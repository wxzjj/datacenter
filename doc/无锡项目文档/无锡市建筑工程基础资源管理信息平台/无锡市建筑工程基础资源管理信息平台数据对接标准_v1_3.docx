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zh-CN"/>
        </w:rPr>
      </w:pPr>
      <w:bookmarkStart w:id="0" w:name="_Toc390185456"/>
      <w:bookmarkStart w:id="1" w:name="_Toc390267265"/>
      <w:bookmarkStart w:id="2" w:name="_Toc384735856"/>
      <w:bookmarkStart w:id="3" w:name="_Toc392664141"/>
      <w:bookmarkStart w:id="4" w:name="_Toc392665429"/>
      <w:bookmarkStart w:id="5" w:name="_Toc390182652"/>
    </w:p>
    <w:p>
      <w:pPr>
        <w:spacing w:after="100" w:afterAutospacing="1"/>
        <w:jc w:val="center"/>
        <w:rPr>
          <w:rFonts w:ascii="宋体" w:hAnsi="宋体" w:cs="宋体"/>
          <w:color w:val="auto"/>
          <w:szCs w:val="21"/>
          <w:lang w:val="zh-CN"/>
        </w:rPr>
      </w:pPr>
    </w:p>
    <w:p>
      <w:pPr>
        <w:spacing w:after="100" w:afterAutospacing="1"/>
        <w:jc w:val="center"/>
        <w:rPr>
          <w:rFonts w:ascii="微软雅黑" w:hAnsi="微软雅黑" w:eastAsia="微软雅黑"/>
          <w:color w:val="auto"/>
          <w:sz w:val="44"/>
          <w:szCs w:val="44"/>
        </w:rPr>
      </w:pPr>
      <w:r>
        <w:rPr>
          <w:rFonts w:hint="eastAsia" w:ascii="微软雅黑" w:hAnsi="微软雅黑" w:eastAsia="微软雅黑"/>
          <w:bCs/>
          <w:color w:val="auto"/>
          <w:sz w:val="44"/>
          <w:szCs w:val="44"/>
          <w:lang w:eastAsia="zh-CN"/>
        </w:rPr>
        <w:t>无锡市</w:t>
      </w:r>
      <w:r>
        <w:rPr>
          <w:rFonts w:hint="eastAsia" w:ascii="微软雅黑" w:hAnsi="微软雅黑" w:eastAsia="微软雅黑"/>
          <w:bCs/>
          <w:color w:val="auto"/>
          <w:sz w:val="44"/>
          <w:szCs w:val="44"/>
        </w:rPr>
        <w:t>建筑市场监</w:t>
      </w:r>
      <w:bookmarkStart w:id="600" w:name="_GoBack"/>
      <w:bookmarkEnd w:id="600"/>
      <w:r>
        <w:rPr>
          <w:rFonts w:hint="eastAsia" w:ascii="微软雅黑" w:hAnsi="微软雅黑" w:eastAsia="微软雅黑"/>
          <w:bCs/>
          <w:color w:val="auto"/>
          <w:sz w:val="44"/>
          <w:szCs w:val="44"/>
        </w:rPr>
        <w:t>管与诚信一体化平台</w:t>
      </w:r>
    </w:p>
    <w:p>
      <w:pPr>
        <w:spacing w:after="100" w:afterAutospacing="1"/>
        <w:jc w:val="center"/>
        <w:rPr>
          <w:color w:val="auto"/>
        </w:rPr>
      </w:pPr>
    </w:p>
    <w:p>
      <w:pPr>
        <w:spacing w:after="100" w:afterAutospacing="1"/>
        <w:ind w:firstLine="420"/>
        <w:jc w:val="center"/>
        <w:rPr>
          <w:rFonts w:ascii="微软雅黑" w:hAnsi="微软雅黑" w:eastAsia="微软雅黑"/>
          <w:color w:val="auto"/>
          <w:sz w:val="84"/>
          <w:szCs w:val="84"/>
        </w:rPr>
      </w:pPr>
      <w:r>
        <w:rPr>
          <w:rFonts w:hint="eastAsia" w:ascii="微软雅黑" w:hAnsi="微软雅黑" w:eastAsia="微软雅黑"/>
          <w:color w:val="auto"/>
          <w:sz w:val="84"/>
          <w:szCs w:val="84"/>
        </w:rPr>
        <w:t>数据交换接口标准</w:t>
      </w:r>
    </w:p>
    <w:p>
      <w:pPr>
        <w:spacing w:after="100" w:afterAutospacing="1"/>
        <w:ind w:firstLine="420"/>
        <w:jc w:val="center"/>
        <w:rPr>
          <w:b/>
          <w:color w:val="auto"/>
          <w:sz w:val="48"/>
          <w:szCs w:val="48"/>
        </w:rPr>
      </w:pPr>
    </w:p>
    <w:p>
      <w:pPr>
        <w:spacing w:after="100" w:afterAutospacing="1"/>
        <w:ind w:firstLine="420"/>
        <w:jc w:val="center"/>
        <w:rPr>
          <w:b/>
          <w:color w:val="auto"/>
          <w:sz w:val="48"/>
          <w:szCs w:val="48"/>
        </w:rPr>
      </w:pPr>
    </w:p>
    <w:p>
      <w:pPr>
        <w:spacing w:after="100" w:afterAutospacing="1"/>
        <w:ind w:firstLine="420"/>
        <w:jc w:val="center"/>
        <w:rPr>
          <w:b/>
          <w:color w:val="auto"/>
          <w:sz w:val="48"/>
          <w:szCs w:val="48"/>
        </w:rPr>
      </w:pPr>
    </w:p>
    <w:p>
      <w:pPr>
        <w:spacing w:after="100" w:afterAutospacing="1"/>
        <w:ind w:firstLine="420"/>
        <w:jc w:val="center"/>
        <w:rPr>
          <w:b/>
          <w:color w:val="auto"/>
          <w:sz w:val="48"/>
          <w:szCs w:val="48"/>
        </w:rPr>
      </w:pPr>
    </w:p>
    <w:p>
      <w:pPr>
        <w:spacing w:after="100" w:afterAutospacing="1"/>
        <w:ind w:firstLine="420"/>
        <w:jc w:val="center"/>
        <w:rPr>
          <w:b/>
          <w:color w:val="auto"/>
          <w:sz w:val="48"/>
          <w:szCs w:val="48"/>
        </w:rPr>
      </w:pPr>
    </w:p>
    <w:p>
      <w:pPr>
        <w:spacing w:after="100" w:afterAutospacing="1"/>
        <w:ind w:firstLine="420"/>
        <w:jc w:val="center"/>
        <w:rPr>
          <w:b/>
          <w:color w:val="auto"/>
          <w:sz w:val="48"/>
          <w:szCs w:val="48"/>
        </w:rPr>
      </w:pPr>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4"/>
        <w:gridCol w:w="1344"/>
        <w:gridCol w:w="5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8" w:hRule="atLeast"/>
          <w:jc w:val="center"/>
        </w:trPr>
        <w:tc>
          <w:tcPr>
            <w:tcW w:w="2684" w:type="dxa"/>
            <w:vMerge w:val="restart"/>
          </w:tcPr>
          <w:p>
            <w:pPr>
              <w:spacing w:line="360" w:lineRule="auto"/>
              <w:rPr>
                <w:rFonts w:ascii="宋体" w:hAnsi="宋体"/>
                <w:color w:val="auto"/>
              </w:rPr>
            </w:pPr>
            <w:r>
              <w:rPr>
                <w:rFonts w:hint="eastAsia" w:ascii="宋体" w:hAnsi="宋体"/>
                <w:color w:val="auto"/>
              </w:rPr>
              <w:t>文件状态：</w:t>
            </w:r>
          </w:p>
          <w:p>
            <w:pPr>
              <w:spacing w:line="360" w:lineRule="auto"/>
              <w:ind w:firstLine="210" w:firstLineChars="100"/>
              <w:rPr>
                <w:rFonts w:ascii="宋体" w:hAnsi="宋体"/>
                <w:color w:val="auto"/>
              </w:rPr>
            </w:pPr>
            <w:r>
              <w:rPr>
                <w:rFonts w:hint="eastAsia" w:ascii="宋体" w:hAnsi="宋体"/>
                <w:color w:val="auto"/>
              </w:rPr>
              <w:t>[</w:t>
            </w:r>
            <w:r>
              <w:rPr>
                <w:rFonts w:hint="eastAsia" w:ascii="宋体" w:hAnsi="宋体"/>
                <w:color w:val="auto"/>
                <w:lang w:val="en-US" w:eastAsia="zh-CN"/>
              </w:rPr>
              <w:t xml:space="preserve">  </w:t>
            </w:r>
            <w:r>
              <w:rPr>
                <w:rFonts w:hint="eastAsia" w:ascii="宋体" w:hAnsi="宋体"/>
                <w:color w:val="auto"/>
              </w:rPr>
              <w:t>] 草稿</w:t>
            </w:r>
          </w:p>
          <w:p>
            <w:pPr>
              <w:spacing w:line="360" w:lineRule="auto"/>
              <w:ind w:firstLine="210" w:firstLineChars="100"/>
              <w:rPr>
                <w:rFonts w:ascii="宋体" w:hAnsi="宋体"/>
                <w:color w:val="auto"/>
              </w:rPr>
            </w:pPr>
            <w:r>
              <w:rPr>
                <w:rFonts w:hint="eastAsia" w:ascii="宋体" w:hAnsi="宋体"/>
                <w:color w:val="auto"/>
              </w:rPr>
              <w:t>[√] 正式发布</w:t>
            </w:r>
          </w:p>
          <w:p>
            <w:pPr>
              <w:spacing w:line="360" w:lineRule="auto"/>
              <w:ind w:firstLine="210" w:firstLineChars="100"/>
              <w:rPr>
                <w:color w:val="auto"/>
              </w:rPr>
            </w:pPr>
            <w:r>
              <w:rPr>
                <w:rFonts w:hint="eastAsia" w:ascii="宋体" w:hAnsi="宋体"/>
                <w:color w:val="auto"/>
              </w:rPr>
              <w:t>[</w:t>
            </w:r>
            <w:r>
              <w:rPr>
                <w:rFonts w:hint="eastAsia" w:ascii="宋体" w:hAnsi="宋体"/>
                <w:color w:val="auto"/>
                <w:lang w:val="en-US" w:eastAsia="zh-CN"/>
              </w:rPr>
              <w:t xml:space="preserve">  </w:t>
            </w:r>
            <w:r>
              <w:rPr>
                <w:rFonts w:hint="eastAsia" w:ascii="宋体" w:hAnsi="宋体"/>
                <w:color w:val="auto"/>
              </w:rPr>
              <w:t>]</w:t>
            </w:r>
            <w:r>
              <w:rPr>
                <w:rFonts w:ascii="宋体" w:hAnsi="宋体"/>
                <w:color w:val="auto"/>
              </w:rPr>
              <w:t xml:space="preserve"> </w:t>
            </w:r>
            <w:r>
              <w:rPr>
                <w:rFonts w:hint="eastAsia" w:ascii="宋体" w:hAnsi="宋体"/>
                <w:color w:val="auto"/>
              </w:rPr>
              <w:t>正在修改</w:t>
            </w:r>
          </w:p>
        </w:tc>
        <w:tc>
          <w:tcPr>
            <w:tcW w:w="1344" w:type="dxa"/>
            <w:shd w:val="clear" w:color="auto" w:fill="D9D9D9"/>
            <w:vAlign w:val="center"/>
          </w:tcPr>
          <w:p>
            <w:pPr>
              <w:spacing w:line="360" w:lineRule="auto"/>
              <w:rPr>
                <w:color w:val="auto"/>
              </w:rPr>
            </w:pPr>
            <w:r>
              <w:rPr>
                <w:rFonts w:hint="eastAsia"/>
                <w:color w:val="auto"/>
              </w:rPr>
              <w:t>当前版本：</w:t>
            </w:r>
          </w:p>
        </w:tc>
        <w:tc>
          <w:tcPr>
            <w:tcW w:w="5151" w:type="dxa"/>
            <w:vAlign w:val="center"/>
          </w:tcPr>
          <w:p>
            <w:pPr>
              <w:spacing w:line="360" w:lineRule="auto"/>
              <w:rPr>
                <w:rFonts w:hint="default" w:eastAsia="宋体"/>
                <w:color w:val="auto"/>
                <w:lang w:val="en-US" w:eastAsia="zh-CN"/>
              </w:rPr>
            </w:pPr>
            <w:r>
              <w:rPr>
                <w:rFonts w:hint="eastAsia"/>
                <w:color w:val="auto"/>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1" w:hRule="atLeast"/>
          <w:jc w:val="center"/>
        </w:trPr>
        <w:tc>
          <w:tcPr>
            <w:tcW w:w="2684" w:type="dxa"/>
            <w:vMerge w:val="continue"/>
          </w:tcPr>
          <w:p>
            <w:pPr>
              <w:spacing w:line="360" w:lineRule="auto"/>
              <w:ind w:firstLine="420" w:firstLineChars="200"/>
              <w:rPr>
                <w:color w:val="auto"/>
              </w:rPr>
            </w:pPr>
          </w:p>
        </w:tc>
        <w:tc>
          <w:tcPr>
            <w:tcW w:w="1344" w:type="dxa"/>
            <w:shd w:val="clear" w:color="auto" w:fill="D9D9D9"/>
            <w:vAlign w:val="center"/>
          </w:tcPr>
          <w:p>
            <w:pPr>
              <w:spacing w:line="360" w:lineRule="auto"/>
              <w:rPr>
                <w:color w:val="auto"/>
              </w:rPr>
            </w:pPr>
            <w:r>
              <w:rPr>
                <w:rFonts w:hint="eastAsia"/>
                <w:color w:val="auto"/>
              </w:rPr>
              <w:t>作    者：</w:t>
            </w:r>
          </w:p>
        </w:tc>
        <w:tc>
          <w:tcPr>
            <w:tcW w:w="5151" w:type="dxa"/>
            <w:vAlign w:val="center"/>
          </w:tcPr>
          <w:p>
            <w:pPr>
              <w:spacing w:line="360" w:lineRule="auto"/>
              <w:rPr>
                <w:rFonts w:hint="eastAsia" w:eastAsia="宋体"/>
                <w:color w:val="auto"/>
                <w:lang w:eastAsia="zh-CN"/>
              </w:rPr>
            </w:pPr>
            <w:r>
              <w:rPr>
                <w:rFonts w:hint="eastAsia"/>
                <w:color w:val="auto"/>
                <w:lang w:eastAsia="zh-CN"/>
              </w:rPr>
              <w:t>黄正宇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 w:hRule="atLeast"/>
          <w:jc w:val="center"/>
        </w:trPr>
        <w:tc>
          <w:tcPr>
            <w:tcW w:w="2684" w:type="dxa"/>
            <w:vMerge w:val="continue"/>
          </w:tcPr>
          <w:p>
            <w:pPr>
              <w:spacing w:line="360" w:lineRule="auto"/>
              <w:ind w:firstLine="420" w:firstLineChars="200"/>
              <w:rPr>
                <w:color w:val="auto"/>
              </w:rPr>
            </w:pPr>
          </w:p>
        </w:tc>
        <w:tc>
          <w:tcPr>
            <w:tcW w:w="1344" w:type="dxa"/>
            <w:shd w:val="clear" w:color="auto" w:fill="D9D9D9"/>
            <w:vAlign w:val="center"/>
          </w:tcPr>
          <w:p>
            <w:pPr>
              <w:spacing w:line="360" w:lineRule="auto"/>
              <w:rPr>
                <w:color w:val="auto"/>
              </w:rPr>
            </w:pPr>
            <w:r>
              <w:rPr>
                <w:rFonts w:hint="eastAsia"/>
                <w:color w:val="auto"/>
              </w:rPr>
              <w:t>完成日期：</w:t>
            </w:r>
          </w:p>
        </w:tc>
        <w:tc>
          <w:tcPr>
            <w:tcW w:w="5151" w:type="dxa"/>
            <w:vAlign w:val="center"/>
          </w:tcPr>
          <w:p>
            <w:pPr>
              <w:spacing w:line="360" w:lineRule="auto"/>
              <w:rPr>
                <w:rFonts w:hint="default" w:eastAsia="宋体"/>
                <w:color w:val="auto"/>
                <w:lang w:val="en-US" w:eastAsia="zh-CN"/>
              </w:rPr>
            </w:pPr>
            <w:r>
              <w:rPr>
                <w:rFonts w:hint="eastAsia"/>
                <w:color w:val="auto"/>
                <w:lang w:eastAsia="zh-CN"/>
              </w:rPr>
              <w:t>2020.3.27</w:t>
            </w:r>
          </w:p>
        </w:tc>
      </w:tr>
    </w:tbl>
    <w:p>
      <w:pPr>
        <w:spacing w:after="100" w:afterAutospacing="1"/>
        <w:ind w:firstLine="420"/>
        <w:jc w:val="center"/>
        <w:rPr>
          <w:color w:val="auto"/>
        </w:rPr>
      </w:pPr>
    </w:p>
    <w:p>
      <w:pPr>
        <w:spacing w:after="100" w:afterAutospacing="1"/>
        <w:ind w:firstLine="420"/>
        <w:jc w:val="center"/>
        <w:rPr>
          <w:color w:val="auto"/>
        </w:rPr>
      </w:pPr>
      <w:r>
        <w:rPr>
          <w:rFonts w:hint="eastAsia"/>
          <w:color w:val="auto"/>
        </w:rPr>
        <w:t>无锡市住房和城乡建设局</w:t>
      </w:r>
    </w:p>
    <w:p>
      <w:pPr>
        <w:spacing w:after="100" w:afterAutospacing="1"/>
        <w:ind w:firstLine="420"/>
        <w:jc w:val="center"/>
        <w:rPr>
          <w:color w:val="auto"/>
        </w:rPr>
      </w:pPr>
      <w:r>
        <w:rPr>
          <w:rFonts w:hint="eastAsia"/>
          <w:color w:val="auto"/>
          <w:lang w:eastAsia="zh-CN"/>
        </w:rPr>
        <w:t>无锡千里目软件</w:t>
      </w:r>
      <w:r>
        <w:rPr>
          <w:rFonts w:hint="eastAsia"/>
          <w:color w:val="auto"/>
        </w:rPr>
        <w:t>有限公司</w:t>
      </w:r>
    </w:p>
    <w:p>
      <w:pPr>
        <w:pStyle w:val="13"/>
        <w:numPr>
          <w:ilvl w:val="12"/>
          <w:numId w:val="0"/>
        </w:numPr>
        <w:tabs>
          <w:tab w:val="left" w:pos="5160"/>
        </w:tabs>
        <w:ind w:left="210" w:firstLine="102" w:firstLineChars="32"/>
        <w:jc w:val="left"/>
        <w:rPr>
          <w:rFonts w:ascii="微软雅黑" w:hAnsi="微软雅黑" w:eastAsia="微软雅黑"/>
          <w:b/>
          <w:color w:val="auto"/>
          <w:sz w:val="32"/>
        </w:rPr>
      </w:pPr>
      <w:r>
        <w:rPr>
          <w:rFonts w:hint="eastAsia" w:ascii="微软雅黑" w:hAnsi="微软雅黑" w:eastAsia="微软雅黑"/>
          <w:b/>
          <w:color w:val="auto"/>
          <w:sz w:val="32"/>
        </w:rPr>
        <w:t>文件修订记录</w:t>
      </w:r>
    </w:p>
    <w:tbl>
      <w:tblPr>
        <w:tblStyle w:val="47"/>
        <w:tblW w:w="8505" w:type="dxa"/>
        <w:tblInd w:w="4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800"/>
        <w:gridCol w:w="1845"/>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080" w:type="dxa"/>
            <w:vAlign w:val="center"/>
          </w:tcPr>
          <w:p>
            <w:pPr>
              <w:pStyle w:val="13"/>
              <w:numPr>
                <w:ilvl w:val="12"/>
                <w:numId w:val="0"/>
              </w:numPr>
              <w:spacing w:line="300" w:lineRule="exact"/>
              <w:jc w:val="center"/>
              <w:rPr>
                <w:rFonts w:ascii="微软雅黑" w:hAnsi="微软雅黑" w:eastAsia="微软雅黑"/>
                <w:color w:val="auto"/>
                <w:sz w:val="24"/>
              </w:rPr>
            </w:pPr>
            <w:r>
              <w:rPr>
                <w:rFonts w:hint="eastAsia" w:ascii="微软雅黑" w:hAnsi="微软雅黑" w:eastAsia="微软雅黑"/>
                <w:color w:val="auto"/>
                <w:sz w:val="24"/>
              </w:rPr>
              <w:t>版本号</w:t>
            </w:r>
          </w:p>
        </w:tc>
        <w:tc>
          <w:tcPr>
            <w:tcW w:w="1800" w:type="dxa"/>
            <w:vAlign w:val="center"/>
          </w:tcPr>
          <w:p>
            <w:pPr>
              <w:pStyle w:val="13"/>
              <w:numPr>
                <w:ilvl w:val="12"/>
                <w:numId w:val="0"/>
              </w:numPr>
              <w:spacing w:line="300" w:lineRule="exact"/>
              <w:jc w:val="center"/>
              <w:rPr>
                <w:rFonts w:ascii="微软雅黑" w:hAnsi="微软雅黑" w:eastAsia="微软雅黑"/>
                <w:color w:val="auto"/>
                <w:sz w:val="24"/>
              </w:rPr>
            </w:pPr>
            <w:r>
              <w:rPr>
                <w:rFonts w:hint="eastAsia" w:ascii="微软雅黑" w:hAnsi="微软雅黑" w:eastAsia="微软雅黑"/>
                <w:color w:val="auto"/>
                <w:sz w:val="24"/>
              </w:rPr>
              <w:t>发布时间</w:t>
            </w:r>
          </w:p>
        </w:tc>
        <w:tc>
          <w:tcPr>
            <w:tcW w:w="1845" w:type="dxa"/>
            <w:vAlign w:val="center"/>
          </w:tcPr>
          <w:p>
            <w:pPr>
              <w:pStyle w:val="13"/>
              <w:numPr>
                <w:ilvl w:val="12"/>
                <w:numId w:val="0"/>
              </w:numPr>
              <w:spacing w:line="300" w:lineRule="exact"/>
              <w:jc w:val="center"/>
              <w:rPr>
                <w:rFonts w:ascii="微软雅黑" w:hAnsi="微软雅黑" w:eastAsia="微软雅黑"/>
                <w:color w:val="auto"/>
                <w:sz w:val="24"/>
              </w:rPr>
            </w:pPr>
            <w:r>
              <w:rPr>
                <w:rFonts w:hint="eastAsia" w:ascii="微软雅黑" w:hAnsi="微软雅黑" w:eastAsia="微软雅黑"/>
                <w:color w:val="auto"/>
                <w:sz w:val="24"/>
              </w:rPr>
              <w:t>作者</w:t>
            </w:r>
          </w:p>
        </w:tc>
        <w:tc>
          <w:tcPr>
            <w:tcW w:w="3780" w:type="dxa"/>
            <w:vAlign w:val="center"/>
          </w:tcPr>
          <w:p>
            <w:pPr>
              <w:pStyle w:val="13"/>
              <w:numPr>
                <w:ilvl w:val="12"/>
                <w:numId w:val="0"/>
              </w:numPr>
              <w:spacing w:line="300" w:lineRule="exact"/>
              <w:jc w:val="center"/>
              <w:rPr>
                <w:rFonts w:ascii="微软雅黑" w:hAnsi="微软雅黑" w:eastAsia="微软雅黑"/>
                <w:color w:val="auto"/>
                <w:sz w:val="24"/>
              </w:rPr>
            </w:pPr>
            <w:r>
              <w:rPr>
                <w:rFonts w:hint="eastAsia" w:ascii="微软雅黑" w:hAnsi="微软雅黑" w:eastAsia="微软雅黑"/>
                <w:color w:val="auto"/>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1080" w:type="dxa"/>
            <w:vAlign w:val="center"/>
          </w:tcPr>
          <w:p>
            <w:pPr>
              <w:pStyle w:val="13"/>
              <w:numPr>
                <w:ilvl w:val="12"/>
                <w:numId w:val="0"/>
              </w:numPr>
              <w:spacing w:line="300" w:lineRule="exact"/>
              <w:jc w:val="center"/>
              <w:rPr>
                <w:rFonts w:hint="eastAsia" w:ascii="宋体" w:hAnsi="宋体" w:eastAsia="宋体" w:cs="宋体"/>
                <w:color w:val="auto"/>
                <w:sz w:val="24"/>
              </w:rPr>
            </w:pPr>
            <w:r>
              <w:rPr>
                <w:rFonts w:hint="eastAsia" w:ascii="宋体" w:hAnsi="宋体" w:eastAsia="宋体" w:cs="宋体"/>
                <w:color w:val="auto"/>
                <w:sz w:val="24"/>
              </w:rPr>
              <w:t>1.0</w:t>
            </w:r>
          </w:p>
        </w:tc>
        <w:tc>
          <w:tcPr>
            <w:tcW w:w="1800" w:type="dxa"/>
            <w:vAlign w:val="center"/>
          </w:tcPr>
          <w:p>
            <w:pPr>
              <w:pStyle w:val="13"/>
              <w:numPr>
                <w:ilvl w:val="12"/>
                <w:numId w:val="0"/>
              </w:numPr>
              <w:spacing w:line="300" w:lineRule="exact"/>
              <w:jc w:val="center"/>
              <w:rPr>
                <w:rFonts w:hint="eastAsia" w:ascii="宋体" w:hAnsi="宋体" w:eastAsia="宋体" w:cs="宋体"/>
                <w:color w:val="auto"/>
                <w:sz w:val="24"/>
                <w:lang w:val="en-US" w:eastAsia="zh-CN"/>
              </w:rPr>
            </w:pPr>
            <w:r>
              <w:rPr>
                <w:rFonts w:hint="eastAsia" w:ascii="宋体" w:hAnsi="宋体" w:eastAsia="宋体" w:cs="宋体"/>
                <w:color w:val="auto"/>
                <w:sz w:val="24"/>
              </w:rPr>
              <w:t>2019-</w:t>
            </w:r>
            <w:r>
              <w:rPr>
                <w:rFonts w:hint="eastAsia" w:ascii="宋体" w:hAnsi="宋体" w:eastAsia="宋体" w:cs="宋体"/>
                <w:color w:val="auto"/>
                <w:sz w:val="24"/>
                <w:lang w:val="en-US" w:eastAsia="zh-CN"/>
              </w:rPr>
              <w:t>10-23</w:t>
            </w:r>
          </w:p>
        </w:tc>
        <w:tc>
          <w:tcPr>
            <w:tcW w:w="1845" w:type="dxa"/>
            <w:vAlign w:val="center"/>
          </w:tcPr>
          <w:p>
            <w:pPr>
              <w:pStyle w:val="13"/>
              <w:numPr>
                <w:ilvl w:val="12"/>
                <w:numId w:val="0"/>
              </w:numPr>
              <w:spacing w:line="300" w:lineRule="exact"/>
              <w:jc w:val="center"/>
              <w:rPr>
                <w:rFonts w:hint="eastAsia" w:ascii="宋体" w:hAnsi="宋体" w:eastAsia="宋体" w:cs="宋体"/>
                <w:color w:val="auto"/>
                <w:sz w:val="24"/>
                <w:lang w:eastAsia="zh-CN"/>
              </w:rPr>
            </w:pPr>
            <w:r>
              <w:rPr>
                <w:rFonts w:hint="eastAsia" w:ascii="宋体" w:hAnsi="宋体" w:eastAsia="宋体" w:cs="宋体"/>
                <w:color w:val="auto"/>
                <w:sz w:val="24"/>
                <w:lang w:eastAsia="zh-CN"/>
              </w:rPr>
              <w:t>黄正宇</w:t>
            </w:r>
          </w:p>
        </w:tc>
        <w:tc>
          <w:tcPr>
            <w:tcW w:w="3780" w:type="dxa"/>
            <w:vAlign w:val="center"/>
          </w:tcPr>
          <w:p>
            <w:pPr>
              <w:rPr>
                <w:rFonts w:hint="eastAsia" w:ascii="宋体" w:hAnsi="宋体" w:eastAsia="宋体" w:cs="宋体"/>
                <w:color w:val="auto"/>
                <w:lang w:val="en-US" w:eastAsia="zh-CN"/>
              </w:rPr>
            </w:pPr>
            <w:r>
              <w:rPr>
                <w:rFonts w:hint="eastAsia" w:ascii="宋体" w:hAnsi="宋体" w:eastAsia="宋体" w:cs="宋体"/>
                <w:color w:val="auto"/>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1080" w:type="dxa"/>
            <w:vAlign w:val="center"/>
          </w:tcPr>
          <w:p>
            <w:pPr>
              <w:pStyle w:val="13"/>
              <w:numPr>
                <w:ilvl w:val="12"/>
                <w:numId w:val="0"/>
              </w:numPr>
              <w:spacing w:line="300" w:lineRule="exact"/>
              <w:jc w:val="center"/>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1.1</w:t>
            </w:r>
          </w:p>
        </w:tc>
        <w:tc>
          <w:tcPr>
            <w:tcW w:w="1800" w:type="dxa"/>
            <w:vAlign w:val="center"/>
          </w:tcPr>
          <w:p>
            <w:pPr>
              <w:pStyle w:val="13"/>
              <w:numPr>
                <w:ilvl w:val="12"/>
                <w:numId w:val="0"/>
              </w:numPr>
              <w:spacing w:line="300" w:lineRule="exact"/>
              <w:jc w:val="center"/>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2019-10-31</w:t>
            </w:r>
          </w:p>
        </w:tc>
        <w:tc>
          <w:tcPr>
            <w:tcW w:w="1845" w:type="dxa"/>
            <w:vAlign w:val="center"/>
          </w:tcPr>
          <w:p>
            <w:pPr>
              <w:pStyle w:val="13"/>
              <w:numPr>
                <w:ilvl w:val="12"/>
                <w:numId w:val="0"/>
              </w:numPr>
              <w:spacing w:line="300" w:lineRule="exact"/>
              <w:jc w:val="center"/>
              <w:rPr>
                <w:rFonts w:hint="eastAsia" w:ascii="宋体" w:hAnsi="宋体" w:eastAsia="宋体" w:cs="宋体"/>
                <w:color w:val="auto"/>
                <w:sz w:val="24"/>
                <w:lang w:val="en-US" w:eastAsia="zh-CN"/>
              </w:rPr>
            </w:pPr>
            <w:r>
              <w:rPr>
                <w:rFonts w:hint="eastAsia" w:ascii="宋体" w:hAnsi="宋体" w:eastAsia="宋体" w:cs="宋体"/>
                <w:color w:val="auto"/>
                <w:sz w:val="24"/>
                <w:lang w:eastAsia="zh-CN"/>
              </w:rPr>
              <w:t>黄正宇</w:t>
            </w:r>
          </w:p>
        </w:tc>
        <w:tc>
          <w:tcPr>
            <w:tcW w:w="3780" w:type="dxa"/>
            <w:vAlign w:val="center"/>
          </w:tcPr>
          <w:p>
            <w:pPr>
              <w:rPr>
                <w:rFonts w:hint="eastAsia" w:ascii="宋体" w:hAnsi="宋体" w:eastAsia="宋体" w:cs="宋体"/>
                <w:color w:val="auto"/>
                <w:lang w:eastAsia="zh-CN"/>
              </w:rPr>
            </w:pPr>
            <w:r>
              <w:rPr>
                <w:rFonts w:hint="eastAsia" w:ascii="宋体" w:hAnsi="宋体" w:eastAsia="宋体" w:cs="宋体"/>
                <w:color w:val="auto"/>
                <w:lang w:eastAsia="zh-CN"/>
              </w:rPr>
              <w:t>更新接口地址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1080" w:type="dxa"/>
            <w:vAlign w:val="center"/>
          </w:tcPr>
          <w:p>
            <w:pPr>
              <w:pStyle w:val="13"/>
              <w:numPr>
                <w:ilvl w:val="12"/>
                <w:numId w:val="0"/>
              </w:numPr>
              <w:spacing w:line="300" w:lineRule="exact"/>
              <w:jc w:val="center"/>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1.2</w:t>
            </w:r>
          </w:p>
        </w:tc>
        <w:tc>
          <w:tcPr>
            <w:tcW w:w="1800" w:type="dxa"/>
            <w:vAlign w:val="center"/>
          </w:tcPr>
          <w:p>
            <w:pPr>
              <w:pStyle w:val="13"/>
              <w:numPr>
                <w:ilvl w:val="12"/>
                <w:numId w:val="0"/>
              </w:numPr>
              <w:spacing w:line="300" w:lineRule="exact"/>
              <w:jc w:val="center"/>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2020-03-12</w:t>
            </w:r>
          </w:p>
        </w:tc>
        <w:tc>
          <w:tcPr>
            <w:tcW w:w="1845" w:type="dxa"/>
            <w:vAlign w:val="center"/>
          </w:tcPr>
          <w:p>
            <w:pPr>
              <w:pStyle w:val="13"/>
              <w:numPr>
                <w:ilvl w:val="12"/>
                <w:numId w:val="0"/>
              </w:numPr>
              <w:spacing w:line="300" w:lineRule="exact"/>
              <w:jc w:val="center"/>
              <w:rPr>
                <w:rFonts w:hint="eastAsia" w:ascii="宋体" w:hAnsi="宋体" w:eastAsia="宋体" w:cs="宋体"/>
                <w:color w:val="auto"/>
                <w:sz w:val="24"/>
                <w:lang w:eastAsia="zh-CN"/>
              </w:rPr>
            </w:pPr>
            <w:r>
              <w:rPr>
                <w:rFonts w:hint="eastAsia" w:ascii="宋体" w:hAnsi="宋体" w:eastAsia="宋体" w:cs="宋体"/>
                <w:color w:val="auto"/>
                <w:sz w:val="24"/>
                <w:lang w:eastAsia="zh-CN"/>
              </w:rPr>
              <w:t>黄正宇</w:t>
            </w:r>
          </w:p>
        </w:tc>
        <w:tc>
          <w:tcPr>
            <w:tcW w:w="3780" w:type="dxa"/>
            <w:vAlign w:val="center"/>
          </w:tcPr>
          <w:p>
            <w:pPr>
              <w:rPr>
                <w:rFonts w:hint="eastAsia" w:ascii="宋体" w:hAnsi="宋体" w:eastAsia="宋体" w:cs="宋体"/>
                <w:color w:val="auto"/>
                <w:lang w:eastAsia="zh-CN"/>
              </w:rPr>
            </w:pPr>
            <w:r>
              <w:rPr>
                <w:rFonts w:hint="eastAsia" w:ascii="宋体" w:hAnsi="宋体" w:eastAsia="宋体" w:cs="宋体"/>
                <w:color w:val="auto"/>
                <w:lang w:eastAsia="zh-CN"/>
              </w:rPr>
              <w:t>新增招投标补充信息：</w:t>
            </w:r>
          </w:p>
          <w:p>
            <w:pPr>
              <w:rPr>
                <w:rFonts w:hint="eastAsia" w:ascii="宋体" w:hAnsi="宋体" w:eastAsia="宋体" w:cs="宋体"/>
                <w:color w:val="auto"/>
                <w:lang w:eastAsia="zh-CN"/>
              </w:rPr>
            </w:pPr>
            <w:r>
              <w:rPr>
                <w:rFonts w:hint="eastAsia" w:ascii="宋体" w:hAnsi="宋体" w:eastAsia="宋体" w:cs="宋体"/>
                <w:color w:val="auto"/>
                <w:lang w:eastAsia="zh-CN"/>
              </w:rPr>
              <w:t>5.3.</w:t>
            </w:r>
            <w:r>
              <w:rPr>
                <w:rFonts w:hint="eastAsia" w:ascii="宋体" w:hAnsi="宋体" w:eastAsia="宋体" w:cs="宋体"/>
                <w:color w:val="auto"/>
                <w:lang w:val="en-US" w:eastAsia="zh-CN"/>
              </w:rPr>
              <w:t>6招标标段附件</w:t>
            </w:r>
            <w:r>
              <w:rPr>
                <w:rFonts w:hint="eastAsia" w:ascii="宋体" w:hAnsi="宋体" w:eastAsia="宋体" w:cs="宋体"/>
                <w:color w:val="auto"/>
                <w:lang w:eastAsia="zh-CN"/>
              </w:rPr>
              <w:t>信息</w:t>
            </w:r>
          </w:p>
          <w:p>
            <w:pPr>
              <w:rPr>
                <w:rFonts w:hint="eastAsia" w:ascii="宋体" w:hAnsi="宋体" w:eastAsia="宋体" w:cs="宋体"/>
                <w:color w:val="auto"/>
                <w:lang w:eastAsia="zh-CN"/>
              </w:rPr>
            </w:pPr>
            <w:r>
              <w:rPr>
                <w:rFonts w:hint="eastAsia" w:ascii="宋体" w:hAnsi="宋体" w:eastAsia="宋体" w:cs="宋体"/>
                <w:color w:val="auto"/>
                <w:lang w:eastAsia="zh-CN"/>
              </w:rPr>
              <w:t>5.3.</w:t>
            </w:r>
            <w:r>
              <w:rPr>
                <w:rFonts w:hint="eastAsia" w:ascii="宋体" w:hAnsi="宋体" w:eastAsia="宋体" w:cs="宋体"/>
                <w:color w:val="auto"/>
                <w:lang w:val="en-US" w:eastAsia="zh-CN"/>
              </w:rPr>
              <w:t>7评标</w:t>
            </w:r>
            <w:r>
              <w:rPr>
                <w:rFonts w:hint="eastAsia" w:ascii="宋体" w:hAnsi="宋体" w:eastAsia="宋体" w:cs="宋体"/>
                <w:color w:val="auto"/>
                <w:lang w:eastAsia="zh-CN"/>
              </w:rPr>
              <w:t>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1080" w:type="dxa"/>
            <w:vAlign w:val="center"/>
          </w:tcPr>
          <w:p>
            <w:pPr>
              <w:pStyle w:val="13"/>
              <w:numPr>
                <w:ilvl w:val="12"/>
                <w:numId w:val="0"/>
              </w:numPr>
              <w:spacing w:line="300" w:lineRule="exact"/>
              <w:jc w:val="center"/>
              <w:rPr>
                <w:rFonts w:hint="eastAsia" w:ascii="宋体" w:hAnsi="宋体" w:eastAsia="宋体" w:cs="宋体"/>
                <w:color w:val="0000FF"/>
                <w:sz w:val="24"/>
                <w:lang w:val="en-US" w:eastAsia="zh-CN"/>
              </w:rPr>
            </w:pPr>
            <w:r>
              <w:rPr>
                <w:rFonts w:hint="eastAsia" w:ascii="宋体" w:hAnsi="宋体" w:eastAsia="宋体" w:cs="宋体"/>
                <w:color w:val="0000FF"/>
                <w:sz w:val="24"/>
                <w:lang w:val="en-US" w:eastAsia="zh-CN"/>
              </w:rPr>
              <w:t>1.3</w:t>
            </w:r>
          </w:p>
        </w:tc>
        <w:tc>
          <w:tcPr>
            <w:tcW w:w="1800" w:type="dxa"/>
            <w:vAlign w:val="center"/>
          </w:tcPr>
          <w:p>
            <w:pPr>
              <w:pStyle w:val="13"/>
              <w:numPr>
                <w:ilvl w:val="12"/>
                <w:numId w:val="0"/>
              </w:numPr>
              <w:spacing w:line="300" w:lineRule="exact"/>
              <w:jc w:val="center"/>
              <w:rPr>
                <w:rFonts w:hint="eastAsia" w:ascii="宋体" w:hAnsi="宋体" w:eastAsia="宋体" w:cs="宋体"/>
                <w:color w:val="0000FF"/>
                <w:sz w:val="24"/>
                <w:lang w:val="en-US" w:eastAsia="zh-CN"/>
              </w:rPr>
            </w:pPr>
            <w:r>
              <w:rPr>
                <w:rFonts w:hint="eastAsia" w:ascii="宋体" w:hAnsi="宋体" w:eastAsia="宋体" w:cs="宋体"/>
                <w:color w:val="0000FF"/>
                <w:sz w:val="24"/>
                <w:lang w:val="en-US" w:eastAsia="zh-CN"/>
              </w:rPr>
              <w:t>2020-3-27</w:t>
            </w:r>
          </w:p>
        </w:tc>
        <w:tc>
          <w:tcPr>
            <w:tcW w:w="1845" w:type="dxa"/>
            <w:vAlign w:val="center"/>
          </w:tcPr>
          <w:p>
            <w:pPr>
              <w:pStyle w:val="13"/>
              <w:numPr>
                <w:ilvl w:val="12"/>
                <w:numId w:val="0"/>
              </w:numPr>
              <w:spacing w:line="300" w:lineRule="exact"/>
              <w:ind w:left="0" w:leftChars="0" w:firstLine="0" w:firstLineChars="0"/>
              <w:jc w:val="center"/>
              <w:rPr>
                <w:rFonts w:hint="eastAsia" w:ascii="宋体" w:hAnsi="宋体" w:eastAsia="宋体" w:cs="宋体"/>
                <w:color w:val="0000FF"/>
                <w:sz w:val="24"/>
              </w:rPr>
            </w:pPr>
            <w:r>
              <w:rPr>
                <w:rFonts w:hint="eastAsia" w:ascii="宋体" w:hAnsi="宋体" w:eastAsia="宋体" w:cs="宋体"/>
                <w:color w:val="0000FF"/>
                <w:sz w:val="24"/>
                <w:lang w:eastAsia="zh-CN"/>
              </w:rPr>
              <w:t>黄正宇</w:t>
            </w:r>
          </w:p>
        </w:tc>
        <w:tc>
          <w:tcPr>
            <w:tcW w:w="3780" w:type="dxa"/>
            <w:vAlign w:val="center"/>
          </w:tcPr>
          <w:p>
            <w:pPr>
              <w:rPr>
                <w:rFonts w:hint="eastAsia" w:ascii="宋体" w:hAnsi="宋体" w:eastAsia="宋体" w:cs="宋体"/>
                <w:color w:val="0000FF"/>
                <w:lang w:eastAsia="zh-CN"/>
              </w:rPr>
            </w:pPr>
            <w:r>
              <w:rPr>
                <w:rFonts w:hint="eastAsia" w:ascii="宋体" w:hAnsi="宋体" w:eastAsia="宋体" w:cs="宋体"/>
                <w:color w:val="0000FF"/>
                <w:lang w:eastAsia="zh-CN"/>
              </w:rPr>
              <w:t>新增信用数据标准</w:t>
            </w:r>
          </w:p>
          <w:p>
            <w:pPr>
              <w:rPr>
                <w:rFonts w:hint="eastAsia" w:ascii="宋体" w:hAnsi="宋体" w:eastAsia="宋体" w:cs="宋体"/>
                <w:color w:val="0000FF"/>
              </w:rPr>
            </w:pPr>
            <w:r>
              <w:rPr>
                <w:rFonts w:hint="eastAsia" w:ascii="宋体" w:hAnsi="宋体" w:eastAsia="宋体" w:cs="宋体"/>
                <w:color w:val="0000FF"/>
                <w:lang w:eastAsia="zh-CN"/>
              </w:rPr>
              <w:t>新增一站式申报数据标准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1800"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1845"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3780" w:type="dxa"/>
            <w:vAlign w:val="center"/>
          </w:tcPr>
          <w:p>
            <w:pPr>
              <w:rPr>
                <w:rFonts w:ascii="微软雅黑" w:hAnsi="微软雅黑" w:eastAsia="微软雅黑"/>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1800"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1845"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3780" w:type="dxa"/>
            <w:vAlign w:val="center"/>
          </w:tcPr>
          <w:p>
            <w:pPr>
              <w:rPr>
                <w:rFonts w:ascii="微软雅黑" w:hAnsi="微软雅黑" w:eastAsia="微软雅黑"/>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1800"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1845"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3780" w:type="dxa"/>
            <w:vAlign w:val="center"/>
          </w:tcPr>
          <w:p>
            <w:pPr>
              <w:rPr>
                <w:rFonts w:ascii="微软雅黑" w:hAnsi="微软雅黑" w:eastAsia="微软雅黑"/>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1800"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1845"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3780" w:type="dxa"/>
            <w:vAlign w:val="center"/>
          </w:tcPr>
          <w:p>
            <w:pPr>
              <w:pStyle w:val="13"/>
              <w:numPr>
                <w:ilvl w:val="12"/>
                <w:numId w:val="0"/>
              </w:numPr>
              <w:spacing w:line="300" w:lineRule="exact"/>
              <w:jc w:val="left"/>
              <w:rPr>
                <w:rFonts w:ascii="微软雅黑" w:hAnsi="微软雅黑" w:eastAsia="微软雅黑"/>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1800"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1845" w:type="dxa"/>
            <w:vAlign w:val="center"/>
          </w:tcPr>
          <w:p>
            <w:pPr>
              <w:pStyle w:val="13"/>
              <w:numPr>
                <w:ilvl w:val="12"/>
                <w:numId w:val="0"/>
              </w:numPr>
              <w:spacing w:line="300" w:lineRule="exact"/>
              <w:jc w:val="center"/>
              <w:rPr>
                <w:rFonts w:ascii="微软雅黑" w:hAnsi="微软雅黑" w:eastAsia="微软雅黑"/>
                <w:color w:val="auto"/>
                <w:sz w:val="24"/>
              </w:rPr>
            </w:pPr>
          </w:p>
        </w:tc>
        <w:tc>
          <w:tcPr>
            <w:tcW w:w="3780" w:type="dxa"/>
            <w:vAlign w:val="center"/>
          </w:tcPr>
          <w:p>
            <w:pPr>
              <w:pStyle w:val="13"/>
              <w:numPr>
                <w:ilvl w:val="12"/>
                <w:numId w:val="0"/>
              </w:numPr>
              <w:spacing w:line="300" w:lineRule="exact"/>
              <w:jc w:val="left"/>
              <w:rPr>
                <w:rFonts w:ascii="微软雅黑" w:hAnsi="微软雅黑" w:eastAsia="微软雅黑"/>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微软雅黑" w:hAnsi="微软雅黑" w:eastAsia="微软雅黑"/>
                <w:color w:val="auto"/>
                <w:szCs w:val="21"/>
              </w:rPr>
            </w:pPr>
          </w:p>
        </w:tc>
        <w:tc>
          <w:tcPr>
            <w:tcW w:w="1800" w:type="dxa"/>
            <w:vAlign w:val="center"/>
          </w:tcPr>
          <w:p>
            <w:pPr>
              <w:pStyle w:val="13"/>
              <w:numPr>
                <w:ilvl w:val="12"/>
                <w:numId w:val="0"/>
              </w:numPr>
              <w:spacing w:line="300" w:lineRule="exact"/>
              <w:jc w:val="center"/>
              <w:rPr>
                <w:rFonts w:ascii="微软雅黑" w:hAnsi="微软雅黑" w:eastAsia="微软雅黑"/>
                <w:color w:val="auto"/>
                <w:szCs w:val="21"/>
              </w:rPr>
            </w:pPr>
          </w:p>
        </w:tc>
        <w:tc>
          <w:tcPr>
            <w:tcW w:w="1845" w:type="dxa"/>
            <w:vAlign w:val="center"/>
          </w:tcPr>
          <w:p>
            <w:pPr>
              <w:pStyle w:val="13"/>
              <w:numPr>
                <w:ilvl w:val="12"/>
                <w:numId w:val="0"/>
              </w:numPr>
              <w:spacing w:line="300" w:lineRule="exact"/>
              <w:jc w:val="center"/>
              <w:rPr>
                <w:rFonts w:ascii="微软雅黑" w:hAnsi="微软雅黑" w:eastAsia="微软雅黑"/>
                <w:color w:val="auto"/>
                <w:szCs w:val="21"/>
              </w:rPr>
            </w:pPr>
          </w:p>
        </w:tc>
        <w:tc>
          <w:tcPr>
            <w:tcW w:w="3780" w:type="dxa"/>
            <w:vAlign w:val="center"/>
          </w:tcPr>
          <w:p>
            <w:pPr>
              <w:pStyle w:val="13"/>
              <w:numPr>
                <w:ilvl w:val="12"/>
                <w:numId w:val="0"/>
              </w:numPr>
              <w:spacing w:line="300" w:lineRule="exact"/>
              <w:jc w:val="left"/>
              <w:rPr>
                <w:rFonts w:ascii="微软雅黑" w:hAnsi="微软雅黑" w:eastAsia="微软雅黑"/>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微软雅黑" w:hAnsi="微软雅黑" w:eastAsia="微软雅黑"/>
                <w:color w:val="auto"/>
                <w:szCs w:val="21"/>
              </w:rPr>
            </w:pPr>
          </w:p>
        </w:tc>
        <w:tc>
          <w:tcPr>
            <w:tcW w:w="1800" w:type="dxa"/>
            <w:vAlign w:val="center"/>
          </w:tcPr>
          <w:p>
            <w:pPr>
              <w:pStyle w:val="13"/>
              <w:numPr>
                <w:ilvl w:val="12"/>
                <w:numId w:val="0"/>
              </w:numPr>
              <w:spacing w:line="300" w:lineRule="exact"/>
              <w:jc w:val="center"/>
              <w:rPr>
                <w:rFonts w:ascii="微软雅黑" w:hAnsi="微软雅黑" w:eastAsia="微软雅黑"/>
                <w:color w:val="auto"/>
                <w:szCs w:val="21"/>
              </w:rPr>
            </w:pPr>
          </w:p>
        </w:tc>
        <w:tc>
          <w:tcPr>
            <w:tcW w:w="1845" w:type="dxa"/>
            <w:vAlign w:val="center"/>
          </w:tcPr>
          <w:p>
            <w:pPr>
              <w:pStyle w:val="13"/>
              <w:numPr>
                <w:ilvl w:val="12"/>
                <w:numId w:val="0"/>
              </w:numPr>
              <w:spacing w:line="300" w:lineRule="exact"/>
              <w:jc w:val="center"/>
              <w:rPr>
                <w:rFonts w:ascii="微软雅黑" w:hAnsi="微软雅黑" w:eastAsia="微软雅黑"/>
                <w:color w:val="auto"/>
                <w:szCs w:val="21"/>
              </w:rPr>
            </w:pPr>
          </w:p>
        </w:tc>
        <w:tc>
          <w:tcPr>
            <w:tcW w:w="3780" w:type="dxa"/>
            <w:vAlign w:val="center"/>
          </w:tcPr>
          <w:p>
            <w:pPr>
              <w:pStyle w:val="13"/>
              <w:numPr>
                <w:ilvl w:val="12"/>
                <w:numId w:val="0"/>
              </w:numPr>
              <w:spacing w:line="300" w:lineRule="exact"/>
              <w:jc w:val="left"/>
              <w:rPr>
                <w:rFonts w:ascii="微软雅黑" w:hAnsi="微软雅黑" w:eastAsia="微软雅黑"/>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宋体" w:hAnsi="宋体"/>
                <w:color w:val="auto"/>
                <w:sz w:val="24"/>
              </w:rPr>
            </w:pPr>
          </w:p>
        </w:tc>
        <w:tc>
          <w:tcPr>
            <w:tcW w:w="1800" w:type="dxa"/>
            <w:vAlign w:val="center"/>
          </w:tcPr>
          <w:p>
            <w:pPr>
              <w:pStyle w:val="13"/>
              <w:numPr>
                <w:ilvl w:val="12"/>
                <w:numId w:val="0"/>
              </w:numPr>
              <w:spacing w:line="300" w:lineRule="exact"/>
              <w:jc w:val="center"/>
              <w:rPr>
                <w:rFonts w:ascii="宋体" w:hAnsi="宋体"/>
                <w:color w:val="auto"/>
                <w:sz w:val="24"/>
              </w:rPr>
            </w:pPr>
          </w:p>
        </w:tc>
        <w:tc>
          <w:tcPr>
            <w:tcW w:w="1845" w:type="dxa"/>
            <w:vAlign w:val="center"/>
          </w:tcPr>
          <w:p>
            <w:pPr>
              <w:pStyle w:val="13"/>
              <w:numPr>
                <w:ilvl w:val="12"/>
                <w:numId w:val="0"/>
              </w:numPr>
              <w:spacing w:line="300" w:lineRule="exact"/>
              <w:jc w:val="center"/>
              <w:rPr>
                <w:rFonts w:ascii="宋体" w:hAnsi="宋体"/>
                <w:color w:val="auto"/>
                <w:sz w:val="24"/>
              </w:rPr>
            </w:pPr>
          </w:p>
        </w:tc>
        <w:tc>
          <w:tcPr>
            <w:tcW w:w="3780" w:type="dxa"/>
            <w:vAlign w:val="center"/>
          </w:tcPr>
          <w:p>
            <w:pPr>
              <w:pStyle w:val="13"/>
              <w:numPr>
                <w:ilvl w:val="12"/>
                <w:numId w:val="0"/>
              </w:numPr>
              <w:spacing w:line="300" w:lineRule="exact"/>
              <w:jc w:val="cente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宋体" w:hAnsi="宋体"/>
                <w:color w:val="auto"/>
                <w:sz w:val="24"/>
              </w:rPr>
            </w:pPr>
          </w:p>
        </w:tc>
        <w:tc>
          <w:tcPr>
            <w:tcW w:w="1800" w:type="dxa"/>
            <w:vAlign w:val="center"/>
          </w:tcPr>
          <w:p>
            <w:pPr>
              <w:pStyle w:val="13"/>
              <w:numPr>
                <w:ilvl w:val="12"/>
                <w:numId w:val="0"/>
              </w:numPr>
              <w:spacing w:line="300" w:lineRule="exact"/>
              <w:jc w:val="center"/>
              <w:rPr>
                <w:rFonts w:ascii="宋体" w:hAnsi="宋体"/>
                <w:color w:val="auto"/>
                <w:sz w:val="24"/>
              </w:rPr>
            </w:pPr>
          </w:p>
        </w:tc>
        <w:tc>
          <w:tcPr>
            <w:tcW w:w="1845" w:type="dxa"/>
            <w:vAlign w:val="center"/>
          </w:tcPr>
          <w:p>
            <w:pPr>
              <w:pStyle w:val="13"/>
              <w:numPr>
                <w:ilvl w:val="12"/>
                <w:numId w:val="0"/>
              </w:numPr>
              <w:spacing w:line="300" w:lineRule="exact"/>
              <w:jc w:val="center"/>
              <w:rPr>
                <w:rFonts w:ascii="宋体" w:hAnsi="宋体"/>
                <w:color w:val="auto"/>
                <w:sz w:val="24"/>
              </w:rPr>
            </w:pPr>
          </w:p>
        </w:tc>
        <w:tc>
          <w:tcPr>
            <w:tcW w:w="3780" w:type="dxa"/>
            <w:vAlign w:val="center"/>
          </w:tcPr>
          <w:p>
            <w:pPr>
              <w:pStyle w:val="13"/>
              <w:numPr>
                <w:ilvl w:val="12"/>
                <w:numId w:val="0"/>
              </w:numPr>
              <w:spacing w:line="300" w:lineRule="exact"/>
              <w:jc w:val="cente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宋体" w:hAnsi="宋体"/>
                <w:color w:val="auto"/>
                <w:sz w:val="24"/>
              </w:rPr>
            </w:pPr>
          </w:p>
        </w:tc>
        <w:tc>
          <w:tcPr>
            <w:tcW w:w="1800" w:type="dxa"/>
            <w:vAlign w:val="center"/>
          </w:tcPr>
          <w:p>
            <w:pPr>
              <w:pStyle w:val="13"/>
              <w:numPr>
                <w:ilvl w:val="12"/>
                <w:numId w:val="0"/>
              </w:numPr>
              <w:spacing w:line="300" w:lineRule="exact"/>
              <w:jc w:val="center"/>
              <w:rPr>
                <w:rFonts w:ascii="宋体" w:hAnsi="宋体"/>
                <w:color w:val="auto"/>
                <w:sz w:val="24"/>
              </w:rPr>
            </w:pPr>
          </w:p>
        </w:tc>
        <w:tc>
          <w:tcPr>
            <w:tcW w:w="1845" w:type="dxa"/>
            <w:vAlign w:val="center"/>
          </w:tcPr>
          <w:p>
            <w:pPr>
              <w:pStyle w:val="13"/>
              <w:numPr>
                <w:ilvl w:val="12"/>
                <w:numId w:val="0"/>
              </w:numPr>
              <w:spacing w:line="300" w:lineRule="exact"/>
              <w:jc w:val="center"/>
              <w:rPr>
                <w:rFonts w:ascii="宋体" w:hAnsi="宋体"/>
                <w:color w:val="auto"/>
                <w:sz w:val="24"/>
              </w:rPr>
            </w:pPr>
          </w:p>
        </w:tc>
        <w:tc>
          <w:tcPr>
            <w:tcW w:w="3780" w:type="dxa"/>
            <w:vAlign w:val="center"/>
          </w:tcPr>
          <w:p>
            <w:pPr>
              <w:pStyle w:val="13"/>
              <w:numPr>
                <w:ilvl w:val="12"/>
                <w:numId w:val="0"/>
              </w:numPr>
              <w:spacing w:line="300" w:lineRule="exact"/>
              <w:jc w:val="cente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宋体" w:hAnsi="宋体"/>
                <w:color w:val="auto"/>
                <w:sz w:val="24"/>
              </w:rPr>
            </w:pPr>
          </w:p>
        </w:tc>
        <w:tc>
          <w:tcPr>
            <w:tcW w:w="1800" w:type="dxa"/>
            <w:vAlign w:val="center"/>
          </w:tcPr>
          <w:p>
            <w:pPr>
              <w:pStyle w:val="13"/>
              <w:numPr>
                <w:ilvl w:val="12"/>
                <w:numId w:val="0"/>
              </w:numPr>
              <w:spacing w:line="300" w:lineRule="exact"/>
              <w:jc w:val="center"/>
              <w:rPr>
                <w:rFonts w:ascii="宋体" w:hAnsi="宋体"/>
                <w:color w:val="auto"/>
                <w:sz w:val="24"/>
              </w:rPr>
            </w:pPr>
          </w:p>
        </w:tc>
        <w:tc>
          <w:tcPr>
            <w:tcW w:w="1845" w:type="dxa"/>
            <w:vAlign w:val="center"/>
          </w:tcPr>
          <w:p>
            <w:pPr>
              <w:pStyle w:val="13"/>
              <w:numPr>
                <w:ilvl w:val="12"/>
                <w:numId w:val="0"/>
              </w:numPr>
              <w:spacing w:line="300" w:lineRule="exact"/>
              <w:jc w:val="center"/>
              <w:rPr>
                <w:rFonts w:ascii="宋体" w:hAnsi="宋体"/>
                <w:color w:val="auto"/>
                <w:sz w:val="24"/>
              </w:rPr>
            </w:pPr>
          </w:p>
        </w:tc>
        <w:tc>
          <w:tcPr>
            <w:tcW w:w="3780" w:type="dxa"/>
            <w:vAlign w:val="center"/>
          </w:tcPr>
          <w:p>
            <w:pPr>
              <w:pStyle w:val="13"/>
              <w:numPr>
                <w:ilvl w:val="12"/>
                <w:numId w:val="0"/>
              </w:numPr>
              <w:spacing w:line="300" w:lineRule="exact"/>
              <w:jc w:val="cente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宋体" w:hAnsi="宋体"/>
                <w:color w:val="auto"/>
                <w:sz w:val="24"/>
              </w:rPr>
            </w:pPr>
          </w:p>
        </w:tc>
        <w:tc>
          <w:tcPr>
            <w:tcW w:w="1800" w:type="dxa"/>
            <w:vAlign w:val="center"/>
          </w:tcPr>
          <w:p>
            <w:pPr>
              <w:pStyle w:val="13"/>
              <w:numPr>
                <w:ilvl w:val="12"/>
                <w:numId w:val="0"/>
              </w:numPr>
              <w:spacing w:line="300" w:lineRule="exact"/>
              <w:jc w:val="center"/>
              <w:rPr>
                <w:rFonts w:ascii="宋体" w:hAnsi="宋体"/>
                <w:color w:val="auto"/>
                <w:sz w:val="24"/>
              </w:rPr>
            </w:pPr>
          </w:p>
        </w:tc>
        <w:tc>
          <w:tcPr>
            <w:tcW w:w="1845" w:type="dxa"/>
            <w:vAlign w:val="center"/>
          </w:tcPr>
          <w:p>
            <w:pPr>
              <w:pStyle w:val="13"/>
              <w:numPr>
                <w:ilvl w:val="12"/>
                <w:numId w:val="0"/>
              </w:numPr>
              <w:spacing w:line="300" w:lineRule="exact"/>
              <w:jc w:val="center"/>
              <w:rPr>
                <w:rFonts w:ascii="宋体" w:hAnsi="宋体"/>
                <w:color w:val="auto"/>
                <w:sz w:val="24"/>
              </w:rPr>
            </w:pPr>
          </w:p>
        </w:tc>
        <w:tc>
          <w:tcPr>
            <w:tcW w:w="3780" w:type="dxa"/>
            <w:vAlign w:val="center"/>
          </w:tcPr>
          <w:p>
            <w:pPr>
              <w:pStyle w:val="13"/>
              <w:numPr>
                <w:ilvl w:val="12"/>
                <w:numId w:val="0"/>
              </w:numPr>
              <w:spacing w:line="300" w:lineRule="exact"/>
              <w:jc w:val="cente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宋体" w:hAnsi="宋体"/>
                <w:color w:val="auto"/>
                <w:sz w:val="24"/>
              </w:rPr>
            </w:pPr>
          </w:p>
        </w:tc>
        <w:tc>
          <w:tcPr>
            <w:tcW w:w="1800" w:type="dxa"/>
            <w:vAlign w:val="center"/>
          </w:tcPr>
          <w:p>
            <w:pPr>
              <w:pStyle w:val="13"/>
              <w:numPr>
                <w:ilvl w:val="12"/>
                <w:numId w:val="0"/>
              </w:numPr>
              <w:spacing w:line="300" w:lineRule="exact"/>
              <w:jc w:val="center"/>
              <w:rPr>
                <w:rFonts w:ascii="宋体" w:hAnsi="宋体"/>
                <w:color w:val="auto"/>
                <w:sz w:val="24"/>
              </w:rPr>
            </w:pPr>
          </w:p>
        </w:tc>
        <w:tc>
          <w:tcPr>
            <w:tcW w:w="1845" w:type="dxa"/>
            <w:vAlign w:val="center"/>
          </w:tcPr>
          <w:p>
            <w:pPr>
              <w:pStyle w:val="13"/>
              <w:numPr>
                <w:ilvl w:val="12"/>
                <w:numId w:val="0"/>
              </w:numPr>
              <w:spacing w:line="300" w:lineRule="exact"/>
              <w:jc w:val="center"/>
              <w:rPr>
                <w:rFonts w:ascii="宋体" w:hAnsi="宋体"/>
                <w:color w:val="auto"/>
                <w:sz w:val="24"/>
              </w:rPr>
            </w:pPr>
          </w:p>
        </w:tc>
        <w:tc>
          <w:tcPr>
            <w:tcW w:w="3780" w:type="dxa"/>
            <w:vAlign w:val="center"/>
          </w:tcPr>
          <w:p>
            <w:pPr>
              <w:pStyle w:val="13"/>
              <w:numPr>
                <w:ilvl w:val="12"/>
                <w:numId w:val="0"/>
              </w:numPr>
              <w:spacing w:line="300" w:lineRule="exact"/>
              <w:jc w:val="cente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vAlign w:val="center"/>
          </w:tcPr>
          <w:p>
            <w:pPr>
              <w:pStyle w:val="13"/>
              <w:numPr>
                <w:ilvl w:val="12"/>
                <w:numId w:val="0"/>
              </w:numPr>
              <w:spacing w:line="300" w:lineRule="exact"/>
              <w:jc w:val="center"/>
              <w:rPr>
                <w:rFonts w:ascii="宋体" w:hAnsi="宋体"/>
                <w:color w:val="auto"/>
                <w:sz w:val="24"/>
              </w:rPr>
            </w:pPr>
          </w:p>
        </w:tc>
        <w:tc>
          <w:tcPr>
            <w:tcW w:w="1800" w:type="dxa"/>
            <w:vAlign w:val="center"/>
          </w:tcPr>
          <w:p>
            <w:pPr>
              <w:pStyle w:val="13"/>
              <w:numPr>
                <w:ilvl w:val="12"/>
                <w:numId w:val="0"/>
              </w:numPr>
              <w:spacing w:line="300" w:lineRule="exact"/>
              <w:jc w:val="center"/>
              <w:rPr>
                <w:rFonts w:ascii="宋体" w:hAnsi="宋体"/>
                <w:color w:val="auto"/>
                <w:sz w:val="24"/>
              </w:rPr>
            </w:pPr>
          </w:p>
        </w:tc>
        <w:tc>
          <w:tcPr>
            <w:tcW w:w="1845" w:type="dxa"/>
            <w:vAlign w:val="center"/>
          </w:tcPr>
          <w:p>
            <w:pPr>
              <w:pStyle w:val="13"/>
              <w:numPr>
                <w:ilvl w:val="12"/>
                <w:numId w:val="0"/>
              </w:numPr>
              <w:spacing w:line="300" w:lineRule="exact"/>
              <w:jc w:val="center"/>
              <w:rPr>
                <w:rFonts w:ascii="宋体" w:hAnsi="宋体"/>
                <w:color w:val="auto"/>
                <w:sz w:val="24"/>
              </w:rPr>
            </w:pPr>
          </w:p>
        </w:tc>
        <w:tc>
          <w:tcPr>
            <w:tcW w:w="3780" w:type="dxa"/>
            <w:vAlign w:val="center"/>
          </w:tcPr>
          <w:p>
            <w:pPr>
              <w:pStyle w:val="13"/>
              <w:numPr>
                <w:ilvl w:val="12"/>
                <w:numId w:val="0"/>
              </w:numPr>
              <w:spacing w:line="300" w:lineRule="exact"/>
              <w:jc w:val="cente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080" w:type="dxa"/>
            <w:vAlign w:val="center"/>
          </w:tcPr>
          <w:p>
            <w:pPr>
              <w:pStyle w:val="13"/>
              <w:numPr>
                <w:ilvl w:val="12"/>
                <w:numId w:val="0"/>
              </w:numPr>
              <w:spacing w:line="300" w:lineRule="exact"/>
              <w:jc w:val="center"/>
              <w:rPr>
                <w:rFonts w:ascii="宋体" w:hAnsi="宋体"/>
                <w:color w:val="auto"/>
                <w:sz w:val="24"/>
              </w:rPr>
            </w:pPr>
          </w:p>
        </w:tc>
        <w:tc>
          <w:tcPr>
            <w:tcW w:w="1800" w:type="dxa"/>
            <w:vAlign w:val="center"/>
          </w:tcPr>
          <w:p>
            <w:pPr>
              <w:pStyle w:val="13"/>
              <w:numPr>
                <w:ilvl w:val="12"/>
                <w:numId w:val="0"/>
              </w:numPr>
              <w:spacing w:line="300" w:lineRule="exact"/>
              <w:jc w:val="center"/>
              <w:rPr>
                <w:rFonts w:ascii="宋体" w:hAnsi="宋体"/>
                <w:color w:val="auto"/>
                <w:sz w:val="24"/>
              </w:rPr>
            </w:pPr>
          </w:p>
          <w:p>
            <w:pPr>
              <w:pStyle w:val="13"/>
              <w:numPr>
                <w:ilvl w:val="12"/>
                <w:numId w:val="0"/>
              </w:numPr>
              <w:spacing w:line="300" w:lineRule="exact"/>
              <w:jc w:val="center"/>
              <w:rPr>
                <w:rFonts w:ascii="宋体" w:hAnsi="宋体"/>
                <w:color w:val="auto"/>
                <w:sz w:val="24"/>
              </w:rPr>
            </w:pPr>
          </w:p>
        </w:tc>
        <w:tc>
          <w:tcPr>
            <w:tcW w:w="1845" w:type="dxa"/>
            <w:vAlign w:val="center"/>
          </w:tcPr>
          <w:p>
            <w:pPr>
              <w:pStyle w:val="13"/>
              <w:numPr>
                <w:ilvl w:val="12"/>
                <w:numId w:val="0"/>
              </w:numPr>
              <w:spacing w:line="300" w:lineRule="exact"/>
              <w:jc w:val="center"/>
              <w:rPr>
                <w:rFonts w:ascii="宋体" w:hAnsi="宋体"/>
                <w:color w:val="auto"/>
                <w:sz w:val="24"/>
              </w:rPr>
            </w:pPr>
          </w:p>
        </w:tc>
        <w:tc>
          <w:tcPr>
            <w:tcW w:w="3780" w:type="dxa"/>
            <w:vAlign w:val="center"/>
          </w:tcPr>
          <w:p>
            <w:pPr>
              <w:pStyle w:val="13"/>
              <w:numPr>
                <w:ilvl w:val="12"/>
                <w:numId w:val="0"/>
              </w:numPr>
              <w:spacing w:line="300" w:lineRule="exact"/>
              <w:jc w:val="center"/>
              <w:rPr>
                <w:rFonts w:ascii="宋体" w:hAnsi="宋体"/>
                <w:color w:val="auto"/>
                <w:sz w:val="24"/>
              </w:rPr>
            </w:pPr>
          </w:p>
        </w:tc>
      </w:tr>
    </w:tbl>
    <w:p>
      <w:pPr>
        <w:rPr>
          <w:b/>
          <w:color w:val="auto"/>
          <w:sz w:val="30"/>
          <w:szCs w:val="30"/>
        </w:rPr>
      </w:pPr>
    </w:p>
    <w:p>
      <w:pPr>
        <w:pStyle w:val="34"/>
        <w:spacing w:line="480" w:lineRule="exact"/>
        <w:rPr>
          <w:rFonts w:ascii="方正小标宋简体" w:eastAsia="方正小标宋简体"/>
          <w:color w:val="auto"/>
          <w:sz w:val="44"/>
          <w:szCs w:val="44"/>
        </w:rPr>
      </w:pPr>
      <w:r>
        <w:rPr>
          <w:rFonts w:ascii="方正小标宋简体" w:eastAsia="方正小标宋简体"/>
          <w:color w:val="auto"/>
          <w:sz w:val="44"/>
          <w:szCs w:val="44"/>
        </w:rPr>
        <w:br w:type="page"/>
      </w:r>
      <w:r>
        <w:rPr>
          <w:rFonts w:hint="eastAsia" w:ascii="方正小标宋简体" w:eastAsia="方正小标宋简体"/>
          <w:color w:val="auto"/>
          <w:sz w:val="44"/>
          <w:szCs w:val="44"/>
        </w:rPr>
        <w:t>目  录</w:t>
      </w:r>
      <w:bookmarkEnd w:id="0"/>
      <w:bookmarkEnd w:id="1"/>
      <w:bookmarkEnd w:id="2"/>
      <w:bookmarkEnd w:id="3"/>
      <w:bookmarkEnd w:id="4"/>
      <w:bookmarkEnd w:id="5"/>
    </w:p>
    <w:p>
      <w:pPr>
        <w:rPr>
          <w:color w:val="auto"/>
        </w:rPr>
      </w:pPr>
    </w:p>
    <w:p>
      <w:pPr>
        <w:pStyle w:val="34"/>
        <w:tabs>
          <w:tab w:val="right" w:leader="dot" w:pos="9638"/>
          <w:tab w:val="clear" w:pos="420"/>
          <w:tab w:val="clear" w:pos="9603"/>
        </w:tabs>
      </w:pPr>
      <w:r>
        <w:rPr>
          <w:rFonts w:hint="eastAsia" w:cs="宋体"/>
          <w:color w:val="auto"/>
          <w:sz w:val="21"/>
          <w:szCs w:val="21"/>
        </w:rPr>
        <w:fldChar w:fldCharType="begin"/>
      </w:r>
      <w:r>
        <w:rPr>
          <w:rFonts w:hint="eastAsia" w:cs="宋体"/>
          <w:color w:val="auto"/>
          <w:sz w:val="21"/>
          <w:szCs w:val="21"/>
        </w:rPr>
        <w:instrText xml:space="preserve"> TOC \o "1-3" \h \z \u </w:instrText>
      </w:r>
      <w:r>
        <w:rPr>
          <w:rFonts w:hint="eastAsia" w:cs="宋体"/>
          <w:color w:val="auto"/>
          <w:sz w:val="21"/>
          <w:szCs w:val="21"/>
        </w:rPr>
        <w:fldChar w:fldCharType="separate"/>
      </w:r>
      <w:r>
        <w:rPr>
          <w:rFonts w:hint="eastAsia" w:cs="宋体"/>
          <w:color w:val="auto"/>
          <w:szCs w:val="21"/>
        </w:rPr>
        <w:fldChar w:fldCharType="begin"/>
      </w:r>
      <w:r>
        <w:rPr>
          <w:rFonts w:hint="eastAsia" w:cs="宋体"/>
          <w:szCs w:val="21"/>
        </w:rPr>
        <w:instrText xml:space="preserve"> HYPERLINK \l _Toc30750 </w:instrText>
      </w:r>
      <w:r>
        <w:rPr>
          <w:rFonts w:hint="eastAsia" w:cs="宋体"/>
          <w:szCs w:val="21"/>
        </w:rPr>
        <w:fldChar w:fldCharType="separate"/>
      </w:r>
      <w:r>
        <w:rPr>
          <w:rFonts w:hint="default"/>
          <w:bCs/>
          <w:szCs w:val="32"/>
        </w:rPr>
        <w:t xml:space="preserve">1、 </w:t>
      </w:r>
      <w:r>
        <w:rPr>
          <w:rFonts w:hint="eastAsia"/>
          <w:bCs/>
          <w:szCs w:val="32"/>
        </w:rPr>
        <w:t>概述</w:t>
      </w:r>
      <w:r>
        <w:tab/>
      </w:r>
      <w:r>
        <w:fldChar w:fldCharType="begin"/>
      </w:r>
      <w:r>
        <w:instrText xml:space="preserve"> PAGEREF _Toc30750 </w:instrText>
      </w:r>
      <w:r>
        <w:fldChar w:fldCharType="separate"/>
      </w:r>
      <w:r>
        <w:t>6</w:t>
      </w:r>
      <w:r>
        <w:fldChar w:fldCharType="end"/>
      </w:r>
      <w:r>
        <w:rPr>
          <w:rFonts w:hint="eastAsia" w:cs="宋体"/>
          <w:color w:val="auto"/>
          <w:szCs w:val="21"/>
        </w:rPr>
        <w:fldChar w:fldCharType="end"/>
      </w:r>
    </w:p>
    <w:p>
      <w:pPr>
        <w:pStyle w:val="39"/>
        <w:tabs>
          <w:tab w:val="right" w:leader="dot" w:pos="9638"/>
        </w:tabs>
      </w:pPr>
      <w:r>
        <w:rPr>
          <w:rFonts w:hint="eastAsia"/>
        </w:rPr>
        <w:fldChar w:fldCharType="begin"/>
      </w:r>
      <w:r>
        <w:rPr>
          <w:rFonts w:hint="eastAsia"/>
        </w:rPr>
        <w:instrText xml:space="preserve"> HYPERLINK \l _Toc13708 </w:instrText>
      </w:r>
      <w:r>
        <w:rPr>
          <w:rFonts w:hint="eastAsia"/>
        </w:rPr>
        <w:fldChar w:fldCharType="separate"/>
      </w:r>
      <w:r>
        <w:rPr>
          <w:rFonts w:hint="eastAsia"/>
        </w:rPr>
        <w:t>1.1  编制依据</w:t>
      </w:r>
      <w:r>
        <w:tab/>
      </w:r>
      <w:r>
        <w:fldChar w:fldCharType="begin"/>
      </w:r>
      <w:r>
        <w:instrText xml:space="preserve"> PAGEREF _Toc13708 </w:instrText>
      </w:r>
      <w:r>
        <w:fldChar w:fldCharType="separate"/>
      </w:r>
      <w:r>
        <w:t>6</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_Toc27489 </w:instrText>
      </w:r>
      <w:r>
        <w:rPr>
          <w:rFonts w:hint="eastAsia"/>
        </w:rPr>
        <w:fldChar w:fldCharType="separate"/>
      </w:r>
      <w:r>
        <w:rPr>
          <w:rFonts w:hint="eastAsia"/>
        </w:rPr>
        <w:t>1.2  接口方式</w:t>
      </w:r>
      <w:r>
        <w:tab/>
      </w:r>
      <w:r>
        <w:fldChar w:fldCharType="begin"/>
      </w:r>
      <w:r>
        <w:instrText xml:space="preserve"> PAGEREF _Toc27489 </w:instrText>
      </w:r>
      <w:r>
        <w:fldChar w:fldCharType="separate"/>
      </w:r>
      <w:r>
        <w:t>6</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_Toc3834 </w:instrText>
      </w:r>
      <w:r>
        <w:rPr>
          <w:rFonts w:hint="eastAsia"/>
        </w:rPr>
        <w:fldChar w:fldCharType="separate"/>
      </w:r>
      <w:r>
        <w:rPr>
          <w:rFonts w:hint="eastAsia"/>
        </w:rPr>
        <w:t>1.3  接口地址</w:t>
      </w:r>
      <w:r>
        <w:tab/>
      </w:r>
      <w:r>
        <w:fldChar w:fldCharType="begin"/>
      </w:r>
      <w:r>
        <w:instrText xml:space="preserve"> PAGEREF _Toc3834 </w:instrText>
      </w:r>
      <w:r>
        <w:fldChar w:fldCharType="separate"/>
      </w:r>
      <w:r>
        <w:t>6</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_Toc26261 </w:instrText>
      </w:r>
      <w:r>
        <w:rPr>
          <w:rFonts w:hint="eastAsia"/>
        </w:rPr>
        <w:fldChar w:fldCharType="separate"/>
      </w:r>
      <w:r>
        <w:rPr>
          <w:rFonts w:hint="eastAsia"/>
        </w:rPr>
        <w:t>1.4  数据定义说明</w:t>
      </w:r>
      <w:r>
        <w:tab/>
      </w:r>
      <w:r>
        <w:fldChar w:fldCharType="begin"/>
      </w:r>
      <w:r>
        <w:instrText xml:space="preserve"> PAGEREF _Toc26261 </w:instrText>
      </w:r>
      <w:r>
        <w:fldChar w:fldCharType="separate"/>
      </w:r>
      <w:r>
        <w:t>6</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_Toc9090 </w:instrText>
      </w:r>
      <w:r>
        <w:rPr>
          <w:rFonts w:hint="eastAsia"/>
        </w:rPr>
        <w:fldChar w:fldCharType="separate"/>
      </w:r>
      <w:r>
        <w:rPr>
          <w:rFonts w:hint="eastAsia"/>
        </w:rPr>
        <w:t>1.5  缩略语说明</w:t>
      </w:r>
      <w:r>
        <w:tab/>
      </w:r>
      <w:r>
        <w:fldChar w:fldCharType="begin"/>
      </w:r>
      <w:r>
        <w:instrText xml:space="preserve"> PAGEREF _Toc9090 </w:instrText>
      </w:r>
      <w:r>
        <w:fldChar w:fldCharType="separate"/>
      </w:r>
      <w:r>
        <w:t>7</w:t>
      </w:r>
      <w:r>
        <w:fldChar w:fldCharType="end"/>
      </w:r>
      <w:r>
        <w:rPr>
          <w:rFonts w:hint="eastAsia"/>
        </w:rPr>
        <w:fldChar w:fldCharType="end"/>
      </w:r>
    </w:p>
    <w:p>
      <w:pPr>
        <w:pStyle w:val="34"/>
        <w:tabs>
          <w:tab w:val="right" w:leader="dot" w:pos="9638"/>
          <w:tab w:val="clear" w:pos="420"/>
          <w:tab w:val="clear" w:pos="9603"/>
        </w:tabs>
      </w:pPr>
      <w:r>
        <w:rPr>
          <w:rFonts w:hint="eastAsia"/>
        </w:rPr>
        <w:fldChar w:fldCharType="begin"/>
      </w:r>
      <w:r>
        <w:rPr>
          <w:rFonts w:hint="eastAsia"/>
        </w:rPr>
        <w:instrText xml:space="preserve"> HYPERLINK \l _Toc16560 </w:instrText>
      </w:r>
      <w:r>
        <w:rPr>
          <w:rFonts w:hint="eastAsia"/>
        </w:rPr>
        <w:fldChar w:fldCharType="separate"/>
      </w:r>
      <w:r>
        <w:rPr>
          <w:rFonts w:hint="default"/>
        </w:rPr>
        <w:t xml:space="preserve">2、 </w:t>
      </w:r>
      <w:r>
        <w:rPr>
          <w:rFonts w:hint="eastAsia"/>
        </w:rPr>
        <w:t>数据交换过程及方法</w:t>
      </w:r>
      <w:r>
        <w:tab/>
      </w:r>
      <w:r>
        <w:fldChar w:fldCharType="begin"/>
      </w:r>
      <w:r>
        <w:instrText xml:space="preserve"> PAGEREF _Toc16560 </w:instrText>
      </w:r>
      <w:r>
        <w:fldChar w:fldCharType="separate"/>
      </w:r>
      <w:r>
        <w:t>8</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_Toc20405 </w:instrText>
      </w:r>
      <w:r>
        <w:rPr>
          <w:rFonts w:hint="eastAsia"/>
        </w:rPr>
        <w:fldChar w:fldCharType="separate"/>
      </w:r>
      <w:r>
        <w:rPr>
          <w:rFonts w:hint="eastAsia" w:hAnsi="黑体"/>
        </w:rPr>
        <w:t>2.1 工程项目信息</w:t>
      </w:r>
      <w:r>
        <w:tab/>
      </w:r>
      <w:r>
        <w:fldChar w:fldCharType="begin"/>
      </w:r>
      <w:r>
        <w:instrText xml:space="preserve"> PAGEREF _Toc20405 </w:instrText>
      </w:r>
      <w:r>
        <w:fldChar w:fldCharType="separate"/>
      </w:r>
      <w:r>
        <w:t>8</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_Toc1961 </w:instrText>
      </w:r>
      <w:r>
        <w:rPr>
          <w:rFonts w:hint="eastAsia"/>
        </w:rPr>
        <w:fldChar w:fldCharType="separate"/>
      </w:r>
      <w:r>
        <w:rPr>
          <w:rFonts w:hint="eastAsia" w:hAnsi="黑体"/>
        </w:rPr>
        <w:t xml:space="preserve">2.2 </w:t>
      </w:r>
      <w:r>
        <w:rPr>
          <w:rFonts w:hint="eastAsia"/>
        </w:rPr>
        <w:t>工程造价</w:t>
      </w:r>
      <w:r>
        <w:rPr>
          <w:rFonts w:hint="eastAsia" w:hAnsi="黑体"/>
        </w:rPr>
        <w:t>信息</w:t>
      </w:r>
      <w:r>
        <w:tab/>
      </w:r>
      <w:r>
        <w:fldChar w:fldCharType="begin"/>
      </w:r>
      <w:r>
        <w:instrText xml:space="preserve"> PAGEREF _Toc1961 </w:instrText>
      </w:r>
      <w:r>
        <w:fldChar w:fldCharType="separate"/>
      </w:r>
      <w:r>
        <w:t>8</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_Toc9904 </w:instrText>
      </w:r>
      <w:r>
        <w:rPr>
          <w:rFonts w:hint="eastAsia"/>
        </w:rPr>
        <w:fldChar w:fldCharType="separate"/>
      </w:r>
      <w:r>
        <w:rPr>
          <w:rFonts w:hint="eastAsia" w:hAnsi="黑体"/>
        </w:rPr>
        <w:t>2.3 招投标信息</w:t>
      </w:r>
      <w:r>
        <w:tab/>
      </w:r>
      <w:r>
        <w:fldChar w:fldCharType="begin"/>
      </w:r>
      <w:r>
        <w:instrText xml:space="preserve"> PAGEREF _Toc9904 </w:instrText>
      </w:r>
      <w:r>
        <w:fldChar w:fldCharType="separate"/>
      </w:r>
      <w:r>
        <w:t>8</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_Toc21287 </w:instrText>
      </w:r>
      <w:r>
        <w:rPr>
          <w:rFonts w:hint="eastAsia"/>
        </w:rPr>
        <w:fldChar w:fldCharType="separate"/>
      </w:r>
      <w:r>
        <w:rPr>
          <w:rFonts w:hint="eastAsia" w:hAnsi="黑体"/>
        </w:rPr>
        <w:t>2.4 合同登记信息</w:t>
      </w:r>
      <w:r>
        <w:tab/>
      </w:r>
      <w:r>
        <w:fldChar w:fldCharType="begin"/>
      </w:r>
      <w:r>
        <w:instrText xml:space="preserve"> PAGEREF _Toc21287 </w:instrText>
      </w:r>
      <w:r>
        <w:fldChar w:fldCharType="separate"/>
      </w:r>
      <w:r>
        <w:t>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_Toc22160 </w:instrText>
      </w:r>
      <w:r>
        <w:rPr>
          <w:rFonts w:hint="eastAsia"/>
        </w:rPr>
        <w:fldChar w:fldCharType="separate"/>
      </w:r>
      <w:r>
        <w:rPr>
          <w:rFonts w:hint="eastAsia" w:hAnsi="黑体"/>
        </w:rPr>
        <w:t>2.5 施工图审查信息</w:t>
      </w:r>
      <w:r>
        <w:tab/>
      </w:r>
      <w:r>
        <w:fldChar w:fldCharType="begin"/>
      </w:r>
      <w:r>
        <w:instrText xml:space="preserve"> PAGEREF _Toc22160 </w:instrText>
      </w:r>
      <w:r>
        <w:fldChar w:fldCharType="separate"/>
      </w:r>
      <w:r>
        <w:t>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_Toc405 </w:instrText>
      </w:r>
      <w:r>
        <w:rPr>
          <w:rFonts w:hint="eastAsia"/>
        </w:rPr>
        <w:fldChar w:fldCharType="separate"/>
      </w:r>
      <w:r>
        <w:rPr>
          <w:rFonts w:hint="eastAsia" w:hAnsi="黑体"/>
        </w:rPr>
        <w:t>2.6 施工许可相关信息</w:t>
      </w:r>
      <w:r>
        <w:tab/>
      </w:r>
      <w:r>
        <w:fldChar w:fldCharType="begin"/>
      </w:r>
      <w:r>
        <w:instrText xml:space="preserve"> PAGEREF _Toc405 </w:instrText>
      </w:r>
      <w:r>
        <w:fldChar w:fldCharType="separate"/>
      </w:r>
      <w:r>
        <w:t>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_Toc12728 </w:instrText>
      </w:r>
      <w:r>
        <w:rPr>
          <w:rFonts w:hint="eastAsia"/>
        </w:rPr>
        <w:fldChar w:fldCharType="separate"/>
      </w:r>
      <w:r>
        <w:rPr>
          <w:rFonts w:hint="eastAsia" w:hAnsi="黑体"/>
        </w:rPr>
        <w:t>2.7 施工现场信息</w:t>
      </w:r>
      <w:r>
        <w:tab/>
      </w:r>
      <w:r>
        <w:fldChar w:fldCharType="begin"/>
      </w:r>
      <w:r>
        <w:instrText xml:space="preserve"> PAGEREF _Toc12728 </w:instrText>
      </w:r>
      <w:r>
        <w:fldChar w:fldCharType="separate"/>
      </w:r>
      <w:r>
        <w:t>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_Toc23273 </w:instrText>
      </w:r>
      <w:r>
        <w:rPr>
          <w:rFonts w:hint="eastAsia"/>
        </w:rPr>
        <w:fldChar w:fldCharType="separate"/>
      </w:r>
      <w:r>
        <w:rPr>
          <w:rFonts w:hint="eastAsia" w:hAnsi="黑体"/>
        </w:rPr>
        <w:t>2.8 竣工验收和竣工验收备案信息</w:t>
      </w:r>
      <w:r>
        <w:tab/>
      </w:r>
      <w:r>
        <w:fldChar w:fldCharType="begin"/>
      </w:r>
      <w:r>
        <w:instrText xml:space="preserve"> PAGEREF _Toc23273 </w:instrText>
      </w:r>
      <w:r>
        <w:fldChar w:fldCharType="separate"/>
      </w:r>
      <w:r>
        <w:t>10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_Toc2805 </w:instrText>
      </w:r>
      <w:r>
        <w:rPr>
          <w:rFonts w:hint="eastAsia"/>
        </w:rPr>
        <w:fldChar w:fldCharType="separate"/>
      </w:r>
      <w:r>
        <w:rPr>
          <w:rFonts w:hint="eastAsia" w:hAnsi="黑体"/>
        </w:rPr>
        <w:t>2.</w:t>
      </w:r>
      <w:r>
        <w:rPr>
          <w:rFonts w:hint="eastAsia" w:hAnsi="黑体"/>
          <w:lang w:val="en-US" w:eastAsia="zh-CN"/>
        </w:rPr>
        <w:t>9</w:t>
      </w:r>
      <w:r>
        <w:rPr>
          <w:rFonts w:hint="eastAsia" w:hAnsi="黑体"/>
        </w:rPr>
        <w:t xml:space="preserve"> </w:t>
      </w:r>
      <w:r>
        <w:rPr>
          <w:rFonts w:hint="eastAsia" w:hAnsi="黑体"/>
          <w:lang w:eastAsia="zh-CN"/>
        </w:rPr>
        <w:t>信用考核结果信息</w:t>
      </w:r>
      <w:r>
        <w:tab/>
      </w:r>
      <w:r>
        <w:fldChar w:fldCharType="begin"/>
      </w:r>
      <w:r>
        <w:instrText xml:space="preserve"> PAGEREF _Toc2805 </w:instrText>
      </w:r>
      <w:r>
        <w:fldChar w:fldCharType="separate"/>
      </w:r>
      <w:r>
        <w:t>10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_Toc11943 </w:instrText>
      </w:r>
      <w:r>
        <w:rPr>
          <w:rFonts w:hint="eastAsia"/>
        </w:rPr>
        <w:fldChar w:fldCharType="separate"/>
      </w:r>
      <w:r>
        <w:rPr>
          <w:rFonts w:hint="eastAsia" w:hAnsi="黑体"/>
        </w:rPr>
        <w:t>2.</w:t>
      </w:r>
      <w:r>
        <w:rPr>
          <w:rFonts w:hint="eastAsia" w:hAnsi="黑体"/>
          <w:lang w:val="en-US" w:eastAsia="zh-CN"/>
        </w:rPr>
        <w:t>10</w:t>
      </w:r>
      <w:r>
        <w:rPr>
          <w:rFonts w:hint="eastAsia" w:hAnsi="黑体"/>
        </w:rPr>
        <w:t xml:space="preserve"> </w:t>
      </w:r>
      <w:r>
        <w:rPr>
          <w:rFonts w:hint="eastAsia" w:hAnsi="黑体"/>
          <w:lang w:eastAsia="zh-CN"/>
        </w:rPr>
        <w:t>信用考核结果使用情况信息</w:t>
      </w:r>
      <w:r>
        <w:tab/>
      </w:r>
      <w:r>
        <w:fldChar w:fldCharType="begin"/>
      </w:r>
      <w:r>
        <w:instrText xml:space="preserve"> PAGEREF _Toc11943 </w:instrText>
      </w:r>
      <w:r>
        <w:fldChar w:fldCharType="separate"/>
      </w:r>
      <w:r>
        <w:t>10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_Toc17407 </w:instrText>
      </w:r>
      <w:r>
        <w:rPr>
          <w:rFonts w:hint="eastAsia"/>
        </w:rPr>
        <w:fldChar w:fldCharType="separate"/>
      </w:r>
      <w:r>
        <w:rPr>
          <w:rFonts w:hint="eastAsia" w:hAnsi="黑体"/>
        </w:rPr>
        <w:t>2.</w:t>
      </w:r>
      <w:r>
        <w:rPr>
          <w:rFonts w:hint="eastAsia" w:hAnsi="黑体"/>
          <w:lang w:val="en-US" w:eastAsia="zh-CN"/>
        </w:rPr>
        <w:t>11</w:t>
      </w:r>
      <w:r>
        <w:rPr>
          <w:rFonts w:hint="eastAsia" w:hAnsi="黑体"/>
        </w:rPr>
        <w:t xml:space="preserve"> </w:t>
      </w:r>
      <w:r>
        <w:rPr>
          <w:rFonts w:hint="eastAsia" w:hAnsi="黑体"/>
          <w:lang w:eastAsia="zh-CN"/>
        </w:rPr>
        <w:t>一站式申报数据</w:t>
      </w:r>
      <w:r>
        <w:tab/>
      </w:r>
      <w:r>
        <w:fldChar w:fldCharType="begin"/>
      </w:r>
      <w:r>
        <w:instrText xml:space="preserve"> PAGEREF _Toc17407 </w:instrText>
      </w:r>
      <w:r>
        <w:fldChar w:fldCharType="separate"/>
      </w:r>
      <w:r>
        <w:t>11</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_Toc28383 </w:instrText>
      </w:r>
      <w:r>
        <w:rPr>
          <w:rFonts w:hint="eastAsia"/>
        </w:rPr>
        <w:fldChar w:fldCharType="separate"/>
      </w:r>
      <w:r>
        <w:rPr>
          <w:rFonts w:hint="eastAsia"/>
          <w:lang w:val="en-US" w:eastAsia="zh-CN"/>
        </w:rPr>
        <w:t>2.11.1</w:t>
      </w:r>
      <w:r>
        <w:rPr>
          <w:rFonts w:hint="eastAsia"/>
        </w:rPr>
        <w:t>四库一平台业务交换方案</w:t>
      </w:r>
      <w:r>
        <w:tab/>
      </w:r>
      <w:r>
        <w:fldChar w:fldCharType="begin"/>
      </w:r>
      <w:r>
        <w:instrText xml:space="preserve"> PAGEREF _Toc28383 </w:instrText>
      </w:r>
      <w:r>
        <w:fldChar w:fldCharType="separate"/>
      </w:r>
      <w:r>
        <w:t>13</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_Toc10486 </w:instrText>
      </w:r>
      <w:r>
        <w:rPr>
          <w:rFonts w:hint="eastAsia"/>
        </w:rPr>
        <w:fldChar w:fldCharType="separate"/>
      </w:r>
      <w:r>
        <w:rPr>
          <w:rFonts w:hint="eastAsia"/>
          <w:lang w:val="en-US" w:eastAsia="zh-CN"/>
        </w:rPr>
        <w:t>2.11.2安全报监数据的交换内容</w:t>
      </w:r>
      <w:r>
        <w:tab/>
      </w:r>
      <w:r>
        <w:fldChar w:fldCharType="begin"/>
      </w:r>
      <w:r>
        <w:instrText xml:space="preserve"> PAGEREF _Toc10486 </w:instrText>
      </w:r>
      <w:r>
        <w:fldChar w:fldCharType="separate"/>
      </w:r>
      <w:r>
        <w:t>13</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_Toc6201 </w:instrText>
      </w:r>
      <w:r>
        <w:rPr>
          <w:rFonts w:hint="eastAsia"/>
        </w:rPr>
        <w:fldChar w:fldCharType="separate"/>
      </w:r>
      <w:r>
        <w:rPr>
          <w:rFonts w:hint="eastAsia"/>
          <w:lang w:val="en-US" w:eastAsia="zh-CN"/>
        </w:rPr>
        <w:t>2.11.2.1安监申报数据的传送步骤</w:t>
      </w:r>
      <w:r>
        <w:tab/>
      </w:r>
      <w:r>
        <w:fldChar w:fldCharType="begin"/>
      </w:r>
      <w:r>
        <w:instrText xml:space="preserve"> PAGEREF _Toc6201 </w:instrText>
      </w:r>
      <w:r>
        <w:fldChar w:fldCharType="separate"/>
      </w:r>
      <w:r>
        <w:t>14</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_Toc18630 </w:instrText>
      </w:r>
      <w:r>
        <w:rPr>
          <w:rFonts w:hint="eastAsia"/>
        </w:rPr>
        <w:fldChar w:fldCharType="separate"/>
      </w:r>
      <w:r>
        <w:rPr>
          <w:rFonts w:hint="eastAsia"/>
          <w:lang w:val="en-US" w:eastAsia="zh-CN"/>
        </w:rPr>
        <w:t>2.11.3质量报监数据的交换内容</w:t>
      </w:r>
      <w:r>
        <w:tab/>
      </w:r>
      <w:r>
        <w:fldChar w:fldCharType="begin"/>
      </w:r>
      <w:r>
        <w:instrText xml:space="preserve"> PAGEREF _Toc18630 </w:instrText>
      </w:r>
      <w:r>
        <w:fldChar w:fldCharType="separate"/>
      </w:r>
      <w:r>
        <w:t>14</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_Toc30543 </w:instrText>
      </w:r>
      <w:r>
        <w:rPr>
          <w:rFonts w:hint="eastAsia"/>
        </w:rPr>
        <w:fldChar w:fldCharType="separate"/>
      </w:r>
      <w:r>
        <w:rPr>
          <w:rFonts w:hint="eastAsia"/>
          <w:lang w:val="en-US" w:eastAsia="zh-CN"/>
        </w:rPr>
        <w:t>2.11.3.1质监申报数据的传送步骤</w:t>
      </w:r>
      <w:r>
        <w:tab/>
      </w:r>
      <w:r>
        <w:fldChar w:fldCharType="begin"/>
      </w:r>
      <w:r>
        <w:instrText xml:space="preserve"> PAGEREF _Toc30543 </w:instrText>
      </w:r>
      <w:r>
        <w:fldChar w:fldCharType="separate"/>
      </w:r>
      <w:r>
        <w:t>14</w:t>
      </w:r>
      <w:r>
        <w:fldChar w:fldCharType="end"/>
      </w:r>
      <w:r>
        <w:rPr>
          <w:rFonts w:hint="eastAsia"/>
        </w:rPr>
        <w:fldChar w:fldCharType="end"/>
      </w:r>
    </w:p>
    <w:p>
      <w:pPr>
        <w:pStyle w:val="34"/>
        <w:tabs>
          <w:tab w:val="right" w:leader="dot" w:pos="9638"/>
          <w:tab w:val="clear" w:pos="420"/>
          <w:tab w:val="clear" w:pos="9603"/>
        </w:tabs>
      </w:pPr>
      <w:r>
        <w:rPr>
          <w:rFonts w:hint="eastAsia"/>
        </w:rPr>
        <w:fldChar w:fldCharType="begin"/>
      </w:r>
      <w:r>
        <w:rPr>
          <w:rFonts w:hint="eastAsia"/>
        </w:rPr>
        <w:instrText xml:space="preserve"> HYPERLINK \l _Toc14738 </w:instrText>
      </w:r>
      <w:r>
        <w:rPr>
          <w:rFonts w:hint="eastAsia"/>
        </w:rPr>
        <w:fldChar w:fldCharType="separate"/>
      </w:r>
      <w:r>
        <w:rPr>
          <w:rFonts w:hint="eastAsia"/>
          <w:bCs/>
          <w:szCs w:val="32"/>
        </w:rPr>
        <w:t>3、接口方法</w:t>
      </w:r>
      <w:r>
        <w:tab/>
      </w:r>
      <w:r>
        <w:fldChar w:fldCharType="begin"/>
      </w:r>
      <w:r>
        <w:instrText xml:space="preserve"> PAGEREF _Toc14738 </w:instrText>
      </w:r>
      <w:r>
        <w:fldChar w:fldCharType="separate"/>
      </w:r>
      <w:r>
        <w:t>16</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_Toc7651 </w:instrText>
      </w:r>
      <w:r>
        <w:rPr>
          <w:rFonts w:hint="eastAsia"/>
        </w:rPr>
        <w:fldChar w:fldCharType="separate"/>
      </w:r>
      <w:r>
        <w:rPr>
          <w:rFonts w:hint="eastAsia" w:hAnsi="黑体"/>
        </w:rPr>
        <w:t xml:space="preserve">3.1  </w:t>
      </w:r>
      <w:r>
        <w:rPr>
          <w:rFonts w:hint="eastAsia"/>
        </w:rPr>
        <w:t>向一体化平台传送数据方法</w:t>
      </w:r>
      <w:r>
        <w:tab/>
      </w:r>
      <w:r>
        <w:fldChar w:fldCharType="begin"/>
      </w:r>
      <w:r>
        <w:instrText xml:space="preserve"> PAGEREF _Toc7651 </w:instrText>
      </w:r>
      <w:r>
        <w:fldChar w:fldCharType="separate"/>
      </w:r>
      <w:r>
        <w:t>16</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_Toc29079 </w:instrText>
      </w:r>
      <w:r>
        <w:rPr>
          <w:rFonts w:hint="eastAsia"/>
        </w:rPr>
        <w:fldChar w:fldCharType="separate"/>
      </w:r>
      <w:r>
        <w:rPr>
          <w:rFonts w:hint="eastAsia" w:hAnsi="黑体"/>
        </w:rPr>
        <w:t xml:space="preserve">3.2  </w:t>
      </w:r>
      <w:r>
        <w:rPr>
          <w:rFonts w:hint="eastAsia" w:hAnsi="宋体"/>
        </w:rPr>
        <w:t>根据项目编码获取对应表数据</w:t>
      </w:r>
      <w:r>
        <w:tab/>
      </w:r>
      <w:r>
        <w:fldChar w:fldCharType="begin"/>
      </w:r>
      <w:r>
        <w:instrText xml:space="preserve"> PAGEREF _Toc29079 </w:instrText>
      </w:r>
      <w:r>
        <w:fldChar w:fldCharType="separate"/>
      </w:r>
      <w:r>
        <w:t>16</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_Toc11953 </w:instrText>
      </w:r>
      <w:r>
        <w:rPr>
          <w:rFonts w:hint="eastAsia"/>
        </w:rPr>
        <w:fldChar w:fldCharType="separate"/>
      </w:r>
      <w:r>
        <w:rPr>
          <w:rFonts w:hint="eastAsia" w:hAnsi="黑体"/>
        </w:rPr>
        <w:t>3.</w:t>
      </w:r>
      <w:r>
        <w:rPr>
          <w:rFonts w:hAnsi="黑体"/>
        </w:rPr>
        <w:t>3</w:t>
      </w:r>
      <w:r>
        <w:rPr>
          <w:rFonts w:hint="eastAsia" w:hAnsi="黑体"/>
        </w:rPr>
        <w:t xml:space="preserve">  </w:t>
      </w:r>
      <w:r>
        <w:rPr>
          <w:rFonts w:hint="eastAsia" w:hAnsi="宋体"/>
        </w:rPr>
        <w:t>根据数据开始、结束日期获取对应表数据</w:t>
      </w:r>
      <w:r>
        <w:tab/>
      </w:r>
      <w:r>
        <w:fldChar w:fldCharType="begin"/>
      </w:r>
      <w:r>
        <w:instrText xml:space="preserve"> PAGEREF _Toc11953 </w:instrText>
      </w:r>
      <w:r>
        <w:fldChar w:fldCharType="separate"/>
      </w:r>
      <w:r>
        <w:t>17</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_Toc24627 </w:instrText>
      </w:r>
      <w:r>
        <w:rPr>
          <w:rFonts w:hint="eastAsia"/>
        </w:rPr>
        <w:fldChar w:fldCharType="separate"/>
      </w:r>
      <w:r>
        <w:rPr>
          <w:rFonts w:hint="eastAsia" w:hAnsi="黑体"/>
        </w:rPr>
        <w:t xml:space="preserve">3.4  </w:t>
      </w:r>
      <w:r>
        <w:rPr>
          <w:rFonts w:hint="eastAsia" w:hAnsi="宋体"/>
        </w:rPr>
        <w:t>根据数据开始、结束日期获取成功、失败日志</w:t>
      </w:r>
      <w:r>
        <w:tab/>
      </w:r>
      <w:r>
        <w:fldChar w:fldCharType="begin"/>
      </w:r>
      <w:r>
        <w:instrText xml:space="preserve"> PAGEREF _Toc24627 </w:instrText>
      </w:r>
      <w:r>
        <w:fldChar w:fldCharType="separate"/>
      </w:r>
      <w:r>
        <w:t>17</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_Toc7407 </w:instrText>
      </w:r>
      <w:r>
        <w:rPr>
          <w:rFonts w:hint="eastAsia"/>
        </w:rPr>
        <w:fldChar w:fldCharType="separate"/>
      </w:r>
      <w:r>
        <w:rPr>
          <w:rFonts w:hint="eastAsia" w:hAnsi="黑体"/>
        </w:rPr>
        <w:t>3.</w:t>
      </w:r>
      <w:r>
        <w:rPr>
          <w:rFonts w:hint="eastAsia" w:hAnsi="黑体"/>
          <w:lang w:val="en-US" w:eastAsia="zh-CN"/>
        </w:rPr>
        <w:t>5</w:t>
      </w:r>
      <w:r>
        <w:rPr>
          <w:rFonts w:hint="eastAsia" w:hAnsi="黑体"/>
        </w:rPr>
        <w:t xml:space="preserve">  </w:t>
      </w:r>
      <w:r>
        <w:rPr>
          <w:rFonts w:hint="eastAsia" w:hAnsi="黑体"/>
          <w:lang w:eastAsia="zh-CN"/>
        </w:rPr>
        <w:t>向一体化平台传送招投标标段附件信息（含附件）</w:t>
      </w:r>
      <w:r>
        <w:tab/>
      </w:r>
      <w:r>
        <w:fldChar w:fldCharType="begin"/>
      </w:r>
      <w:r>
        <w:instrText xml:space="preserve"> PAGEREF _Toc7407 </w:instrText>
      </w:r>
      <w:r>
        <w:fldChar w:fldCharType="separate"/>
      </w:r>
      <w:r>
        <w:t>18</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_Toc4067 </w:instrText>
      </w:r>
      <w:r>
        <w:rPr>
          <w:rFonts w:hint="eastAsia"/>
        </w:rPr>
        <w:fldChar w:fldCharType="separate"/>
      </w:r>
      <w:r>
        <w:rPr>
          <w:rFonts w:hint="eastAsia" w:hAnsi="黑体"/>
        </w:rPr>
        <w:t>3.</w:t>
      </w:r>
      <w:r>
        <w:rPr>
          <w:rFonts w:hint="eastAsia" w:hAnsi="黑体"/>
          <w:lang w:val="en-US" w:eastAsia="zh-CN"/>
        </w:rPr>
        <w:t xml:space="preserve">6  </w:t>
      </w:r>
      <w:r>
        <w:rPr>
          <w:rFonts w:hint="eastAsia"/>
        </w:rPr>
        <w:t>向一体化平台传送</w:t>
      </w:r>
      <w:r>
        <w:rPr>
          <w:rFonts w:hint="eastAsia"/>
          <w:lang w:eastAsia="zh-CN"/>
        </w:rPr>
        <w:t>信用</w:t>
      </w:r>
      <w:r>
        <w:rPr>
          <w:rFonts w:hint="eastAsia"/>
        </w:rPr>
        <w:t>数据方法</w:t>
      </w:r>
      <w:r>
        <w:tab/>
      </w:r>
      <w:r>
        <w:fldChar w:fldCharType="begin"/>
      </w:r>
      <w:r>
        <w:instrText xml:space="preserve"> PAGEREF _Toc4067 </w:instrText>
      </w:r>
      <w:r>
        <w:fldChar w:fldCharType="separate"/>
      </w:r>
      <w:r>
        <w:t>19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_Toc9406 </w:instrText>
      </w:r>
      <w:r>
        <w:rPr>
          <w:rFonts w:hint="eastAsia"/>
        </w:rPr>
        <w:fldChar w:fldCharType="separate"/>
      </w:r>
      <w:r>
        <w:rPr>
          <w:rFonts w:hint="eastAsia" w:hAnsi="黑体"/>
        </w:rPr>
        <w:t>3.</w:t>
      </w:r>
      <w:r>
        <w:rPr>
          <w:rFonts w:hint="eastAsia" w:hAnsi="黑体"/>
          <w:lang w:val="en-US" w:eastAsia="zh-CN"/>
        </w:rPr>
        <w:t>7  一站式申报接口</w:t>
      </w:r>
      <w:r>
        <w:rPr>
          <w:rFonts w:hint="eastAsia"/>
        </w:rPr>
        <w:t>方法</w:t>
      </w:r>
      <w:r>
        <w:tab/>
      </w:r>
      <w:r>
        <w:fldChar w:fldCharType="begin"/>
      </w:r>
      <w:r>
        <w:instrText xml:space="preserve"> PAGEREF _Toc9406 </w:instrText>
      </w:r>
      <w:r>
        <w:fldChar w:fldCharType="separate"/>
      </w:r>
      <w:r>
        <w:t>19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_Toc8570 </w:instrText>
      </w:r>
      <w:r>
        <w:rPr>
          <w:rFonts w:hint="eastAsia"/>
        </w:rPr>
        <w:fldChar w:fldCharType="separate"/>
      </w:r>
      <w:r>
        <w:rPr>
          <w:rFonts w:hint="eastAsia" w:hAnsi="黑体"/>
          <w:lang w:val="en-US" w:eastAsia="zh-CN"/>
        </w:rPr>
        <w:t>3.7.1 安监申报数据接口</w:t>
      </w:r>
      <w:r>
        <w:tab/>
      </w:r>
      <w:r>
        <w:fldChar w:fldCharType="begin"/>
      </w:r>
      <w:r>
        <w:instrText xml:space="preserve"> PAGEREF _Toc8570 </w:instrText>
      </w:r>
      <w:r>
        <w:fldChar w:fldCharType="separate"/>
      </w:r>
      <w:r>
        <w:t>19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_Toc11277 </w:instrText>
      </w:r>
      <w:r>
        <w:rPr>
          <w:rFonts w:hint="eastAsia"/>
        </w:rPr>
        <w:fldChar w:fldCharType="separate"/>
      </w:r>
      <w:r>
        <w:rPr>
          <w:rFonts w:hint="eastAsia" w:ascii="宋体" w:hAnsi="宋体" w:eastAsia="宋体" w:cs="宋体"/>
          <w:lang w:val="en-US" w:eastAsia="zh-CN"/>
        </w:rPr>
        <w:t>3.7.2 质监申报数据接口</w:t>
      </w:r>
      <w:r>
        <w:tab/>
      </w:r>
      <w:r>
        <w:fldChar w:fldCharType="begin"/>
      </w:r>
      <w:r>
        <w:instrText xml:space="preserve"> PAGEREF _Toc11277 </w:instrText>
      </w:r>
      <w:r>
        <w:fldChar w:fldCharType="separate"/>
      </w:r>
      <w:r>
        <w:t>26</w:t>
      </w:r>
      <w:r>
        <w:fldChar w:fldCharType="end"/>
      </w:r>
      <w:r>
        <w:rPr>
          <w:rFonts w:hint="eastAsia"/>
        </w:rPr>
        <w:fldChar w:fldCharType="end"/>
      </w:r>
    </w:p>
    <w:p>
      <w:pPr>
        <w:pStyle w:val="34"/>
        <w:tabs>
          <w:tab w:val="right" w:leader="dot" w:pos="9638"/>
          <w:tab w:val="clear" w:pos="420"/>
          <w:tab w:val="clear" w:pos="9603"/>
        </w:tabs>
      </w:pPr>
      <w:r>
        <w:rPr>
          <w:rFonts w:hint="eastAsia"/>
        </w:rPr>
        <w:fldChar w:fldCharType="begin"/>
      </w:r>
      <w:r>
        <w:rPr>
          <w:rFonts w:hint="eastAsia"/>
        </w:rPr>
        <w:instrText xml:space="preserve"> HYPERLINK \l _Toc12777 </w:instrText>
      </w:r>
      <w:r>
        <w:rPr>
          <w:rFonts w:hint="eastAsia"/>
        </w:rPr>
        <w:fldChar w:fldCharType="separate"/>
      </w:r>
      <w:r>
        <w:rPr>
          <w:rFonts w:hint="eastAsia"/>
          <w:bCs/>
          <w:szCs w:val="32"/>
        </w:rPr>
        <w:t>4、XML数据格式</w:t>
      </w:r>
      <w:r>
        <w:tab/>
      </w:r>
      <w:r>
        <w:fldChar w:fldCharType="begin"/>
      </w:r>
      <w:r>
        <w:instrText xml:space="preserve"> PAGEREF _Toc12777 </w:instrText>
      </w:r>
      <w:r>
        <w:fldChar w:fldCharType="separate"/>
      </w:r>
      <w:r>
        <w:t>35</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_Toc30665 </w:instrText>
      </w:r>
      <w:r>
        <w:rPr>
          <w:rFonts w:hint="eastAsia"/>
        </w:rPr>
        <w:fldChar w:fldCharType="separate"/>
      </w:r>
      <w:r>
        <w:rPr>
          <w:rFonts w:hint="eastAsia" w:ascii="黑体" w:hAnsi="黑体"/>
        </w:rPr>
        <w:t xml:space="preserve">4.1  </w:t>
      </w:r>
      <w:r>
        <w:rPr>
          <w:rFonts w:hint="eastAsia"/>
        </w:rPr>
        <w:t>工程项目基本信息（表名：</w:t>
      </w:r>
      <w:r>
        <w:t>TB</w:t>
      </w:r>
      <w:r>
        <w:rPr>
          <w:rFonts w:hint="eastAsia"/>
        </w:rPr>
        <w:t>ProjectInfo）</w:t>
      </w:r>
      <w:r>
        <w:tab/>
      </w:r>
      <w:r>
        <w:fldChar w:fldCharType="begin"/>
      </w:r>
      <w:r>
        <w:instrText xml:space="preserve"> PAGEREF _Toc30665 </w:instrText>
      </w:r>
      <w:r>
        <w:fldChar w:fldCharType="separate"/>
      </w:r>
      <w:r>
        <w:t>35</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_Toc1855 </w:instrText>
      </w:r>
      <w:r>
        <w:rPr>
          <w:rFonts w:hint="eastAsia"/>
        </w:rPr>
        <w:fldChar w:fldCharType="separate"/>
      </w:r>
      <w:r>
        <w:rPr>
          <w:rFonts w:hint="eastAsia" w:ascii="黑体" w:hAnsi="黑体"/>
        </w:rPr>
        <w:t xml:space="preserve">4.2  </w:t>
      </w:r>
      <w:r>
        <w:rPr>
          <w:rFonts w:hint="eastAsia"/>
        </w:rPr>
        <w:t>工程项目单体信息（表名：</w:t>
      </w:r>
      <w:r>
        <w:t>TBUnit</w:t>
      </w:r>
      <w:r>
        <w:rPr>
          <w:rFonts w:hint="eastAsia"/>
        </w:rPr>
        <w:t>ProjectInfo）</w:t>
      </w:r>
      <w:r>
        <w:tab/>
      </w:r>
      <w:r>
        <w:fldChar w:fldCharType="begin"/>
      </w:r>
      <w:r>
        <w:instrText xml:space="preserve"> PAGEREF _Toc1855 </w:instrText>
      </w:r>
      <w:r>
        <w:fldChar w:fldCharType="separate"/>
      </w:r>
      <w:r>
        <w:t>36</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_Toc16200 </w:instrText>
      </w:r>
      <w:r>
        <w:rPr>
          <w:rFonts w:hint="eastAsia"/>
        </w:rPr>
        <w:fldChar w:fldCharType="separate"/>
      </w:r>
      <w:r>
        <w:rPr>
          <w:rFonts w:hint="eastAsia" w:ascii="黑体" w:hAnsi="黑体"/>
        </w:rPr>
        <w:t xml:space="preserve">4.3  </w:t>
      </w:r>
      <w:r>
        <w:rPr>
          <w:rFonts w:hint="eastAsia"/>
        </w:rPr>
        <w:t>工程项目参与单位及相关负责人信息（表名：</w:t>
      </w:r>
      <w:r>
        <w:t>TB</w:t>
      </w:r>
      <w:r>
        <w:rPr>
          <w:rFonts w:hint="eastAsia"/>
        </w:rPr>
        <w:t>ProjectCorpInfo）</w:t>
      </w:r>
      <w:r>
        <w:tab/>
      </w:r>
      <w:r>
        <w:fldChar w:fldCharType="begin"/>
      </w:r>
      <w:r>
        <w:instrText xml:space="preserve"> PAGEREF _Toc16200 </w:instrText>
      </w:r>
      <w:r>
        <w:fldChar w:fldCharType="separate"/>
      </w:r>
      <w:r>
        <w:t>37</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_Toc1753 </w:instrText>
      </w:r>
      <w:r>
        <w:rPr>
          <w:rFonts w:hint="eastAsia"/>
        </w:rPr>
        <w:fldChar w:fldCharType="separate"/>
      </w:r>
      <w:r>
        <w:rPr>
          <w:rFonts w:hint="eastAsia" w:ascii="黑体" w:hAnsi="黑体"/>
        </w:rPr>
        <w:t xml:space="preserve">4.4  </w:t>
      </w:r>
      <w:r>
        <w:rPr>
          <w:rFonts w:hint="eastAsia"/>
        </w:rPr>
        <w:t>工程项目用于资质申报</w:t>
      </w:r>
      <w:r>
        <w:t>情况</w:t>
      </w:r>
      <w:r>
        <w:rPr>
          <w:rFonts w:hint="eastAsia"/>
        </w:rPr>
        <w:t>（表名：</w:t>
      </w:r>
      <w:r>
        <w:t>TB</w:t>
      </w:r>
      <w:r>
        <w:rPr>
          <w:rFonts w:hint="eastAsia"/>
        </w:rPr>
        <w:t>Project</w:t>
      </w:r>
      <w:r>
        <w:t>AptitudeSQ</w:t>
      </w:r>
      <w:r>
        <w:rPr>
          <w:rFonts w:hint="eastAsia"/>
        </w:rPr>
        <w:t>Info）</w:t>
      </w:r>
      <w:r>
        <w:tab/>
      </w:r>
      <w:r>
        <w:fldChar w:fldCharType="begin"/>
      </w:r>
      <w:r>
        <w:instrText xml:space="preserve"> PAGEREF _Toc1753 </w:instrText>
      </w:r>
      <w:r>
        <w:fldChar w:fldCharType="separate"/>
      </w:r>
      <w:r>
        <w:t>37</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_Toc14418 </w:instrText>
      </w:r>
      <w:r>
        <w:rPr>
          <w:rFonts w:hint="eastAsia"/>
        </w:rPr>
        <w:fldChar w:fldCharType="separate"/>
      </w:r>
      <w:r>
        <w:rPr>
          <w:rFonts w:hint="eastAsia" w:ascii="黑体" w:hAnsi="黑体"/>
        </w:rPr>
        <w:t xml:space="preserve">4.5  </w:t>
      </w:r>
      <w:r>
        <w:rPr>
          <w:rFonts w:hint="eastAsia"/>
        </w:rPr>
        <w:t>工程项目单体技术指标信息（表名：</w:t>
      </w:r>
      <w:r>
        <w:t>TBUnit</w:t>
      </w:r>
      <w:r>
        <w:rPr>
          <w:rFonts w:hint="eastAsia"/>
        </w:rPr>
        <w:t>Project</w:t>
      </w:r>
      <w:r>
        <w:t>TechParam</w:t>
      </w:r>
      <w:r>
        <w:rPr>
          <w:rFonts w:hint="eastAsia"/>
        </w:rPr>
        <w:t>Info）</w:t>
      </w:r>
      <w:r>
        <w:tab/>
      </w:r>
      <w:r>
        <w:fldChar w:fldCharType="begin"/>
      </w:r>
      <w:r>
        <w:instrText xml:space="preserve"> PAGEREF _Toc14418 </w:instrText>
      </w:r>
      <w:r>
        <w:fldChar w:fldCharType="separate"/>
      </w:r>
      <w:r>
        <w:t>38</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_Toc17876 </w:instrText>
      </w:r>
      <w:r>
        <w:rPr>
          <w:rFonts w:hint="eastAsia"/>
        </w:rPr>
        <w:fldChar w:fldCharType="separate"/>
      </w:r>
      <w:r>
        <w:rPr>
          <w:rFonts w:hint="eastAsia" w:ascii="黑体" w:hAnsi="黑体"/>
        </w:rPr>
        <w:t xml:space="preserve">4.6  </w:t>
      </w:r>
      <w:r>
        <w:rPr>
          <w:rFonts w:hint="eastAsia"/>
        </w:rPr>
        <w:t>工程造价信息（表名：TB</w:t>
      </w:r>
      <w:r>
        <w:t>ProjectCost</w:t>
      </w:r>
      <w:r>
        <w:rPr>
          <w:rFonts w:hint="eastAsia"/>
        </w:rPr>
        <w:t>Info）</w:t>
      </w:r>
      <w:r>
        <w:tab/>
      </w:r>
      <w:r>
        <w:fldChar w:fldCharType="begin"/>
      </w:r>
      <w:r>
        <w:instrText xml:space="preserve"> PAGEREF _Toc17876 </w:instrText>
      </w:r>
      <w:r>
        <w:fldChar w:fldCharType="separate"/>
      </w:r>
      <w:r>
        <w:t>39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_Toc18489 </w:instrText>
      </w:r>
      <w:r>
        <w:rPr>
          <w:rFonts w:hint="eastAsia"/>
        </w:rPr>
        <w:fldChar w:fldCharType="separate"/>
      </w:r>
      <w:r>
        <w:rPr>
          <w:rFonts w:hint="eastAsia" w:ascii="黑体" w:hAnsi="黑体"/>
        </w:rPr>
        <w:t>4.7  工</w:t>
      </w:r>
      <w:r>
        <w:rPr>
          <w:rFonts w:hint="eastAsia"/>
        </w:rPr>
        <w:t>程造价指标信息（表名：TB</w:t>
      </w:r>
      <w:r>
        <w:t>ProjectCostDetail</w:t>
      </w:r>
      <w:r>
        <w:rPr>
          <w:rFonts w:hint="eastAsia"/>
        </w:rPr>
        <w:t>Info）</w:t>
      </w:r>
      <w:r>
        <w:tab/>
      </w:r>
      <w:r>
        <w:fldChar w:fldCharType="begin"/>
      </w:r>
      <w:r>
        <w:instrText xml:space="preserve"> PAGEREF _Toc18489 </w:instrText>
      </w:r>
      <w:r>
        <w:fldChar w:fldCharType="separate"/>
      </w:r>
      <w:r>
        <w:t>39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_Toc20026 </w:instrText>
      </w:r>
      <w:r>
        <w:rPr>
          <w:rFonts w:hint="eastAsia"/>
        </w:rPr>
        <w:fldChar w:fldCharType="separate"/>
      </w:r>
      <w:r>
        <w:rPr>
          <w:rFonts w:hint="eastAsia" w:ascii="黑体" w:hAnsi="黑体"/>
        </w:rPr>
        <w:t xml:space="preserve">4.8  </w:t>
      </w:r>
      <w:r>
        <w:rPr>
          <w:rFonts w:hint="eastAsia"/>
        </w:rPr>
        <w:t>招投标信息（表名：TBT</w:t>
      </w:r>
      <w:r>
        <w:t>ender</w:t>
      </w:r>
      <w:r>
        <w:rPr>
          <w:rFonts w:hint="eastAsia"/>
        </w:rPr>
        <w:t>Info）</w:t>
      </w:r>
      <w:r>
        <w:tab/>
      </w:r>
      <w:r>
        <w:fldChar w:fldCharType="begin"/>
      </w:r>
      <w:r>
        <w:instrText xml:space="preserve"> PAGEREF _Toc20026 </w:instrText>
      </w:r>
      <w:r>
        <w:fldChar w:fldCharType="separate"/>
      </w:r>
      <w:r>
        <w:t>40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_Toc10969 </w:instrText>
      </w:r>
      <w:r>
        <w:rPr>
          <w:rFonts w:hint="eastAsia"/>
        </w:rPr>
        <w:fldChar w:fldCharType="separate"/>
      </w:r>
      <w:r>
        <w:rPr>
          <w:rFonts w:hint="eastAsia" w:ascii="黑体" w:hAnsi="黑体"/>
        </w:rPr>
        <w:t xml:space="preserve">4.9  </w:t>
      </w:r>
      <w:r>
        <w:rPr>
          <w:rFonts w:hint="eastAsia"/>
        </w:rPr>
        <w:t>招标项目信息（表名：TBT</w:t>
      </w:r>
      <w:r>
        <w:t>enderProject</w:t>
      </w:r>
      <w:r>
        <w:rPr>
          <w:rFonts w:hint="eastAsia"/>
        </w:rPr>
        <w:t>Info）</w:t>
      </w:r>
      <w:r>
        <w:tab/>
      </w:r>
      <w:r>
        <w:fldChar w:fldCharType="begin"/>
      </w:r>
      <w:r>
        <w:instrText xml:space="preserve"> PAGEREF _Toc10969 </w:instrText>
      </w:r>
      <w:r>
        <w:fldChar w:fldCharType="separate"/>
      </w:r>
      <w:r>
        <w:t>40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_Toc18058 </w:instrText>
      </w:r>
      <w:r>
        <w:rPr>
          <w:rFonts w:hint="eastAsia"/>
        </w:rPr>
        <w:fldChar w:fldCharType="separate"/>
      </w:r>
      <w:r>
        <w:rPr>
          <w:rFonts w:hint="eastAsia" w:ascii="黑体" w:hAnsi="黑体"/>
        </w:rPr>
        <w:t xml:space="preserve">4.10  </w:t>
      </w:r>
      <w:r>
        <w:rPr>
          <w:rFonts w:hint="eastAsia"/>
        </w:rPr>
        <w:t>招标标段信息（表名：</w:t>
      </w:r>
      <w:r>
        <w:t>TBTenderBid</w:t>
      </w:r>
      <w:r>
        <w:rPr>
          <w:rFonts w:hint="eastAsia"/>
        </w:rPr>
        <w:t>Info）</w:t>
      </w:r>
      <w:r>
        <w:tab/>
      </w:r>
      <w:r>
        <w:fldChar w:fldCharType="begin"/>
      </w:r>
      <w:r>
        <w:instrText xml:space="preserve"> PAGEREF _Toc18058 </w:instrText>
      </w:r>
      <w:r>
        <w:fldChar w:fldCharType="separate"/>
      </w:r>
      <w:r>
        <w:t>41</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_Toc9851 </w:instrText>
      </w:r>
      <w:r>
        <w:rPr>
          <w:rFonts w:hint="eastAsia"/>
        </w:rPr>
        <w:fldChar w:fldCharType="separate"/>
      </w:r>
      <w:r>
        <w:rPr>
          <w:rFonts w:hint="eastAsia" w:ascii="黑体" w:hAnsi="黑体"/>
        </w:rPr>
        <w:t xml:space="preserve">4.11  </w:t>
      </w:r>
      <w:r>
        <w:rPr>
          <w:rFonts w:hint="eastAsia"/>
        </w:rPr>
        <w:t>投标人</w:t>
      </w:r>
      <w:r>
        <w:t>信息</w:t>
      </w:r>
      <w:r>
        <w:rPr>
          <w:rFonts w:hint="eastAsia"/>
        </w:rPr>
        <w:t>（表名：</w:t>
      </w:r>
      <w:r>
        <w:t>TBTenderBidder</w:t>
      </w:r>
      <w:r>
        <w:rPr>
          <w:rFonts w:hint="eastAsia"/>
        </w:rPr>
        <w:t>CorpInfo）</w:t>
      </w:r>
      <w:r>
        <w:tab/>
      </w:r>
      <w:r>
        <w:fldChar w:fldCharType="begin"/>
      </w:r>
      <w:r>
        <w:instrText xml:space="preserve"> PAGEREF _Toc9851 </w:instrText>
      </w:r>
      <w:r>
        <w:fldChar w:fldCharType="separate"/>
      </w:r>
      <w:r>
        <w:t>42</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_Toc22153 </w:instrText>
      </w:r>
      <w:r>
        <w:rPr>
          <w:rFonts w:hint="eastAsia"/>
        </w:rPr>
        <w:fldChar w:fldCharType="separate"/>
      </w:r>
      <w:r>
        <w:rPr>
          <w:rFonts w:hint="eastAsia" w:ascii="黑体" w:hAnsi="黑体"/>
        </w:rPr>
        <w:t xml:space="preserve">4.12  </w:t>
      </w:r>
      <w:r>
        <w:rPr>
          <w:rFonts w:hint="eastAsia"/>
        </w:rPr>
        <w:t>中标结果</w:t>
      </w:r>
      <w:r>
        <w:t>信息</w:t>
      </w:r>
      <w:r>
        <w:rPr>
          <w:rFonts w:hint="eastAsia"/>
        </w:rPr>
        <w:t>（表名：</w:t>
      </w:r>
      <w:r>
        <w:t>TBTenderWinBidder</w:t>
      </w:r>
      <w:r>
        <w:rPr>
          <w:rFonts w:hint="eastAsia"/>
        </w:rPr>
        <w:t>CorpInfo）</w:t>
      </w:r>
      <w:r>
        <w:tab/>
      </w:r>
      <w:r>
        <w:fldChar w:fldCharType="begin"/>
      </w:r>
      <w:r>
        <w:instrText xml:space="preserve"> PAGEREF _Toc22153 </w:instrText>
      </w:r>
      <w:r>
        <w:fldChar w:fldCharType="separate"/>
      </w:r>
      <w:r>
        <w:t>42</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_Toc23536 </w:instrText>
      </w:r>
      <w:r>
        <w:rPr>
          <w:rFonts w:hint="eastAsia"/>
        </w:rPr>
        <w:fldChar w:fldCharType="separate"/>
      </w:r>
      <w:r>
        <w:rPr>
          <w:rFonts w:hint="eastAsia"/>
        </w:rPr>
        <w:t>4.13  合同登记信息（表名：TBC</w:t>
      </w:r>
      <w:r>
        <w:t>ontract</w:t>
      </w:r>
      <w:r>
        <w:rPr>
          <w:rFonts w:hint="eastAsia"/>
        </w:rPr>
        <w:t>R</w:t>
      </w:r>
      <w:r>
        <w:t>ecord</w:t>
      </w:r>
      <w:r>
        <w:rPr>
          <w:rFonts w:hint="eastAsia"/>
        </w:rPr>
        <w:t>Manage）</w:t>
      </w:r>
      <w:r>
        <w:tab/>
      </w:r>
      <w:r>
        <w:fldChar w:fldCharType="begin"/>
      </w:r>
      <w:r>
        <w:instrText xml:space="preserve"> PAGEREF _Toc23536 </w:instrText>
      </w:r>
      <w:r>
        <w:fldChar w:fldCharType="separate"/>
      </w:r>
      <w:r>
        <w:t>43</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_Toc15223 </w:instrText>
      </w:r>
      <w:r>
        <w:rPr>
          <w:rFonts w:hint="eastAsia"/>
        </w:rPr>
        <w:fldChar w:fldCharType="separate"/>
      </w:r>
      <w:r>
        <w:rPr>
          <w:rFonts w:hint="eastAsia" w:ascii="黑体" w:hAnsi="黑体"/>
        </w:rPr>
        <w:t xml:space="preserve">4.14  </w:t>
      </w:r>
      <w:r>
        <w:rPr>
          <w:rFonts w:hint="eastAsia"/>
        </w:rPr>
        <w:t>施工图审查信息（表名：TBProjectCensorInfo）</w:t>
      </w:r>
      <w:r>
        <w:tab/>
      </w:r>
      <w:r>
        <w:fldChar w:fldCharType="begin"/>
      </w:r>
      <w:r>
        <w:instrText xml:space="preserve"> PAGEREF _Toc15223 </w:instrText>
      </w:r>
      <w:r>
        <w:fldChar w:fldCharType="separate"/>
      </w:r>
      <w:r>
        <w:t>43</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_Toc31839 </w:instrText>
      </w:r>
      <w:r>
        <w:rPr>
          <w:rFonts w:hint="eastAsia"/>
        </w:rPr>
        <w:fldChar w:fldCharType="separate"/>
      </w:r>
      <w:r>
        <w:rPr>
          <w:rFonts w:hint="eastAsia" w:ascii="黑体" w:hAnsi="黑体"/>
        </w:rPr>
        <w:t xml:space="preserve">4.15  </w:t>
      </w:r>
      <w:r>
        <w:rPr>
          <w:rFonts w:hint="eastAsia"/>
        </w:rPr>
        <w:t>专业技术人员明细表（表名：TBProjectDesignEconUserInfo）</w:t>
      </w:r>
      <w:r>
        <w:tab/>
      </w:r>
      <w:r>
        <w:fldChar w:fldCharType="begin"/>
      </w:r>
      <w:r>
        <w:instrText xml:space="preserve"> PAGEREF _Toc31839 </w:instrText>
      </w:r>
      <w:r>
        <w:fldChar w:fldCharType="separate"/>
      </w:r>
      <w:r>
        <w:t>44</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_Toc20259 </w:instrText>
      </w:r>
      <w:r>
        <w:rPr>
          <w:rFonts w:hint="eastAsia"/>
        </w:rPr>
        <w:fldChar w:fldCharType="separate"/>
      </w:r>
      <w:r>
        <w:rPr>
          <w:rFonts w:hint="eastAsia" w:ascii="黑体" w:hAnsi="黑体"/>
        </w:rPr>
        <w:t xml:space="preserve">4.16  </w:t>
      </w:r>
      <w:r>
        <w:rPr>
          <w:rFonts w:hint="eastAsia"/>
        </w:rPr>
        <w:t>违反</w:t>
      </w:r>
      <w:r>
        <w:t>强制性标准情况</w:t>
      </w:r>
      <w:r>
        <w:rPr>
          <w:rFonts w:hint="eastAsia"/>
        </w:rPr>
        <w:t>（表名：TBProject</w:t>
      </w:r>
      <w:r>
        <w:t>DesignErr</w:t>
      </w:r>
      <w:r>
        <w:rPr>
          <w:rFonts w:hint="eastAsia"/>
        </w:rPr>
        <w:t>Info）</w:t>
      </w:r>
      <w:r>
        <w:tab/>
      </w:r>
      <w:r>
        <w:fldChar w:fldCharType="begin"/>
      </w:r>
      <w:r>
        <w:instrText xml:space="preserve"> PAGEREF _Toc20259 </w:instrText>
      </w:r>
      <w:r>
        <w:fldChar w:fldCharType="separate"/>
      </w:r>
      <w:r>
        <w:t>45</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_Toc14996 </w:instrText>
      </w:r>
      <w:r>
        <w:rPr>
          <w:rFonts w:hint="eastAsia"/>
        </w:rPr>
        <w:fldChar w:fldCharType="separate"/>
      </w:r>
      <w:r>
        <w:rPr>
          <w:rFonts w:hint="eastAsia" w:ascii="黑体" w:hAnsi="黑体"/>
        </w:rPr>
        <w:t xml:space="preserve">4.17  </w:t>
      </w:r>
      <w:r>
        <w:rPr>
          <w:rFonts w:hint="eastAsia"/>
        </w:rPr>
        <w:t>施工许可信息（表名：TBB</w:t>
      </w:r>
      <w:r>
        <w:t>uilder</w:t>
      </w:r>
      <w:r>
        <w:rPr>
          <w:rFonts w:hint="eastAsia"/>
        </w:rPr>
        <w:t>L</w:t>
      </w:r>
      <w:r>
        <w:t>icence</w:t>
      </w:r>
      <w:r>
        <w:rPr>
          <w:rFonts w:hint="eastAsia"/>
        </w:rPr>
        <w:t>Manage）</w:t>
      </w:r>
      <w:r>
        <w:tab/>
      </w:r>
      <w:r>
        <w:fldChar w:fldCharType="begin"/>
      </w:r>
      <w:r>
        <w:instrText xml:space="preserve"> PAGEREF _Toc14996 </w:instrText>
      </w:r>
      <w:r>
        <w:fldChar w:fldCharType="separate"/>
      </w:r>
      <w:r>
        <w:t>45</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_Toc8310 </w:instrText>
      </w:r>
      <w:r>
        <w:rPr>
          <w:rFonts w:hint="eastAsia"/>
        </w:rPr>
        <w:fldChar w:fldCharType="separate"/>
      </w:r>
      <w:r>
        <w:rPr>
          <w:rFonts w:hint="eastAsia" w:ascii="黑体" w:hAnsi="黑体"/>
        </w:rPr>
        <w:t xml:space="preserve">4.18  </w:t>
      </w:r>
      <w:r>
        <w:rPr>
          <w:rFonts w:hint="eastAsia"/>
        </w:rPr>
        <w:t>质量监督</w:t>
      </w:r>
      <w:r>
        <w:t>信息</w:t>
      </w:r>
      <w:r>
        <w:rPr>
          <w:rFonts w:hint="eastAsia"/>
        </w:rPr>
        <w:t>（表名：</w:t>
      </w:r>
      <w:r>
        <w:t>TB</w:t>
      </w:r>
      <w:r>
        <w:rPr>
          <w:rFonts w:hint="eastAsia"/>
        </w:rPr>
        <w:t>Project</w:t>
      </w:r>
      <w:r>
        <w:t>QualityCheck</w:t>
      </w:r>
      <w:r>
        <w:rPr>
          <w:rFonts w:hint="eastAsia"/>
        </w:rPr>
        <w:t>）</w:t>
      </w:r>
      <w:r>
        <w:tab/>
      </w:r>
      <w:r>
        <w:fldChar w:fldCharType="begin"/>
      </w:r>
      <w:r>
        <w:instrText xml:space="preserve"> PAGEREF _Toc8310 </w:instrText>
      </w:r>
      <w:r>
        <w:fldChar w:fldCharType="separate"/>
      </w:r>
      <w:r>
        <w:t>46</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_Toc15328 </w:instrText>
      </w:r>
      <w:r>
        <w:rPr>
          <w:rFonts w:hint="eastAsia"/>
        </w:rPr>
        <w:fldChar w:fldCharType="separate"/>
      </w:r>
      <w:r>
        <w:rPr>
          <w:rFonts w:hint="eastAsia" w:ascii="黑体" w:hAnsi="黑体"/>
        </w:rPr>
        <w:t xml:space="preserve">4.19  </w:t>
      </w:r>
      <w:r>
        <w:rPr>
          <w:rFonts w:hint="eastAsia"/>
        </w:rPr>
        <w:t>安全监督</w:t>
      </w:r>
      <w:r>
        <w:t>信息</w:t>
      </w:r>
      <w:r>
        <w:rPr>
          <w:rFonts w:hint="eastAsia"/>
        </w:rPr>
        <w:t>（表名：</w:t>
      </w:r>
      <w:r>
        <w:t>TB</w:t>
      </w:r>
      <w:r>
        <w:rPr>
          <w:rFonts w:hint="eastAsia"/>
        </w:rPr>
        <w:t>Project</w:t>
      </w:r>
      <w:r>
        <w:t>SafeCheck</w:t>
      </w:r>
      <w:r>
        <w:rPr>
          <w:rFonts w:hint="eastAsia"/>
        </w:rPr>
        <w:t>）</w:t>
      </w:r>
      <w:r>
        <w:tab/>
      </w:r>
      <w:r>
        <w:fldChar w:fldCharType="begin"/>
      </w:r>
      <w:r>
        <w:instrText xml:space="preserve"> PAGEREF _Toc15328 </w:instrText>
      </w:r>
      <w:r>
        <w:fldChar w:fldCharType="separate"/>
      </w:r>
      <w:r>
        <w:t>46</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_Toc29029 </w:instrText>
      </w:r>
      <w:r>
        <w:rPr>
          <w:rFonts w:hint="eastAsia"/>
        </w:rPr>
        <w:fldChar w:fldCharType="separate"/>
      </w:r>
      <w:r>
        <w:rPr>
          <w:rFonts w:hint="eastAsia" w:ascii="黑体" w:hAnsi="黑体"/>
        </w:rPr>
        <w:t xml:space="preserve">4.20  </w:t>
      </w:r>
      <w:r>
        <w:rPr>
          <w:rFonts w:hint="eastAsia"/>
        </w:rPr>
        <w:t>施工许可变更信息（表名：TBB</w:t>
      </w:r>
      <w:r>
        <w:t>uilder</w:t>
      </w:r>
      <w:r>
        <w:rPr>
          <w:rFonts w:hint="eastAsia"/>
        </w:rPr>
        <w:t>L</w:t>
      </w:r>
      <w:r>
        <w:t>icenceChangeInfo</w:t>
      </w:r>
      <w:r>
        <w:rPr>
          <w:rFonts w:hint="eastAsia"/>
        </w:rPr>
        <w:t>）</w:t>
      </w:r>
      <w:r>
        <w:tab/>
      </w:r>
      <w:r>
        <w:fldChar w:fldCharType="begin"/>
      </w:r>
      <w:r>
        <w:instrText xml:space="preserve"> PAGEREF _Toc29029 </w:instrText>
      </w:r>
      <w:r>
        <w:fldChar w:fldCharType="separate"/>
      </w:r>
      <w:r>
        <w:t>47</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_Toc11453 </w:instrText>
      </w:r>
      <w:r>
        <w:rPr>
          <w:rFonts w:hint="eastAsia"/>
        </w:rPr>
        <w:fldChar w:fldCharType="separate"/>
      </w:r>
      <w:r>
        <w:rPr>
          <w:rFonts w:hint="eastAsia" w:ascii="黑体" w:hAnsi="黑体"/>
        </w:rPr>
        <w:t xml:space="preserve">4.21  </w:t>
      </w:r>
      <w:r>
        <w:rPr>
          <w:rFonts w:hint="eastAsia"/>
        </w:rPr>
        <w:t>施工现场安全从业人员明细表（表名：TBPrj</w:t>
      </w:r>
      <w:r>
        <w:t>SafeUserInfo</w:t>
      </w:r>
      <w:r>
        <w:rPr>
          <w:rFonts w:hint="eastAsia"/>
        </w:rPr>
        <w:t>）</w:t>
      </w:r>
      <w:r>
        <w:tab/>
      </w:r>
      <w:r>
        <w:fldChar w:fldCharType="begin"/>
      </w:r>
      <w:r>
        <w:instrText xml:space="preserve"> PAGEREF _Toc11453 </w:instrText>
      </w:r>
      <w:r>
        <w:fldChar w:fldCharType="separate"/>
      </w:r>
      <w:r>
        <w:t>47</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_Toc19822 </w:instrText>
      </w:r>
      <w:r>
        <w:rPr>
          <w:rFonts w:hint="eastAsia"/>
        </w:rPr>
        <w:fldChar w:fldCharType="separate"/>
      </w:r>
      <w:r>
        <w:rPr>
          <w:rFonts w:hint="eastAsia" w:ascii="黑体" w:hAnsi="黑体"/>
        </w:rPr>
        <w:t>4.22  施工现场管理人员信息表（表名：TB</w:t>
      </w:r>
      <w:r>
        <w:rPr>
          <w:rFonts w:ascii="黑体" w:hAnsi="黑体"/>
        </w:rPr>
        <w:t>PrjManageUserInfo</w:t>
      </w:r>
      <w:r>
        <w:rPr>
          <w:rFonts w:hint="eastAsia" w:ascii="黑体" w:hAnsi="黑体"/>
        </w:rPr>
        <w:t>）</w:t>
      </w:r>
      <w:r>
        <w:tab/>
      </w:r>
      <w:r>
        <w:fldChar w:fldCharType="begin"/>
      </w:r>
      <w:r>
        <w:instrText xml:space="preserve"> PAGEREF _Toc19822 </w:instrText>
      </w:r>
      <w:r>
        <w:fldChar w:fldCharType="separate"/>
      </w:r>
      <w:r>
        <w:t>47</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_Toc32729 </w:instrText>
      </w:r>
      <w:r>
        <w:rPr>
          <w:rFonts w:hint="eastAsia"/>
        </w:rPr>
        <w:fldChar w:fldCharType="separate"/>
      </w:r>
      <w:r>
        <w:rPr>
          <w:rFonts w:hint="eastAsia" w:ascii="黑体" w:hAnsi="黑体"/>
        </w:rPr>
        <w:t xml:space="preserve">4.23  </w:t>
      </w:r>
      <w:r>
        <w:rPr>
          <w:rFonts w:hint="eastAsia"/>
        </w:rPr>
        <w:t>施工现场工程监理人员信息表（表名：TB</w:t>
      </w:r>
      <w:r>
        <w:t>PrjSuperViserInfo</w:t>
      </w:r>
      <w:r>
        <w:rPr>
          <w:rFonts w:hint="eastAsia"/>
        </w:rPr>
        <w:t>）</w:t>
      </w:r>
      <w:r>
        <w:tab/>
      </w:r>
      <w:r>
        <w:fldChar w:fldCharType="begin"/>
      </w:r>
      <w:r>
        <w:instrText xml:space="preserve"> PAGEREF _Toc32729 </w:instrText>
      </w:r>
      <w:r>
        <w:fldChar w:fldCharType="separate"/>
      </w:r>
      <w:r>
        <w:t>48</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_Toc17681 </w:instrText>
      </w:r>
      <w:r>
        <w:rPr>
          <w:rFonts w:hint="eastAsia"/>
        </w:rPr>
        <w:fldChar w:fldCharType="separate"/>
      </w:r>
      <w:r>
        <w:rPr>
          <w:rFonts w:hint="eastAsia" w:ascii="黑体" w:hAnsi="黑体"/>
        </w:rPr>
        <w:t>4.24  施工现场特种作业人员信息表（表名：T</w:t>
      </w:r>
      <w:r>
        <w:rPr>
          <w:rFonts w:ascii="黑体" w:hAnsi="黑体"/>
        </w:rPr>
        <w:t>BPrjOperationWorkerInfo</w:t>
      </w:r>
      <w:r>
        <w:rPr>
          <w:rFonts w:hint="eastAsia" w:ascii="黑体" w:hAnsi="黑体"/>
        </w:rPr>
        <w:t>）</w:t>
      </w:r>
      <w:r>
        <w:tab/>
      </w:r>
      <w:r>
        <w:fldChar w:fldCharType="begin"/>
      </w:r>
      <w:r>
        <w:instrText xml:space="preserve"> PAGEREF _Toc17681 </w:instrText>
      </w:r>
      <w:r>
        <w:fldChar w:fldCharType="separate"/>
      </w:r>
      <w:r>
        <w:t>48</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_Toc21044 </w:instrText>
      </w:r>
      <w:r>
        <w:rPr>
          <w:rFonts w:hint="eastAsia"/>
        </w:rPr>
        <w:fldChar w:fldCharType="separate"/>
      </w:r>
      <w:r>
        <w:rPr>
          <w:rFonts w:hint="eastAsia" w:ascii="黑体" w:hAnsi="黑体"/>
        </w:rPr>
        <w:t>4.25  施工现场主要机械设备信息表（表名：T</w:t>
      </w:r>
      <w:r>
        <w:rPr>
          <w:rFonts w:ascii="黑体" w:hAnsi="黑体"/>
        </w:rPr>
        <w:t>BPrjMechanicsinfo</w:t>
      </w:r>
      <w:r>
        <w:rPr>
          <w:rFonts w:hint="eastAsia" w:ascii="黑体" w:hAnsi="黑体"/>
        </w:rPr>
        <w:t>）</w:t>
      </w:r>
      <w:r>
        <w:tab/>
      </w:r>
      <w:r>
        <w:fldChar w:fldCharType="begin"/>
      </w:r>
      <w:r>
        <w:instrText xml:space="preserve"> PAGEREF _Toc21044 </w:instrText>
      </w:r>
      <w:r>
        <w:fldChar w:fldCharType="separate"/>
      </w:r>
      <w:r>
        <w:t>49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_Toc32216 </w:instrText>
      </w:r>
      <w:r>
        <w:rPr>
          <w:rFonts w:hint="eastAsia"/>
        </w:rPr>
        <w:fldChar w:fldCharType="separate"/>
      </w:r>
      <w:r>
        <w:rPr>
          <w:rFonts w:hint="eastAsia" w:ascii="黑体" w:hAnsi="黑体"/>
        </w:rPr>
        <w:t xml:space="preserve">4.26  </w:t>
      </w:r>
      <w:r>
        <w:rPr>
          <w:rFonts w:hint="eastAsia"/>
        </w:rPr>
        <w:t>施工现场检查信息表（表名：T</w:t>
      </w:r>
      <w:r>
        <w:t>BPrjSpotCheckinfo</w:t>
      </w:r>
      <w:r>
        <w:rPr>
          <w:rFonts w:hint="eastAsia"/>
        </w:rPr>
        <w:t>）</w:t>
      </w:r>
      <w:r>
        <w:tab/>
      </w:r>
      <w:r>
        <w:fldChar w:fldCharType="begin"/>
      </w:r>
      <w:r>
        <w:instrText xml:space="preserve"> PAGEREF _Toc32216 </w:instrText>
      </w:r>
      <w:r>
        <w:fldChar w:fldCharType="separate"/>
      </w:r>
      <w:r>
        <w:t>49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_Toc1397 </w:instrText>
      </w:r>
      <w:r>
        <w:rPr>
          <w:rFonts w:hint="eastAsia"/>
        </w:rPr>
        <w:fldChar w:fldCharType="separate"/>
      </w:r>
      <w:r>
        <w:rPr>
          <w:rFonts w:hint="eastAsia" w:ascii="黑体" w:hAnsi="黑体"/>
        </w:rPr>
        <w:t xml:space="preserve">4.27  </w:t>
      </w:r>
      <w:r>
        <w:rPr>
          <w:rFonts w:hint="eastAsia"/>
        </w:rPr>
        <w:t>竣工验收信息（表名：TBProjectF</w:t>
      </w:r>
      <w:r>
        <w:t>inishCheckInfo</w:t>
      </w:r>
      <w:r>
        <w:rPr>
          <w:rFonts w:hint="eastAsia"/>
        </w:rPr>
        <w:t>）</w:t>
      </w:r>
      <w:r>
        <w:tab/>
      </w:r>
      <w:r>
        <w:fldChar w:fldCharType="begin"/>
      </w:r>
      <w:r>
        <w:instrText xml:space="preserve"> PAGEREF _Toc1397 </w:instrText>
      </w:r>
      <w:r>
        <w:fldChar w:fldCharType="separate"/>
      </w:r>
      <w:r>
        <w:t>50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_Toc1011 </w:instrText>
      </w:r>
      <w:r>
        <w:rPr>
          <w:rFonts w:hint="eastAsia"/>
        </w:rPr>
        <w:fldChar w:fldCharType="separate"/>
      </w:r>
      <w:r>
        <w:rPr>
          <w:rFonts w:hint="eastAsia" w:ascii="黑体" w:hAnsi="黑体"/>
        </w:rPr>
        <w:t xml:space="preserve">4.28  </w:t>
      </w:r>
      <w:r>
        <w:rPr>
          <w:rFonts w:hint="eastAsia"/>
        </w:rPr>
        <w:t>竣工验收备案信息（表名：TBProjectF</w:t>
      </w:r>
      <w:r>
        <w:t>inish</w:t>
      </w:r>
      <w:r>
        <w:rPr>
          <w:rFonts w:hint="eastAsia"/>
        </w:rPr>
        <w:t>Manage）</w:t>
      </w:r>
      <w:r>
        <w:tab/>
      </w:r>
      <w:r>
        <w:fldChar w:fldCharType="begin"/>
      </w:r>
      <w:r>
        <w:instrText xml:space="preserve"> PAGEREF _Toc1011 </w:instrText>
      </w:r>
      <w:r>
        <w:fldChar w:fldCharType="separate"/>
      </w:r>
      <w:r>
        <w:t>50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_Toc27045 </w:instrText>
      </w:r>
      <w:r>
        <w:rPr>
          <w:rFonts w:hint="eastAsia"/>
        </w:rPr>
        <w:fldChar w:fldCharType="separate"/>
      </w:r>
      <w:r>
        <w:rPr>
          <w:rFonts w:hint="eastAsia" w:ascii="黑体" w:hAnsi="黑体"/>
        </w:rPr>
        <w:t>4.2</w:t>
      </w:r>
      <w:r>
        <w:rPr>
          <w:rFonts w:hint="eastAsia" w:ascii="黑体" w:hAnsi="黑体"/>
          <w:lang w:val="en-US" w:eastAsia="zh-CN"/>
        </w:rPr>
        <w:t>9</w:t>
      </w:r>
      <w:r>
        <w:rPr>
          <w:rFonts w:hint="eastAsia" w:ascii="黑体" w:hAnsi="黑体"/>
        </w:rPr>
        <w:t xml:space="preserve">  </w:t>
      </w:r>
      <w:r>
        <w:rPr>
          <w:rFonts w:hint="eastAsia" w:ascii="黑体" w:hAnsi="黑体"/>
          <w:lang w:eastAsia="zh-CN"/>
        </w:rPr>
        <w:t>招标标段附件</w:t>
      </w:r>
      <w:r>
        <w:rPr>
          <w:rFonts w:hint="eastAsia"/>
        </w:rPr>
        <w:t>信息（表名：TBTenderBidInfoAttach）</w:t>
      </w:r>
      <w:r>
        <w:tab/>
      </w:r>
      <w:r>
        <w:fldChar w:fldCharType="begin"/>
      </w:r>
      <w:r>
        <w:instrText xml:space="preserve"> PAGEREF _Toc27045 </w:instrText>
      </w:r>
      <w:r>
        <w:fldChar w:fldCharType="separate"/>
      </w:r>
      <w:r>
        <w:t>51</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_Toc29051 </w:instrText>
      </w:r>
      <w:r>
        <w:rPr>
          <w:rFonts w:hint="eastAsia"/>
        </w:rPr>
        <w:fldChar w:fldCharType="separate"/>
      </w:r>
      <w:r>
        <w:rPr>
          <w:rFonts w:hint="eastAsia" w:ascii="黑体" w:hAnsi="黑体"/>
        </w:rPr>
        <w:t>4.</w:t>
      </w:r>
      <w:r>
        <w:rPr>
          <w:rFonts w:hint="eastAsia" w:ascii="黑体" w:hAnsi="黑体"/>
          <w:lang w:val="en-US" w:eastAsia="zh-CN"/>
        </w:rPr>
        <w:t>30</w:t>
      </w:r>
      <w:r>
        <w:rPr>
          <w:rFonts w:hint="eastAsia" w:ascii="黑体" w:hAnsi="黑体"/>
        </w:rPr>
        <w:t xml:space="preserve">  </w:t>
      </w:r>
      <w:r>
        <w:rPr>
          <w:rFonts w:hint="eastAsia" w:ascii="黑体" w:hAnsi="黑体"/>
          <w:lang w:eastAsia="zh-CN"/>
        </w:rPr>
        <w:t>评标结果</w:t>
      </w:r>
      <w:r>
        <w:rPr>
          <w:rFonts w:hint="eastAsia"/>
        </w:rPr>
        <w:t>信息（表名：TBTenderBidScore）</w:t>
      </w:r>
      <w:r>
        <w:tab/>
      </w:r>
      <w:r>
        <w:fldChar w:fldCharType="begin"/>
      </w:r>
      <w:r>
        <w:instrText xml:space="preserve"> PAGEREF _Toc29051 </w:instrText>
      </w:r>
      <w:r>
        <w:fldChar w:fldCharType="separate"/>
      </w:r>
      <w:r>
        <w:t>51</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_Toc23015 </w:instrText>
      </w:r>
      <w:r>
        <w:rPr>
          <w:rFonts w:hint="eastAsia"/>
        </w:rPr>
        <w:fldChar w:fldCharType="separate"/>
      </w:r>
      <w:r>
        <w:rPr>
          <w:rFonts w:hint="eastAsia" w:ascii="黑体" w:hAnsi="黑体"/>
        </w:rPr>
        <w:t>4.</w:t>
      </w:r>
      <w:r>
        <w:rPr>
          <w:rFonts w:hint="eastAsia" w:ascii="黑体" w:hAnsi="黑体"/>
          <w:lang w:val="en-US" w:eastAsia="zh-CN"/>
        </w:rPr>
        <w:t>31</w:t>
      </w:r>
      <w:r>
        <w:rPr>
          <w:rFonts w:hint="eastAsia" w:ascii="黑体" w:hAnsi="黑体"/>
        </w:rPr>
        <w:t xml:space="preserve">  </w:t>
      </w:r>
      <w:r>
        <w:rPr>
          <w:rFonts w:hint="eastAsia" w:ascii="黑体" w:hAnsi="黑体"/>
          <w:lang w:eastAsia="zh-CN"/>
        </w:rPr>
        <w:t>企业信用考核结果信息</w:t>
      </w:r>
      <w:r>
        <w:rPr>
          <w:rFonts w:hint="eastAsia"/>
        </w:rPr>
        <w:t>（表名：</w:t>
      </w:r>
      <w:r>
        <w:rPr>
          <w:rFonts w:hint="eastAsia"/>
          <w:lang w:val="en-US" w:eastAsia="zh-CN"/>
        </w:rPr>
        <w:t>CreditExamResult</w:t>
      </w:r>
      <w:r>
        <w:rPr>
          <w:rFonts w:hint="eastAsia"/>
        </w:rPr>
        <w:t>）</w:t>
      </w:r>
      <w:r>
        <w:tab/>
      </w:r>
      <w:r>
        <w:fldChar w:fldCharType="begin"/>
      </w:r>
      <w:r>
        <w:instrText xml:space="preserve"> PAGEREF _Toc23015 </w:instrText>
      </w:r>
      <w:r>
        <w:fldChar w:fldCharType="separate"/>
      </w:r>
      <w:r>
        <w:t>52</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_Toc24773 </w:instrText>
      </w:r>
      <w:r>
        <w:rPr>
          <w:rFonts w:hint="eastAsia"/>
        </w:rPr>
        <w:fldChar w:fldCharType="separate"/>
      </w:r>
      <w:r>
        <w:rPr>
          <w:rFonts w:hint="eastAsia" w:ascii="黑体" w:hAnsi="黑体"/>
        </w:rPr>
        <w:t>4.</w:t>
      </w:r>
      <w:r>
        <w:rPr>
          <w:rFonts w:hint="eastAsia" w:ascii="黑体" w:hAnsi="黑体"/>
          <w:lang w:val="en-US" w:eastAsia="zh-CN"/>
        </w:rPr>
        <w:t>32</w:t>
      </w:r>
      <w:r>
        <w:rPr>
          <w:rFonts w:hint="eastAsia" w:ascii="黑体" w:hAnsi="黑体"/>
        </w:rPr>
        <w:t xml:space="preserve">  </w:t>
      </w:r>
      <w:r>
        <w:rPr>
          <w:rFonts w:hint="eastAsia" w:ascii="黑体" w:hAnsi="黑体"/>
          <w:lang w:eastAsia="zh-CN"/>
        </w:rPr>
        <w:t>信用考核结果使用情况信息</w:t>
      </w:r>
      <w:r>
        <w:rPr>
          <w:rFonts w:hint="eastAsia"/>
        </w:rPr>
        <w:t>（表名：</w:t>
      </w:r>
      <w:r>
        <w:rPr>
          <w:rFonts w:hint="eastAsia"/>
          <w:lang w:val="en-US" w:eastAsia="zh-CN"/>
        </w:rPr>
        <w:t>CreditUsedInfo</w:t>
      </w:r>
      <w:r>
        <w:rPr>
          <w:rFonts w:hint="eastAsia"/>
        </w:rPr>
        <w:t>）</w:t>
      </w:r>
      <w:r>
        <w:tab/>
      </w:r>
      <w:r>
        <w:fldChar w:fldCharType="begin"/>
      </w:r>
      <w:r>
        <w:instrText xml:space="preserve"> PAGEREF _Toc24773 </w:instrText>
      </w:r>
      <w:r>
        <w:fldChar w:fldCharType="separate"/>
      </w:r>
      <w:r>
        <w:t>52</w:t>
      </w:r>
      <w:r>
        <w:fldChar w:fldCharType="end"/>
      </w:r>
      <w:r>
        <w:rPr>
          <w:rFonts w:hint="eastAsia"/>
        </w:rPr>
        <w:fldChar w:fldCharType="end"/>
      </w:r>
    </w:p>
    <w:p>
      <w:pPr>
        <w:pStyle w:val="34"/>
        <w:tabs>
          <w:tab w:val="right" w:leader="dot" w:pos="9638"/>
          <w:tab w:val="clear" w:pos="420"/>
          <w:tab w:val="clear" w:pos="9603"/>
        </w:tabs>
      </w:pPr>
      <w:r>
        <w:rPr>
          <w:rFonts w:hint="eastAsia"/>
        </w:rPr>
        <w:fldChar w:fldCharType="begin"/>
      </w:r>
      <w:r>
        <w:rPr>
          <w:rFonts w:hint="eastAsia"/>
        </w:rPr>
        <w:instrText xml:space="preserve"> HYPERLINK \l _Toc3061 </w:instrText>
      </w:r>
      <w:r>
        <w:rPr>
          <w:rFonts w:hint="eastAsia"/>
        </w:rPr>
        <w:fldChar w:fldCharType="separate"/>
      </w:r>
      <w:r>
        <w:rPr>
          <w:rFonts w:hint="eastAsia"/>
          <w:bCs/>
          <w:szCs w:val="32"/>
        </w:rPr>
        <w:t>5、工程项目</w:t>
      </w:r>
      <w:r>
        <w:rPr>
          <w:rFonts w:hint="eastAsia"/>
          <w:bCs/>
          <w:szCs w:val="32"/>
          <w:lang w:eastAsia="zh-CN"/>
        </w:rPr>
        <w:t>、信用</w:t>
      </w:r>
      <w:r>
        <w:rPr>
          <w:rFonts w:hint="eastAsia"/>
          <w:bCs/>
          <w:szCs w:val="32"/>
        </w:rPr>
        <w:t>数据标准</w:t>
      </w:r>
      <w:r>
        <w:tab/>
      </w:r>
      <w:r>
        <w:fldChar w:fldCharType="begin"/>
      </w:r>
      <w:r>
        <w:instrText xml:space="preserve"> PAGEREF _Toc3061 </w:instrText>
      </w:r>
      <w:r>
        <w:fldChar w:fldCharType="separate"/>
      </w:r>
      <w:r>
        <w:t>54</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_Toc2682 </w:instrText>
      </w:r>
      <w:r>
        <w:rPr>
          <w:rFonts w:hint="eastAsia"/>
        </w:rPr>
        <w:fldChar w:fldCharType="separate"/>
      </w:r>
      <w:r>
        <w:t>5</w:t>
      </w:r>
      <w:r>
        <w:rPr>
          <w:rFonts w:hint="eastAsia"/>
        </w:rPr>
        <w:t>.1</w:t>
      </w:r>
      <w:r>
        <w:t xml:space="preserve">.1 </w:t>
      </w:r>
      <w:r>
        <w:rPr>
          <w:rFonts w:hint="eastAsia"/>
        </w:rPr>
        <w:t>工程项目基本信息（表名：</w:t>
      </w:r>
      <w:r>
        <w:t>TB</w:t>
      </w:r>
      <w:r>
        <w:rPr>
          <w:rFonts w:hint="eastAsia"/>
        </w:rPr>
        <w:t>ProjectInfo）</w:t>
      </w:r>
      <w:r>
        <w:tab/>
      </w:r>
      <w:r>
        <w:fldChar w:fldCharType="begin"/>
      </w:r>
      <w:r>
        <w:instrText xml:space="preserve"> PAGEREF _Toc2682 </w:instrText>
      </w:r>
      <w:r>
        <w:fldChar w:fldCharType="separate"/>
      </w:r>
      <w:r>
        <w:t>54</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_Toc4188 </w:instrText>
      </w:r>
      <w:r>
        <w:rPr>
          <w:rFonts w:hint="eastAsia"/>
        </w:rPr>
        <w:fldChar w:fldCharType="separate"/>
      </w:r>
      <w:r>
        <w:t>5</w:t>
      </w:r>
      <w:r>
        <w:rPr>
          <w:rFonts w:hint="eastAsia"/>
        </w:rPr>
        <w:t>.1.2 工程项目单体信息（表名：</w:t>
      </w:r>
      <w:r>
        <w:t>TBUnit</w:t>
      </w:r>
      <w:r>
        <w:rPr>
          <w:rFonts w:hint="eastAsia"/>
        </w:rPr>
        <w:t>ProjectInfo）</w:t>
      </w:r>
      <w:r>
        <w:tab/>
      </w:r>
      <w:r>
        <w:fldChar w:fldCharType="begin"/>
      </w:r>
      <w:r>
        <w:instrText xml:space="preserve"> PAGEREF _Toc4188 </w:instrText>
      </w:r>
      <w:r>
        <w:fldChar w:fldCharType="separate"/>
      </w:r>
      <w:r>
        <w:t>55</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_Toc13649 </w:instrText>
      </w:r>
      <w:r>
        <w:rPr>
          <w:rFonts w:hint="eastAsia"/>
        </w:rPr>
        <w:fldChar w:fldCharType="separate"/>
      </w:r>
      <w:r>
        <w:t>5</w:t>
      </w:r>
      <w:r>
        <w:rPr>
          <w:rFonts w:hint="eastAsia"/>
        </w:rPr>
        <w:t>.</w:t>
      </w:r>
      <w:r>
        <w:t>1</w:t>
      </w:r>
      <w:r>
        <w:rPr>
          <w:rFonts w:hint="eastAsia"/>
        </w:rPr>
        <w:t>.</w:t>
      </w:r>
      <w:r>
        <w:t>3</w:t>
      </w:r>
      <w:r>
        <w:rPr>
          <w:rFonts w:hint="eastAsia"/>
        </w:rPr>
        <w:t xml:space="preserve"> 工程项目参与单位及相关负责人信息（表名：</w:t>
      </w:r>
      <w:r>
        <w:t>TB</w:t>
      </w:r>
      <w:r>
        <w:rPr>
          <w:rFonts w:hint="eastAsia"/>
        </w:rPr>
        <w:t>ProjectCorpInfo）</w:t>
      </w:r>
      <w:r>
        <w:tab/>
      </w:r>
      <w:r>
        <w:fldChar w:fldCharType="begin"/>
      </w:r>
      <w:r>
        <w:instrText xml:space="preserve"> PAGEREF _Toc13649 </w:instrText>
      </w:r>
      <w:r>
        <w:fldChar w:fldCharType="separate"/>
      </w:r>
      <w:r>
        <w:t>57</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_Toc12757 </w:instrText>
      </w:r>
      <w:r>
        <w:rPr>
          <w:rFonts w:hint="eastAsia"/>
        </w:rPr>
        <w:fldChar w:fldCharType="separate"/>
      </w:r>
      <w:r>
        <w:t>5</w:t>
      </w:r>
      <w:r>
        <w:rPr>
          <w:rFonts w:hint="eastAsia"/>
        </w:rPr>
        <w:t>.</w:t>
      </w:r>
      <w:r>
        <w:t>1</w:t>
      </w:r>
      <w:r>
        <w:rPr>
          <w:rFonts w:hint="eastAsia"/>
        </w:rPr>
        <w:t>.</w:t>
      </w:r>
      <w:r>
        <w:t>4</w:t>
      </w:r>
      <w:r>
        <w:rPr>
          <w:rFonts w:hint="eastAsia"/>
        </w:rPr>
        <w:t xml:space="preserve"> 工程项目用于资质申报</w:t>
      </w:r>
      <w:r>
        <w:t>情况</w:t>
      </w:r>
      <w:r>
        <w:rPr>
          <w:rFonts w:hint="eastAsia"/>
        </w:rPr>
        <w:t>（表名：</w:t>
      </w:r>
      <w:r>
        <w:t>TB</w:t>
      </w:r>
      <w:r>
        <w:rPr>
          <w:rFonts w:hint="eastAsia"/>
        </w:rPr>
        <w:t>Project</w:t>
      </w:r>
      <w:r>
        <w:t>AptitudeSQ</w:t>
      </w:r>
      <w:r>
        <w:rPr>
          <w:rFonts w:hint="eastAsia"/>
        </w:rPr>
        <w:t>Info）</w:t>
      </w:r>
      <w:r>
        <w:tab/>
      </w:r>
      <w:r>
        <w:fldChar w:fldCharType="begin"/>
      </w:r>
      <w:r>
        <w:instrText xml:space="preserve"> PAGEREF _Toc12757 </w:instrText>
      </w:r>
      <w:r>
        <w:fldChar w:fldCharType="separate"/>
      </w:r>
      <w:r>
        <w:t>57</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_Toc3217 </w:instrText>
      </w:r>
      <w:r>
        <w:rPr>
          <w:rFonts w:hint="eastAsia"/>
        </w:rPr>
        <w:fldChar w:fldCharType="separate"/>
      </w:r>
      <w:r>
        <w:t>5</w:t>
      </w:r>
      <w:r>
        <w:rPr>
          <w:rFonts w:hint="eastAsia"/>
        </w:rPr>
        <w:t>.1.</w:t>
      </w:r>
      <w:r>
        <w:t>5</w:t>
      </w:r>
      <w:r>
        <w:rPr>
          <w:rFonts w:hint="eastAsia"/>
        </w:rPr>
        <w:t xml:space="preserve"> 工程项目单体技术指标信息（表名：</w:t>
      </w:r>
      <w:r>
        <w:t>TBUnit</w:t>
      </w:r>
      <w:r>
        <w:rPr>
          <w:rFonts w:hint="eastAsia"/>
        </w:rPr>
        <w:t>Project</w:t>
      </w:r>
      <w:r>
        <w:t>TechParam</w:t>
      </w:r>
      <w:r>
        <w:rPr>
          <w:rFonts w:hint="eastAsia"/>
        </w:rPr>
        <w:t>Info）*</w:t>
      </w:r>
      <w:r>
        <w:tab/>
      </w:r>
      <w:r>
        <w:fldChar w:fldCharType="begin"/>
      </w:r>
      <w:r>
        <w:instrText xml:space="preserve"> PAGEREF _Toc3217 </w:instrText>
      </w:r>
      <w:r>
        <w:fldChar w:fldCharType="separate"/>
      </w:r>
      <w:r>
        <w:t>58</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_Toc5166 </w:instrText>
      </w:r>
      <w:r>
        <w:rPr>
          <w:rFonts w:hint="eastAsia"/>
        </w:rPr>
        <w:fldChar w:fldCharType="separate"/>
      </w:r>
      <w:r>
        <w:t>5</w:t>
      </w:r>
      <w:r>
        <w:rPr>
          <w:rFonts w:hint="eastAsia"/>
        </w:rPr>
        <w:t>.2.1 工程造价信息（表名：TB</w:t>
      </w:r>
      <w:r>
        <w:t>ProjectCost</w:t>
      </w:r>
      <w:r>
        <w:rPr>
          <w:rFonts w:hint="eastAsia"/>
        </w:rPr>
        <w:t>Info）</w:t>
      </w:r>
      <w:r>
        <w:tab/>
      </w:r>
      <w:r>
        <w:fldChar w:fldCharType="begin"/>
      </w:r>
      <w:r>
        <w:instrText xml:space="preserve"> PAGEREF _Toc5166 </w:instrText>
      </w:r>
      <w:r>
        <w:fldChar w:fldCharType="separate"/>
      </w:r>
      <w:r>
        <w:t>59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_Toc23509 </w:instrText>
      </w:r>
      <w:r>
        <w:rPr>
          <w:rFonts w:hint="eastAsia"/>
        </w:rPr>
        <w:fldChar w:fldCharType="separate"/>
      </w:r>
      <w:r>
        <w:t>5</w:t>
      </w:r>
      <w:r>
        <w:rPr>
          <w:rFonts w:hint="eastAsia"/>
        </w:rPr>
        <w:t>.2.</w:t>
      </w:r>
      <w:r>
        <w:t>2</w:t>
      </w:r>
      <w:r>
        <w:rPr>
          <w:rFonts w:hint="eastAsia"/>
        </w:rPr>
        <w:t xml:space="preserve"> 工程造价指标信息（表名：TB</w:t>
      </w:r>
      <w:r>
        <w:t>ProjectCostDetail</w:t>
      </w:r>
      <w:r>
        <w:rPr>
          <w:rFonts w:hint="eastAsia"/>
        </w:rPr>
        <w:t>Info）</w:t>
      </w:r>
      <w:r>
        <w:tab/>
      </w:r>
      <w:r>
        <w:fldChar w:fldCharType="begin"/>
      </w:r>
      <w:r>
        <w:instrText xml:space="preserve"> PAGEREF _Toc23509 </w:instrText>
      </w:r>
      <w:r>
        <w:fldChar w:fldCharType="separate"/>
      </w:r>
      <w:r>
        <w:t>60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_Toc24988 </w:instrText>
      </w:r>
      <w:r>
        <w:rPr>
          <w:rFonts w:hint="eastAsia"/>
        </w:rPr>
        <w:fldChar w:fldCharType="separate"/>
      </w:r>
      <w:r>
        <w:t>5</w:t>
      </w:r>
      <w:r>
        <w:rPr>
          <w:rFonts w:hint="eastAsia"/>
        </w:rPr>
        <w:t>.3.1</w:t>
      </w:r>
      <w:r>
        <w:t xml:space="preserve"> </w:t>
      </w:r>
      <w:r>
        <w:rPr>
          <w:rFonts w:hint="eastAsia"/>
        </w:rPr>
        <w:t>招投标信息（表名：TBT</w:t>
      </w:r>
      <w:r>
        <w:t>ender</w:t>
      </w:r>
      <w:r>
        <w:rPr>
          <w:rFonts w:hint="eastAsia"/>
        </w:rPr>
        <w:t>Info）</w:t>
      </w:r>
      <w:r>
        <w:tab/>
      </w:r>
      <w:r>
        <w:fldChar w:fldCharType="begin"/>
      </w:r>
      <w:r>
        <w:instrText xml:space="preserve"> PAGEREF _Toc24988 </w:instrText>
      </w:r>
      <w:r>
        <w:fldChar w:fldCharType="separate"/>
      </w:r>
      <w:r>
        <w:t>61</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_Toc27483 </w:instrText>
      </w:r>
      <w:r>
        <w:rPr>
          <w:rFonts w:hint="eastAsia"/>
        </w:rPr>
        <w:fldChar w:fldCharType="separate"/>
      </w:r>
      <w:r>
        <w:t>5</w:t>
      </w:r>
      <w:r>
        <w:rPr>
          <w:rFonts w:hint="eastAsia"/>
        </w:rPr>
        <w:t>.3.</w:t>
      </w:r>
      <w:r>
        <w:t xml:space="preserve">2 </w:t>
      </w:r>
      <w:r>
        <w:rPr>
          <w:rFonts w:hint="eastAsia"/>
        </w:rPr>
        <w:t>招标项目信息（表名：TBT</w:t>
      </w:r>
      <w:r>
        <w:t>enderProject</w:t>
      </w:r>
      <w:r>
        <w:rPr>
          <w:rFonts w:hint="eastAsia"/>
        </w:rPr>
        <w:t>Info）</w:t>
      </w:r>
      <w:r>
        <w:tab/>
      </w:r>
      <w:r>
        <w:fldChar w:fldCharType="begin"/>
      </w:r>
      <w:r>
        <w:instrText xml:space="preserve"> PAGEREF _Toc27483 </w:instrText>
      </w:r>
      <w:r>
        <w:fldChar w:fldCharType="separate"/>
      </w:r>
      <w:r>
        <w:t>62</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_Toc14251 </w:instrText>
      </w:r>
      <w:r>
        <w:rPr>
          <w:rFonts w:hint="eastAsia"/>
        </w:rPr>
        <w:fldChar w:fldCharType="separate"/>
      </w:r>
      <w:r>
        <w:t>5</w:t>
      </w:r>
      <w:r>
        <w:rPr>
          <w:rFonts w:hint="eastAsia"/>
        </w:rPr>
        <w:t>.3.</w:t>
      </w:r>
      <w:r>
        <w:t xml:space="preserve">3 </w:t>
      </w:r>
      <w:r>
        <w:rPr>
          <w:rFonts w:hint="eastAsia"/>
        </w:rPr>
        <w:t>招标标段信息（表名：</w:t>
      </w:r>
      <w:r>
        <w:t>TBTenderBid</w:t>
      </w:r>
      <w:r>
        <w:rPr>
          <w:rFonts w:hint="eastAsia"/>
        </w:rPr>
        <w:t>Info）</w:t>
      </w:r>
      <w:r>
        <w:tab/>
      </w:r>
      <w:r>
        <w:fldChar w:fldCharType="begin"/>
      </w:r>
      <w:r>
        <w:instrText xml:space="preserve"> PAGEREF _Toc14251 </w:instrText>
      </w:r>
      <w:r>
        <w:fldChar w:fldCharType="separate"/>
      </w:r>
      <w:r>
        <w:t>63</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_Toc21313 </w:instrText>
      </w:r>
      <w:r>
        <w:rPr>
          <w:rFonts w:hint="eastAsia"/>
        </w:rPr>
        <w:fldChar w:fldCharType="separate"/>
      </w:r>
      <w:r>
        <w:t>5</w:t>
      </w:r>
      <w:r>
        <w:rPr>
          <w:rFonts w:hint="eastAsia"/>
        </w:rPr>
        <w:t>.3.</w:t>
      </w:r>
      <w:r>
        <w:t>4</w:t>
      </w:r>
      <w:r>
        <w:rPr>
          <w:rFonts w:hint="eastAsia"/>
        </w:rPr>
        <w:t xml:space="preserve"> 投标人</w:t>
      </w:r>
      <w:r>
        <w:t>信息</w:t>
      </w:r>
      <w:r>
        <w:rPr>
          <w:rFonts w:hint="eastAsia"/>
        </w:rPr>
        <w:t>（表名：</w:t>
      </w:r>
      <w:r>
        <w:t>TBTenderBidder</w:t>
      </w:r>
      <w:r>
        <w:rPr>
          <w:rFonts w:hint="eastAsia"/>
        </w:rPr>
        <w:t>CorpInfo）</w:t>
      </w:r>
      <w:r>
        <w:tab/>
      </w:r>
      <w:r>
        <w:fldChar w:fldCharType="begin"/>
      </w:r>
      <w:r>
        <w:instrText xml:space="preserve"> PAGEREF _Toc21313 </w:instrText>
      </w:r>
      <w:r>
        <w:fldChar w:fldCharType="separate"/>
      </w:r>
      <w:r>
        <w:t>63</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_Toc1881 </w:instrText>
      </w:r>
      <w:r>
        <w:rPr>
          <w:rFonts w:hint="eastAsia"/>
        </w:rPr>
        <w:fldChar w:fldCharType="separate"/>
      </w:r>
      <w:r>
        <w:t>5</w:t>
      </w:r>
      <w:r>
        <w:rPr>
          <w:rFonts w:hint="eastAsia"/>
        </w:rPr>
        <w:t>.3.</w:t>
      </w:r>
      <w:r>
        <w:t>5</w:t>
      </w:r>
      <w:r>
        <w:rPr>
          <w:rFonts w:hint="eastAsia"/>
        </w:rPr>
        <w:t xml:space="preserve"> 中标结果</w:t>
      </w:r>
      <w:r>
        <w:t>信息</w:t>
      </w:r>
      <w:r>
        <w:rPr>
          <w:rFonts w:hint="eastAsia"/>
        </w:rPr>
        <w:t>（表名：</w:t>
      </w:r>
      <w:r>
        <w:t>TBTenderWinBidder</w:t>
      </w:r>
      <w:r>
        <w:rPr>
          <w:rFonts w:hint="eastAsia"/>
        </w:rPr>
        <w:t>CorpInfo）</w:t>
      </w:r>
      <w:r>
        <w:tab/>
      </w:r>
      <w:r>
        <w:fldChar w:fldCharType="begin"/>
      </w:r>
      <w:r>
        <w:instrText xml:space="preserve"> PAGEREF _Toc1881 </w:instrText>
      </w:r>
      <w:r>
        <w:fldChar w:fldCharType="separate"/>
      </w:r>
      <w:r>
        <w:t>64</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_Toc32053 </w:instrText>
      </w:r>
      <w:r>
        <w:rPr>
          <w:rFonts w:hint="eastAsia"/>
        </w:rPr>
        <w:fldChar w:fldCharType="separate"/>
      </w:r>
      <w:r>
        <w:t>5</w:t>
      </w:r>
      <w:r>
        <w:rPr>
          <w:rFonts w:hint="eastAsia"/>
        </w:rPr>
        <w:t>.3.</w:t>
      </w:r>
      <w:r>
        <w:rPr>
          <w:rFonts w:hint="eastAsia"/>
          <w:lang w:val="en-US" w:eastAsia="zh-CN"/>
        </w:rPr>
        <w:t>6</w:t>
      </w:r>
      <w:r>
        <w:rPr>
          <w:rFonts w:hint="eastAsia"/>
        </w:rPr>
        <w:t xml:space="preserve"> </w:t>
      </w:r>
      <w:r>
        <w:rPr>
          <w:rFonts w:hint="eastAsia"/>
          <w:lang w:eastAsia="zh-CN"/>
        </w:rPr>
        <w:t>招标标段附件</w:t>
      </w:r>
      <w:r>
        <w:t>信息</w:t>
      </w:r>
      <w:r>
        <w:rPr>
          <w:rFonts w:hint="eastAsia"/>
        </w:rPr>
        <w:t>（表名：</w:t>
      </w:r>
      <w:r>
        <w:t>TBTenderBid</w:t>
      </w:r>
      <w:r>
        <w:rPr>
          <w:rFonts w:hint="eastAsia"/>
        </w:rPr>
        <w:t>Info</w:t>
      </w:r>
      <w:r>
        <w:rPr>
          <w:rFonts w:hint="eastAsia"/>
          <w:lang w:val="en-US" w:eastAsia="zh-CN"/>
        </w:rPr>
        <w:t>Attach</w:t>
      </w:r>
      <w:r>
        <w:rPr>
          <w:rFonts w:hint="eastAsia"/>
        </w:rPr>
        <w:t>）</w:t>
      </w:r>
      <w:r>
        <w:tab/>
      </w:r>
      <w:r>
        <w:fldChar w:fldCharType="begin"/>
      </w:r>
      <w:r>
        <w:instrText xml:space="preserve"> PAGEREF _Toc32053 </w:instrText>
      </w:r>
      <w:r>
        <w:fldChar w:fldCharType="separate"/>
      </w:r>
      <w:r>
        <w:t>65</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_Toc12585 </w:instrText>
      </w:r>
      <w:r>
        <w:rPr>
          <w:rFonts w:hint="eastAsia"/>
        </w:rPr>
        <w:fldChar w:fldCharType="separate"/>
      </w:r>
      <w:r>
        <w:t>5</w:t>
      </w:r>
      <w:r>
        <w:rPr>
          <w:rFonts w:hint="eastAsia"/>
        </w:rPr>
        <w:t>.3.</w:t>
      </w:r>
      <w:r>
        <w:rPr>
          <w:rFonts w:hint="eastAsia"/>
          <w:lang w:val="en-US" w:eastAsia="zh-CN"/>
        </w:rPr>
        <w:t>7</w:t>
      </w:r>
      <w:r>
        <w:rPr>
          <w:rFonts w:hint="eastAsia"/>
        </w:rPr>
        <w:t xml:space="preserve"> </w:t>
      </w:r>
      <w:r>
        <w:rPr>
          <w:rFonts w:hint="eastAsia"/>
          <w:lang w:eastAsia="zh-CN"/>
        </w:rPr>
        <w:t>评标结果</w:t>
      </w:r>
      <w:r>
        <w:t>信息</w:t>
      </w:r>
      <w:r>
        <w:rPr>
          <w:rFonts w:hint="eastAsia"/>
        </w:rPr>
        <w:t>（表名：</w:t>
      </w:r>
      <w:r>
        <w:t>TBTenderBid</w:t>
      </w:r>
      <w:r>
        <w:rPr>
          <w:rFonts w:hint="eastAsia"/>
          <w:lang w:val="en-US" w:eastAsia="zh-CN"/>
        </w:rPr>
        <w:t>Score</w:t>
      </w:r>
      <w:r>
        <w:rPr>
          <w:rFonts w:hint="eastAsia"/>
        </w:rPr>
        <w:t>）</w:t>
      </w:r>
      <w:r>
        <w:tab/>
      </w:r>
      <w:r>
        <w:fldChar w:fldCharType="begin"/>
      </w:r>
      <w:r>
        <w:instrText xml:space="preserve"> PAGEREF _Toc12585 </w:instrText>
      </w:r>
      <w:r>
        <w:fldChar w:fldCharType="separate"/>
      </w:r>
      <w:r>
        <w:t>65</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_Toc12513 </w:instrText>
      </w:r>
      <w:r>
        <w:rPr>
          <w:rFonts w:hint="eastAsia"/>
        </w:rPr>
        <w:fldChar w:fldCharType="separate"/>
      </w:r>
      <w:r>
        <w:t>5</w:t>
      </w:r>
      <w:r>
        <w:rPr>
          <w:rFonts w:hint="eastAsia"/>
        </w:rPr>
        <w:t>.4.1</w:t>
      </w:r>
      <w:r>
        <w:t xml:space="preserve"> </w:t>
      </w:r>
      <w:r>
        <w:rPr>
          <w:rFonts w:hint="eastAsia"/>
        </w:rPr>
        <w:t>合同登记信息（表名：TBC</w:t>
      </w:r>
      <w:r>
        <w:t>ontract</w:t>
      </w:r>
      <w:r>
        <w:rPr>
          <w:rFonts w:hint="eastAsia"/>
        </w:rPr>
        <w:t>R</w:t>
      </w:r>
      <w:r>
        <w:t>ecord</w:t>
      </w:r>
      <w:r>
        <w:rPr>
          <w:rFonts w:hint="eastAsia"/>
        </w:rPr>
        <w:t>Manage）</w:t>
      </w:r>
      <w:r>
        <w:tab/>
      </w:r>
      <w:r>
        <w:fldChar w:fldCharType="begin"/>
      </w:r>
      <w:r>
        <w:instrText xml:space="preserve"> PAGEREF _Toc12513 </w:instrText>
      </w:r>
      <w:r>
        <w:fldChar w:fldCharType="separate"/>
      </w:r>
      <w:r>
        <w:t>66</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_Toc2670 </w:instrText>
      </w:r>
      <w:r>
        <w:rPr>
          <w:rFonts w:hint="eastAsia"/>
        </w:rPr>
        <w:fldChar w:fldCharType="separate"/>
      </w:r>
      <w:r>
        <w:t>5</w:t>
      </w:r>
      <w:r>
        <w:rPr>
          <w:rFonts w:hint="eastAsia"/>
        </w:rPr>
        <w:t>.5</w:t>
      </w:r>
      <w:r>
        <w:t xml:space="preserve">.1 </w:t>
      </w:r>
      <w:r>
        <w:rPr>
          <w:rFonts w:hint="eastAsia"/>
        </w:rPr>
        <w:t>施工图审查信息（表名：TBProjectCensorInfo）</w:t>
      </w:r>
      <w:r>
        <w:tab/>
      </w:r>
      <w:r>
        <w:fldChar w:fldCharType="begin"/>
      </w:r>
      <w:r>
        <w:instrText xml:space="preserve"> PAGEREF _Toc2670 </w:instrText>
      </w:r>
      <w:r>
        <w:fldChar w:fldCharType="separate"/>
      </w:r>
      <w:r>
        <w:t>67</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_Toc12635 </w:instrText>
      </w:r>
      <w:r>
        <w:rPr>
          <w:rFonts w:hint="eastAsia"/>
        </w:rPr>
        <w:fldChar w:fldCharType="separate"/>
      </w:r>
      <w:r>
        <w:t>5</w:t>
      </w:r>
      <w:r>
        <w:rPr>
          <w:rFonts w:hint="eastAsia"/>
        </w:rPr>
        <w:t>.5.</w:t>
      </w:r>
      <w:r>
        <w:t xml:space="preserve">2 </w:t>
      </w:r>
      <w:r>
        <w:rPr>
          <w:rFonts w:hint="eastAsia"/>
        </w:rPr>
        <w:t>专业技术人员明细表（表名：TBProjectDesignEconUserInfo）</w:t>
      </w:r>
      <w:r>
        <w:tab/>
      </w:r>
      <w:r>
        <w:fldChar w:fldCharType="begin"/>
      </w:r>
      <w:r>
        <w:instrText xml:space="preserve"> PAGEREF _Toc12635 </w:instrText>
      </w:r>
      <w:r>
        <w:fldChar w:fldCharType="separate"/>
      </w:r>
      <w:r>
        <w:t>68</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_Toc10439 </w:instrText>
      </w:r>
      <w:r>
        <w:rPr>
          <w:rFonts w:hint="eastAsia"/>
        </w:rPr>
        <w:fldChar w:fldCharType="separate"/>
      </w:r>
      <w:r>
        <w:t>5</w:t>
      </w:r>
      <w:r>
        <w:rPr>
          <w:rFonts w:hint="eastAsia"/>
        </w:rPr>
        <w:t>.5.</w:t>
      </w:r>
      <w:r>
        <w:t>3</w:t>
      </w:r>
      <w:r>
        <w:rPr>
          <w:rFonts w:hint="eastAsia"/>
        </w:rPr>
        <w:t xml:space="preserve"> 违反</w:t>
      </w:r>
      <w:r>
        <w:t>强制性标准情况</w:t>
      </w:r>
      <w:r>
        <w:rPr>
          <w:rFonts w:hint="eastAsia"/>
        </w:rPr>
        <w:t>（表名：TBProject</w:t>
      </w:r>
      <w:r>
        <w:t>DesignErr</w:t>
      </w:r>
      <w:r>
        <w:rPr>
          <w:rFonts w:hint="eastAsia"/>
        </w:rPr>
        <w:t>Info）</w:t>
      </w:r>
      <w:r>
        <w:tab/>
      </w:r>
      <w:r>
        <w:fldChar w:fldCharType="begin"/>
      </w:r>
      <w:r>
        <w:instrText xml:space="preserve"> PAGEREF _Toc10439 </w:instrText>
      </w:r>
      <w:r>
        <w:fldChar w:fldCharType="separate"/>
      </w:r>
      <w:r>
        <w:t>68</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_Toc10528 </w:instrText>
      </w:r>
      <w:r>
        <w:rPr>
          <w:rFonts w:hint="eastAsia"/>
        </w:rPr>
        <w:fldChar w:fldCharType="separate"/>
      </w:r>
      <w:r>
        <w:t>5</w:t>
      </w:r>
      <w:r>
        <w:rPr>
          <w:rFonts w:hint="eastAsia"/>
        </w:rPr>
        <w:t>.6</w:t>
      </w:r>
      <w:r>
        <w:t>.1</w:t>
      </w:r>
      <w:r>
        <w:rPr>
          <w:rFonts w:hint="eastAsia"/>
        </w:rPr>
        <w:t xml:space="preserve"> 施工许可信息（表名：TBB</w:t>
      </w:r>
      <w:r>
        <w:t>uilder</w:t>
      </w:r>
      <w:r>
        <w:rPr>
          <w:rFonts w:hint="eastAsia"/>
        </w:rPr>
        <w:t>L</w:t>
      </w:r>
      <w:r>
        <w:t>icence</w:t>
      </w:r>
      <w:r>
        <w:rPr>
          <w:rFonts w:hint="eastAsia"/>
        </w:rPr>
        <w:t>Manage）</w:t>
      </w:r>
      <w:r>
        <w:tab/>
      </w:r>
      <w:r>
        <w:fldChar w:fldCharType="begin"/>
      </w:r>
      <w:r>
        <w:instrText xml:space="preserve"> PAGEREF _Toc10528 </w:instrText>
      </w:r>
      <w:r>
        <w:fldChar w:fldCharType="separate"/>
      </w:r>
      <w:r>
        <w:t>69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_Toc12974 </w:instrText>
      </w:r>
      <w:r>
        <w:rPr>
          <w:rFonts w:hint="eastAsia"/>
        </w:rPr>
        <w:fldChar w:fldCharType="separate"/>
      </w:r>
      <w:r>
        <w:t>5</w:t>
      </w:r>
      <w:r>
        <w:rPr>
          <w:rFonts w:hint="eastAsia"/>
        </w:rPr>
        <w:t>.6.</w:t>
      </w:r>
      <w:r>
        <w:t>2</w:t>
      </w:r>
      <w:r>
        <w:rPr>
          <w:rFonts w:hint="eastAsia"/>
        </w:rPr>
        <w:t xml:space="preserve"> 质量监督</w:t>
      </w:r>
      <w:r>
        <w:t>信息</w:t>
      </w:r>
      <w:r>
        <w:rPr>
          <w:rFonts w:hint="eastAsia"/>
        </w:rPr>
        <w:t>（表名：</w:t>
      </w:r>
      <w:r>
        <w:t>TB</w:t>
      </w:r>
      <w:r>
        <w:rPr>
          <w:rFonts w:hint="eastAsia"/>
        </w:rPr>
        <w:t>Project</w:t>
      </w:r>
      <w:r>
        <w:t>QualityCheck</w:t>
      </w:r>
      <w:r>
        <w:rPr>
          <w:rFonts w:hint="eastAsia"/>
        </w:rPr>
        <w:t>）</w:t>
      </w:r>
      <w:r>
        <w:tab/>
      </w:r>
      <w:r>
        <w:fldChar w:fldCharType="begin"/>
      </w:r>
      <w:r>
        <w:instrText xml:space="preserve"> PAGEREF _Toc12974 </w:instrText>
      </w:r>
      <w:r>
        <w:fldChar w:fldCharType="separate"/>
      </w:r>
      <w:r>
        <w:t>70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_Toc31463 </w:instrText>
      </w:r>
      <w:r>
        <w:rPr>
          <w:rFonts w:hint="eastAsia"/>
        </w:rPr>
        <w:fldChar w:fldCharType="separate"/>
      </w:r>
      <w:r>
        <w:t>5</w:t>
      </w:r>
      <w:r>
        <w:rPr>
          <w:rFonts w:hint="eastAsia"/>
        </w:rPr>
        <w:t>.6.</w:t>
      </w:r>
      <w:r>
        <w:t>3</w:t>
      </w:r>
      <w:r>
        <w:rPr>
          <w:rFonts w:hint="eastAsia"/>
        </w:rPr>
        <w:t xml:space="preserve"> 安全监督</w:t>
      </w:r>
      <w:r>
        <w:t>信息</w:t>
      </w:r>
      <w:r>
        <w:rPr>
          <w:rFonts w:hint="eastAsia"/>
        </w:rPr>
        <w:t>（表名：</w:t>
      </w:r>
      <w:r>
        <w:t>TB</w:t>
      </w:r>
      <w:r>
        <w:rPr>
          <w:rFonts w:hint="eastAsia"/>
        </w:rPr>
        <w:t>Project</w:t>
      </w:r>
      <w:r>
        <w:t>SafeCheck</w:t>
      </w:r>
      <w:r>
        <w:rPr>
          <w:rFonts w:hint="eastAsia"/>
        </w:rPr>
        <w:t>）</w:t>
      </w:r>
      <w:r>
        <w:tab/>
      </w:r>
      <w:r>
        <w:fldChar w:fldCharType="begin"/>
      </w:r>
      <w:r>
        <w:instrText xml:space="preserve"> PAGEREF _Toc31463 </w:instrText>
      </w:r>
      <w:r>
        <w:fldChar w:fldCharType="separate"/>
      </w:r>
      <w:r>
        <w:t>70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_Toc9599 </w:instrText>
      </w:r>
      <w:r>
        <w:rPr>
          <w:rFonts w:hint="eastAsia"/>
        </w:rPr>
        <w:fldChar w:fldCharType="separate"/>
      </w:r>
      <w:r>
        <w:t>5</w:t>
      </w:r>
      <w:r>
        <w:rPr>
          <w:rFonts w:hint="eastAsia"/>
        </w:rPr>
        <w:t>.6</w:t>
      </w:r>
      <w:r>
        <w:t>.4</w:t>
      </w:r>
      <w:r>
        <w:rPr>
          <w:rFonts w:hint="eastAsia"/>
        </w:rPr>
        <w:t xml:space="preserve"> 施工许可变更信息（表名：TBB</w:t>
      </w:r>
      <w:r>
        <w:t>uilder</w:t>
      </w:r>
      <w:r>
        <w:rPr>
          <w:rFonts w:hint="eastAsia"/>
        </w:rPr>
        <w:t>L</w:t>
      </w:r>
      <w:r>
        <w:t>icenceChangeInfo</w:t>
      </w:r>
      <w:r>
        <w:rPr>
          <w:rFonts w:hint="eastAsia"/>
        </w:rPr>
        <w:t>）*</w:t>
      </w:r>
      <w:r>
        <w:tab/>
      </w:r>
      <w:r>
        <w:fldChar w:fldCharType="begin"/>
      </w:r>
      <w:r>
        <w:instrText xml:space="preserve"> PAGEREF _Toc9599 </w:instrText>
      </w:r>
      <w:r>
        <w:fldChar w:fldCharType="separate"/>
      </w:r>
      <w:r>
        <w:t>71</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_Toc17945 </w:instrText>
      </w:r>
      <w:r>
        <w:rPr>
          <w:rFonts w:hint="eastAsia"/>
        </w:rPr>
        <w:fldChar w:fldCharType="separate"/>
      </w:r>
      <w:r>
        <w:t>5</w:t>
      </w:r>
      <w:r>
        <w:rPr>
          <w:rFonts w:hint="eastAsia"/>
        </w:rPr>
        <w:t>.7.</w:t>
      </w:r>
      <w:r>
        <w:t xml:space="preserve">1 </w:t>
      </w:r>
      <w:r>
        <w:rPr>
          <w:rFonts w:hint="eastAsia"/>
        </w:rPr>
        <w:t>施工现场安全从业人员明细表（表名：TBPrj</w:t>
      </w:r>
      <w:r>
        <w:t>SafeUserInfo</w:t>
      </w:r>
      <w:r>
        <w:rPr>
          <w:rFonts w:hint="eastAsia"/>
        </w:rPr>
        <w:t>）</w:t>
      </w:r>
      <w:r>
        <w:tab/>
      </w:r>
      <w:r>
        <w:fldChar w:fldCharType="begin"/>
      </w:r>
      <w:r>
        <w:instrText xml:space="preserve"> PAGEREF _Toc17945 </w:instrText>
      </w:r>
      <w:r>
        <w:fldChar w:fldCharType="separate"/>
      </w:r>
      <w:r>
        <w:t>71</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_Toc17560 </w:instrText>
      </w:r>
      <w:r>
        <w:rPr>
          <w:rFonts w:hint="eastAsia"/>
        </w:rPr>
        <w:fldChar w:fldCharType="separate"/>
      </w:r>
      <w:r>
        <w:t>5</w:t>
      </w:r>
      <w:r>
        <w:rPr>
          <w:rFonts w:hint="eastAsia"/>
        </w:rPr>
        <w:t>.7.</w:t>
      </w:r>
      <w:r>
        <w:t xml:space="preserve">2 </w:t>
      </w:r>
      <w:r>
        <w:rPr>
          <w:rFonts w:hint="eastAsia"/>
        </w:rPr>
        <w:t>施工现场管理人员信息表（表名：TB</w:t>
      </w:r>
      <w:r>
        <w:t>PrjManageUserInfo</w:t>
      </w:r>
      <w:r>
        <w:rPr>
          <w:rFonts w:hint="eastAsia"/>
        </w:rPr>
        <w:t>）</w:t>
      </w:r>
      <w:r>
        <w:tab/>
      </w:r>
      <w:r>
        <w:fldChar w:fldCharType="begin"/>
      </w:r>
      <w:r>
        <w:instrText xml:space="preserve"> PAGEREF _Toc17560 </w:instrText>
      </w:r>
      <w:r>
        <w:fldChar w:fldCharType="separate"/>
      </w:r>
      <w:r>
        <w:t>72</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_Toc9193 </w:instrText>
      </w:r>
      <w:r>
        <w:rPr>
          <w:rFonts w:hint="eastAsia"/>
        </w:rPr>
        <w:fldChar w:fldCharType="separate"/>
      </w:r>
      <w:r>
        <w:t>5</w:t>
      </w:r>
      <w:r>
        <w:rPr>
          <w:rFonts w:hint="eastAsia"/>
        </w:rPr>
        <w:t>.7.</w:t>
      </w:r>
      <w:r>
        <w:t xml:space="preserve">3 </w:t>
      </w:r>
      <w:r>
        <w:rPr>
          <w:rFonts w:hint="eastAsia"/>
        </w:rPr>
        <w:t>施工现场工程监理人员信息表（表名：TB</w:t>
      </w:r>
      <w:r>
        <w:t>PrjSuperViserInfo</w:t>
      </w:r>
      <w:r>
        <w:rPr>
          <w:rFonts w:hint="eastAsia"/>
        </w:rPr>
        <w:t>）</w:t>
      </w:r>
      <w:r>
        <w:tab/>
      </w:r>
      <w:r>
        <w:fldChar w:fldCharType="begin"/>
      </w:r>
      <w:r>
        <w:instrText xml:space="preserve"> PAGEREF _Toc9193 </w:instrText>
      </w:r>
      <w:r>
        <w:fldChar w:fldCharType="separate"/>
      </w:r>
      <w:r>
        <w:t>72</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_Toc17018 </w:instrText>
      </w:r>
      <w:r>
        <w:rPr>
          <w:rFonts w:hint="eastAsia"/>
        </w:rPr>
        <w:fldChar w:fldCharType="separate"/>
      </w:r>
      <w:r>
        <w:t>5</w:t>
      </w:r>
      <w:r>
        <w:rPr>
          <w:rFonts w:hint="eastAsia"/>
        </w:rPr>
        <w:t>.7.</w:t>
      </w:r>
      <w:r>
        <w:t xml:space="preserve">4 </w:t>
      </w:r>
      <w:r>
        <w:rPr>
          <w:rFonts w:hint="eastAsia"/>
        </w:rPr>
        <w:t>施工现场特种作业人员信息表（表名：T</w:t>
      </w:r>
      <w:r>
        <w:t>BPrjOperationWorkerInfo</w:t>
      </w:r>
      <w:r>
        <w:rPr>
          <w:rFonts w:hint="eastAsia"/>
        </w:rPr>
        <w:t>）</w:t>
      </w:r>
      <w:r>
        <w:tab/>
      </w:r>
      <w:r>
        <w:fldChar w:fldCharType="begin"/>
      </w:r>
      <w:r>
        <w:instrText xml:space="preserve"> PAGEREF _Toc17018 </w:instrText>
      </w:r>
      <w:r>
        <w:fldChar w:fldCharType="separate"/>
      </w:r>
      <w:r>
        <w:t>73</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_Toc2667 </w:instrText>
      </w:r>
      <w:r>
        <w:rPr>
          <w:rFonts w:hint="eastAsia"/>
        </w:rPr>
        <w:fldChar w:fldCharType="separate"/>
      </w:r>
      <w:r>
        <w:t>5</w:t>
      </w:r>
      <w:r>
        <w:rPr>
          <w:rFonts w:hint="eastAsia"/>
        </w:rPr>
        <w:t>.7.</w:t>
      </w:r>
      <w:r>
        <w:t xml:space="preserve">5 </w:t>
      </w:r>
      <w:r>
        <w:rPr>
          <w:rFonts w:hint="eastAsia"/>
        </w:rPr>
        <w:t>施工现场主要机械设备信息表（表名：T</w:t>
      </w:r>
      <w:r>
        <w:t>BPrjMechanicsinfo</w:t>
      </w:r>
      <w:r>
        <w:rPr>
          <w:rFonts w:hint="eastAsia"/>
        </w:rPr>
        <w:t>）</w:t>
      </w:r>
      <w:r>
        <w:tab/>
      </w:r>
      <w:r>
        <w:fldChar w:fldCharType="begin"/>
      </w:r>
      <w:r>
        <w:instrText xml:space="preserve"> PAGEREF _Toc2667 </w:instrText>
      </w:r>
      <w:r>
        <w:fldChar w:fldCharType="separate"/>
      </w:r>
      <w:r>
        <w:t>74</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_Toc31776 </w:instrText>
      </w:r>
      <w:r>
        <w:rPr>
          <w:rFonts w:hint="eastAsia"/>
        </w:rPr>
        <w:fldChar w:fldCharType="separate"/>
      </w:r>
      <w:r>
        <w:t>5</w:t>
      </w:r>
      <w:r>
        <w:rPr>
          <w:rFonts w:hint="eastAsia"/>
        </w:rPr>
        <w:t>.7.</w:t>
      </w:r>
      <w:r>
        <w:t xml:space="preserve">6 </w:t>
      </w:r>
      <w:r>
        <w:rPr>
          <w:rFonts w:hint="eastAsia"/>
        </w:rPr>
        <w:t>施工现场检查信息表（表名：T</w:t>
      </w:r>
      <w:r>
        <w:t>BPrjSpotCheckinfo</w:t>
      </w:r>
      <w:r>
        <w:rPr>
          <w:rFonts w:hint="eastAsia"/>
        </w:rPr>
        <w:t>）</w:t>
      </w:r>
      <w:r>
        <w:tab/>
      </w:r>
      <w:r>
        <w:fldChar w:fldCharType="begin"/>
      </w:r>
      <w:r>
        <w:instrText xml:space="preserve"> PAGEREF _Toc31776 </w:instrText>
      </w:r>
      <w:r>
        <w:fldChar w:fldCharType="separate"/>
      </w:r>
      <w:r>
        <w:t>74</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_Toc27925 </w:instrText>
      </w:r>
      <w:r>
        <w:rPr>
          <w:rFonts w:hint="eastAsia"/>
        </w:rPr>
        <w:fldChar w:fldCharType="separate"/>
      </w:r>
      <w:r>
        <w:t>5</w:t>
      </w:r>
      <w:r>
        <w:rPr>
          <w:rFonts w:hint="eastAsia"/>
        </w:rPr>
        <w:t>.8</w:t>
      </w:r>
      <w:r>
        <w:t xml:space="preserve">.1 </w:t>
      </w:r>
      <w:r>
        <w:rPr>
          <w:rFonts w:hint="eastAsia"/>
        </w:rPr>
        <w:t>竣工验收信息（表名：TBProjectF</w:t>
      </w:r>
      <w:r>
        <w:t>inishCheckInfo</w:t>
      </w:r>
      <w:r>
        <w:rPr>
          <w:rFonts w:hint="eastAsia"/>
        </w:rPr>
        <w:t>）</w:t>
      </w:r>
      <w:r>
        <w:tab/>
      </w:r>
      <w:r>
        <w:fldChar w:fldCharType="begin"/>
      </w:r>
      <w:r>
        <w:instrText xml:space="preserve"> PAGEREF _Toc27925 </w:instrText>
      </w:r>
      <w:r>
        <w:fldChar w:fldCharType="separate"/>
      </w:r>
      <w:r>
        <w:t>75</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_Toc8168 </w:instrText>
      </w:r>
      <w:r>
        <w:rPr>
          <w:rFonts w:hint="eastAsia"/>
        </w:rPr>
        <w:fldChar w:fldCharType="separate"/>
      </w:r>
      <w:r>
        <w:t>5</w:t>
      </w:r>
      <w:r>
        <w:rPr>
          <w:rFonts w:hint="eastAsia"/>
        </w:rPr>
        <w:t>.8</w:t>
      </w:r>
      <w:r>
        <w:t xml:space="preserve">.2 </w:t>
      </w:r>
      <w:r>
        <w:rPr>
          <w:rFonts w:hint="eastAsia"/>
        </w:rPr>
        <w:t>竣工验收备案信息（表名：TBProjectF</w:t>
      </w:r>
      <w:r>
        <w:t>inish</w:t>
      </w:r>
      <w:r>
        <w:rPr>
          <w:rFonts w:hint="eastAsia"/>
        </w:rPr>
        <w:t>Manage）</w:t>
      </w:r>
      <w:r>
        <w:tab/>
      </w:r>
      <w:r>
        <w:fldChar w:fldCharType="begin"/>
      </w:r>
      <w:r>
        <w:instrText xml:space="preserve"> PAGEREF _Toc8168 </w:instrText>
      </w:r>
      <w:r>
        <w:fldChar w:fldCharType="separate"/>
      </w:r>
      <w:r>
        <w:t>76</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_Toc11916 </w:instrText>
      </w:r>
      <w:r>
        <w:rPr>
          <w:rFonts w:hint="eastAsia"/>
        </w:rPr>
        <w:fldChar w:fldCharType="separate"/>
      </w:r>
      <w:r>
        <w:t>5</w:t>
      </w:r>
      <w:r>
        <w:rPr>
          <w:rFonts w:hint="eastAsia"/>
        </w:rPr>
        <w:t>.</w:t>
      </w:r>
      <w:r>
        <w:rPr>
          <w:rFonts w:hint="eastAsia"/>
          <w:lang w:val="en-US" w:eastAsia="zh-CN"/>
        </w:rPr>
        <w:t>9</w:t>
      </w:r>
      <w:r>
        <w:t xml:space="preserve">.1 </w:t>
      </w:r>
      <w:r>
        <w:rPr>
          <w:rFonts w:hint="eastAsia"/>
          <w:lang w:eastAsia="zh-CN"/>
        </w:rPr>
        <w:t>企业信用考核结果信息</w:t>
      </w:r>
      <w:r>
        <w:rPr>
          <w:rFonts w:hint="eastAsia"/>
        </w:rPr>
        <w:t>（表名：</w:t>
      </w:r>
      <w:r>
        <w:rPr>
          <w:rFonts w:hint="eastAsia"/>
          <w:lang w:val="en-US" w:eastAsia="zh-CN"/>
        </w:rPr>
        <w:t>CreditExamResult</w:t>
      </w:r>
      <w:r>
        <w:rPr>
          <w:rFonts w:hint="eastAsia"/>
        </w:rPr>
        <w:t>）</w:t>
      </w:r>
      <w:r>
        <w:tab/>
      </w:r>
      <w:r>
        <w:fldChar w:fldCharType="begin"/>
      </w:r>
      <w:r>
        <w:instrText xml:space="preserve"> PAGEREF _Toc11916 </w:instrText>
      </w:r>
      <w:r>
        <w:fldChar w:fldCharType="separate"/>
      </w:r>
      <w:r>
        <w:t>77</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_Toc9395 </w:instrText>
      </w:r>
      <w:r>
        <w:rPr>
          <w:rFonts w:hint="eastAsia"/>
        </w:rPr>
        <w:fldChar w:fldCharType="separate"/>
      </w:r>
      <w:r>
        <w:t>5</w:t>
      </w:r>
      <w:r>
        <w:rPr>
          <w:rFonts w:hint="eastAsia"/>
        </w:rPr>
        <w:t>.</w:t>
      </w:r>
      <w:r>
        <w:rPr>
          <w:rFonts w:hint="eastAsia"/>
          <w:lang w:val="en-US" w:eastAsia="zh-CN"/>
        </w:rPr>
        <w:t>9</w:t>
      </w:r>
      <w:r>
        <w:t>.</w:t>
      </w:r>
      <w:r>
        <w:rPr>
          <w:rFonts w:hint="eastAsia"/>
          <w:lang w:val="en-US" w:eastAsia="zh-CN"/>
        </w:rPr>
        <w:t>2</w:t>
      </w:r>
      <w:r>
        <w:t xml:space="preserve"> </w:t>
      </w:r>
      <w:r>
        <w:rPr>
          <w:rFonts w:hint="eastAsia"/>
          <w:lang w:eastAsia="zh-CN"/>
        </w:rPr>
        <w:t>信用考核结果使用情况信息</w:t>
      </w:r>
      <w:r>
        <w:rPr>
          <w:rFonts w:hint="eastAsia"/>
        </w:rPr>
        <w:t>（表名：</w:t>
      </w:r>
      <w:r>
        <w:rPr>
          <w:rFonts w:hint="eastAsia"/>
          <w:lang w:val="en-US" w:eastAsia="zh-CN"/>
        </w:rPr>
        <w:t>CreditUsedInfo</w:t>
      </w:r>
      <w:r>
        <w:rPr>
          <w:rFonts w:hint="eastAsia"/>
        </w:rPr>
        <w:t>）</w:t>
      </w:r>
      <w:r>
        <w:tab/>
      </w:r>
      <w:r>
        <w:fldChar w:fldCharType="begin"/>
      </w:r>
      <w:r>
        <w:instrText xml:space="preserve"> PAGEREF _Toc9395 </w:instrText>
      </w:r>
      <w:r>
        <w:fldChar w:fldCharType="separate"/>
      </w:r>
      <w:r>
        <w:t>78</w:t>
      </w:r>
      <w:r>
        <w:fldChar w:fldCharType="end"/>
      </w:r>
      <w:r>
        <w:rPr>
          <w:rFonts w:hint="eastAsia"/>
        </w:rPr>
        <w:fldChar w:fldCharType="end"/>
      </w:r>
    </w:p>
    <w:p>
      <w:pPr>
        <w:pStyle w:val="34"/>
        <w:tabs>
          <w:tab w:val="right" w:leader="dot" w:pos="9638"/>
          <w:tab w:val="clear" w:pos="420"/>
          <w:tab w:val="clear" w:pos="9603"/>
        </w:tabs>
      </w:pPr>
      <w:r>
        <w:rPr>
          <w:rFonts w:hint="eastAsia"/>
        </w:rPr>
        <w:fldChar w:fldCharType="begin"/>
      </w:r>
      <w:r>
        <w:rPr>
          <w:rFonts w:hint="eastAsia"/>
        </w:rPr>
        <w:instrText xml:space="preserve"> HYPERLINK \l _Toc21944 </w:instrText>
      </w:r>
      <w:r>
        <w:rPr>
          <w:rFonts w:hint="eastAsia"/>
        </w:rPr>
        <w:fldChar w:fldCharType="separate"/>
      </w:r>
      <w:r>
        <w:rPr>
          <w:rFonts w:hint="eastAsia"/>
          <w:bCs/>
          <w:szCs w:val="32"/>
          <w:lang w:val="en-US" w:eastAsia="zh-CN"/>
        </w:rPr>
        <w:t>6</w:t>
      </w:r>
      <w:r>
        <w:rPr>
          <w:rFonts w:hint="eastAsia"/>
          <w:bCs/>
          <w:szCs w:val="32"/>
        </w:rPr>
        <w:t>、</w:t>
      </w:r>
      <w:r>
        <w:rPr>
          <w:rFonts w:hint="eastAsia"/>
          <w:bCs/>
          <w:szCs w:val="32"/>
          <w:lang w:eastAsia="zh-CN"/>
        </w:rPr>
        <w:t>一站式申报</w:t>
      </w:r>
      <w:r>
        <w:rPr>
          <w:rFonts w:hint="eastAsia"/>
          <w:bCs/>
          <w:szCs w:val="32"/>
        </w:rPr>
        <w:t>数据标准</w:t>
      </w:r>
      <w:r>
        <w:tab/>
      </w:r>
      <w:r>
        <w:fldChar w:fldCharType="begin"/>
      </w:r>
      <w:r>
        <w:instrText xml:space="preserve"> PAGEREF _Toc21944 </w:instrText>
      </w:r>
      <w:r>
        <w:fldChar w:fldCharType="separate"/>
      </w:r>
      <w:r>
        <w:t>79</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_Toc23344 </w:instrText>
      </w:r>
      <w:r>
        <w:rPr>
          <w:rFonts w:hint="eastAsia"/>
        </w:rPr>
        <w:fldChar w:fldCharType="separate"/>
      </w:r>
      <w:r>
        <w:rPr>
          <w:rFonts w:hint="eastAsia" w:ascii="宋体" w:hAnsi="宋体" w:eastAsia="宋体" w:cs="宋体"/>
          <w:lang w:val="en-US" w:eastAsia="zh-CN"/>
        </w:rPr>
        <w:t>6.1.1</w:t>
      </w:r>
      <w:r>
        <w:rPr>
          <w:rFonts w:hint="eastAsia" w:ascii="宋体" w:hAnsi="宋体" w:eastAsia="宋体" w:cs="宋体"/>
        </w:rPr>
        <w:t>安监申报表（Ap_ajsbb）</w:t>
      </w:r>
      <w:r>
        <w:tab/>
      </w:r>
      <w:r>
        <w:fldChar w:fldCharType="begin"/>
      </w:r>
      <w:r>
        <w:instrText xml:space="preserve"> PAGEREF _Toc23344 </w:instrText>
      </w:r>
      <w:r>
        <w:fldChar w:fldCharType="separate"/>
      </w:r>
      <w:r>
        <w:t>79</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_Toc18529 </w:instrText>
      </w:r>
      <w:r>
        <w:rPr>
          <w:rFonts w:hint="eastAsia"/>
        </w:rPr>
        <w:fldChar w:fldCharType="separate"/>
      </w:r>
      <w:r>
        <w:rPr>
          <w:rFonts w:hint="eastAsia" w:ascii="宋体" w:hAnsi="宋体" w:eastAsia="宋体" w:cs="宋体"/>
          <w:lang w:val="en-US" w:eastAsia="zh-CN"/>
        </w:rPr>
        <w:t>6.1.2</w:t>
      </w:r>
      <w:r>
        <w:rPr>
          <w:rFonts w:hint="eastAsia" w:ascii="宋体" w:hAnsi="宋体" w:eastAsia="宋体" w:cs="宋体"/>
        </w:rPr>
        <w:t>安监申报表_相关合同（Ap_ajsbb_ht）</w:t>
      </w:r>
      <w:r>
        <w:tab/>
      </w:r>
      <w:r>
        <w:fldChar w:fldCharType="begin"/>
      </w:r>
      <w:r>
        <w:instrText xml:space="preserve"> PAGEREF _Toc18529 </w:instrText>
      </w:r>
      <w:r>
        <w:fldChar w:fldCharType="separate"/>
      </w:r>
      <w:r>
        <w:t>80</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_Toc29301 </w:instrText>
      </w:r>
      <w:r>
        <w:rPr>
          <w:rFonts w:hint="eastAsia"/>
        </w:rPr>
        <w:fldChar w:fldCharType="separate"/>
      </w:r>
      <w:r>
        <w:rPr>
          <w:rFonts w:hint="eastAsia" w:ascii="宋体" w:hAnsi="宋体" w:eastAsia="宋体" w:cs="宋体"/>
          <w:lang w:val="en-US" w:eastAsia="zh-CN"/>
        </w:rPr>
        <w:t>6.1.3</w:t>
      </w:r>
      <w:r>
        <w:rPr>
          <w:rFonts w:hint="eastAsia" w:ascii="宋体" w:hAnsi="宋体" w:eastAsia="宋体" w:cs="宋体"/>
        </w:rPr>
        <w:t>安监申报表_单位人员（Ap_ajsbb_dwry）</w:t>
      </w:r>
      <w:r>
        <w:tab/>
      </w:r>
      <w:r>
        <w:fldChar w:fldCharType="begin"/>
      </w:r>
      <w:r>
        <w:instrText xml:space="preserve"> PAGEREF _Toc29301 </w:instrText>
      </w:r>
      <w:r>
        <w:fldChar w:fldCharType="separate"/>
      </w:r>
      <w:r>
        <w:t>81</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_Toc8177 </w:instrText>
      </w:r>
      <w:r>
        <w:rPr>
          <w:rFonts w:hint="eastAsia"/>
        </w:rPr>
        <w:fldChar w:fldCharType="separate"/>
      </w:r>
      <w:r>
        <w:rPr>
          <w:rFonts w:hint="eastAsia" w:ascii="宋体" w:hAnsi="宋体" w:eastAsia="宋体" w:cs="宋体"/>
          <w:lang w:val="en-US" w:eastAsia="zh-CN"/>
        </w:rPr>
        <w:t>6.1.4</w:t>
      </w:r>
      <w:r>
        <w:rPr>
          <w:rFonts w:hint="eastAsia" w:ascii="宋体" w:hAnsi="宋体" w:eastAsia="宋体" w:cs="宋体"/>
        </w:rPr>
        <w:t>安监申报表_材料清单（Ap_ajsbb_clqd）</w:t>
      </w:r>
      <w:r>
        <w:tab/>
      </w:r>
      <w:r>
        <w:fldChar w:fldCharType="begin"/>
      </w:r>
      <w:r>
        <w:instrText xml:space="preserve"> PAGEREF _Toc8177 </w:instrText>
      </w:r>
      <w:r>
        <w:fldChar w:fldCharType="separate"/>
      </w:r>
      <w:r>
        <w:t>82</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_Toc21065 </w:instrText>
      </w:r>
      <w:r>
        <w:rPr>
          <w:rFonts w:hint="eastAsia"/>
        </w:rPr>
        <w:fldChar w:fldCharType="separate"/>
      </w:r>
      <w:r>
        <w:rPr>
          <w:rFonts w:hint="eastAsia" w:ascii="宋体" w:hAnsi="宋体" w:eastAsia="宋体" w:cs="宋体"/>
          <w:lang w:val="en-US" w:eastAsia="zh-CN"/>
        </w:rPr>
        <w:t>6.1.5</w:t>
      </w:r>
      <w:r>
        <w:rPr>
          <w:rFonts w:hint="eastAsia" w:ascii="宋体" w:hAnsi="宋体" w:eastAsia="宋体" w:cs="宋体"/>
        </w:rPr>
        <w:t>安监申报表_环境及地下设施交底项目（Ap_ajsbb_hjssjd）</w:t>
      </w:r>
      <w:r>
        <w:tab/>
      </w:r>
      <w:r>
        <w:fldChar w:fldCharType="begin"/>
      </w:r>
      <w:r>
        <w:instrText xml:space="preserve"> PAGEREF _Toc21065 </w:instrText>
      </w:r>
      <w:r>
        <w:fldChar w:fldCharType="separate"/>
      </w:r>
      <w:r>
        <w:t>82</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_Toc4364 </w:instrText>
      </w:r>
      <w:r>
        <w:rPr>
          <w:rFonts w:hint="eastAsia"/>
        </w:rPr>
        <w:fldChar w:fldCharType="separate"/>
      </w:r>
      <w:r>
        <w:rPr>
          <w:rFonts w:hint="eastAsia" w:ascii="宋体" w:hAnsi="宋体" w:eastAsia="宋体" w:cs="宋体"/>
          <w:lang w:val="en-US" w:eastAsia="zh-CN"/>
        </w:rPr>
        <w:t>6.1.6</w:t>
      </w:r>
      <w:r>
        <w:rPr>
          <w:rFonts w:hint="eastAsia" w:ascii="宋体" w:hAnsi="宋体" w:eastAsia="宋体" w:cs="宋体"/>
        </w:rPr>
        <w:t>安监申报表_危险源较大工程清单（Ap_ajsbb_wxyjdgcqd）</w:t>
      </w:r>
      <w:r>
        <w:tab/>
      </w:r>
      <w:r>
        <w:fldChar w:fldCharType="begin"/>
      </w:r>
      <w:r>
        <w:instrText xml:space="preserve"> PAGEREF _Toc4364 </w:instrText>
      </w:r>
      <w:r>
        <w:fldChar w:fldCharType="separate"/>
      </w:r>
      <w:r>
        <w:t>83</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_Toc205 </w:instrText>
      </w:r>
      <w:r>
        <w:rPr>
          <w:rFonts w:hint="eastAsia"/>
        </w:rPr>
        <w:fldChar w:fldCharType="separate"/>
      </w:r>
      <w:r>
        <w:rPr>
          <w:rFonts w:hint="eastAsia" w:ascii="宋体" w:hAnsi="宋体" w:eastAsia="宋体" w:cs="宋体"/>
          <w:lang w:val="en-US" w:eastAsia="zh-CN"/>
        </w:rPr>
        <w:t>6.1.7</w:t>
      </w:r>
      <w:r>
        <w:rPr>
          <w:rFonts w:hint="eastAsia" w:ascii="宋体" w:hAnsi="宋体" w:eastAsia="宋体" w:cs="宋体"/>
        </w:rPr>
        <w:t>安监申报表_超大规模危险源工程清单（Ap_ajsbb_cgmgcqd）</w:t>
      </w:r>
      <w:r>
        <w:tab/>
      </w:r>
      <w:r>
        <w:fldChar w:fldCharType="begin"/>
      </w:r>
      <w:r>
        <w:instrText xml:space="preserve"> PAGEREF _Toc205 </w:instrText>
      </w:r>
      <w:r>
        <w:fldChar w:fldCharType="separate"/>
      </w:r>
      <w:r>
        <w:t>83</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_Toc25885 </w:instrText>
      </w:r>
      <w:r>
        <w:rPr>
          <w:rFonts w:hint="eastAsia"/>
        </w:rPr>
        <w:fldChar w:fldCharType="separate"/>
      </w:r>
      <w:r>
        <w:rPr>
          <w:rFonts w:hint="eastAsia" w:ascii="宋体" w:hAnsi="宋体" w:eastAsia="宋体" w:cs="宋体"/>
          <w:lang w:val="en-US" w:eastAsia="zh-CN"/>
        </w:rPr>
        <w:t>6.1.8</w:t>
      </w:r>
      <w:r>
        <w:rPr>
          <w:rFonts w:hint="eastAsia" w:ascii="宋体" w:hAnsi="宋体" w:eastAsia="宋体" w:cs="宋体"/>
        </w:rPr>
        <w:t>质监申报表（Ap_zjsbb）</w:t>
      </w:r>
      <w:r>
        <w:tab/>
      </w:r>
      <w:r>
        <w:fldChar w:fldCharType="begin"/>
      </w:r>
      <w:r>
        <w:instrText xml:space="preserve"> PAGEREF _Toc25885 </w:instrText>
      </w:r>
      <w:r>
        <w:fldChar w:fldCharType="separate"/>
      </w:r>
      <w:r>
        <w:t>83</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_Toc13927 </w:instrText>
      </w:r>
      <w:r>
        <w:rPr>
          <w:rFonts w:hint="eastAsia"/>
        </w:rPr>
        <w:fldChar w:fldCharType="separate"/>
      </w:r>
      <w:r>
        <w:rPr>
          <w:rFonts w:hint="eastAsia" w:ascii="宋体" w:hAnsi="宋体" w:eastAsia="宋体" w:cs="宋体"/>
          <w:lang w:val="en-US" w:eastAsia="zh-CN"/>
        </w:rPr>
        <w:t>6.1.9</w:t>
      </w:r>
      <w:r>
        <w:rPr>
          <w:rFonts w:hint="eastAsia" w:ascii="宋体" w:hAnsi="宋体" w:eastAsia="宋体" w:cs="宋体"/>
        </w:rPr>
        <w:t>质监申报表_相关合同（Ap_zjsbb_ht）</w:t>
      </w:r>
      <w:r>
        <w:tab/>
      </w:r>
      <w:r>
        <w:fldChar w:fldCharType="begin"/>
      </w:r>
      <w:r>
        <w:instrText xml:space="preserve"> PAGEREF _Toc13927 </w:instrText>
      </w:r>
      <w:r>
        <w:fldChar w:fldCharType="separate"/>
      </w:r>
      <w:r>
        <w:t>85</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_Toc15622 </w:instrText>
      </w:r>
      <w:r>
        <w:rPr>
          <w:rFonts w:hint="eastAsia"/>
        </w:rPr>
        <w:fldChar w:fldCharType="separate"/>
      </w:r>
      <w:r>
        <w:rPr>
          <w:rFonts w:hint="eastAsia" w:ascii="宋体" w:hAnsi="宋体" w:eastAsia="宋体" w:cs="宋体"/>
          <w:lang w:val="en-US" w:eastAsia="zh-CN"/>
        </w:rPr>
        <w:t>6.1.10</w:t>
      </w:r>
      <w:r>
        <w:rPr>
          <w:rFonts w:hint="eastAsia" w:ascii="宋体" w:hAnsi="宋体" w:eastAsia="宋体" w:cs="宋体"/>
        </w:rPr>
        <w:t>质监申报表_单位人员（Ap_zjsbb_dwry）</w:t>
      </w:r>
      <w:r>
        <w:tab/>
      </w:r>
      <w:r>
        <w:fldChar w:fldCharType="begin"/>
      </w:r>
      <w:r>
        <w:instrText xml:space="preserve"> PAGEREF _Toc15622 </w:instrText>
      </w:r>
      <w:r>
        <w:fldChar w:fldCharType="separate"/>
      </w:r>
      <w:r>
        <w:t>85</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_Toc6691 </w:instrText>
      </w:r>
      <w:r>
        <w:rPr>
          <w:rFonts w:hint="eastAsia"/>
        </w:rPr>
        <w:fldChar w:fldCharType="separate"/>
      </w:r>
      <w:r>
        <w:rPr>
          <w:rFonts w:hint="eastAsia" w:ascii="宋体" w:hAnsi="宋体" w:eastAsia="宋体" w:cs="宋体"/>
          <w:lang w:val="en-US" w:eastAsia="zh-CN"/>
        </w:rPr>
        <w:t>6.1.11</w:t>
      </w:r>
      <w:r>
        <w:rPr>
          <w:rFonts w:hint="eastAsia" w:ascii="宋体" w:hAnsi="宋体" w:eastAsia="宋体" w:cs="宋体"/>
        </w:rPr>
        <w:t>质监申报表_施工图审查合格书（Ap_zjsbb_schgs）</w:t>
      </w:r>
      <w:r>
        <w:tab/>
      </w:r>
      <w:r>
        <w:fldChar w:fldCharType="begin"/>
      </w:r>
      <w:r>
        <w:instrText xml:space="preserve"> PAGEREF _Toc6691 </w:instrText>
      </w:r>
      <w:r>
        <w:fldChar w:fldCharType="separate"/>
      </w:r>
      <w:r>
        <w:t>87</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_Toc20115 </w:instrText>
      </w:r>
      <w:r>
        <w:rPr>
          <w:rFonts w:hint="eastAsia"/>
        </w:rPr>
        <w:fldChar w:fldCharType="separate"/>
      </w:r>
      <w:r>
        <w:rPr>
          <w:rFonts w:hint="eastAsia" w:ascii="宋体" w:hAnsi="宋体" w:eastAsia="宋体" w:cs="宋体"/>
          <w:lang w:val="en-US" w:eastAsia="zh-CN"/>
        </w:rPr>
        <w:t>6.1.2</w:t>
      </w:r>
      <w:r>
        <w:rPr>
          <w:rFonts w:hint="eastAsia" w:ascii="宋体" w:hAnsi="宋体" w:eastAsia="宋体" w:cs="宋体"/>
        </w:rPr>
        <w:t>质监申报表_单位工程（Ap_zjsbb_dwgc）</w:t>
      </w:r>
      <w:r>
        <w:tab/>
      </w:r>
      <w:r>
        <w:fldChar w:fldCharType="begin"/>
      </w:r>
      <w:r>
        <w:instrText xml:space="preserve"> PAGEREF _Toc20115 </w:instrText>
      </w:r>
      <w:r>
        <w:fldChar w:fldCharType="separate"/>
      </w:r>
      <w:r>
        <w:t>87</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_Toc12763 </w:instrText>
      </w:r>
      <w:r>
        <w:rPr>
          <w:rFonts w:hint="eastAsia"/>
        </w:rPr>
        <w:fldChar w:fldCharType="separate"/>
      </w:r>
      <w:r>
        <w:rPr>
          <w:rFonts w:hint="eastAsia" w:ascii="宋体" w:hAnsi="宋体" w:eastAsia="宋体" w:cs="宋体"/>
          <w:lang w:val="en-US" w:eastAsia="zh-CN"/>
        </w:rPr>
        <w:t>6.1.13</w:t>
      </w:r>
      <w:r>
        <w:rPr>
          <w:rFonts w:hint="eastAsia" w:ascii="宋体" w:hAnsi="宋体" w:eastAsia="宋体" w:cs="宋体"/>
        </w:rPr>
        <w:t>质监申报表_材料清单（Ap_zjsbb_clqd）</w:t>
      </w:r>
      <w:r>
        <w:tab/>
      </w:r>
      <w:r>
        <w:fldChar w:fldCharType="begin"/>
      </w:r>
      <w:r>
        <w:instrText xml:space="preserve"> PAGEREF _Toc12763 </w:instrText>
      </w:r>
      <w:r>
        <w:fldChar w:fldCharType="separate"/>
      </w:r>
      <w:r>
        <w:t>88</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_Toc6765 </w:instrText>
      </w:r>
      <w:r>
        <w:rPr>
          <w:rFonts w:hint="eastAsia"/>
        </w:rPr>
        <w:fldChar w:fldCharType="separate"/>
      </w:r>
      <w:r>
        <w:rPr>
          <w:rFonts w:hint="eastAsia" w:ascii="宋体" w:hAnsi="宋体" w:eastAsia="宋体" w:cs="宋体"/>
          <w:lang w:val="en-US" w:eastAsia="zh-CN"/>
        </w:rPr>
        <w:t>6.1.14</w:t>
      </w:r>
      <w:r>
        <w:rPr>
          <w:rFonts w:hint="eastAsia" w:ascii="宋体" w:hAnsi="宋体" w:eastAsia="宋体" w:cs="宋体"/>
        </w:rPr>
        <w:t>质监监督报告（质监系统上传，Bg_zjjdbg）</w:t>
      </w:r>
      <w:r>
        <w:tab/>
      </w:r>
      <w:r>
        <w:fldChar w:fldCharType="begin"/>
      </w:r>
      <w:r>
        <w:instrText xml:space="preserve"> PAGEREF _Toc6765 </w:instrText>
      </w:r>
      <w:r>
        <w:fldChar w:fldCharType="separate"/>
      </w:r>
      <w:r>
        <w:t>89</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_Toc11496 </w:instrText>
      </w:r>
      <w:r>
        <w:rPr>
          <w:rFonts w:hint="eastAsia"/>
        </w:rPr>
        <w:fldChar w:fldCharType="separate"/>
      </w:r>
      <w:r>
        <w:rPr>
          <w:rFonts w:hint="eastAsia" w:ascii="宋体" w:hAnsi="宋体" w:eastAsia="宋体" w:cs="宋体"/>
          <w:lang w:val="en-US" w:eastAsia="zh-CN"/>
        </w:rPr>
        <w:t>6.1.15</w:t>
      </w:r>
      <w:r>
        <w:rPr>
          <w:rFonts w:hint="eastAsia" w:ascii="宋体" w:hAnsi="宋体" w:eastAsia="宋体" w:cs="宋体"/>
        </w:rPr>
        <w:t>质量监督报告_责任单位人员（质监系统上传，Bg_zljdbg_dwry）</w:t>
      </w:r>
      <w:r>
        <w:tab/>
      </w:r>
      <w:r>
        <w:fldChar w:fldCharType="begin"/>
      </w:r>
      <w:r>
        <w:instrText xml:space="preserve"> PAGEREF _Toc11496 </w:instrText>
      </w:r>
      <w:r>
        <w:fldChar w:fldCharType="separate"/>
      </w:r>
      <w:r>
        <w:t>90</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_Toc18066 </w:instrText>
      </w:r>
      <w:r>
        <w:rPr>
          <w:rFonts w:hint="eastAsia"/>
        </w:rPr>
        <w:fldChar w:fldCharType="separate"/>
      </w:r>
      <w:r>
        <w:rPr>
          <w:rFonts w:hint="eastAsia" w:ascii="宋体" w:hAnsi="宋体" w:eastAsia="宋体" w:cs="宋体"/>
          <w:lang w:val="en-US" w:eastAsia="zh-CN"/>
        </w:rPr>
        <w:t>6.1.16</w:t>
      </w:r>
      <w:r>
        <w:rPr>
          <w:rFonts w:hint="eastAsia" w:ascii="宋体" w:hAnsi="宋体" w:eastAsia="宋体" w:cs="宋体"/>
        </w:rPr>
        <w:t>质监监督报告_单位工程（质监系统上传，Bg_zjjdbg_dwgc）</w:t>
      </w:r>
      <w:r>
        <w:tab/>
      </w:r>
      <w:r>
        <w:fldChar w:fldCharType="begin"/>
      </w:r>
      <w:r>
        <w:instrText xml:space="preserve"> PAGEREF _Toc18066 </w:instrText>
      </w:r>
      <w:r>
        <w:fldChar w:fldCharType="separate"/>
      </w:r>
      <w:r>
        <w:t>91</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_Toc9524 </w:instrText>
      </w:r>
      <w:r>
        <w:rPr>
          <w:rFonts w:hint="eastAsia"/>
        </w:rPr>
        <w:fldChar w:fldCharType="separate"/>
      </w:r>
      <w:r>
        <w:rPr>
          <w:rFonts w:hint="eastAsia" w:ascii="宋体" w:hAnsi="宋体" w:eastAsia="宋体" w:cs="宋体"/>
          <w:lang w:val="en-US" w:eastAsia="zh-CN"/>
        </w:rPr>
        <w:t>6.1.17</w:t>
      </w:r>
      <w:r>
        <w:rPr>
          <w:rFonts w:hint="eastAsia" w:ascii="宋体" w:hAnsi="宋体" w:eastAsia="宋体" w:cs="宋体"/>
        </w:rPr>
        <w:t>质监监督报告_监督人员（质监系统上传，Bg_zjjdbg_jdry）</w:t>
      </w:r>
      <w:r>
        <w:tab/>
      </w:r>
      <w:r>
        <w:fldChar w:fldCharType="begin"/>
      </w:r>
      <w:r>
        <w:instrText xml:space="preserve"> PAGEREF _Toc9524 </w:instrText>
      </w:r>
      <w:r>
        <w:fldChar w:fldCharType="separate"/>
      </w:r>
      <w:r>
        <w:t>92</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_Toc27039 </w:instrText>
      </w:r>
      <w:r>
        <w:rPr>
          <w:rFonts w:hint="eastAsia"/>
        </w:rPr>
        <w:fldChar w:fldCharType="separate"/>
      </w:r>
      <w:r>
        <w:rPr>
          <w:rFonts w:hint="eastAsia" w:ascii="宋体" w:hAnsi="宋体" w:eastAsia="宋体" w:cs="宋体"/>
          <w:lang w:val="en-US" w:eastAsia="zh-CN"/>
        </w:rPr>
        <w:t>6.1.18</w:t>
      </w:r>
      <w:r>
        <w:rPr>
          <w:rFonts w:hint="eastAsia" w:ascii="宋体" w:hAnsi="宋体" w:eastAsia="宋体" w:cs="宋体"/>
        </w:rPr>
        <w:t>施工许可申请表_项目登记信息（Ap_sgxksqb_xmdj）</w:t>
      </w:r>
      <w:r>
        <w:tab/>
      </w:r>
      <w:r>
        <w:fldChar w:fldCharType="begin"/>
      </w:r>
      <w:r>
        <w:instrText xml:space="preserve"> PAGEREF _Toc27039 </w:instrText>
      </w:r>
      <w:r>
        <w:fldChar w:fldCharType="separate"/>
      </w:r>
      <w:r>
        <w:t>92</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_Toc4567 </w:instrText>
      </w:r>
      <w:r>
        <w:rPr>
          <w:rFonts w:hint="eastAsia"/>
        </w:rPr>
        <w:fldChar w:fldCharType="separate"/>
      </w:r>
      <w:r>
        <w:rPr>
          <w:rFonts w:hint="eastAsia" w:ascii="宋体" w:hAnsi="宋体" w:eastAsia="宋体" w:cs="宋体"/>
          <w:lang w:val="en-US" w:eastAsia="zh-CN"/>
        </w:rPr>
        <w:t>6.1.19</w:t>
      </w:r>
      <w:r>
        <w:rPr>
          <w:rFonts w:hint="eastAsia" w:ascii="宋体" w:hAnsi="宋体" w:eastAsia="宋体" w:cs="宋体"/>
        </w:rPr>
        <w:t>施工许可申请表（Ap_sgxksqb）</w:t>
      </w:r>
      <w:r>
        <w:tab/>
      </w:r>
      <w:r>
        <w:fldChar w:fldCharType="begin"/>
      </w:r>
      <w:r>
        <w:instrText xml:space="preserve"> PAGEREF _Toc4567 </w:instrText>
      </w:r>
      <w:r>
        <w:fldChar w:fldCharType="separate"/>
      </w:r>
      <w:r>
        <w:t>94</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_Toc13687 </w:instrText>
      </w:r>
      <w:r>
        <w:rPr>
          <w:rFonts w:hint="eastAsia"/>
        </w:rPr>
        <w:fldChar w:fldCharType="separate"/>
      </w:r>
      <w:r>
        <w:rPr>
          <w:rFonts w:hint="eastAsia" w:ascii="宋体" w:hAnsi="宋体" w:eastAsia="宋体" w:cs="宋体"/>
          <w:lang w:val="en-US" w:eastAsia="zh-CN"/>
        </w:rPr>
        <w:t>6.1.20</w:t>
      </w:r>
      <w:r>
        <w:rPr>
          <w:rFonts w:hint="eastAsia" w:ascii="宋体" w:hAnsi="宋体" w:eastAsia="宋体" w:cs="宋体"/>
        </w:rPr>
        <w:t>施工许可申请表_相关合同（Ap_sgxksqb_ht）</w:t>
      </w:r>
      <w:r>
        <w:tab/>
      </w:r>
      <w:r>
        <w:fldChar w:fldCharType="begin"/>
      </w:r>
      <w:r>
        <w:instrText xml:space="preserve"> PAGEREF _Toc13687 </w:instrText>
      </w:r>
      <w:r>
        <w:fldChar w:fldCharType="separate"/>
      </w:r>
      <w:r>
        <w:t>95</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_Toc16299 </w:instrText>
      </w:r>
      <w:r>
        <w:rPr>
          <w:rFonts w:hint="eastAsia"/>
        </w:rPr>
        <w:fldChar w:fldCharType="separate"/>
      </w:r>
      <w:r>
        <w:rPr>
          <w:rFonts w:hint="eastAsia" w:ascii="宋体" w:hAnsi="宋体" w:eastAsia="宋体" w:cs="宋体"/>
          <w:lang w:val="en-US" w:eastAsia="zh-CN"/>
        </w:rPr>
        <w:t>6.1.21</w:t>
      </w:r>
      <w:r>
        <w:rPr>
          <w:rFonts w:hint="eastAsia" w:ascii="宋体" w:hAnsi="宋体" w:eastAsia="宋体" w:cs="宋体"/>
        </w:rPr>
        <w:t>施工许可申请表_单位工程（Ap_sgxksqb_dwgc）</w:t>
      </w:r>
      <w:r>
        <w:tab/>
      </w:r>
      <w:r>
        <w:fldChar w:fldCharType="begin"/>
      </w:r>
      <w:r>
        <w:instrText xml:space="preserve"> PAGEREF _Toc16299 </w:instrText>
      </w:r>
      <w:r>
        <w:fldChar w:fldCharType="separate"/>
      </w:r>
      <w:r>
        <w:t>96</w:t>
      </w:r>
      <w:r>
        <w:fldChar w:fldCharType="end"/>
      </w:r>
      <w:r>
        <w:rPr>
          <w:rFonts w:hint="eastAsia"/>
        </w:rPr>
        <w:fldChar w:fldCharType="end"/>
      </w:r>
    </w:p>
    <w:p>
      <w:pPr>
        <w:pStyle w:val="26"/>
        <w:tabs>
          <w:tab w:val="right" w:leader="dot" w:pos="9638"/>
        </w:tabs>
      </w:pPr>
      <w:r>
        <w:rPr>
          <w:rFonts w:hint="eastAsia"/>
        </w:rPr>
        <w:fldChar w:fldCharType="begin"/>
      </w:r>
      <w:r>
        <w:rPr>
          <w:rFonts w:hint="eastAsia"/>
        </w:rPr>
        <w:instrText xml:space="preserve"> HYPERLINK \l _Toc9223 </w:instrText>
      </w:r>
      <w:r>
        <w:rPr>
          <w:rFonts w:hint="eastAsia"/>
        </w:rPr>
        <w:fldChar w:fldCharType="separate"/>
      </w:r>
      <w:r>
        <w:rPr>
          <w:rFonts w:hint="eastAsia" w:ascii="宋体" w:hAnsi="宋体" w:eastAsia="宋体" w:cs="宋体"/>
          <w:lang w:val="en-US" w:eastAsia="zh-CN"/>
        </w:rPr>
        <w:t>6.1.22</w:t>
      </w:r>
      <w:r>
        <w:rPr>
          <w:rFonts w:hint="eastAsia" w:ascii="宋体" w:hAnsi="宋体" w:eastAsia="宋体" w:cs="宋体"/>
        </w:rPr>
        <w:t>施工许可申请表_材料清单（Ap_sgxksqb_clqd）</w:t>
      </w:r>
      <w:r>
        <w:tab/>
      </w:r>
      <w:r>
        <w:fldChar w:fldCharType="begin"/>
      </w:r>
      <w:r>
        <w:instrText xml:space="preserve"> PAGEREF _Toc9223 </w:instrText>
      </w:r>
      <w:r>
        <w:fldChar w:fldCharType="separate"/>
      </w:r>
      <w:r>
        <w:t>97</w:t>
      </w:r>
      <w:r>
        <w:fldChar w:fldCharType="end"/>
      </w:r>
      <w:r>
        <w:rPr>
          <w:rFonts w:hint="eastAsia"/>
        </w:rPr>
        <w:fldChar w:fldCharType="end"/>
      </w:r>
    </w:p>
    <w:p>
      <w:pPr>
        <w:pStyle w:val="34"/>
        <w:tabs>
          <w:tab w:val="right" w:leader="dot" w:pos="9638"/>
          <w:tab w:val="clear" w:pos="420"/>
          <w:tab w:val="clear" w:pos="9603"/>
        </w:tabs>
      </w:pPr>
      <w:r>
        <w:rPr>
          <w:rFonts w:hint="eastAsia"/>
        </w:rPr>
        <w:fldChar w:fldCharType="begin"/>
      </w:r>
      <w:r>
        <w:rPr>
          <w:rFonts w:hint="eastAsia"/>
        </w:rPr>
        <w:instrText xml:space="preserve"> HYPERLINK \l _Toc1915 </w:instrText>
      </w:r>
      <w:r>
        <w:rPr>
          <w:rFonts w:hint="eastAsia"/>
        </w:rPr>
        <w:fldChar w:fldCharType="separate"/>
      </w:r>
      <w:r>
        <w:rPr>
          <w:rFonts w:hint="eastAsia"/>
          <w:bCs/>
          <w:szCs w:val="32"/>
          <w:lang w:val="en-US" w:eastAsia="zh-CN"/>
        </w:rPr>
        <w:t>7、基础数据字典表</w:t>
      </w:r>
      <w:r>
        <w:tab/>
      </w:r>
      <w:r>
        <w:fldChar w:fldCharType="begin"/>
      </w:r>
      <w:r>
        <w:instrText xml:space="preserve"> PAGEREF _Toc1915 </w:instrText>
      </w:r>
      <w:r>
        <w:fldChar w:fldCharType="separate"/>
      </w:r>
      <w:r>
        <w:t>99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_Toc7987 </w:instrText>
      </w:r>
      <w:r>
        <w:rPr>
          <w:rFonts w:hint="eastAsia"/>
        </w:rPr>
        <w:fldChar w:fldCharType="separate"/>
      </w:r>
      <w:r>
        <w:rPr>
          <w:rFonts w:hint="eastAsia"/>
          <w:lang w:val="en-US" w:eastAsia="zh-CN"/>
        </w:rPr>
        <w:t>7</w:t>
      </w:r>
      <w:r>
        <w:rPr>
          <w:rFonts w:hint="eastAsia"/>
        </w:rPr>
        <w:t xml:space="preserve">.1 </w:t>
      </w:r>
      <w:r>
        <w:t>TBXZQDMDIC</w:t>
      </w:r>
      <w:r>
        <w:rPr>
          <w:rFonts w:hint="eastAsia"/>
        </w:rPr>
        <w:t>行政区划字典表（备注：级别（1-省、2-地、3-区、4-省直管县））</w:t>
      </w:r>
      <w:r>
        <w:tab/>
      </w:r>
      <w:r>
        <w:fldChar w:fldCharType="begin"/>
      </w:r>
      <w:r>
        <w:instrText xml:space="preserve"> PAGEREF _Toc7987 </w:instrText>
      </w:r>
      <w:r>
        <w:fldChar w:fldCharType="separate"/>
      </w:r>
      <w:r>
        <w:t>99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_Toc30398 </w:instrText>
      </w:r>
      <w:r>
        <w:rPr>
          <w:rFonts w:hint="eastAsia"/>
        </w:rPr>
        <w:fldChar w:fldCharType="separate"/>
      </w:r>
      <w:r>
        <w:rPr>
          <w:rFonts w:hint="eastAsia"/>
          <w:lang w:val="en-US" w:eastAsia="zh-CN"/>
        </w:rPr>
        <w:t>7</w:t>
      </w:r>
      <w:r>
        <w:rPr>
          <w:rFonts w:hint="eastAsia"/>
        </w:rPr>
        <w:t xml:space="preserve">.2 </w:t>
      </w:r>
      <w:r>
        <w:t>TBPRINCIPALUNITDIC</w:t>
      </w:r>
      <w:r>
        <w:rPr>
          <w:rFonts w:hint="eastAsia"/>
        </w:rPr>
        <w:t>币种字典表</w:t>
      </w:r>
      <w:r>
        <w:tab/>
      </w:r>
      <w:r>
        <w:fldChar w:fldCharType="begin"/>
      </w:r>
      <w:r>
        <w:instrText xml:space="preserve"> PAGEREF _Toc30398 </w:instrText>
      </w:r>
      <w:r>
        <w:fldChar w:fldCharType="separate"/>
      </w:r>
      <w:r>
        <w:t>99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_Toc9527 </w:instrText>
      </w:r>
      <w:r>
        <w:rPr>
          <w:rFonts w:hint="eastAsia"/>
        </w:rPr>
        <w:fldChar w:fldCharType="separate"/>
      </w:r>
      <w:r>
        <w:rPr>
          <w:rFonts w:hint="eastAsia"/>
          <w:lang w:val="en-US" w:eastAsia="zh-CN"/>
        </w:rPr>
        <w:t>7</w:t>
      </w:r>
      <w:r>
        <w:rPr>
          <w:rFonts w:hint="eastAsia"/>
        </w:rPr>
        <w:t xml:space="preserve">.3 </w:t>
      </w:r>
      <w:r>
        <w:t>TBAPTITUDEKINDDIC</w:t>
      </w:r>
      <w:r>
        <w:rPr>
          <w:rFonts w:hint="eastAsia"/>
        </w:rPr>
        <w:t>企业类型字典表</w:t>
      </w:r>
      <w:r>
        <w:tab/>
      </w:r>
      <w:r>
        <w:fldChar w:fldCharType="begin"/>
      </w:r>
      <w:r>
        <w:instrText xml:space="preserve"> PAGEREF _Toc9527 </w:instrText>
      </w:r>
      <w:r>
        <w:fldChar w:fldCharType="separate"/>
      </w:r>
      <w:r>
        <w:t>99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_Toc1778 </w:instrText>
      </w:r>
      <w:r>
        <w:rPr>
          <w:rFonts w:hint="eastAsia"/>
        </w:rPr>
        <w:fldChar w:fldCharType="separate"/>
      </w:r>
      <w:r>
        <w:rPr>
          <w:rFonts w:hint="eastAsia"/>
          <w:lang w:val="en-US" w:eastAsia="zh-CN"/>
        </w:rPr>
        <w:t>7</w:t>
      </w:r>
      <w:r>
        <w:rPr>
          <w:rFonts w:hint="eastAsia"/>
        </w:rPr>
        <w:t xml:space="preserve">.4 </w:t>
      </w:r>
      <w:r>
        <w:t>TBIDCARDTYPEDIC</w:t>
      </w:r>
      <w:r>
        <w:rPr>
          <w:rFonts w:hint="eastAsia"/>
        </w:rPr>
        <w:t>人员证件类型字典表</w:t>
      </w:r>
      <w:r>
        <w:tab/>
      </w:r>
      <w:r>
        <w:fldChar w:fldCharType="begin"/>
      </w:r>
      <w:r>
        <w:instrText xml:space="preserve"> PAGEREF _Toc1778 </w:instrText>
      </w:r>
      <w:r>
        <w:fldChar w:fldCharType="separate"/>
      </w:r>
      <w:r>
        <w:t>99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_Toc13565 </w:instrText>
      </w:r>
      <w:r>
        <w:rPr>
          <w:rFonts w:hint="eastAsia"/>
        </w:rPr>
        <w:fldChar w:fldCharType="separate"/>
      </w:r>
      <w:r>
        <w:rPr>
          <w:rFonts w:hint="eastAsia"/>
          <w:lang w:val="en-US" w:eastAsia="zh-CN"/>
        </w:rPr>
        <w:t>7</w:t>
      </w:r>
      <w:r>
        <w:rPr>
          <w:rFonts w:hint="eastAsia"/>
        </w:rPr>
        <w:t xml:space="preserve">.5 </w:t>
      </w:r>
      <w:r>
        <w:t>TBSPECIALTYTYPEDIC</w:t>
      </w:r>
      <w:r>
        <w:rPr>
          <w:rFonts w:hint="eastAsia"/>
        </w:rPr>
        <w:t>注册人员注册类型及等级字典表</w:t>
      </w:r>
      <w:r>
        <w:tab/>
      </w:r>
      <w:r>
        <w:fldChar w:fldCharType="begin"/>
      </w:r>
      <w:r>
        <w:instrText xml:space="preserve"> PAGEREF _Toc13565 </w:instrText>
      </w:r>
      <w:r>
        <w:fldChar w:fldCharType="separate"/>
      </w:r>
      <w:r>
        <w:t>100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_Toc8474 </w:instrText>
      </w:r>
      <w:r>
        <w:rPr>
          <w:rFonts w:hint="eastAsia"/>
        </w:rPr>
        <w:fldChar w:fldCharType="separate"/>
      </w:r>
      <w:r>
        <w:rPr>
          <w:rFonts w:hint="eastAsia"/>
          <w:lang w:val="en-US" w:eastAsia="zh-CN"/>
        </w:rPr>
        <w:t>7</w:t>
      </w:r>
      <w:r>
        <w:rPr>
          <w:rFonts w:hint="eastAsia"/>
        </w:rPr>
        <w:t xml:space="preserve">.6 </w:t>
      </w:r>
      <w:r>
        <w:t>TBREGTRADETYPEDIC</w:t>
      </w:r>
      <w:r>
        <w:rPr>
          <w:rFonts w:hint="eastAsia"/>
        </w:rPr>
        <w:t>注册人员注册专业字典表</w:t>
      </w:r>
      <w:r>
        <w:tab/>
      </w:r>
      <w:r>
        <w:fldChar w:fldCharType="begin"/>
      </w:r>
      <w:r>
        <w:instrText xml:space="preserve"> PAGEREF _Toc8474 </w:instrText>
      </w:r>
      <w:r>
        <w:fldChar w:fldCharType="separate"/>
      </w:r>
      <w:r>
        <w:t>100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_Toc27191 </w:instrText>
      </w:r>
      <w:r>
        <w:rPr>
          <w:rFonts w:hint="eastAsia"/>
        </w:rPr>
        <w:fldChar w:fldCharType="separate"/>
      </w:r>
      <w:r>
        <w:rPr>
          <w:rFonts w:hint="eastAsia"/>
          <w:lang w:val="en-US" w:eastAsia="zh-CN"/>
        </w:rPr>
        <w:t>7</w:t>
      </w:r>
      <w:r>
        <w:rPr>
          <w:rFonts w:hint="eastAsia"/>
        </w:rPr>
        <w:t xml:space="preserve">.7 </w:t>
      </w:r>
      <w:r>
        <w:t>TBPRJTYPEDIC</w:t>
      </w:r>
      <w:r>
        <w:rPr>
          <w:rFonts w:hint="eastAsia"/>
        </w:rPr>
        <w:t>项目分类字典表</w:t>
      </w:r>
      <w:r>
        <w:tab/>
      </w:r>
      <w:r>
        <w:fldChar w:fldCharType="begin"/>
      </w:r>
      <w:r>
        <w:instrText xml:space="preserve"> PAGEREF _Toc27191 </w:instrText>
      </w:r>
      <w:r>
        <w:fldChar w:fldCharType="separate"/>
      </w:r>
      <w:r>
        <w:t>101</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_Toc22000 </w:instrText>
      </w:r>
      <w:r>
        <w:rPr>
          <w:rFonts w:hint="eastAsia"/>
        </w:rPr>
        <w:fldChar w:fldCharType="separate"/>
      </w:r>
      <w:r>
        <w:rPr>
          <w:rFonts w:hint="eastAsia"/>
          <w:lang w:val="en-US" w:eastAsia="zh-CN"/>
        </w:rPr>
        <w:t>7</w:t>
      </w:r>
      <w:r>
        <w:rPr>
          <w:rFonts w:hint="eastAsia"/>
        </w:rPr>
        <w:t xml:space="preserve">.8 </w:t>
      </w:r>
      <w:r>
        <w:t>TBLXJBDIC</w:t>
      </w:r>
      <w:r>
        <w:rPr>
          <w:rFonts w:hint="eastAsia"/>
        </w:rPr>
        <w:t>立项级别分类字典表</w:t>
      </w:r>
      <w:r>
        <w:tab/>
      </w:r>
      <w:r>
        <w:fldChar w:fldCharType="begin"/>
      </w:r>
      <w:r>
        <w:instrText xml:space="preserve"> PAGEREF _Toc22000 </w:instrText>
      </w:r>
      <w:r>
        <w:fldChar w:fldCharType="separate"/>
      </w:r>
      <w:r>
        <w:t>101</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_Toc12100 </w:instrText>
      </w:r>
      <w:r>
        <w:rPr>
          <w:rFonts w:hint="eastAsia"/>
        </w:rPr>
        <w:fldChar w:fldCharType="separate"/>
      </w:r>
      <w:r>
        <w:rPr>
          <w:rFonts w:hint="eastAsia"/>
          <w:lang w:val="en-US" w:eastAsia="zh-CN"/>
        </w:rPr>
        <w:t>7</w:t>
      </w:r>
      <w:r>
        <w:rPr>
          <w:rFonts w:hint="eastAsia"/>
        </w:rPr>
        <w:t xml:space="preserve">.9 </w:t>
      </w:r>
      <w:r>
        <w:t>TBPRJPROPERTYDIC</w:t>
      </w:r>
      <w:r>
        <w:rPr>
          <w:rFonts w:hint="eastAsia"/>
        </w:rPr>
        <w:t>建设性质分类字典表</w:t>
      </w:r>
      <w:r>
        <w:tab/>
      </w:r>
      <w:r>
        <w:fldChar w:fldCharType="begin"/>
      </w:r>
      <w:r>
        <w:instrText xml:space="preserve"> PAGEREF _Toc12100 </w:instrText>
      </w:r>
      <w:r>
        <w:fldChar w:fldCharType="separate"/>
      </w:r>
      <w:r>
        <w:t>101</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_Toc14526 </w:instrText>
      </w:r>
      <w:r>
        <w:rPr>
          <w:rFonts w:hint="eastAsia"/>
        </w:rPr>
        <w:fldChar w:fldCharType="separate"/>
      </w:r>
      <w:r>
        <w:rPr>
          <w:rFonts w:hint="eastAsia"/>
          <w:lang w:val="en-US" w:eastAsia="zh-CN"/>
        </w:rPr>
        <w:t>7</w:t>
      </w:r>
      <w:r>
        <w:rPr>
          <w:rFonts w:hint="eastAsia"/>
        </w:rPr>
        <w:t xml:space="preserve">.10 </w:t>
      </w:r>
      <w:r>
        <w:t>TBPRJSTUCTURETYPEDIC</w:t>
      </w:r>
      <w:r>
        <w:rPr>
          <w:rFonts w:hint="eastAsia"/>
        </w:rPr>
        <w:t>结构体系字典表</w:t>
      </w:r>
      <w:r>
        <w:tab/>
      </w:r>
      <w:r>
        <w:fldChar w:fldCharType="begin"/>
      </w:r>
      <w:r>
        <w:instrText xml:space="preserve"> PAGEREF _Toc14526 </w:instrText>
      </w:r>
      <w:r>
        <w:fldChar w:fldCharType="separate"/>
      </w:r>
      <w:r>
        <w:t>101</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_Toc23325 </w:instrText>
      </w:r>
      <w:r>
        <w:rPr>
          <w:rFonts w:hint="eastAsia"/>
        </w:rPr>
        <w:fldChar w:fldCharType="separate"/>
      </w:r>
      <w:r>
        <w:rPr>
          <w:rFonts w:hint="eastAsia"/>
          <w:lang w:val="en-US" w:eastAsia="zh-CN"/>
        </w:rPr>
        <w:t>7</w:t>
      </w:r>
      <w:r>
        <w:rPr>
          <w:rFonts w:hint="eastAsia"/>
        </w:rPr>
        <w:t xml:space="preserve">.11 </w:t>
      </w:r>
      <w:r>
        <w:t>TBPRJFUNCTIONDIC</w:t>
      </w:r>
      <w:r>
        <w:rPr>
          <w:rFonts w:hint="eastAsia"/>
        </w:rPr>
        <w:t>工程用途字典表</w:t>
      </w:r>
      <w:r>
        <w:tab/>
      </w:r>
      <w:r>
        <w:fldChar w:fldCharType="begin"/>
      </w:r>
      <w:r>
        <w:instrText xml:space="preserve"> PAGEREF _Toc23325 </w:instrText>
      </w:r>
      <w:r>
        <w:fldChar w:fldCharType="separate"/>
      </w:r>
      <w:r>
        <w:t>102</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_Toc31239 </w:instrText>
      </w:r>
      <w:r>
        <w:rPr>
          <w:rFonts w:hint="eastAsia"/>
        </w:rPr>
        <w:fldChar w:fldCharType="separate"/>
      </w:r>
      <w:r>
        <w:rPr>
          <w:rFonts w:hint="eastAsia"/>
          <w:lang w:val="en-US" w:eastAsia="zh-CN"/>
        </w:rPr>
        <w:t>7</w:t>
      </w:r>
      <w:r>
        <w:rPr>
          <w:rFonts w:hint="eastAsia"/>
        </w:rPr>
        <w:t xml:space="preserve">.12 </w:t>
      </w:r>
      <w:r>
        <w:t>TBTENDERCLASSDIC</w:t>
      </w:r>
      <w:r>
        <w:rPr>
          <w:rFonts w:hint="eastAsia"/>
        </w:rPr>
        <w:t>招标类型字典表</w:t>
      </w:r>
      <w:r>
        <w:tab/>
      </w:r>
      <w:r>
        <w:fldChar w:fldCharType="begin"/>
      </w:r>
      <w:r>
        <w:instrText xml:space="preserve"> PAGEREF _Toc31239 </w:instrText>
      </w:r>
      <w:r>
        <w:fldChar w:fldCharType="separate"/>
      </w:r>
      <w:r>
        <w:t>103</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_Toc1000 </w:instrText>
      </w:r>
      <w:r>
        <w:rPr>
          <w:rFonts w:hint="eastAsia"/>
        </w:rPr>
        <w:fldChar w:fldCharType="separate"/>
      </w:r>
      <w:r>
        <w:rPr>
          <w:rFonts w:hint="eastAsia"/>
          <w:lang w:val="en-US" w:eastAsia="zh-CN"/>
        </w:rPr>
        <w:t>7</w:t>
      </w:r>
      <w:r>
        <w:rPr>
          <w:rFonts w:hint="eastAsia"/>
        </w:rPr>
        <w:t xml:space="preserve">.13 </w:t>
      </w:r>
      <w:r>
        <w:t>TBTENDERTYPEDIC</w:t>
      </w:r>
      <w:r>
        <w:rPr>
          <w:rFonts w:hint="eastAsia"/>
        </w:rPr>
        <w:t>招标方式字典表</w:t>
      </w:r>
      <w:r>
        <w:tab/>
      </w:r>
      <w:r>
        <w:fldChar w:fldCharType="begin"/>
      </w:r>
      <w:r>
        <w:instrText xml:space="preserve"> PAGEREF _Toc1000 </w:instrText>
      </w:r>
      <w:r>
        <w:fldChar w:fldCharType="separate"/>
      </w:r>
      <w:r>
        <w:t>103</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_Toc2142 </w:instrText>
      </w:r>
      <w:r>
        <w:rPr>
          <w:rFonts w:hint="eastAsia"/>
        </w:rPr>
        <w:fldChar w:fldCharType="separate"/>
      </w:r>
      <w:r>
        <w:rPr>
          <w:rFonts w:hint="eastAsia"/>
          <w:lang w:val="en-US" w:eastAsia="zh-CN"/>
        </w:rPr>
        <w:t>7</w:t>
      </w:r>
      <w:r>
        <w:rPr>
          <w:rFonts w:hint="eastAsia"/>
        </w:rPr>
        <w:t xml:space="preserve">.14 </w:t>
      </w:r>
      <w:r>
        <w:t>TBCONTRACTTYPEDIC</w:t>
      </w:r>
      <w:r>
        <w:rPr>
          <w:rFonts w:hint="eastAsia"/>
        </w:rPr>
        <w:t>合同类别字典表</w:t>
      </w:r>
      <w:r>
        <w:tab/>
      </w:r>
      <w:r>
        <w:fldChar w:fldCharType="begin"/>
      </w:r>
      <w:r>
        <w:instrText xml:space="preserve"> PAGEREF _Toc2142 </w:instrText>
      </w:r>
      <w:r>
        <w:fldChar w:fldCharType="separate"/>
      </w:r>
      <w:r>
        <w:t>103</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_Toc21214 </w:instrText>
      </w:r>
      <w:r>
        <w:rPr>
          <w:rFonts w:hint="eastAsia"/>
        </w:rPr>
        <w:fldChar w:fldCharType="separate"/>
      </w:r>
      <w:r>
        <w:rPr>
          <w:rFonts w:hint="eastAsia"/>
          <w:lang w:val="en-US" w:eastAsia="zh-CN"/>
        </w:rPr>
        <w:t>7</w:t>
      </w:r>
      <w:r>
        <w:rPr>
          <w:rFonts w:hint="eastAsia"/>
        </w:rPr>
        <w:t>.</w:t>
      </w:r>
      <w:r>
        <w:t>15</w:t>
      </w:r>
      <w:r>
        <w:rPr>
          <w:rFonts w:hint="eastAsia"/>
        </w:rPr>
        <w:t xml:space="preserve"> TBWORKDUTYDIC勘察设计从业人员承担角色字典表</w:t>
      </w:r>
      <w:r>
        <w:tab/>
      </w:r>
      <w:r>
        <w:fldChar w:fldCharType="begin"/>
      </w:r>
      <w:r>
        <w:instrText xml:space="preserve"> PAGEREF _Toc21214 </w:instrText>
      </w:r>
      <w:r>
        <w:fldChar w:fldCharType="separate"/>
      </w:r>
      <w:r>
        <w:t>103</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_Toc28965 </w:instrText>
      </w:r>
      <w:r>
        <w:rPr>
          <w:rFonts w:hint="eastAsia"/>
        </w:rPr>
        <w:fldChar w:fldCharType="separate"/>
      </w:r>
      <w:r>
        <w:rPr>
          <w:rFonts w:hint="eastAsia"/>
          <w:lang w:val="en-US" w:eastAsia="zh-CN"/>
        </w:rPr>
        <w:t>7</w:t>
      </w:r>
      <w:r>
        <w:rPr>
          <w:rFonts w:hint="eastAsia"/>
        </w:rPr>
        <w:t>.</w:t>
      </w:r>
      <w:r>
        <w:t xml:space="preserve">16 </w:t>
      </w:r>
      <w:r>
        <w:rPr>
          <w:rFonts w:hint="eastAsia"/>
        </w:rPr>
        <w:t>TB</w:t>
      </w:r>
      <w:r>
        <w:t>SUPERVISERROLE</w:t>
      </w:r>
      <w:r>
        <w:rPr>
          <w:rFonts w:hint="eastAsia"/>
        </w:rPr>
        <w:t>DIC工程监理从业人员承担角色字典表</w:t>
      </w:r>
      <w:r>
        <w:tab/>
      </w:r>
      <w:r>
        <w:fldChar w:fldCharType="begin"/>
      </w:r>
      <w:r>
        <w:instrText xml:space="preserve"> PAGEREF _Toc28965 </w:instrText>
      </w:r>
      <w:r>
        <w:fldChar w:fldCharType="separate"/>
      </w:r>
      <w:r>
        <w:t>104</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_Toc19625 </w:instrText>
      </w:r>
      <w:r>
        <w:rPr>
          <w:rFonts w:hint="eastAsia"/>
        </w:rPr>
        <w:fldChar w:fldCharType="separate"/>
      </w:r>
      <w:r>
        <w:rPr>
          <w:rFonts w:hint="eastAsia"/>
          <w:lang w:val="en-US" w:eastAsia="zh-CN"/>
        </w:rPr>
        <w:t>7</w:t>
      </w:r>
      <w:r>
        <w:rPr>
          <w:rFonts w:hint="eastAsia"/>
        </w:rPr>
        <w:t>.17 TBCORPROLEDIC企业承担角色字典表</w:t>
      </w:r>
      <w:r>
        <w:tab/>
      </w:r>
      <w:r>
        <w:fldChar w:fldCharType="begin"/>
      </w:r>
      <w:r>
        <w:instrText xml:space="preserve"> PAGEREF _Toc19625 </w:instrText>
      </w:r>
      <w:r>
        <w:fldChar w:fldCharType="separate"/>
      </w:r>
      <w:r>
        <w:t>104</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_Toc18437 </w:instrText>
      </w:r>
      <w:r>
        <w:rPr>
          <w:rFonts w:hint="eastAsia"/>
        </w:rPr>
        <w:fldChar w:fldCharType="separate"/>
      </w:r>
      <w:r>
        <w:rPr>
          <w:rFonts w:hint="eastAsia"/>
          <w:lang w:val="en-US" w:eastAsia="zh-CN"/>
        </w:rPr>
        <w:t>7</w:t>
      </w:r>
      <w:r>
        <w:rPr>
          <w:rFonts w:hint="eastAsia"/>
        </w:rPr>
        <w:t xml:space="preserve">.18 </w:t>
      </w:r>
      <w:r>
        <w:t>TBCENSORSPECIALTYDIC</w:t>
      </w:r>
      <w:r>
        <w:rPr>
          <w:rFonts w:hint="eastAsia"/>
        </w:rPr>
        <w:t>专业名称字典表</w:t>
      </w:r>
      <w:r>
        <w:tab/>
      </w:r>
      <w:r>
        <w:fldChar w:fldCharType="begin"/>
      </w:r>
      <w:r>
        <w:instrText xml:space="preserve"> PAGEREF _Toc18437 </w:instrText>
      </w:r>
      <w:r>
        <w:fldChar w:fldCharType="separate"/>
      </w:r>
      <w:r>
        <w:t>104</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_Toc22884 </w:instrText>
      </w:r>
      <w:r>
        <w:rPr>
          <w:rFonts w:hint="eastAsia"/>
        </w:rPr>
        <w:fldChar w:fldCharType="separate"/>
      </w:r>
      <w:r>
        <w:rPr>
          <w:rFonts w:hint="eastAsia"/>
          <w:lang w:val="en-US" w:eastAsia="zh-CN"/>
        </w:rPr>
        <w:t>7</w:t>
      </w:r>
      <w:r>
        <w:rPr>
          <w:rFonts w:hint="eastAsia"/>
        </w:rPr>
        <w:t>.</w:t>
      </w:r>
      <w:r>
        <w:t>19 TB</w:t>
      </w:r>
      <w:r>
        <w:rPr>
          <w:rFonts w:hint="eastAsia"/>
        </w:rPr>
        <w:t>W</w:t>
      </w:r>
      <w:r>
        <w:t>ORKTYPEDIC</w:t>
      </w:r>
      <w:r>
        <w:rPr>
          <w:rFonts w:hint="eastAsia"/>
        </w:rPr>
        <w:t>工种字典表</w:t>
      </w:r>
      <w:r>
        <w:tab/>
      </w:r>
      <w:r>
        <w:fldChar w:fldCharType="begin"/>
      </w:r>
      <w:r>
        <w:instrText xml:space="preserve"> PAGEREF _Toc22884 </w:instrText>
      </w:r>
      <w:r>
        <w:fldChar w:fldCharType="separate"/>
      </w:r>
      <w:r>
        <w:t>105</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_Toc21342 </w:instrText>
      </w:r>
      <w:r>
        <w:rPr>
          <w:rFonts w:hint="eastAsia"/>
        </w:rPr>
        <w:fldChar w:fldCharType="separate"/>
      </w:r>
      <w:r>
        <w:rPr>
          <w:rFonts w:hint="eastAsia"/>
          <w:lang w:val="en-US" w:eastAsia="zh-CN"/>
        </w:rPr>
        <w:t>7</w:t>
      </w:r>
      <w:r>
        <w:rPr>
          <w:rFonts w:hint="eastAsia"/>
        </w:rPr>
        <w:t>.</w:t>
      </w:r>
      <w:r>
        <w:t>20</w:t>
      </w:r>
      <w:r>
        <w:rPr>
          <w:rFonts w:hint="eastAsia"/>
        </w:rPr>
        <w:t xml:space="preserve"> TBU</w:t>
      </w:r>
      <w:r>
        <w:t>SERTECHTITLELEVELDIC职称等级字典表</w:t>
      </w:r>
      <w:r>
        <w:tab/>
      </w:r>
      <w:r>
        <w:fldChar w:fldCharType="begin"/>
      </w:r>
      <w:r>
        <w:instrText xml:space="preserve"> PAGEREF _Toc21342 </w:instrText>
      </w:r>
      <w:r>
        <w:fldChar w:fldCharType="separate"/>
      </w:r>
      <w:r>
        <w:t>109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_Toc29152 </w:instrText>
      </w:r>
      <w:r>
        <w:rPr>
          <w:rFonts w:hint="eastAsia"/>
        </w:rPr>
        <w:fldChar w:fldCharType="separate"/>
      </w:r>
      <w:r>
        <w:rPr>
          <w:rFonts w:hint="eastAsia"/>
          <w:lang w:val="en-US" w:eastAsia="zh-CN"/>
        </w:rPr>
        <w:t>7</w:t>
      </w:r>
      <w:r>
        <w:rPr>
          <w:rFonts w:hint="eastAsia"/>
        </w:rPr>
        <w:t>.</w:t>
      </w:r>
      <w:r>
        <w:t>21 TBPRJLEVELDIC</w:t>
      </w:r>
      <w:r>
        <w:rPr>
          <w:rFonts w:hint="eastAsia"/>
        </w:rPr>
        <w:t>工程</w:t>
      </w:r>
      <w:r>
        <w:t>等级字典表</w:t>
      </w:r>
      <w:r>
        <w:tab/>
      </w:r>
      <w:r>
        <w:fldChar w:fldCharType="begin"/>
      </w:r>
      <w:r>
        <w:instrText xml:space="preserve"> PAGEREF _Toc29152 </w:instrText>
      </w:r>
      <w:r>
        <w:fldChar w:fldCharType="separate"/>
      </w:r>
      <w:r>
        <w:t>109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_Toc27903 </w:instrText>
      </w:r>
      <w:r>
        <w:rPr>
          <w:rFonts w:hint="eastAsia"/>
        </w:rPr>
        <w:fldChar w:fldCharType="separate"/>
      </w:r>
      <w:r>
        <w:rPr>
          <w:rFonts w:hint="eastAsia"/>
          <w:lang w:val="en-US" w:eastAsia="zh-CN"/>
        </w:rPr>
        <w:t>7</w:t>
      </w:r>
      <w:r>
        <w:rPr>
          <w:rFonts w:hint="eastAsia"/>
        </w:rPr>
        <w:t>.</w:t>
      </w:r>
      <w:r>
        <w:t>22 TBDATASOURCEDIC</w:t>
      </w:r>
      <w:r>
        <w:rPr>
          <w:rFonts w:hint="eastAsia"/>
        </w:rPr>
        <w:t>数据来源</w:t>
      </w:r>
      <w:r>
        <w:t>字典表</w:t>
      </w:r>
      <w:r>
        <w:tab/>
      </w:r>
      <w:r>
        <w:fldChar w:fldCharType="begin"/>
      </w:r>
      <w:r>
        <w:instrText xml:space="preserve"> PAGEREF _Toc27903 </w:instrText>
      </w:r>
      <w:r>
        <w:fldChar w:fldCharType="separate"/>
      </w:r>
      <w:r>
        <w:t>109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_Toc17377 </w:instrText>
      </w:r>
      <w:r>
        <w:rPr>
          <w:rFonts w:hint="eastAsia"/>
        </w:rPr>
        <w:fldChar w:fldCharType="separate"/>
      </w:r>
      <w:r>
        <w:rPr>
          <w:rFonts w:hint="eastAsia"/>
          <w:lang w:val="en-US" w:eastAsia="zh-CN"/>
        </w:rPr>
        <w:t>7</w:t>
      </w:r>
      <w:r>
        <w:rPr>
          <w:rFonts w:hint="eastAsia"/>
        </w:rPr>
        <w:t>.</w:t>
      </w:r>
      <w:r>
        <w:t>23 TBDATALEVELDIC</w:t>
      </w:r>
      <w:r>
        <w:rPr>
          <w:rFonts w:hint="eastAsia"/>
        </w:rPr>
        <w:t>数据分级</w:t>
      </w:r>
      <w:r>
        <w:t>字典表</w:t>
      </w:r>
      <w:r>
        <w:rPr>
          <w:rFonts w:hint="eastAsia"/>
        </w:rPr>
        <w:t>*</w:t>
      </w:r>
      <w:r>
        <w:tab/>
      </w:r>
      <w:r>
        <w:fldChar w:fldCharType="begin"/>
      </w:r>
      <w:r>
        <w:instrText xml:space="preserve"> PAGEREF _Toc17377 </w:instrText>
      </w:r>
      <w:r>
        <w:fldChar w:fldCharType="separate"/>
      </w:r>
      <w:r>
        <w:t>109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_Toc16875 </w:instrText>
      </w:r>
      <w:r>
        <w:rPr>
          <w:rFonts w:hint="eastAsia"/>
        </w:rPr>
        <w:fldChar w:fldCharType="separate"/>
      </w:r>
      <w:r>
        <w:rPr>
          <w:rFonts w:hint="eastAsia"/>
          <w:lang w:val="en-US" w:eastAsia="zh-CN"/>
        </w:rPr>
        <w:t>7</w:t>
      </w:r>
      <w:r>
        <w:rPr>
          <w:rFonts w:hint="eastAsia"/>
        </w:rPr>
        <w:t>.</w:t>
      </w:r>
      <w:r>
        <w:t>24 TBINVPROPERTYDIC</w:t>
      </w:r>
      <w:r>
        <w:rPr>
          <w:rFonts w:hint="eastAsia"/>
        </w:rPr>
        <w:t>工程投资性质</w:t>
      </w:r>
      <w:r>
        <w:t>字典表</w:t>
      </w:r>
      <w:r>
        <w:rPr>
          <w:rFonts w:hint="eastAsia"/>
        </w:rPr>
        <w:t>*</w:t>
      </w:r>
      <w:r>
        <w:tab/>
      </w:r>
      <w:r>
        <w:fldChar w:fldCharType="begin"/>
      </w:r>
      <w:r>
        <w:instrText xml:space="preserve"> PAGEREF _Toc16875 </w:instrText>
      </w:r>
      <w:r>
        <w:fldChar w:fldCharType="separate"/>
      </w:r>
      <w:r>
        <w:t>109</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_Toc28013 </w:instrText>
      </w:r>
      <w:r>
        <w:rPr>
          <w:rFonts w:hint="eastAsia"/>
        </w:rPr>
        <w:fldChar w:fldCharType="separate"/>
      </w:r>
      <w:r>
        <w:rPr>
          <w:rFonts w:hint="eastAsia"/>
          <w:lang w:val="en-US" w:eastAsia="zh-CN"/>
        </w:rPr>
        <w:t>7</w:t>
      </w:r>
      <w:r>
        <w:rPr>
          <w:rFonts w:hint="eastAsia"/>
        </w:rPr>
        <w:t>.</w:t>
      </w:r>
      <w:r>
        <w:t>25 TBGREENBUILDINGLEVELDIC</w:t>
      </w:r>
      <w:r>
        <w:rPr>
          <w:rFonts w:hint="eastAsia"/>
        </w:rPr>
        <w:t>绿色建筑等级</w:t>
      </w:r>
      <w:r>
        <w:t>字典表</w:t>
      </w:r>
      <w:r>
        <w:rPr>
          <w:rFonts w:hint="eastAsia"/>
        </w:rPr>
        <w:t>*</w:t>
      </w:r>
      <w:r>
        <w:tab/>
      </w:r>
      <w:r>
        <w:fldChar w:fldCharType="begin"/>
      </w:r>
      <w:r>
        <w:instrText xml:space="preserve"> PAGEREF _Toc28013 </w:instrText>
      </w:r>
      <w:r>
        <w:fldChar w:fldCharType="separate"/>
      </w:r>
      <w:r>
        <w:t>110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_Toc12534 </w:instrText>
      </w:r>
      <w:r>
        <w:rPr>
          <w:rFonts w:hint="eastAsia"/>
        </w:rPr>
        <w:fldChar w:fldCharType="separate"/>
      </w:r>
      <w:r>
        <w:rPr>
          <w:rFonts w:hint="eastAsia"/>
          <w:lang w:val="en-US" w:eastAsia="zh-CN"/>
        </w:rPr>
        <w:t>7</w:t>
      </w:r>
      <w:r>
        <w:rPr>
          <w:rFonts w:hint="eastAsia"/>
        </w:rPr>
        <w:t>.</w:t>
      </w:r>
      <w:r>
        <w:t>26 TBURBANROADLEVELDIC</w:t>
      </w:r>
      <w:r>
        <w:rPr>
          <w:rFonts w:hint="eastAsia"/>
        </w:rPr>
        <w:t>道路等级</w:t>
      </w:r>
      <w:r>
        <w:t>字典表</w:t>
      </w:r>
      <w:r>
        <w:rPr>
          <w:rFonts w:hint="eastAsia"/>
        </w:rPr>
        <w:t>*</w:t>
      </w:r>
      <w:r>
        <w:tab/>
      </w:r>
      <w:r>
        <w:fldChar w:fldCharType="begin"/>
      </w:r>
      <w:r>
        <w:instrText xml:space="preserve"> PAGEREF _Toc12534 </w:instrText>
      </w:r>
      <w:r>
        <w:fldChar w:fldCharType="separate"/>
      </w:r>
      <w:r>
        <w:t>110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_Toc12130 </w:instrText>
      </w:r>
      <w:r>
        <w:rPr>
          <w:rFonts w:hint="eastAsia"/>
        </w:rPr>
        <w:fldChar w:fldCharType="separate"/>
      </w:r>
      <w:r>
        <w:rPr>
          <w:rFonts w:hint="eastAsia"/>
          <w:lang w:val="en-US" w:eastAsia="zh-CN"/>
        </w:rPr>
        <w:t>7</w:t>
      </w:r>
      <w:r>
        <w:rPr>
          <w:rFonts w:hint="eastAsia"/>
        </w:rPr>
        <w:t>.</w:t>
      </w:r>
      <w:r>
        <w:t>27 TBGASPIPEPRESSUREDIC</w:t>
      </w:r>
      <w:r>
        <w:rPr>
          <w:rFonts w:hint="eastAsia"/>
        </w:rPr>
        <w:t>燃气管道设计压力</w:t>
      </w:r>
      <w:r>
        <w:t>字典表</w:t>
      </w:r>
      <w:r>
        <w:rPr>
          <w:rFonts w:hint="eastAsia"/>
        </w:rPr>
        <w:t>*</w:t>
      </w:r>
      <w:r>
        <w:tab/>
      </w:r>
      <w:r>
        <w:fldChar w:fldCharType="begin"/>
      </w:r>
      <w:r>
        <w:instrText xml:space="preserve"> PAGEREF _Toc12130 </w:instrText>
      </w:r>
      <w:r>
        <w:fldChar w:fldCharType="separate"/>
      </w:r>
      <w:r>
        <w:t>110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_Toc18291 </w:instrText>
      </w:r>
      <w:r>
        <w:rPr>
          <w:rFonts w:hint="eastAsia"/>
        </w:rPr>
        <w:fldChar w:fldCharType="separate"/>
      </w:r>
      <w:r>
        <w:rPr>
          <w:rFonts w:hint="eastAsia"/>
          <w:lang w:val="en-US" w:eastAsia="zh-CN"/>
        </w:rPr>
        <w:t>7</w:t>
      </w:r>
      <w:r>
        <w:rPr>
          <w:rFonts w:hint="eastAsia"/>
        </w:rPr>
        <w:t>.</w:t>
      </w:r>
      <w:r>
        <w:t>28 TBURBANTUNNELTYPEDIC</w:t>
      </w:r>
      <w:r>
        <w:rPr>
          <w:rFonts w:hint="eastAsia"/>
        </w:rPr>
        <w:t>城市隧道工程类别</w:t>
      </w:r>
      <w:r>
        <w:t>字典表</w:t>
      </w:r>
      <w:r>
        <w:rPr>
          <w:rFonts w:hint="eastAsia"/>
        </w:rPr>
        <w:t>*</w:t>
      </w:r>
      <w:r>
        <w:tab/>
      </w:r>
      <w:r>
        <w:fldChar w:fldCharType="begin"/>
      </w:r>
      <w:r>
        <w:instrText xml:space="preserve"> PAGEREF _Toc18291 </w:instrText>
      </w:r>
      <w:r>
        <w:fldChar w:fldCharType="separate"/>
      </w:r>
      <w:r>
        <w:t>110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_Toc14832 </w:instrText>
      </w:r>
      <w:r>
        <w:rPr>
          <w:rFonts w:hint="eastAsia"/>
        </w:rPr>
        <w:fldChar w:fldCharType="separate"/>
      </w:r>
      <w:r>
        <w:rPr>
          <w:rFonts w:hint="eastAsia"/>
          <w:lang w:val="en-US" w:eastAsia="zh-CN"/>
        </w:rPr>
        <w:t>7</w:t>
      </w:r>
      <w:r>
        <w:rPr>
          <w:rFonts w:hint="eastAsia"/>
        </w:rPr>
        <w:t>.</w:t>
      </w:r>
      <w:r>
        <w:t xml:space="preserve">29 </w:t>
      </w:r>
      <w:r>
        <w:rPr>
          <w:rFonts w:hint="eastAsia"/>
        </w:rPr>
        <w:t>TB</w:t>
      </w:r>
      <w:r>
        <w:t>CHANGEITEMDIC</w:t>
      </w:r>
      <w:r>
        <w:rPr>
          <w:rFonts w:hint="eastAsia"/>
        </w:rPr>
        <w:t>施工</w:t>
      </w:r>
      <w:r>
        <w:t>许可变更项字典表*</w:t>
      </w:r>
      <w:r>
        <w:tab/>
      </w:r>
      <w:r>
        <w:fldChar w:fldCharType="begin"/>
      </w:r>
      <w:r>
        <w:instrText xml:space="preserve"> PAGEREF _Toc14832 </w:instrText>
      </w:r>
      <w:r>
        <w:fldChar w:fldCharType="separate"/>
      </w:r>
      <w:r>
        <w:t>110</w:t>
      </w:r>
      <w:r>
        <w:fldChar w:fldCharType="end"/>
      </w:r>
      <w:r>
        <w:rPr>
          <w:rFonts w:hint="eastAsia"/>
        </w:rPr>
        <w:fldChar w:fldCharType="end"/>
      </w:r>
    </w:p>
    <w:p>
      <w:pPr>
        <w:pStyle w:val="39"/>
        <w:tabs>
          <w:tab w:val="right" w:leader="dot" w:pos="9638"/>
        </w:tabs>
      </w:pPr>
      <w:r>
        <w:rPr>
          <w:rFonts w:hint="eastAsia"/>
        </w:rPr>
        <w:fldChar w:fldCharType="begin"/>
      </w:r>
      <w:r>
        <w:rPr>
          <w:rFonts w:hint="eastAsia"/>
        </w:rPr>
        <w:instrText xml:space="preserve"> HYPERLINK \l _Toc5211 </w:instrText>
      </w:r>
      <w:r>
        <w:rPr>
          <w:rFonts w:hint="eastAsia"/>
        </w:rPr>
        <w:fldChar w:fldCharType="separate"/>
      </w:r>
      <w:r>
        <w:rPr>
          <w:rFonts w:hint="eastAsia"/>
          <w:lang w:val="en-US" w:eastAsia="zh-CN"/>
        </w:rPr>
        <w:t>7</w:t>
      </w:r>
      <w:r>
        <w:rPr>
          <w:rFonts w:hint="eastAsia"/>
        </w:rPr>
        <w:t>.30</w:t>
      </w:r>
      <w:r>
        <w:t xml:space="preserve"> TBSEISMICINTENSITYSCALEDIC</w:t>
      </w:r>
      <w:r>
        <w:rPr>
          <w:rFonts w:hint="eastAsia"/>
        </w:rPr>
        <w:t>抗震</w:t>
      </w:r>
      <w:r>
        <w:t>设防烈度</w:t>
      </w:r>
      <w:r>
        <w:rPr>
          <w:rFonts w:hint="eastAsia"/>
        </w:rPr>
        <w:t>*</w:t>
      </w:r>
      <w:r>
        <w:tab/>
      </w:r>
      <w:r>
        <w:fldChar w:fldCharType="begin"/>
      </w:r>
      <w:r>
        <w:instrText xml:space="preserve"> PAGEREF _Toc5211 </w:instrText>
      </w:r>
      <w:r>
        <w:fldChar w:fldCharType="separate"/>
      </w:r>
      <w:r>
        <w:t>110</w:t>
      </w:r>
      <w:r>
        <w:fldChar w:fldCharType="end"/>
      </w:r>
      <w:r>
        <w:rPr>
          <w:rFonts w:hint="eastAsia"/>
        </w:rPr>
        <w:fldChar w:fldCharType="end"/>
      </w:r>
    </w:p>
    <w:p>
      <w:pPr>
        <w:rPr>
          <w:rFonts w:hint="eastAsia"/>
        </w:rPr>
      </w:pPr>
      <w:r>
        <w:rPr>
          <w:rFonts w:hint="eastAsia"/>
        </w:rPr>
        <w:fldChar w:fldCharType="end"/>
      </w:r>
    </w:p>
    <w:p>
      <w:pPr>
        <w:spacing w:line="460" w:lineRule="exact"/>
        <w:rPr>
          <w:rFonts w:ascii="宋体" w:hAnsi="宋体" w:cs="宋体"/>
          <w:b/>
          <w:bCs/>
          <w:color w:val="auto"/>
          <w:szCs w:val="21"/>
        </w:rPr>
      </w:pPr>
    </w:p>
    <w:p>
      <w:pPr>
        <w:rPr>
          <w:rFonts w:ascii="宋体" w:hAnsi="宋体"/>
          <w:b/>
          <w:bCs/>
          <w:color w:val="auto"/>
          <w:szCs w:val="21"/>
        </w:rPr>
      </w:pPr>
    </w:p>
    <w:p>
      <w:r>
        <w:br w:type="page"/>
      </w:r>
    </w:p>
    <w:p>
      <w:pPr>
        <w:pStyle w:val="2"/>
        <w:numPr>
          <w:ilvl w:val="0"/>
          <w:numId w:val="18"/>
        </w:numPr>
        <w:spacing w:line="360" w:lineRule="auto"/>
        <w:rPr>
          <w:b/>
          <w:bCs/>
          <w:color w:val="auto"/>
          <w:sz w:val="32"/>
          <w:szCs w:val="32"/>
        </w:rPr>
      </w:pPr>
      <w:bookmarkStart w:id="6" w:name="_Toc30750"/>
      <w:r>
        <w:rPr>
          <w:rFonts w:hint="eastAsia"/>
          <w:b/>
          <w:bCs/>
          <w:color w:val="auto"/>
          <w:sz w:val="32"/>
          <w:szCs w:val="32"/>
        </w:rPr>
        <w:t>概述</w:t>
      </w:r>
      <w:bookmarkEnd w:id="6"/>
    </w:p>
    <w:p>
      <w:pPr>
        <w:pStyle w:val="3"/>
        <w:rPr>
          <w:color w:val="auto"/>
        </w:rPr>
      </w:pPr>
      <w:bookmarkStart w:id="7" w:name="_Toc13708"/>
      <w:r>
        <w:rPr>
          <w:rFonts w:hint="eastAsia"/>
          <w:color w:val="auto"/>
        </w:rPr>
        <w:t>1.1  编制依据</w:t>
      </w:r>
      <w:bookmarkEnd w:id="7"/>
    </w:p>
    <w:p>
      <w:pPr>
        <w:pStyle w:val="22"/>
        <w:ind w:left="420" w:leftChars="200" w:firstLine="0" w:firstLineChars="0"/>
        <w:rPr>
          <w:rFonts w:hint="eastAsia" w:ascii="宋体"/>
          <w:color w:val="auto"/>
        </w:rPr>
      </w:pPr>
      <w:r>
        <w:rPr>
          <w:rFonts w:hint="eastAsia" w:ascii="宋体"/>
          <w:color w:val="auto"/>
        </w:rPr>
        <w:t>1、《全国建筑市场监管公共服务平台工程项目信息数据标准》（建办市〔2018〕81号）；</w:t>
      </w:r>
    </w:p>
    <w:p>
      <w:pPr>
        <w:pStyle w:val="22"/>
        <w:ind w:left="420" w:leftChars="200" w:firstLine="0" w:firstLineChars="0"/>
        <w:rPr>
          <w:rFonts w:hint="eastAsia" w:ascii="宋体"/>
          <w:color w:val="auto"/>
        </w:rPr>
      </w:pPr>
      <w:r>
        <w:rPr>
          <w:rFonts w:hint="eastAsia" w:ascii="宋体"/>
          <w:color w:val="auto"/>
        </w:rPr>
        <w:t>2、关于对全国建筑市场监管公共服务平台工程项目数据实行分级管理和展开数据专项治理等工作的通知（建市招函〔2019〕48号）；</w:t>
      </w:r>
    </w:p>
    <w:p>
      <w:pPr>
        <w:pStyle w:val="22"/>
        <w:ind w:left="420" w:leftChars="200" w:firstLine="0" w:firstLineChars="0"/>
        <w:rPr>
          <w:rFonts w:hint="eastAsia" w:ascii="宋体"/>
          <w:color w:val="auto"/>
        </w:rPr>
      </w:pPr>
      <w:r>
        <w:rPr>
          <w:rFonts w:hint="eastAsia" w:ascii="宋体"/>
          <w:color w:val="auto"/>
          <w:lang w:val="en-US" w:eastAsia="zh-CN"/>
        </w:rPr>
        <w:t>3</w:t>
      </w:r>
      <w:r>
        <w:rPr>
          <w:rFonts w:hint="eastAsia" w:ascii="宋体"/>
          <w:color w:val="auto"/>
        </w:rPr>
        <w:t>、《</w:t>
      </w:r>
      <w:r>
        <w:rPr>
          <w:rFonts w:hint="eastAsia" w:ascii="宋体" w:hAnsi="宋体" w:eastAsia="宋体" w:cs="宋体"/>
          <w:i w:val="0"/>
          <w:caps w:val="0"/>
          <w:color w:val="333333"/>
          <w:spacing w:val="0"/>
          <w:sz w:val="24"/>
          <w:szCs w:val="24"/>
          <w:shd w:val="clear" w:fill="FFFFFF"/>
        </w:rPr>
        <w:t>无锡市建筑业企业信用考核实施办法（试行）</w:t>
      </w:r>
      <w:r>
        <w:rPr>
          <w:rFonts w:hint="eastAsia" w:ascii="宋体"/>
          <w:color w:val="auto"/>
        </w:rPr>
        <w:t>》（锡建规发〔2018〕2号）。</w:t>
      </w:r>
    </w:p>
    <w:p>
      <w:pPr>
        <w:pStyle w:val="22"/>
        <w:ind w:left="420" w:leftChars="200" w:firstLine="0" w:firstLineChars="0"/>
        <w:rPr>
          <w:rFonts w:hint="eastAsia" w:ascii="宋体"/>
          <w:color w:val="auto"/>
          <w:lang w:val="en-US" w:eastAsia="zh-CN"/>
        </w:rPr>
      </w:pPr>
      <w:r>
        <w:rPr>
          <w:rFonts w:hint="eastAsia" w:ascii="宋体"/>
          <w:color w:val="auto"/>
          <w:lang w:val="en-US" w:eastAsia="zh-CN"/>
        </w:rPr>
        <w:t>4</w:t>
      </w:r>
      <w:r>
        <w:rPr>
          <w:rFonts w:hint="eastAsia" w:ascii="宋体"/>
          <w:color w:val="auto"/>
        </w:rPr>
        <w:t>、</w:t>
      </w:r>
      <w:r>
        <w:rPr>
          <w:rFonts w:hint="eastAsia" w:ascii="宋体"/>
          <w:color w:val="auto"/>
          <w:lang w:val="en-US" w:eastAsia="zh-CN"/>
        </w:rPr>
        <w:t>《省住房城乡建设厅关于建立建筑工程施工许可并联审批和电子证书发放制度的工作通知》苏建建管[2017]358号；</w:t>
      </w:r>
    </w:p>
    <w:p>
      <w:pPr>
        <w:pStyle w:val="22"/>
        <w:ind w:left="420" w:leftChars="200" w:firstLine="0" w:firstLineChars="0"/>
        <w:rPr>
          <w:rFonts w:hint="eastAsia" w:ascii="宋体"/>
          <w:color w:val="auto"/>
          <w:lang w:val="en-US" w:eastAsia="zh-CN"/>
        </w:rPr>
      </w:pPr>
      <w:r>
        <w:rPr>
          <w:rFonts w:hint="eastAsia" w:ascii="宋体"/>
          <w:color w:val="auto"/>
          <w:lang w:val="en-US" w:eastAsia="zh-CN"/>
        </w:rPr>
        <w:t>5</w:t>
      </w:r>
      <w:r>
        <w:rPr>
          <w:rFonts w:hint="eastAsia" w:ascii="宋体"/>
          <w:color w:val="auto"/>
        </w:rPr>
        <w:t>、</w:t>
      </w:r>
      <w:r>
        <w:rPr>
          <w:rFonts w:hint="eastAsia" w:ascii="宋体"/>
          <w:color w:val="auto"/>
          <w:lang w:val="en-US" w:eastAsia="zh-CN"/>
        </w:rPr>
        <w:t>《省政府办公厅转发省改办等部门关于全省推行“3550”改革意见的通知》苏政办发[2017]92号。</w:t>
      </w:r>
    </w:p>
    <w:p>
      <w:pPr>
        <w:pStyle w:val="22"/>
        <w:ind w:left="420" w:leftChars="200" w:firstLine="0" w:firstLineChars="0"/>
        <w:rPr>
          <w:rFonts w:hint="eastAsia" w:ascii="宋体"/>
          <w:color w:val="auto"/>
        </w:rPr>
      </w:pPr>
    </w:p>
    <w:p>
      <w:pPr>
        <w:pStyle w:val="22"/>
        <w:ind w:left="420" w:leftChars="200" w:firstLine="0" w:firstLineChars="0"/>
        <w:rPr>
          <w:rFonts w:hint="eastAsia" w:ascii="宋体"/>
          <w:color w:val="auto"/>
        </w:rPr>
      </w:pPr>
    </w:p>
    <w:p>
      <w:pPr>
        <w:pStyle w:val="3"/>
        <w:rPr>
          <w:color w:val="auto"/>
        </w:rPr>
      </w:pPr>
      <w:bookmarkStart w:id="8" w:name="_Toc533630203"/>
      <w:bookmarkStart w:id="9" w:name="_Toc21006"/>
      <w:bookmarkStart w:id="10" w:name="_Toc15222"/>
      <w:bookmarkStart w:id="11" w:name="_Toc533517643"/>
      <w:bookmarkStart w:id="12" w:name="_Toc15848982"/>
      <w:bookmarkStart w:id="13" w:name="_Toc29894"/>
      <w:bookmarkStart w:id="14" w:name="_Toc9359"/>
      <w:bookmarkStart w:id="15" w:name="_Toc533619100"/>
      <w:bookmarkStart w:id="16" w:name="_Toc27489"/>
      <w:r>
        <w:rPr>
          <w:rFonts w:hint="eastAsia"/>
          <w:color w:val="auto"/>
        </w:rPr>
        <w:t xml:space="preserve">1.2  </w:t>
      </w:r>
      <w:bookmarkEnd w:id="8"/>
      <w:bookmarkEnd w:id="9"/>
      <w:bookmarkEnd w:id="10"/>
      <w:bookmarkEnd w:id="11"/>
      <w:bookmarkEnd w:id="12"/>
      <w:bookmarkEnd w:id="13"/>
      <w:bookmarkEnd w:id="14"/>
      <w:bookmarkEnd w:id="15"/>
      <w:r>
        <w:rPr>
          <w:rFonts w:hint="eastAsia"/>
          <w:color w:val="auto"/>
        </w:rPr>
        <w:t>接口方式</w:t>
      </w:r>
      <w:bookmarkEnd w:id="16"/>
    </w:p>
    <w:p>
      <w:pPr>
        <w:spacing w:line="360" w:lineRule="auto"/>
        <w:ind w:firstLine="588" w:firstLineChars="245"/>
        <w:rPr>
          <w:rFonts w:ascii="宋体"/>
          <w:color w:val="auto"/>
          <w:sz w:val="24"/>
        </w:rPr>
      </w:pPr>
      <w:r>
        <w:rPr>
          <w:rFonts w:hint="eastAsia" w:ascii="宋体"/>
          <w:color w:val="auto"/>
          <w:sz w:val="24"/>
        </w:rPr>
        <w:t>Web</w:t>
      </w:r>
      <w:r>
        <w:rPr>
          <w:rFonts w:hint="eastAsia" w:ascii="宋体"/>
          <w:color w:val="auto"/>
          <w:sz w:val="24"/>
          <w:lang w:val="en-US" w:eastAsia="zh-CN"/>
        </w:rPr>
        <w:t xml:space="preserve"> </w:t>
      </w:r>
      <w:r>
        <w:rPr>
          <w:rFonts w:hint="eastAsia" w:ascii="宋体"/>
          <w:color w:val="auto"/>
          <w:sz w:val="24"/>
        </w:rPr>
        <w:t>Service。</w:t>
      </w:r>
    </w:p>
    <w:p>
      <w:pPr>
        <w:pStyle w:val="3"/>
        <w:rPr>
          <w:color w:val="auto"/>
        </w:rPr>
      </w:pPr>
      <w:bookmarkStart w:id="17" w:name="_Toc25549"/>
      <w:bookmarkStart w:id="18" w:name="_Toc533517644"/>
      <w:bookmarkStart w:id="19" w:name="_Toc533630204"/>
      <w:bookmarkStart w:id="20" w:name="_Toc13543"/>
      <w:bookmarkStart w:id="21" w:name="_Toc828"/>
      <w:bookmarkStart w:id="22" w:name="_Toc533619101"/>
      <w:bookmarkStart w:id="23" w:name="_Toc14323"/>
      <w:bookmarkStart w:id="24" w:name="_Toc15848983"/>
      <w:bookmarkStart w:id="25" w:name="_Toc3834"/>
      <w:r>
        <w:rPr>
          <w:rFonts w:hint="eastAsia"/>
          <w:color w:val="auto"/>
        </w:rPr>
        <w:t xml:space="preserve">1.3  </w:t>
      </w:r>
      <w:bookmarkEnd w:id="17"/>
      <w:bookmarkEnd w:id="18"/>
      <w:bookmarkEnd w:id="19"/>
      <w:bookmarkEnd w:id="20"/>
      <w:bookmarkEnd w:id="21"/>
      <w:bookmarkEnd w:id="22"/>
      <w:bookmarkEnd w:id="23"/>
      <w:bookmarkEnd w:id="24"/>
      <w:r>
        <w:rPr>
          <w:rFonts w:hint="eastAsia"/>
          <w:color w:val="auto"/>
        </w:rPr>
        <w:t>接口地址</w:t>
      </w:r>
      <w:bookmarkEnd w:id="25"/>
    </w:p>
    <w:p>
      <w:pPr>
        <w:pStyle w:val="22"/>
        <w:ind w:firstLine="600" w:firstLineChars="250"/>
        <w:rPr>
          <w:rFonts w:hint="eastAsia" w:ascii="宋体" w:eastAsiaTheme="minorEastAsia"/>
          <w:color w:val="auto"/>
          <w:lang w:val="en-US" w:eastAsia="zh-CN"/>
        </w:rPr>
      </w:pPr>
      <w:r>
        <w:rPr>
          <w:rFonts w:hint="eastAsia" w:ascii="宋体"/>
          <w:color w:val="auto"/>
          <w:lang w:eastAsia="zh-CN"/>
        </w:rPr>
        <w:t>工程项目数据接口：</w:t>
      </w:r>
    </w:p>
    <w:p>
      <w:pPr>
        <w:pStyle w:val="22"/>
        <w:ind w:firstLine="600" w:firstLineChars="250"/>
        <w:rPr>
          <w:rFonts w:hint="eastAsia" w:ascii="宋体"/>
          <w:color w:val="auto"/>
        </w:rPr>
      </w:pPr>
      <w:r>
        <w:rPr>
          <w:rFonts w:hint="eastAsia" w:ascii="宋体"/>
          <w:color w:val="auto"/>
        </w:rPr>
        <w:fldChar w:fldCharType="begin"/>
      </w:r>
      <w:r>
        <w:rPr>
          <w:rFonts w:hint="eastAsia" w:ascii="宋体"/>
          <w:color w:val="auto"/>
        </w:rPr>
        <w:instrText xml:space="preserve"> HYPERLINK "http://58.215.18.222:9193/lib4/SjDataService/SjDataService?wsdl" </w:instrText>
      </w:r>
      <w:r>
        <w:rPr>
          <w:rFonts w:hint="eastAsia" w:ascii="宋体"/>
          <w:color w:val="auto"/>
        </w:rPr>
        <w:fldChar w:fldCharType="separate"/>
      </w:r>
      <w:r>
        <w:rPr>
          <w:rFonts w:hint="eastAsia" w:ascii="宋体"/>
          <w:color w:val="auto"/>
        </w:rPr>
        <w:t>http://58.215.18.222:9193/lib4/SjDataService/SjDataService?wsdl</w:t>
      </w:r>
      <w:r>
        <w:rPr>
          <w:rFonts w:hint="eastAsia" w:ascii="宋体"/>
          <w:color w:val="auto"/>
        </w:rPr>
        <w:fldChar w:fldCharType="end"/>
      </w:r>
    </w:p>
    <w:p>
      <w:pPr>
        <w:pStyle w:val="22"/>
        <w:ind w:firstLine="600" w:firstLineChars="250"/>
        <w:rPr>
          <w:rFonts w:hint="eastAsia" w:ascii="宋体" w:eastAsiaTheme="minorEastAsia"/>
          <w:color w:val="auto"/>
          <w:lang w:val="en-US" w:eastAsia="zh-CN"/>
        </w:rPr>
      </w:pPr>
      <w:r>
        <w:rPr>
          <w:rFonts w:hint="eastAsia" w:ascii="宋体"/>
          <w:color w:val="auto"/>
          <w:lang w:eastAsia="zh-CN"/>
        </w:rPr>
        <w:t>信用数据接口：</w:t>
      </w:r>
    </w:p>
    <w:p>
      <w:pPr>
        <w:pStyle w:val="22"/>
        <w:ind w:firstLine="600" w:firstLineChars="250"/>
        <w:rPr>
          <w:rFonts w:hint="eastAsia" w:ascii="宋体"/>
          <w:color w:val="auto"/>
        </w:rPr>
      </w:pPr>
      <w:r>
        <w:rPr>
          <w:rFonts w:hint="eastAsia" w:ascii="宋体"/>
          <w:color w:val="auto"/>
        </w:rPr>
        <w:fldChar w:fldCharType="begin"/>
      </w:r>
      <w:r>
        <w:rPr>
          <w:rFonts w:hint="eastAsia" w:ascii="宋体"/>
          <w:color w:val="auto"/>
        </w:rPr>
        <w:instrText xml:space="preserve"> HYPERLINK "http://58.215.18.222:9193/lib4/SjDataService/CreditDataService?wsdl" </w:instrText>
      </w:r>
      <w:r>
        <w:rPr>
          <w:rFonts w:hint="eastAsia" w:ascii="宋体"/>
          <w:color w:val="auto"/>
        </w:rPr>
        <w:fldChar w:fldCharType="separate"/>
      </w:r>
      <w:r>
        <w:rPr>
          <w:rFonts w:hint="eastAsia" w:ascii="宋体"/>
          <w:color w:val="auto"/>
        </w:rPr>
        <w:t>http://58.215.18.222:9193/lib4/</w:t>
      </w:r>
      <w:r>
        <w:rPr>
          <w:rFonts w:hint="eastAsia" w:ascii="宋体"/>
          <w:color w:val="auto"/>
          <w:lang w:val="en-US" w:eastAsia="zh-CN"/>
        </w:rPr>
        <w:t>SjDataService</w:t>
      </w:r>
      <w:r>
        <w:rPr>
          <w:rFonts w:hint="eastAsia" w:ascii="宋体"/>
          <w:color w:val="auto"/>
        </w:rPr>
        <w:t>/</w:t>
      </w:r>
      <w:r>
        <w:rPr>
          <w:rFonts w:hint="eastAsia" w:ascii="宋体"/>
          <w:color w:val="auto"/>
          <w:lang w:val="en-US" w:eastAsia="zh-CN"/>
        </w:rPr>
        <w:t>Credit</w:t>
      </w:r>
      <w:r>
        <w:rPr>
          <w:rFonts w:hint="eastAsia" w:ascii="宋体"/>
          <w:color w:val="auto"/>
        </w:rPr>
        <w:t>DataService?wsdl</w:t>
      </w:r>
      <w:r>
        <w:rPr>
          <w:rFonts w:hint="eastAsia" w:ascii="宋体"/>
          <w:color w:val="auto"/>
        </w:rPr>
        <w:fldChar w:fldCharType="end"/>
      </w:r>
    </w:p>
    <w:p>
      <w:pPr>
        <w:pStyle w:val="22"/>
        <w:ind w:firstLine="600" w:firstLineChars="250"/>
        <w:rPr>
          <w:rFonts w:hint="eastAsia" w:ascii="宋体"/>
          <w:color w:val="auto"/>
          <w:lang w:eastAsia="zh-CN"/>
        </w:rPr>
      </w:pPr>
      <w:r>
        <w:rPr>
          <w:rFonts w:hint="eastAsia" w:ascii="宋体"/>
          <w:color w:val="auto"/>
          <w:lang w:eastAsia="zh-CN"/>
        </w:rPr>
        <w:t>一站式申报接口：</w:t>
      </w:r>
    </w:p>
    <w:p>
      <w:pPr>
        <w:pStyle w:val="22"/>
        <w:ind w:firstLine="600" w:firstLineChars="250"/>
        <w:rPr>
          <w:rFonts w:hint="eastAsia" w:ascii="宋体"/>
          <w:color w:val="auto"/>
          <w:lang w:eastAsia="zh-CN"/>
        </w:rPr>
      </w:pPr>
      <w:r>
        <w:rPr>
          <w:rFonts w:hint="eastAsia" w:ascii="宋体"/>
          <w:color w:val="auto"/>
          <w:lang w:eastAsia="zh-CN"/>
        </w:rPr>
        <w:t>http://218.90.162.110:8889/WxjzgcjczyPage/DataExchange.asmx</w:t>
      </w:r>
    </w:p>
    <w:p>
      <w:pPr>
        <w:pStyle w:val="22"/>
        <w:ind w:firstLine="600" w:firstLineChars="250"/>
        <w:rPr>
          <w:rFonts w:hint="eastAsia" w:ascii="宋体"/>
          <w:color w:val="auto"/>
        </w:rPr>
      </w:pPr>
    </w:p>
    <w:p>
      <w:pPr>
        <w:pStyle w:val="3"/>
        <w:rPr>
          <w:color w:val="auto"/>
        </w:rPr>
      </w:pPr>
      <w:bookmarkStart w:id="26" w:name="_Toc13670"/>
      <w:bookmarkStart w:id="27" w:name="_Toc533630205"/>
      <w:bookmarkStart w:id="28" w:name="_Toc15848984"/>
      <w:bookmarkStart w:id="29" w:name="_Toc22179"/>
      <w:bookmarkStart w:id="30" w:name="_Toc28022"/>
      <w:bookmarkStart w:id="31" w:name="_Toc533517645"/>
      <w:bookmarkStart w:id="32" w:name="_Toc19642"/>
      <w:bookmarkStart w:id="33" w:name="_Toc533619102"/>
      <w:bookmarkStart w:id="34" w:name="_Toc26261"/>
      <w:r>
        <w:rPr>
          <w:rFonts w:hint="eastAsia"/>
          <w:color w:val="auto"/>
        </w:rPr>
        <w:t>1.4  数据定义说明</w:t>
      </w:r>
      <w:bookmarkEnd w:id="26"/>
      <w:bookmarkEnd w:id="27"/>
      <w:bookmarkEnd w:id="28"/>
      <w:bookmarkEnd w:id="29"/>
      <w:bookmarkEnd w:id="30"/>
      <w:bookmarkEnd w:id="31"/>
      <w:bookmarkEnd w:id="32"/>
      <w:bookmarkEnd w:id="33"/>
      <w:bookmarkEnd w:id="34"/>
    </w:p>
    <w:p>
      <w:pPr>
        <w:pStyle w:val="22"/>
        <w:ind w:left="420" w:leftChars="200" w:firstLine="0" w:firstLineChars="0"/>
        <w:rPr>
          <w:rFonts w:hint="eastAsia" w:ascii="宋体"/>
          <w:color w:val="auto"/>
        </w:rPr>
      </w:pPr>
      <w:r>
        <w:rPr>
          <w:rFonts w:hint="eastAsia" w:ascii="宋体"/>
          <w:color w:val="auto"/>
        </w:rPr>
        <w:t>（1）字段：</w:t>
      </w:r>
      <w:r>
        <w:rPr>
          <w:rFonts w:ascii="宋体"/>
          <w:color w:val="auto"/>
        </w:rPr>
        <w:t>描述</w:t>
      </w:r>
      <w:r>
        <w:rPr>
          <w:rFonts w:hint="eastAsia" w:ascii="宋体"/>
          <w:color w:val="auto"/>
        </w:rPr>
        <w:t>某一特定内容或形式特征的信息</w:t>
      </w:r>
      <w:r>
        <w:rPr>
          <w:rFonts w:ascii="宋体"/>
          <w:color w:val="auto"/>
        </w:rPr>
        <w:t>。</w:t>
      </w:r>
    </w:p>
    <w:p>
      <w:pPr>
        <w:pStyle w:val="22"/>
        <w:ind w:left="420" w:leftChars="200" w:firstLine="0" w:firstLineChars="0"/>
        <w:rPr>
          <w:rFonts w:hint="eastAsia" w:ascii="宋体"/>
          <w:color w:val="auto"/>
        </w:rPr>
      </w:pPr>
      <w:r>
        <w:rPr>
          <w:rFonts w:hint="eastAsia" w:ascii="宋体"/>
          <w:color w:val="auto"/>
        </w:rPr>
        <w:t>（2）</w:t>
      </w:r>
      <w:bookmarkStart w:id="35" w:name="_Toc103586590"/>
      <w:bookmarkEnd w:id="35"/>
      <w:bookmarkStart w:id="36" w:name="_Toc103653703"/>
      <w:bookmarkEnd w:id="36"/>
      <w:bookmarkStart w:id="37" w:name="_Toc103654127"/>
      <w:bookmarkEnd w:id="37"/>
      <w:bookmarkStart w:id="38" w:name="_Toc103654238"/>
      <w:bookmarkEnd w:id="38"/>
      <w:bookmarkStart w:id="39" w:name="_Toc114973407"/>
      <w:bookmarkEnd w:id="39"/>
      <w:bookmarkStart w:id="40" w:name="_Toc103586900"/>
      <w:bookmarkEnd w:id="40"/>
      <w:bookmarkStart w:id="41" w:name="_Toc103650895"/>
      <w:bookmarkEnd w:id="41"/>
      <w:bookmarkStart w:id="42" w:name="_Toc103651976"/>
      <w:bookmarkEnd w:id="42"/>
      <w:bookmarkStart w:id="43" w:name="_Toc103654183"/>
      <w:bookmarkEnd w:id="43"/>
      <w:bookmarkStart w:id="44" w:name="_Toc103651914"/>
      <w:bookmarkEnd w:id="44"/>
      <w:bookmarkStart w:id="45" w:name="_Toc103587195"/>
      <w:bookmarkEnd w:id="45"/>
      <w:bookmarkStart w:id="46" w:name="_Toc103654020"/>
      <w:bookmarkEnd w:id="46"/>
      <w:r>
        <w:rPr>
          <w:rFonts w:ascii="宋体"/>
          <w:color w:val="auto"/>
        </w:rPr>
        <w:t>字段名</w:t>
      </w:r>
      <w:r>
        <w:rPr>
          <w:rFonts w:hint="eastAsia" w:ascii="宋体"/>
          <w:color w:val="auto"/>
        </w:rPr>
        <w:t>称：</w:t>
      </w:r>
      <w:r>
        <w:rPr>
          <w:rFonts w:ascii="宋体"/>
          <w:color w:val="auto"/>
        </w:rPr>
        <w:t>标识</w:t>
      </w:r>
      <w:r>
        <w:rPr>
          <w:rFonts w:hint="eastAsia" w:ascii="宋体"/>
          <w:color w:val="auto"/>
        </w:rPr>
        <w:t>一类</w:t>
      </w:r>
      <w:r>
        <w:rPr>
          <w:rFonts w:ascii="宋体"/>
          <w:color w:val="auto"/>
        </w:rPr>
        <w:t>数据</w:t>
      </w:r>
      <w:r>
        <w:rPr>
          <w:rFonts w:hint="eastAsia" w:ascii="宋体"/>
          <w:color w:val="auto"/>
        </w:rPr>
        <w:t>信息的</w:t>
      </w:r>
      <w:r>
        <w:rPr>
          <w:rFonts w:ascii="宋体"/>
          <w:color w:val="auto"/>
        </w:rPr>
        <w:t xml:space="preserve">名称。 </w:t>
      </w:r>
    </w:p>
    <w:p>
      <w:pPr>
        <w:pStyle w:val="22"/>
        <w:ind w:left="420" w:leftChars="200" w:firstLine="0" w:firstLineChars="0"/>
        <w:rPr>
          <w:rFonts w:hint="eastAsia" w:ascii="宋体"/>
          <w:color w:val="auto"/>
        </w:rPr>
      </w:pPr>
      <w:r>
        <w:rPr>
          <w:rFonts w:hint="eastAsia" w:ascii="宋体"/>
          <w:color w:val="auto"/>
        </w:rPr>
        <w:t>（3）字段代</w:t>
      </w:r>
      <w:r>
        <w:rPr>
          <w:rFonts w:ascii="宋体"/>
          <w:color w:val="auto"/>
        </w:rPr>
        <w:t>码</w:t>
      </w:r>
      <w:r>
        <w:rPr>
          <w:rFonts w:hint="eastAsia" w:ascii="宋体"/>
          <w:color w:val="auto"/>
        </w:rPr>
        <w:t>：</w:t>
      </w:r>
      <w:r>
        <w:rPr>
          <w:rFonts w:ascii="宋体"/>
          <w:color w:val="auto"/>
        </w:rPr>
        <w:t>对某一要素个体进行唯一标识的代码。</w:t>
      </w:r>
    </w:p>
    <w:p>
      <w:pPr>
        <w:pStyle w:val="22"/>
        <w:ind w:left="420" w:leftChars="200" w:firstLine="0" w:firstLineChars="0"/>
        <w:rPr>
          <w:rFonts w:hint="eastAsia" w:ascii="宋体"/>
          <w:color w:val="auto"/>
        </w:rPr>
      </w:pPr>
      <w:bookmarkStart w:id="47" w:name="_Toc103654128"/>
      <w:bookmarkEnd w:id="47"/>
      <w:bookmarkStart w:id="48" w:name="_Toc103654239"/>
      <w:bookmarkEnd w:id="48"/>
      <w:bookmarkStart w:id="49" w:name="_Toc103653704"/>
      <w:bookmarkEnd w:id="49"/>
      <w:bookmarkStart w:id="50" w:name="_Toc103654184"/>
      <w:bookmarkEnd w:id="50"/>
      <w:bookmarkStart w:id="51" w:name="_Toc103654021"/>
      <w:bookmarkEnd w:id="51"/>
      <w:bookmarkStart w:id="52" w:name="_Toc114973408"/>
      <w:bookmarkEnd w:id="52"/>
      <w:bookmarkStart w:id="53" w:name="_Toc103587196"/>
      <w:bookmarkEnd w:id="53"/>
      <w:bookmarkStart w:id="54" w:name="_Toc103651915"/>
      <w:bookmarkEnd w:id="54"/>
      <w:bookmarkStart w:id="55" w:name="_Toc103651977"/>
      <w:bookmarkEnd w:id="55"/>
      <w:bookmarkStart w:id="56" w:name="_Toc103586591"/>
      <w:bookmarkEnd w:id="56"/>
      <w:bookmarkStart w:id="57" w:name="_Toc103650896"/>
      <w:bookmarkEnd w:id="57"/>
      <w:bookmarkStart w:id="58" w:name="_Toc103586901"/>
      <w:bookmarkEnd w:id="58"/>
      <w:r>
        <w:rPr>
          <w:rFonts w:hint="eastAsia" w:ascii="宋体"/>
          <w:color w:val="auto"/>
        </w:rPr>
        <w:t>（4）</w:t>
      </w:r>
      <w:r>
        <w:rPr>
          <w:rFonts w:ascii="宋体"/>
          <w:color w:val="auto"/>
        </w:rPr>
        <w:t>字段类型</w:t>
      </w:r>
      <w:r>
        <w:rPr>
          <w:rFonts w:hint="eastAsia" w:ascii="宋体"/>
          <w:color w:val="auto"/>
        </w:rPr>
        <w:t>：</w:t>
      </w:r>
      <w:r>
        <w:rPr>
          <w:rFonts w:ascii="宋体"/>
          <w:color w:val="auto"/>
        </w:rPr>
        <w:t xml:space="preserve">各字段对应内容的数据类型。 </w:t>
      </w:r>
    </w:p>
    <w:p>
      <w:pPr>
        <w:pStyle w:val="22"/>
        <w:ind w:left="420" w:leftChars="200" w:firstLine="0" w:firstLineChars="0"/>
        <w:rPr>
          <w:rFonts w:hint="eastAsia" w:ascii="宋体"/>
          <w:color w:val="auto"/>
        </w:rPr>
      </w:pPr>
      <w:bookmarkStart w:id="59" w:name="_Toc103586902"/>
      <w:bookmarkEnd w:id="59"/>
      <w:bookmarkStart w:id="60" w:name="_Toc103586592"/>
      <w:bookmarkEnd w:id="60"/>
      <w:bookmarkStart w:id="61" w:name="_Toc103650897"/>
      <w:bookmarkEnd w:id="61"/>
      <w:bookmarkStart w:id="62" w:name="_Toc103654185"/>
      <w:bookmarkEnd w:id="62"/>
      <w:bookmarkStart w:id="63" w:name="_Toc103587197"/>
      <w:bookmarkEnd w:id="63"/>
      <w:bookmarkStart w:id="64" w:name="_Toc103653705"/>
      <w:bookmarkEnd w:id="64"/>
      <w:bookmarkStart w:id="65" w:name="_Toc114973409"/>
      <w:bookmarkEnd w:id="65"/>
      <w:bookmarkStart w:id="66" w:name="_Toc103654240"/>
      <w:bookmarkEnd w:id="66"/>
      <w:bookmarkStart w:id="67" w:name="_Toc103651916"/>
      <w:bookmarkEnd w:id="67"/>
      <w:bookmarkStart w:id="68" w:name="_Toc103651978"/>
      <w:bookmarkEnd w:id="68"/>
      <w:bookmarkStart w:id="69" w:name="_Toc103654022"/>
      <w:bookmarkEnd w:id="69"/>
      <w:bookmarkStart w:id="70" w:name="_Toc103654129"/>
      <w:bookmarkEnd w:id="70"/>
      <w:r>
        <w:rPr>
          <w:rFonts w:hint="eastAsia" w:ascii="宋体"/>
          <w:color w:val="auto"/>
        </w:rPr>
        <w:t>（5）</w:t>
      </w:r>
      <w:r>
        <w:rPr>
          <w:rFonts w:ascii="宋体"/>
          <w:color w:val="auto"/>
        </w:rPr>
        <w:t>字段长度</w:t>
      </w:r>
      <w:r>
        <w:rPr>
          <w:rFonts w:hint="eastAsia" w:ascii="宋体"/>
          <w:color w:val="auto"/>
        </w:rPr>
        <w:t>：</w:t>
      </w:r>
      <w:r>
        <w:rPr>
          <w:rFonts w:ascii="宋体"/>
          <w:color w:val="auto"/>
        </w:rPr>
        <w:t xml:space="preserve">数据字段中可存放数据的最大字节数。 </w:t>
      </w:r>
    </w:p>
    <w:p>
      <w:pPr>
        <w:pStyle w:val="22"/>
        <w:ind w:left="420" w:leftChars="200" w:firstLine="0" w:firstLineChars="0"/>
        <w:rPr>
          <w:rFonts w:hint="eastAsia" w:ascii="宋体"/>
          <w:color w:val="auto"/>
        </w:rPr>
      </w:pPr>
      <w:r>
        <w:rPr>
          <w:rFonts w:hint="eastAsia" w:ascii="宋体"/>
          <w:color w:val="auto"/>
        </w:rPr>
        <w:t>（6）小数位数：数值型字段的小数位</w:t>
      </w:r>
      <w:r>
        <w:rPr>
          <w:rFonts w:ascii="宋体"/>
          <w:color w:val="auto"/>
        </w:rPr>
        <w:t>数。</w:t>
      </w:r>
    </w:p>
    <w:p>
      <w:pPr>
        <w:pStyle w:val="22"/>
        <w:ind w:left="1020" w:leftChars="200" w:hanging="600" w:hangingChars="250"/>
        <w:rPr>
          <w:rFonts w:ascii="宋体" w:hAnsi="宋体"/>
          <w:color w:val="auto"/>
        </w:rPr>
      </w:pPr>
      <w:r>
        <w:rPr>
          <w:rFonts w:hint="eastAsia" w:ascii="宋体"/>
          <w:color w:val="auto"/>
        </w:rPr>
        <w:t>（7）约束条件：字段填写遵守的前提条件，M为必填字段，O为非必填字段，</w:t>
      </w:r>
      <w:r>
        <w:rPr>
          <w:rFonts w:hint="eastAsia" w:ascii="宋体" w:hAnsi="宋体"/>
          <w:color w:val="auto"/>
        </w:rPr>
        <w:t>C为符合条件时必选</w:t>
      </w:r>
      <w:r>
        <w:rPr>
          <w:rFonts w:ascii="宋体"/>
          <w:color w:val="auto"/>
        </w:rPr>
        <w:t>。</w:t>
      </w:r>
    </w:p>
    <w:p>
      <w:pPr>
        <w:pStyle w:val="22"/>
        <w:ind w:left="420" w:leftChars="200" w:firstLine="0" w:firstLineChars="0"/>
        <w:rPr>
          <w:rFonts w:hint="eastAsia" w:ascii="宋体"/>
          <w:color w:val="auto"/>
        </w:rPr>
      </w:pPr>
      <w:r>
        <w:rPr>
          <w:rFonts w:hint="eastAsia" w:ascii="宋体"/>
          <w:color w:val="auto"/>
        </w:rPr>
        <w:t>（8）备注：对字段的补充描述</w:t>
      </w:r>
      <w:r>
        <w:rPr>
          <w:rFonts w:ascii="宋体"/>
          <w:color w:val="auto"/>
        </w:rPr>
        <w:t>。</w:t>
      </w:r>
    </w:p>
    <w:p>
      <w:pPr>
        <w:pStyle w:val="3"/>
        <w:rPr>
          <w:color w:val="auto"/>
        </w:rPr>
      </w:pPr>
      <w:bookmarkStart w:id="71" w:name="_Toc533517646"/>
      <w:bookmarkStart w:id="72" w:name="_Toc14232"/>
      <w:bookmarkStart w:id="73" w:name="_Toc5885"/>
      <w:bookmarkStart w:id="74" w:name="_Toc533619103"/>
      <w:bookmarkStart w:id="75" w:name="_Toc533630206"/>
      <w:bookmarkStart w:id="76" w:name="_Toc7607"/>
      <w:bookmarkStart w:id="77" w:name="_Toc787"/>
      <w:bookmarkStart w:id="78" w:name="_Toc15848985"/>
      <w:bookmarkStart w:id="79" w:name="_Toc9090"/>
      <w:r>
        <w:rPr>
          <w:rFonts w:hint="eastAsia"/>
          <w:color w:val="auto"/>
        </w:rPr>
        <w:t>1.5  缩略语说明</w:t>
      </w:r>
      <w:bookmarkEnd w:id="71"/>
      <w:bookmarkEnd w:id="72"/>
      <w:bookmarkEnd w:id="73"/>
      <w:bookmarkEnd w:id="74"/>
      <w:bookmarkEnd w:id="75"/>
      <w:bookmarkEnd w:id="76"/>
      <w:bookmarkEnd w:id="77"/>
      <w:bookmarkEnd w:id="78"/>
      <w:bookmarkEnd w:id="79"/>
    </w:p>
    <w:p>
      <w:pPr>
        <w:pStyle w:val="22"/>
        <w:ind w:left="420" w:leftChars="200" w:firstLine="0" w:firstLineChars="0"/>
        <w:rPr>
          <w:rFonts w:hint="eastAsia" w:ascii="宋体"/>
          <w:color w:val="auto"/>
        </w:rPr>
      </w:pPr>
      <w:bookmarkStart w:id="80" w:name="_Toc31511"/>
      <w:bookmarkStart w:id="81" w:name="_Toc24794"/>
      <w:bookmarkStart w:id="82" w:name="_Toc533517647"/>
      <w:bookmarkStart w:id="83" w:name="OLE_LINK54"/>
      <w:bookmarkStart w:id="84" w:name="OLE_LINK55"/>
      <w:r>
        <w:rPr>
          <w:rFonts w:ascii="宋体"/>
          <w:color w:val="auto"/>
        </w:rPr>
        <w:t>Char</w:t>
      </w:r>
      <w:r>
        <w:rPr>
          <w:rFonts w:hint="eastAsia" w:ascii="宋体"/>
          <w:color w:val="auto"/>
        </w:rPr>
        <w:t>、Varchar</w:t>
      </w:r>
      <w:r>
        <w:rPr>
          <w:rFonts w:ascii="宋体"/>
          <w:color w:val="auto"/>
        </w:rPr>
        <w:t>：字符型数据</w:t>
      </w:r>
      <w:r>
        <w:rPr>
          <w:rFonts w:hint="eastAsia" w:ascii="宋体"/>
          <w:color w:val="auto"/>
        </w:rPr>
        <w:t>。</w:t>
      </w:r>
      <w:bookmarkEnd w:id="80"/>
      <w:bookmarkEnd w:id="81"/>
      <w:bookmarkEnd w:id="82"/>
    </w:p>
    <w:p>
      <w:pPr>
        <w:pStyle w:val="22"/>
        <w:ind w:left="420" w:leftChars="200" w:firstLine="0" w:firstLineChars="0"/>
        <w:rPr>
          <w:rFonts w:hint="eastAsia" w:ascii="宋体"/>
          <w:color w:val="auto"/>
        </w:rPr>
      </w:pPr>
      <w:bookmarkStart w:id="85" w:name="_Toc533517648"/>
      <w:bookmarkStart w:id="86" w:name="_Toc25784"/>
      <w:bookmarkStart w:id="87" w:name="_Toc2166"/>
      <w:r>
        <w:rPr>
          <w:rFonts w:ascii="宋体"/>
          <w:color w:val="auto"/>
        </w:rPr>
        <w:t>Int：整型数据</w:t>
      </w:r>
      <w:r>
        <w:rPr>
          <w:rFonts w:hint="eastAsia" w:ascii="宋体"/>
          <w:color w:val="auto"/>
        </w:rPr>
        <w:t>。</w:t>
      </w:r>
      <w:bookmarkEnd w:id="85"/>
      <w:bookmarkEnd w:id="86"/>
      <w:bookmarkEnd w:id="87"/>
    </w:p>
    <w:p>
      <w:pPr>
        <w:pStyle w:val="22"/>
        <w:ind w:left="420" w:leftChars="200" w:firstLine="0" w:firstLineChars="0"/>
        <w:rPr>
          <w:rFonts w:hint="eastAsia" w:ascii="宋体"/>
          <w:color w:val="auto"/>
        </w:rPr>
      </w:pPr>
      <w:bookmarkStart w:id="88" w:name="OLE_LINK4"/>
      <w:bookmarkStart w:id="89" w:name="OLE_LINK3"/>
      <w:bookmarkStart w:id="90" w:name="OLE_LINK5"/>
      <w:bookmarkStart w:id="91" w:name="_Toc20539"/>
      <w:bookmarkStart w:id="92" w:name="_Toc32262"/>
      <w:bookmarkStart w:id="93" w:name="_Toc533517649"/>
      <w:r>
        <w:rPr>
          <w:rFonts w:hint="eastAsia" w:ascii="宋体"/>
          <w:color w:val="auto"/>
        </w:rPr>
        <w:t>F</w:t>
      </w:r>
      <w:r>
        <w:rPr>
          <w:rFonts w:ascii="宋体"/>
          <w:color w:val="auto"/>
        </w:rPr>
        <w:t>loat</w:t>
      </w:r>
      <w:bookmarkEnd w:id="88"/>
      <w:bookmarkEnd w:id="89"/>
      <w:bookmarkEnd w:id="90"/>
      <w:r>
        <w:rPr>
          <w:rFonts w:ascii="宋体"/>
          <w:color w:val="auto"/>
        </w:rPr>
        <w:t>：浮点型数据，数据长度不包含小数点</w:t>
      </w:r>
      <w:r>
        <w:rPr>
          <w:rFonts w:hint="eastAsia" w:ascii="宋体"/>
          <w:color w:val="auto"/>
        </w:rPr>
        <w:t>“</w:t>
      </w:r>
      <w:r>
        <w:rPr>
          <w:rFonts w:ascii="宋体"/>
          <w:color w:val="auto"/>
        </w:rPr>
        <w:t>.</w:t>
      </w:r>
      <w:r>
        <w:rPr>
          <w:rFonts w:hint="eastAsia" w:ascii="宋体"/>
          <w:color w:val="auto"/>
        </w:rPr>
        <w:t>”</w:t>
      </w:r>
      <w:r>
        <w:rPr>
          <w:rFonts w:ascii="宋体"/>
          <w:color w:val="auto"/>
        </w:rPr>
        <w:t>的位数</w:t>
      </w:r>
      <w:r>
        <w:rPr>
          <w:rFonts w:hint="eastAsia" w:ascii="宋体"/>
          <w:color w:val="auto"/>
        </w:rPr>
        <w:t>。</w:t>
      </w:r>
      <w:bookmarkEnd w:id="91"/>
      <w:bookmarkEnd w:id="92"/>
      <w:bookmarkEnd w:id="93"/>
    </w:p>
    <w:p>
      <w:pPr>
        <w:pStyle w:val="22"/>
        <w:ind w:left="420" w:leftChars="200" w:firstLine="0" w:firstLineChars="0"/>
        <w:rPr>
          <w:rFonts w:hint="eastAsia" w:ascii="宋体"/>
          <w:color w:val="auto"/>
        </w:rPr>
      </w:pPr>
      <w:r>
        <w:rPr>
          <w:rFonts w:hint="eastAsia" w:ascii="宋体"/>
          <w:color w:val="auto"/>
          <w:lang w:val="en-US" w:eastAsia="zh-CN"/>
        </w:rPr>
        <w:t>Decimal : 精确型数据。</w:t>
      </w:r>
    </w:p>
    <w:p>
      <w:pPr>
        <w:pStyle w:val="22"/>
        <w:ind w:left="420" w:leftChars="200" w:firstLine="0" w:firstLineChars="0"/>
        <w:rPr>
          <w:rFonts w:hint="eastAsia" w:ascii="宋体"/>
          <w:color w:val="auto"/>
        </w:rPr>
      </w:pPr>
      <w:bookmarkStart w:id="94" w:name="_Toc30923"/>
      <w:bookmarkStart w:id="95" w:name="_Toc23869"/>
      <w:bookmarkStart w:id="96" w:name="_Toc533517650"/>
      <w:r>
        <w:rPr>
          <w:rFonts w:hint="eastAsia" w:ascii="宋体"/>
          <w:color w:val="auto"/>
        </w:rPr>
        <w:t>D</w:t>
      </w:r>
      <w:r>
        <w:rPr>
          <w:rFonts w:ascii="宋体"/>
          <w:color w:val="auto"/>
        </w:rPr>
        <w:t>ate：</w:t>
      </w:r>
      <w:r>
        <w:rPr>
          <w:rFonts w:hint="eastAsia" w:ascii="宋体"/>
          <w:color w:val="auto"/>
        </w:rPr>
        <w:t xml:space="preserve"> </w:t>
      </w:r>
      <w:r>
        <w:rPr>
          <w:rFonts w:ascii="宋体"/>
          <w:color w:val="auto"/>
        </w:rPr>
        <w:t>日期型数据</w:t>
      </w:r>
      <w:r>
        <w:rPr>
          <w:rFonts w:hint="eastAsia" w:ascii="宋体"/>
          <w:color w:val="auto"/>
        </w:rPr>
        <w:t>。</w:t>
      </w:r>
      <w:bookmarkEnd w:id="94"/>
      <w:bookmarkEnd w:id="95"/>
      <w:bookmarkEnd w:id="96"/>
    </w:p>
    <w:p>
      <w:pPr>
        <w:pStyle w:val="22"/>
        <w:ind w:left="420" w:leftChars="200" w:firstLine="0" w:firstLineChars="0"/>
        <w:rPr>
          <w:rFonts w:hint="eastAsia" w:ascii="宋体"/>
          <w:color w:val="auto"/>
        </w:rPr>
      </w:pPr>
      <w:r>
        <w:rPr>
          <w:rFonts w:hint="eastAsia" w:ascii="宋体"/>
          <w:color w:val="auto"/>
          <w:lang w:val="en-US" w:eastAsia="zh-CN"/>
        </w:rPr>
        <w:t>DateTime: 日期时间型数据。</w:t>
      </w:r>
    </w:p>
    <w:p>
      <w:pPr>
        <w:pStyle w:val="22"/>
        <w:ind w:left="420" w:leftChars="200" w:firstLine="0" w:firstLineChars="0"/>
        <w:rPr>
          <w:rFonts w:hint="eastAsia" w:ascii="宋体"/>
          <w:color w:val="auto"/>
        </w:rPr>
      </w:pPr>
      <w:bookmarkStart w:id="97" w:name="_Toc3185"/>
      <w:bookmarkStart w:id="98" w:name="_Toc29989"/>
      <w:bookmarkStart w:id="99" w:name="_Toc533517651"/>
      <w:r>
        <w:rPr>
          <w:rFonts w:hint="eastAsia" w:ascii="宋体"/>
          <w:color w:val="auto"/>
        </w:rPr>
        <w:t>Image：图片型数据。</w:t>
      </w:r>
      <w:bookmarkEnd w:id="97"/>
      <w:bookmarkEnd w:id="98"/>
      <w:bookmarkEnd w:id="99"/>
    </w:p>
    <w:p>
      <w:pPr>
        <w:pStyle w:val="22"/>
        <w:ind w:left="420" w:leftChars="200" w:firstLine="0" w:firstLineChars="0"/>
        <w:rPr>
          <w:rFonts w:hint="eastAsia" w:ascii="宋体"/>
          <w:color w:val="auto"/>
        </w:rPr>
      </w:pPr>
      <w:r>
        <w:rPr>
          <w:rFonts w:hint="eastAsia" w:ascii="宋体"/>
          <w:color w:val="auto"/>
          <w:lang w:val="en-US" w:eastAsia="zh-CN"/>
        </w:rPr>
        <w:t>Byte[]: 文件型数据。</w:t>
      </w:r>
    </w:p>
    <w:p>
      <w:pPr>
        <w:widowControl/>
        <w:jc w:val="left"/>
        <w:rPr>
          <w:rFonts w:hint="eastAsia" w:ascii="宋体" w:hAnsiTheme="minorHAnsi" w:eastAsiaTheme="minorEastAsia" w:cstheme="minorBidi"/>
          <w:color w:val="auto"/>
          <w:sz w:val="24"/>
        </w:rPr>
      </w:pPr>
      <w:r>
        <w:rPr>
          <w:rFonts w:ascii="宋体"/>
          <w:color w:val="auto"/>
        </w:rPr>
        <w:br w:type="page"/>
      </w:r>
    </w:p>
    <w:p>
      <w:pPr>
        <w:pStyle w:val="22"/>
        <w:ind w:left="420" w:leftChars="200" w:firstLine="0" w:firstLineChars="0"/>
        <w:rPr>
          <w:rFonts w:hint="eastAsia" w:ascii="宋体"/>
          <w:color w:val="auto"/>
        </w:rPr>
      </w:pPr>
    </w:p>
    <w:bookmarkEnd w:id="83"/>
    <w:bookmarkEnd w:id="84"/>
    <w:p>
      <w:pPr>
        <w:pStyle w:val="2"/>
        <w:numPr>
          <w:ilvl w:val="0"/>
          <w:numId w:val="18"/>
        </w:numPr>
        <w:spacing w:line="360" w:lineRule="auto"/>
        <w:ind w:left="525" w:leftChars="0" w:hanging="525" w:firstLineChars="0"/>
      </w:pPr>
      <w:bookmarkStart w:id="100" w:name="_Toc16560"/>
      <w:r>
        <w:rPr>
          <w:rFonts w:hint="eastAsia"/>
          <w:color w:val="auto"/>
        </w:rPr>
        <w:t>数据交换过程及方法</w:t>
      </w:r>
      <w:bookmarkEnd w:id="100"/>
    </w:p>
    <w:p>
      <w:pPr>
        <w:rPr>
          <w:rFonts w:hint="eastAsia" w:asciiTheme="minorHAnsi" w:hAnsiTheme="minorHAnsi" w:eastAsiaTheme="minorEastAsia" w:cstheme="minorBidi"/>
          <w:color w:val="auto"/>
          <w:kern w:val="2"/>
          <w:sz w:val="24"/>
          <w:szCs w:val="24"/>
          <w:lang w:val="en-US" w:eastAsia="zh-CN" w:bidi="ar-SA"/>
        </w:rPr>
      </w:pPr>
      <w:r>
        <w:rPr>
          <w:rFonts w:hint="eastAsia" w:asciiTheme="minorHAnsi" w:hAnsiTheme="minorHAnsi" w:eastAsiaTheme="minorEastAsia" w:cstheme="minorBidi"/>
          <w:color w:val="auto"/>
          <w:kern w:val="2"/>
          <w:sz w:val="24"/>
          <w:szCs w:val="24"/>
          <w:lang w:val="en-US" w:eastAsia="zh-CN" w:bidi="ar-SA"/>
        </w:rPr>
        <w:t>工程项目数据：2.1 ～ 2.8</w:t>
      </w:r>
    </w:p>
    <w:p>
      <w:pPr>
        <w:rPr>
          <w:rFonts w:hint="eastAsia" w:asciiTheme="minorHAnsi" w:hAnsiTheme="minorHAnsi" w:eastAsiaTheme="minorEastAsia" w:cstheme="minorBidi"/>
          <w:color w:val="auto"/>
          <w:kern w:val="2"/>
          <w:sz w:val="24"/>
          <w:szCs w:val="24"/>
          <w:lang w:val="en-US" w:eastAsia="zh-CN" w:bidi="ar-SA"/>
        </w:rPr>
      </w:pPr>
      <w:r>
        <w:rPr>
          <w:rFonts w:hint="eastAsia" w:asciiTheme="minorHAnsi" w:hAnsiTheme="minorHAnsi" w:eastAsiaTheme="minorEastAsia" w:cstheme="minorBidi"/>
          <w:color w:val="auto"/>
          <w:kern w:val="2"/>
          <w:sz w:val="24"/>
          <w:szCs w:val="24"/>
          <w:lang w:val="en-US" w:eastAsia="zh-CN" w:bidi="ar-SA"/>
        </w:rPr>
        <w:t>信用数据： 2.9 ～ 2.10</w:t>
      </w:r>
    </w:p>
    <w:p>
      <w:pPr>
        <w:rPr>
          <w:rFonts w:hint="default" w:asciiTheme="minorHAnsi" w:hAnsiTheme="minorHAnsi" w:eastAsiaTheme="minorEastAsia" w:cstheme="minorBidi"/>
          <w:color w:val="auto"/>
          <w:kern w:val="2"/>
          <w:sz w:val="24"/>
          <w:szCs w:val="24"/>
          <w:lang w:val="en-US" w:eastAsia="zh-CN" w:bidi="ar-SA"/>
        </w:rPr>
      </w:pPr>
      <w:r>
        <w:rPr>
          <w:rFonts w:hint="eastAsia" w:asciiTheme="minorHAnsi" w:hAnsiTheme="minorHAnsi" w:eastAsiaTheme="minorEastAsia" w:cstheme="minorBidi"/>
          <w:color w:val="auto"/>
          <w:kern w:val="2"/>
          <w:sz w:val="24"/>
          <w:szCs w:val="24"/>
          <w:lang w:val="en-US" w:eastAsia="zh-CN" w:bidi="ar-SA"/>
        </w:rPr>
        <w:t>一站式申报数据：2.11</w:t>
      </w:r>
    </w:p>
    <w:p>
      <w:pPr>
        <w:pStyle w:val="3"/>
        <w:rPr>
          <w:rFonts w:hAnsi="黑体"/>
          <w:color w:val="auto"/>
        </w:rPr>
      </w:pPr>
      <w:bookmarkStart w:id="101" w:name="_Toc20405"/>
      <w:r>
        <w:rPr>
          <w:rFonts w:hint="eastAsia" w:hAnsi="黑体"/>
          <w:color w:val="auto"/>
        </w:rPr>
        <w:t>2.1 工程项目信息</w:t>
      </w:r>
      <w:bookmarkEnd w:id="101"/>
    </w:p>
    <w:p>
      <w:pPr>
        <w:pStyle w:val="22"/>
        <w:ind w:firstLine="480"/>
        <w:rPr>
          <w:rFonts w:hint="eastAsia"/>
          <w:color w:val="auto"/>
        </w:rPr>
      </w:pPr>
      <w:r>
        <w:rPr>
          <w:rFonts w:hint="eastAsia"/>
          <w:color w:val="auto"/>
        </w:rPr>
        <w:t>对应工程项目数据标准5.1.1至5.1.5。</w:t>
      </w:r>
    </w:p>
    <w:p>
      <w:pPr>
        <w:pStyle w:val="22"/>
        <w:ind w:firstLine="480"/>
        <w:rPr>
          <w:rFonts w:hint="eastAsia"/>
          <w:color w:val="auto"/>
        </w:rPr>
      </w:pPr>
      <w:r>
        <w:rPr>
          <w:rFonts w:hint="eastAsia"/>
          <w:color w:val="auto"/>
        </w:rPr>
        <w:t>5.1.1工程项目基本信息来源于项目登记（或其他业务系统的立项信息），其数据交换流程是：项目登记→市平台→省一体化平台→</w:t>
      </w:r>
      <w:r>
        <w:rPr>
          <w:color w:val="auto"/>
        </w:rPr>
        <w:t>住建部平台</w:t>
      </w:r>
      <w:r>
        <w:rPr>
          <w:rFonts w:hint="eastAsia"/>
          <w:color w:val="auto"/>
        </w:rPr>
        <w:t>；</w:t>
      </w:r>
    </w:p>
    <w:p>
      <w:pPr>
        <w:pStyle w:val="22"/>
        <w:ind w:firstLine="480"/>
        <w:rPr>
          <w:rFonts w:hint="eastAsia"/>
          <w:color w:val="auto"/>
        </w:rPr>
      </w:pPr>
      <w:r>
        <w:rPr>
          <w:rFonts w:hint="eastAsia"/>
          <w:color w:val="auto"/>
        </w:rPr>
        <w:t>5.1.2工程项目单体信息，使用省一站式申报系统的地方由省</w:t>
      </w:r>
      <w:r>
        <w:rPr>
          <w:color w:val="auto"/>
        </w:rPr>
        <w:t>一站式申报系统</w:t>
      </w:r>
      <w:r>
        <w:rPr>
          <w:rFonts w:hint="eastAsia"/>
          <w:color w:val="auto"/>
        </w:rPr>
        <w:t>在</w:t>
      </w:r>
      <w:r>
        <w:rPr>
          <w:color w:val="auto"/>
        </w:rPr>
        <w:t>单体划分</w:t>
      </w:r>
      <w:r>
        <w:rPr>
          <w:rFonts w:hint="eastAsia"/>
          <w:color w:val="auto"/>
        </w:rPr>
        <w:t>后产生，其数据交换流程是：省一站式申报系统→省一体化平台→</w:t>
      </w:r>
      <w:r>
        <w:rPr>
          <w:color w:val="auto"/>
        </w:rPr>
        <w:t>住建部平台</w:t>
      </w:r>
      <w:r>
        <w:rPr>
          <w:rFonts w:hint="eastAsia"/>
          <w:color w:val="auto"/>
        </w:rPr>
        <w:t>，市平台从省平台按项目编码下载；</w:t>
      </w:r>
      <w:r>
        <w:rPr>
          <w:rFonts w:hint="eastAsia"/>
          <w:color w:val="auto"/>
          <w:lang w:eastAsia="zh-CN"/>
        </w:rPr>
        <w:t>其他系统从市平台按项目编码下载；</w:t>
      </w:r>
      <w:r>
        <w:rPr>
          <w:rFonts w:hint="eastAsia"/>
          <w:color w:val="auto"/>
        </w:rPr>
        <w:t>不使用省一站式申报的地方按本标准要求的格式生成并上传到省一体化平台。</w:t>
      </w:r>
    </w:p>
    <w:p>
      <w:pPr>
        <w:pStyle w:val="22"/>
        <w:ind w:firstLine="480"/>
        <w:rPr>
          <w:rFonts w:hint="eastAsia"/>
          <w:color w:val="auto"/>
        </w:rPr>
      </w:pPr>
      <w:r>
        <w:rPr>
          <w:rFonts w:hint="eastAsia"/>
          <w:color w:val="auto"/>
        </w:rPr>
        <w:t>5.1.5工程项目单体技术指标信息，由施工单位在省合同登记系统的施工交竣工验收模块中录入，管理部门确认后上传至</w:t>
      </w:r>
      <w:r>
        <w:rPr>
          <w:rFonts w:hint="eastAsia"/>
          <w:color w:val="auto"/>
        </w:rPr>
        <w:softHyphen/>
      </w:r>
      <w:r>
        <w:rPr>
          <w:rFonts w:hint="eastAsia"/>
          <w:color w:val="auto"/>
        </w:rPr>
        <w:t>省一体化平台；再由省一体化平台上传至</w:t>
      </w:r>
      <w:r>
        <w:rPr>
          <w:color w:val="auto"/>
        </w:rPr>
        <w:t>住建部平台</w:t>
      </w:r>
      <w:r>
        <w:rPr>
          <w:rFonts w:hint="eastAsia"/>
          <w:color w:val="auto"/>
        </w:rPr>
        <w:t>；</w:t>
      </w:r>
    </w:p>
    <w:p>
      <w:pPr>
        <w:pStyle w:val="22"/>
        <w:ind w:firstLine="480"/>
        <w:rPr>
          <w:rFonts w:hint="eastAsia"/>
          <w:color w:val="auto"/>
        </w:rPr>
      </w:pPr>
      <w:r>
        <w:rPr>
          <w:rFonts w:hint="eastAsia"/>
          <w:color w:val="auto"/>
        </w:rPr>
        <w:t>5.1.3</w:t>
      </w:r>
      <w:r>
        <w:rPr>
          <w:color w:val="auto"/>
        </w:rPr>
        <w:t>参建单位及项目负责人信息</w:t>
      </w:r>
      <w:r>
        <w:rPr>
          <w:rFonts w:hint="eastAsia"/>
          <w:color w:val="auto"/>
        </w:rPr>
        <w:t>，使用省一站式申报系统的地方由省系统自动产生</w:t>
      </w:r>
      <w:r>
        <w:rPr>
          <w:color w:val="auto"/>
        </w:rPr>
        <w:t>，</w:t>
      </w:r>
      <w:r>
        <w:rPr>
          <w:rFonts w:hint="eastAsia"/>
          <w:color w:val="auto"/>
        </w:rPr>
        <w:t>其数据交换流程是：省一站式申报系统→省一体化平台→</w:t>
      </w:r>
      <w:r>
        <w:rPr>
          <w:color w:val="auto"/>
        </w:rPr>
        <w:t>住建部平台</w:t>
      </w:r>
      <w:r>
        <w:rPr>
          <w:rFonts w:hint="eastAsia"/>
          <w:color w:val="auto"/>
        </w:rPr>
        <w:t>，市平台从省平台按项目单体编码下载；</w:t>
      </w:r>
      <w:r>
        <w:rPr>
          <w:rFonts w:hint="eastAsia"/>
          <w:color w:val="auto"/>
          <w:lang w:eastAsia="zh-CN"/>
        </w:rPr>
        <w:t>其他系统从市平台按项目编码下载；</w:t>
      </w:r>
      <w:r>
        <w:rPr>
          <w:rFonts w:hint="eastAsia"/>
          <w:color w:val="auto"/>
        </w:rPr>
        <w:t>不使用省一站式申报的地方按本标准要求的格式及规则生成并上传到省一体化平台。</w:t>
      </w:r>
    </w:p>
    <w:p>
      <w:pPr>
        <w:pStyle w:val="22"/>
        <w:ind w:firstLine="480"/>
        <w:rPr>
          <w:rFonts w:hint="eastAsia"/>
          <w:color w:val="auto"/>
        </w:rPr>
      </w:pPr>
      <w:r>
        <w:rPr>
          <w:rFonts w:hint="eastAsia"/>
          <w:color w:val="auto"/>
        </w:rPr>
        <w:t>5.1.4工程项目用于资质申报</w:t>
      </w:r>
      <w:r>
        <w:rPr>
          <w:color w:val="auto"/>
        </w:rPr>
        <w:t>情况</w:t>
      </w:r>
      <w:r>
        <w:rPr>
          <w:rFonts w:hint="eastAsia"/>
          <w:color w:val="auto"/>
        </w:rPr>
        <w:t>，由部平台产生，省一体化平台定期从部平台下载，各地一体化平台自行根据项目编码从省一体化平台获取。</w:t>
      </w:r>
      <w:r>
        <w:rPr>
          <w:rFonts w:hint="eastAsia"/>
          <w:color w:val="auto"/>
          <w:lang w:eastAsia="zh-CN"/>
        </w:rPr>
        <w:t>其他系统从市平台按项目编码下载。</w:t>
      </w:r>
    </w:p>
    <w:p>
      <w:pPr>
        <w:pStyle w:val="3"/>
        <w:rPr>
          <w:rFonts w:hAnsi="黑体"/>
          <w:color w:val="auto"/>
        </w:rPr>
      </w:pPr>
      <w:bookmarkStart w:id="102" w:name="_Toc1961"/>
      <w:r>
        <w:rPr>
          <w:rFonts w:hint="eastAsia" w:hAnsi="黑体"/>
          <w:color w:val="auto"/>
        </w:rPr>
        <w:t xml:space="preserve">2.2 </w:t>
      </w:r>
      <w:r>
        <w:rPr>
          <w:rFonts w:hint="eastAsia"/>
          <w:color w:val="auto"/>
        </w:rPr>
        <w:t>工程造价</w:t>
      </w:r>
      <w:r>
        <w:rPr>
          <w:rFonts w:hint="eastAsia" w:hAnsi="黑体"/>
          <w:color w:val="auto"/>
        </w:rPr>
        <w:t>信息</w:t>
      </w:r>
      <w:bookmarkEnd w:id="102"/>
    </w:p>
    <w:p>
      <w:pPr>
        <w:pStyle w:val="22"/>
        <w:tabs>
          <w:tab w:val="left" w:pos="4980"/>
        </w:tabs>
        <w:ind w:firstLine="480"/>
        <w:rPr>
          <w:rFonts w:hint="eastAsia"/>
          <w:color w:val="auto"/>
        </w:rPr>
      </w:pPr>
      <w:r>
        <w:rPr>
          <w:rFonts w:hint="eastAsia"/>
          <w:color w:val="auto"/>
        </w:rPr>
        <w:t>对应工程项目数据标准5.2.1及5.2.2。</w:t>
      </w:r>
    </w:p>
    <w:p>
      <w:pPr>
        <w:pStyle w:val="22"/>
        <w:ind w:firstLine="480"/>
        <w:rPr>
          <w:rFonts w:hint="eastAsia"/>
          <w:color w:val="auto"/>
        </w:rPr>
      </w:pPr>
      <w:r>
        <w:rPr>
          <w:rFonts w:hint="eastAsia"/>
          <w:color w:val="auto"/>
        </w:rPr>
        <w:t>省</w:t>
      </w:r>
      <w:r>
        <w:rPr>
          <w:color w:val="auto"/>
        </w:rPr>
        <w:t>造价系统</w:t>
      </w:r>
      <w:r>
        <w:rPr>
          <w:rFonts w:hint="eastAsia"/>
          <w:color w:val="auto"/>
        </w:rPr>
        <w:t xml:space="preserve">传给省一体化平台，各地一体化平台自行根据项目编码从省一体化平台获取。 </w:t>
      </w:r>
      <w:r>
        <w:rPr>
          <w:rFonts w:hint="eastAsia"/>
          <w:color w:val="auto"/>
          <w:lang w:eastAsia="zh-CN"/>
        </w:rPr>
        <w:t>其他系统从市平台按项目编码下载。</w:t>
      </w:r>
    </w:p>
    <w:p>
      <w:pPr>
        <w:pStyle w:val="3"/>
        <w:rPr>
          <w:rFonts w:hAnsi="黑体"/>
          <w:color w:val="auto"/>
        </w:rPr>
      </w:pPr>
      <w:bookmarkStart w:id="103" w:name="_Toc9904"/>
      <w:r>
        <w:rPr>
          <w:rFonts w:hint="eastAsia" w:hAnsi="黑体"/>
          <w:color w:val="auto"/>
        </w:rPr>
        <w:t>2.3 招投标信息</w:t>
      </w:r>
      <w:bookmarkEnd w:id="103"/>
    </w:p>
    <w:p>
      <w:pPr>
        <w:pStyle w:val="22"/>
        <w:ind w:firstLine="480"/>
        <w:rPr>
          <w:rFonts w:hint="eastAsia"/>
          <w:color w:val="auto"/>
        </w:rPr>
      </w:pPr>
      <w:r>
        <w:rPr>
          <w:rFonts w:hint="eastAsia"/>
          <w:color w:val="auto"/>
        </w:rPr>
        <w:t>对应工程项目数据标准5.3.1至5.3.5。</w:t>
      </w:r>
    </w:p>
    <w:p>
      <w:pPr>
        <w:pStyle w:val="22"/>
        <w:ind w:firstLine="480"/>
        <w:rPr>
          <w:rFonts w:hint="eastAsia"/>
          <w:color w:val="auto"/>
        </w:rPr>
      </w:pPr>
      <w:r>
        <w:rPr>
          <w:rFonts w:hint="eastAsia"/>
          <w:color w:val="auto"/>
        </w:rPr>
        <w:t>由各地招投标管理系统上传市一体化平台，再由市一体化平台及时传至省一体化平台。</w:t>
      </w:r>
    </w:p>
    <w:p>
      <w:pPr>
        <w:pStyle w:val="22"/>
        <w:ind w:firstLine="480"/>
        <w:rPr>
          <w:rFonts w:hint="eastAsia"/>
          <w:color w:val="auto"/>
        </w:rPr>
      </w:pPr>
      <w:r>
        <w:rPr>
          <w:rFonts w:hint="eastAsia"/>
          <w:color w:val="auto"/>
        </w:rPr>
        <w:t>5.3.1招投标信息，在中标通知书公告</w:t>
      </w:r>
      <w:r>
        <w:rPr>
          <w:color w:val="auto"/>
        </w:rPr>
        <w:t>7</w:t>
      </w:r>
      <w:r>
        <w:rPr>
          <w:rFonts w:hint="eastAsia"/>
          <w:color w:val="auto"/>
        </w:rPr>
        <w:t>日后上传；</w:t>
      </w:r>
    </w:p>
    <w:p>
      <w:pPr>
        <w:pStyle w:val="22"/>
        <w:ind w:firstLine="480"/>
        <w:rPr>
          <w:rFonts w:hint="eastAsia"/>
          <w:color w:val="auto"/>
        </w:rPr>
      </w:pPr>
      <w:r>
        <w:rPr>
          <w:rFonts w:hint="eastAsia"/>
          <w:color w:val="auto"/>
        </w:rPr>
        <w:t>5.3.2招标项目信息，在标段划分前上传；</w:t>
      </w:r>
    </w:p>
    <w:p>
      <w:pPr>
        <w:pStyle w:val="22"/>
        <w:ind w:firstLine="480"/>
        <w:rPr>
          <w:rFonts w:hint="eastAsia"/>
          <w:color w:val="auto"/>
        </w:rPr>
      </w:pPr>
      <w:r>
        <w:rPr>
          <w:rFonts w:hint="eastAsia"/>
          <w:color w:val="auto"/>
        </w:rPr>
        <w:t>5.3.3招标标段信息，在招标信息公示时上传；</w:t>
      </w:r>
    </w:p>
    <w:p>
      <w:pPr>
        <w:pStyle w:val="22"/>
        <w:ind w:firstLine="480"/>
        <w:rPr>
          <w:rFonts w:hint="eastAsia"/>
          <w:color w:val="auto"/>
        </w:rPr>
      </w:pPr>
      <w:r>
        <w:rPr>
          <w:rFonts w:hint="eastAsia"/>
          <w:color w:val="auto"/>
        </w:rPr>
        <w:t>5.3.4投标人信息，在评标结束后上传；</w:t>
      </w:r>
    </w:p>
    <w:p>
      <w:pPr>
        <w:pStyle w:val="22"/>
        <w:ind w:firstLine="480"/>
        <w:rPr>
          <w:rFonts w:hint="eastAsia"/>
          <w:color w:val="auto"/>
        </w:rPr>
      </w:pPr>
      <w:r>
        <w:rPr>
          <w:rFonts w:hint="eastAsia"/>
          <w:color w:val="auto"/>
        </w:rPr>
        <w:t>5.3.5中标结果信息，在评标结果确定后上传。</w:t>
      </w:r>
    </w:p>
    <w:p>
      <w:pPr>
        <w:pStyle w:val="22"/>
        <w:ind w:firstLine="480"/>
        <w:rPr>
          <w:rFonts w:hint="eastAsia"/>
          <w:color w:val="auto"/>
        </w:rPr>
      </w:pPr>
      <w:r>
        <w:rPr>
          <w:rFonts w:hint="eastAsia"/>
          <w:color w:val="auto"/>
        </w:rPr>
        <w:t>5.3.</w:t>
      </w:r>
      <w:r>
        <w:rPr>
          <w:rFonts w:hint="eastAsia"/>
          <w:color w:val="auto"/>
          <w:lang w:val="en-US" w:eastAsia="zh-CN"/>
        </w:rPr>
        <w:t>6招标标段附件</w:t>
      </w:r>
      <w:r>
        <w:rPr>
          <w:rFonts w:hint="eastAsia"/>
          <w:color w:val="auto"/>
        </w:rPr>
        <w:t>信息，在评标结果确定后上传。</w:t>
      </w:r>
    </w:p>
    <w:p>
      <w:pPr>
        <w:pStyle w:val="22"/>
        <w:ind w:firstLine="480"/>
        <w:rPr>
          <w:rFonts w:hint="eastAsia"/>
          <w:color w:val="auto"/>
        </w:rPr>
      </w:pPr>
      <w:r>
        <w:rPr>
          <w:rFonts w:hint="eastAsia"/>
          <w:color w:val="auto"/>
        </w:rPr>
        <w:t>5.3.</w:t>
      </w:r>
      <w:r>
        <w:rPr>
          <w:rFonts w:hint="eastAsia"/>
          <w:color w:val="auto"/>
          <w:lang w:val="en-US" w:eastAsia="zh-CN"/>
        </w:rPr>
        <w:t>7评标</w:t>
      </w:r>
      <w:r>
        <w:rPr>
          <w:rFonts w:hint="eastAsia"/>
          <w:color w:val="auto"/>
        </w:rPr>
        <w:t>结果信息，在评标结果确定后上传。</w:t>
      </w:r>
    </w:p>
    <w:p>
      <w:pPr>
        <w:pStyle w:val="3"/>
        <w:rPr>
          <w:rFonts w:hAnsi="黑体"/>
          <w:color w:val="auto"/>
        </w:rPr>
      </w:pPr>
      <w:bookmarkStart w:id="104" w:name="_Toc21287"/>
      <w:r>
        <w:rPr>
          <w:rFonts w:hint="eastAsia" w:hAnsi="黑体"/>
          <w:color w:val="auto"/>
        </w:rPr>
        <w:t>2.4 合同登记信息</w:t>
      </w:r>
      <w:bookmarkEnd w:id="104"/>
    </w:p>
    <w:p>
      <w:pPr>
        <w:pStyle w:val="22"/>
        <w:ind w:firstLine="480"/>
        <w:rPr>
          <w:rFonts w:hint="eastAsia"/>
          <w:color w:val="auto"/>
        </w:rPr>
      </w:pPr>
      <w:r>
        <w:rPr>
          <w:rFonts w:hint="eastAsia"/>
          <w:color w:val="auto"/>
        </w:rPr>
        <w:t>对应工程项目数据标准5.4.1。</w:t>
      </w:r>
    </w:p>
    <w:p>
      <w:pPr>
        <w:pStyle w:val="22"/>
        <w:ind w:firstLine="480"/>
        <w:rPr>
          <w:rFonts w:hint="eastAsia"/>
          <w:color w:val="auto"/>
        </w:rPr>
      </w:pPr>
      <w:r>
        <w:rPr>
          <w:rFonts w:hint="eastAsia"/>
          <w:color w:val="auto"/>
        </w:rPr>
        <w:t>由业务系统产生相关数据，通过省一体化平台验证后生成合同登记号，管理部门无需确认。施工许可证发放后，由省一体化平台自动上传到住建部平台，各地一体化平台根据项目编码从省一体化平台获取。</w:t>
      </w:r>
      <w:r>
        <w:rPr>
          <w:rFonts w:hint="eastAsia"/>
          <w:color w:val="auto"/>
          <w:lang w:eastAsia="zh-CN"/>
        </w:rPr>
        <w:t>其他系统从市平台按项目编码下载。</w:t>
      </w:r>
    </w:p>
    <w:p>
      <w:pPr>
        <w:pStyle w:val="3"/>
        <w:rPr>
          <w:rFonts w:hint="eastAsia" w:hAnsi="黑体" w:eastAsiaTheme="majorEastAsia"/>
          <w:color w:val="auto"/>
          <w:lang w:val="en-US" w:eastAsia="zh-CN"/>
        </w:rPr>
      </w:pPr>
      <w:bookmarkStart w:id="105" w:name="_Toc22160"/>
      <w:r>
        <w:rPr>
          <w:rFonts w:hint="eastAsia" w:hAnsi="黑体"/>
          <w:color w:val="auto"/>
        </w:rPr>
        <w:t>2.5 施工图审查信息</w:t>
      </w:r>
      <w:bookmarkEnd w:id="105"/>
      <w:r>
        <w:rPr>
          <w:rFonts w:hint="eastAsia" w:hAnsi="黑体"/>
          <w:color w:val="auto"/>
          <w:lang w:val="en-US" w:eastAsia="zh-CN"/>
        </w:rPr>
        <w:tab/>
      </w:r>
    </w:p>
    <w:p>
      <w:pPr>
        <w:pStyle w:val="22"/>
        <w:ind w:firstLine="480"/>
        <w:rPr>
          <w:rFonts w:hint="eastAsia"/>
          <w:color w:val="auto"/>
        </w:rPr>
      </w:pPr>
      <w:r>
        <w:rPr>
          <w:rFonts w:hint="eastAsia"/>
          <w:color w:val="auto"/>
        </w:rPr>
        <w:t>对应工程项目数据标准5.5.1至5.5.3。</w:t>
      </w:r>
    </w:p>
    <w:p>
      <w:pPr>
        <w:pStyle w:val="22"/>
        <w:ind w:firstLine="480"/>
        <w:rPr>
          <w:rFonts w:hint="eastAsia"/>
          <w:color w:val="auto"/>
        </w:rPr>
      </w:pPr>
      <w:r>
        <w:rPr>
          <w:rFonts w:hint="eastAsia"/>
          <w:color w:val="auto"/>
        </w:rPr>
        <w:t>由省施工图审查系统将数据上传至省一体化平台。由省一体化平台自动上传到住建部平台，各地一体化平台根据项目编码从省一体化平台获取。</w:t>
      </w:r>
      <w:r>
        <w:rPr>
          <w:rFonts w:hint="eastAsia"/>
          <w:color w:val="auto"/>
          <w:lang w:eastAsia="zh-CN"/>
        </w:rPr>
        <w:t>其他系统从市平台按项目编码下载。</w:t>
      </w:r>
    </w:p>
    <w:p>
      <w:pPr>
        <w:pStyle w:val="3"/>
        <w:rPr>
          <w:rFonts w:hAnsi="黑体"/>
          <w:color w:val="auto"/>
        </w:rPr>
      </w:pPr>
      <w:bookmarkStart w:id="106" w:name="_Toc405"/>
      <w:r>
        <w:rPr>
          <w:rFonts w:hint="eastAsia" w:hAnsi="黑体"/>
          <w:color w:val="auto"/>
        </w:rPr>
        <w:t>2.6 施工许可相关信息</w:t>
      </w:r>
      <w:bookmarkEnd w:id="106"/>
    </w:p>
    <w:p>
      <w:pPr>
        <w:pStyle w:val="22"/>
        <w:ind w:firstLine="480"/>
        <w:rPr>
          <w:rFonts w:hint="eastAsia"/>
          <w:color w:val="auto"/>
        </w:rPr>
      </w:pPr>
      <w:r>
        <w:rPr>
          <w:rFonts w:hint="eastAsia"/>
          <w:color w:val="auto"/>
        </w:rPr>
        <w:t>对应工程项目数据标准5.6.1至5.6.4。</w:t>
      </w:r>
    </w:p>
    <w:p>
      <w:pPr>
        <w:pStyle w:val="22"/>
        <w:ind w:firstLine="480"/>
        <w:rPr>
          <w:rFonts w:hint="eastAsia"/>
          <w:color w:val="auto"/>
        </w:rPr>
      </w:pPr>
      <w:r>
        <w:rPr>
          <w:rFonts w:hint="eastAsia"/>
          <w:color w:val="auto"/>
        </w:rPr>
        <w:t>5.6.1施工许可信息，由省施工许可系统上传至省一体化平台；</w:t>
      </w:r>
    </w:p>
    <w:p>
      <w:pPr>
        <w:pStyle w:val="22"/>
        <w:ind w:firstLine="480"/>
        <w:rPr>
          <w:rFonts w:hint="eastAsia"/>
          <w:color w:val="auto"/>
        </w:rPr>
      </w:pPr>
      <w:r>
        <w:rPr>
          <w:rFonts w:hint="eastAsia"/>
          <w:color w:val="auto"/>
        </w:rPr>
        <w:t>5.6.2质量监督信息、5.6.3安全监督信息，使用省一站式申报系统的地方由省一站式申报系统在施工许可证发放后推送给省一体化平台，各地一体化平台根据项目编码从省一体化平台获取；未使用省一站式申报系统的地区，由当地一体化平台负责采集并推送上述信息给省一体化平台；</w:t>
      </w:r>
    </w:p>
    <w:p>
      <w:pPr>
        <w:spacing w:line="560" w:lineRule="exact"/>
        <w:ind w:firstLine="480" w:firstLineChars="200"/>
        <w:rPr>
          <w:rFonts w:hint="eastAsia" w:asciiTheme="minorHAnsi" w:hAnsiTheme="minorHAnsi" w:eastAsiaTheme="minorEastAsia" w:cstheme="minorBidi"/>
          <w:color w:val="auto"/>
          <w:sz w:val="24"/>
        </w:rPr>
      </w:pPr>
      <w:r>
        <w:rPr>
          <w:rFonts w:hint="eastAsia" w:asciiTheme="minorHAnsi" w:hAnsiTheme="minorHAnsi" w:eastAsiaTheme="minorEastAsia" w:cstheme="minorBidi"/>
          <w:color w:val="auto"/>
          <w:sz w:val="24"/>
        </w:rPr>
        <w:t>5.6.4施工许可变更信息，</w:t>
      </w:r>
      <w:r>
        <w:rPr>
          <w:rFonts w:hint="eastAsia"/>
          <w:color w:val="auto"/>
          <w:sz w:val="24"/>
        </w:rPr>
        <w:t>使用省一站式申报系统的地方由省一站式申报系统在施工许可证变更确认后推送给省</w:t>
      </w:r>
      <w:r>
        <w:rPr>
          <w:rFonts w:hint="eastAsia" w:asciiTheme="minorHAnsi" w:hAnsiTheme="minorHAnsi" w:eastAsiaTheme="minorEastAsia" w:cstheme="minorBidi"/>
          <w:color w:val="auto"/>
          <w:sz w:val="24"/>
        </w:rPr>
        <w:t>一体化平台；未使用省施工许可系统的地区，由当地一体化平台按照住建部标准采集变更信息并推送到省一体化平台。</w:t>
      </w:r>
    </w:p>
    <w:p>
      <w:pPr>
        <w:pStyle w:val="22"/>
        <w:ind w:firstLine="480"/>
        <w:rPr>
          <w:rFonts w:hint="eastAsia"/>
          <w:color w:val="auto"/>
        </w:rPr>
      </w:pPr>
      <w:r>
        <w:rPr>
          <w:rFonts w:hint="eastAsia"/>
          <w:color w:val="auto"/>
        </w:rPr>
        <w:t>省一体化平台定期将施工许可变更信息上传至</w:t>
      </w:r>
      <w:r>
        <w:rPr>
          <w:color w:val="auto"/>
        </w:rPr>
        <w:t>住建部平台</w:t>
      </w:r>
      <w:r>
        <w:rPr>
          <w:rFonts w:hint="eastAsia"/>
          <w:color w:val="auto"/>
        </w:rPr>
        <w:t>。</w:t>
      </w:r>
    </w:p>
    <w:p>
      <w:pPr>
        <w:pStyle w:val="3"/>
        <w:rPr>
          <w:rFonts w:hAnsi="黑体"/>
          <w:color w:val="auto"/>
        </w:rPr>
      </w:pPr>
      <w:bookmarkStart w:id="107" w:name="_Toc12728"/>
      <w:r>
        <w:rPr>
          <w:rFonts w:hint="eastAsia" w:hAnsi="黑体"/>
          <w:color w:val="auto"/>
        </w:rPr>
        <w:t>2.7 施工现场信息</w:t>
      </w:r>
      <w:bookmarkEnd w:id="107"/>
    </w:p>
    <w:p>
      <w:pPr>
        <w:pStyle w:val="22"/>
        <w:ind w:firstLine="480"/>
        <w:rPr>
          <w:rFonts w:hint="eastAsia"/>
          <w:color w:val="auto"/>
        </w:rPr>
      </w:pPr>
      <w:r>
        <w:rPr>
          <w:rFonts w:hint="eastAsia"/>
          <w:color w:val="auto"/>
        </w:rPr>
        <w:t>对应工程项目数据标准5.7.1至5.7.6。</w:t>
      </w:r>
    </w:p>
    <w:p>
      <w:pPr>
        <w:spacing w:line="560" w:lineRule="exact"/>
        <w:ind w:firstLine="480" w:firstLineChars="200"/>
        <w:rPr>
          <w:rFonts w:hint="eastAsia" w:asciiTheme="minorHAnsi" w:hAnsiTheme="minorHAnsi" w:eastAsiaTheme="minorEastAsia" w:cstheme="minorBidi"/>
          <w:color w:val="auto"/>
          <w:sz w:val="24"/>
        </w:rPr>
      </w:pPr>
      <w:r>
        <w:rPr>
          <w:rFonts w:hint="eastAsia" w:asciiTheme="minorHAnsi" w:hAnsiTheme="minorHAnsi" w:eastAsiaTheme="minorEastAsia" w:cstheme="minorBidi"/>
          <w:color w:val="auto"/>
          <w:sz w:val="24"/>
        </w:rPr>
        <w:t>5.7.1施工现场安全从业人员明细信息、5.7.2施工现场管理人员信息、5.7.3施工现场工程监理人员信息、5.7.5施工现场主要机械设备信息表，由省一站式申报系统采集上传至省一体化平台；未使用省一站式申报系统的地区，由当地一体化平台负责采集并推送上述信息；</w:t>
      </w:r>
    </w:p>
    <w:p>
      <w:pPr>
        <w:spacing w:line="560" w:lineRule="exact"/>
        <w:ind w:firstLine="480" w:firstLineChars="200"/>
        <w:rPr>
          <w:rFonts w:hint="eastAsia" w:asciiTheme="minorHAnsi" w:hAnsiTheme="minorHAnsi" w:eastAsiaTheme="minorEastAsia" w:cstheme="minorBidi"/>
          <w:color w:val="auto"/>
          <w:sz w:val="24"/>
        </w:rPr>
      </w:pPr>
      <w:r>
        <w:rPr>
          <w:rFonts w:hint="eastAsia" w:asciiTheme="minorHAnsi" w:hAnsiTheme="minorHAnsi" w:eastAsiaTheme="minorEastAsia" w:cstheme="minorBidi"/>
          <w:color w:val="auto"/>
          <w:sz w:val="24"/>
        </w:rPr>
        <w:t>施工许可证发放后的安全员、监理员变更数据由市一体化平台从相关系统采集后上传至省平台；</w:t>
      </w:r>
    </w:p>
    <w:p>
      <w:pPr>
        <w:spacing w:line="560" w:lineRule="exact"/>
        <w:ind w:firstLine="480" w:firstLineChars="200"/>
        <w:rPr>
          <w:rFonts w:hint="eastAsia" w:asciiTheme="minorHAnsi" w:hAnsiTheme="minorHAnsi" w:eastAsiaTheme="minorEastAsia" w:cstheme="minorBidi"/>
          <w:color w:val="auto"/>
          <w:sz w:val="24"/>
        </w:rPr>
      </w:pPr>
      <w:r>
        <w:rPr>
          <w:rFonts w:hint="eastAsia" w:asciiTheme="minorHAnsi" w:hAnsiTheme="minorHAnsi" w:eastAsiaTheme="minorEastAsia" w:cstheme="minorBidi"/>
          <w:color w:val="auto"/>
          <w:sz w:val="24"/>
        </w:rPr>
        <w:t>施工员、质量员、资料员变更数据由市一体化平台从相关系统采集后上传至省平台；</w:t>
      </w:r>
    </w:p>
    <w:p>
      <w:pPr>
        <w:spacing w:line="560" w:lineRule="exact"/>
        <w:ind w:firstLine="480" w:firstLineChars="200"/>
        <w:rPr>
          <w:rFonts w:hint="eastAsia" w:asciiTheme="minorHAnsi" w:hAnsiTheme="minorHAnsi" w:eastAsiaTheme="minorEastAsia" w:cstheme="minorBidi"/>
          <w:color w:val="auto"/>
          <w:sz w:val="24"/>
        </w:rPr>
      </w:pPr>
      <w:r>
        <w:rPr>
          <w:rFonts w:hint="eastAsia" w:asciiTheme="minorHAnsi" w:hAnsiTheme="minorHAnsi" w:eastAsiaTheme="minorEastAsia" w:cstheme="minorBidi"/>
          <w:color w:val="auto"/>
          <w:sz w:val="24"/>
        </w:rPr>
        <w:t>施工许可证发放后的机械设备数据由市一体化平台从安监系统（使用登记模块）采集后上传至省平台；</w:t>
      </w:r>
    </w:p>
    <w:p>
      <w:pPr>
        <w:spacing w:line="560" w:lineRule="exact"/>
        <w:ind w:firstLine="480" w:firstLineChars="200"/>
        <w:rPr>
          <w:rFonts w:hint="eastAsia" w:asciiTheme="minorHAnsi" w:hAnsiTheme="minorHAnsi" w:eastAsiaTheme="minorEastAsia" w:cstheme="minorBidi"/>
          <w:color w:val="auto"/>
          <w:sz w:val="24"/>
        </w:rPr>
      </w:pPr>
      <w:r>
        <w:rPr>
          <w:rFonts w:hint="eastAsia" w:asciiTheme="minorHAnsi" w:hAnsiTheme="minorHAnsi" w:eastAsiaTheme="minorEastAsia" w:cstheme="minorBidi"/>
          <w:color w:val="auto"/>
          <w:sz w:val="24"/>
        </w:rPr>
        <w:t>5.7.4施工现场特种作业人员信息，</w:t>
      </w:r>
      <w:r>
        <w:rPr>
          <w:rFonts w:hint="eastAsia"/>
          <w:color w:val="auto"/>
          <w:sz w:val="24"/>
        </w:rPr>
        <w:t>由</w:t>
      </w:r>
      <w:r>
        <w:rPr>
          <w:rFonts w:hint="eastAsia" w:asciiTheme="minorHAnsi" w:hAnsiTheme="minorHAnsi" w:eastAsiaTheme="minorEastAsia" w:cstheme="minorBidi"/>
          <w:color w:val="auto"/>
          <w:sz w:val="24"/>
        </w:rPr>
        <w:t>市一体化平台</w:t>
      </w:r>
      <w:r>
        <w:rPr>
          <w:rFonts w:hint="eastAsia"/>
          <w:color w:val="auto"/>
          <w:sz w:val="24"/>
        </w:rPr>
        <w:t>负责采集</w:t>
      </w:r>
      <w:r>
        <w:rPr>
          <w:rFonts w:hint="eastAsia" w:asciiTheme="minorHAnsi" w:hAnsiTheme="minorHAnsi" w:eastAsiaTheme="minorEastAsia" w:cstheme="minorBidi"/>
          <w:color w:val="auto"/>
          <w:sz w:val="24"/>
        </w:rPr>
        <w:t>，并匹配施工许可证编号，上传至省一体化平台；</w:t>
      </w:r>
    </w:p>
    <w:p>
      <w:pPr>
        <w:pStyle w:val="22"/>
        <w:ind w:firstLine="480"/>
        <w:rPr>
          <w:rFonts w:hint="eastAsia"/>
          <w:color w:val="auto"/>
        </w:rPr>
      </w:pPr>
      <w:r>
        <w:rPr>
          <w:rFonts w:hint="eastAsia"/>
          <w:color w:val="auto"/>
        </w:rPr>
        <w:t>5.7.6施工现场检查信息，由市一体化平台负责采集并上传至省一体化平台。</w:t>
      </w:r>
    </w:p>
    <w:p>
      <w:pPr>
        <w:pStyle w:val="22"/>
        <w:ind w:firstLine="480"/>
        <w:rPr>
          <w:rFonts w:hint="eastAsia"/>
          <w:color w:val="auto"/>
        </w:rPr>
      </w:pPr>
      <w:r>
        <w:rPr>
          <w:rFonts w:hint="eastAsia"/>
          <w:color w:val="auto"/>
        </w:rPr>
        <w:t>省一体化平台定期将施工现场相关信息上传至</w:t>
      </w:r>
      <w:r>
        <w:rPr>
          <w:color w:val="auto"/>
        </w:rPr>
        <w:t>住建部平台</w:t>
      </w:r>
      <w:r>
        <w:rPr>
          <w:rFonts w:hint="eastAsia"/>
          <w:color w:val="auto"/>
        </w:rPr>
        <w:t>。</w:t>
      </w:r>
    </w:p>
    <w:p>
      <w:pPr>
        <w:pStyle w:val="3"/>
        <w:rPr>
          <w:rFonts w:hAnsi="黑体"/>
          <w:color w:val="auto"/>
        </w:rPr>
      </w:pPr>
      <w:bookmarkStart w:id="108" w:name="_Toc23273"/>
      <w:r>
        <w:rPr>
          <w:rFonts w:hint="eastAsia" w:hAnsi="黑体"/>
          <w:color w:val="auto"/>
        </w:rPr>
        <w:t>2.8 竣工验收和竣工验收备案信息</w:t>
      </w:r>
      <w:bookmarkEnd w:id="108"/>
    </w:p>
    <w:p>
      <w:pPr>
        <w:pStyle w:val="22"/>
        <w:ind w:firstLine="480"/>
        <w:rPr>
          <w:rFonts w:hint="eastAsia"/>
          <w:color w:val="auto"/>
        </w:rPr>
      </w:pPr>
      <w:r>
        <w:rPr>
          <w:rFonts w:hint="eastAsia"/>
          <w:color w:val="auto"/>
        </w:rPr>
        <w:t>对应工程项目数据标准5.8.1至5.8.2。</w:t>
      </w:r>
    </w:p>
    <w:p>
      <w:pPr>
        <w:spacing w:line="560" w:lineRule="exact"/>
        <w:ind w:firstLine="480" w:firstLineChars="200"/>
        <w:rPr>
          <w:rFonts w:hint="eastAsia" w:asciiTheme="minorHAnsi" w:hAnsiTheme="minorHAnsi" w:eastAsiaTheme="minorEastAsia" w:cstheme="minorBidi"/>
          <w:color w:val="auto"/>
          <w:sz w:val="24"/>
        </w:rPr>
      </w:pPr>
      <w:r>
        <w:rPr>
          <w:rFonts w:hint="eastAsia" w:asciiTheme="minorHAnsi" w:hAnsiTheme="minorHAnsi" w:eastAsiaTheme="minorEastAsia" w:cstheme="minorBidi"/>
          <w:color w:val="auto"/>
          <w:sz w:val="24"/>
        </w:rPr>
        <w:t>5.8.1竣工验收信息，从现有的交竣工验收系统（原省施工合同备案系统）采集并上传至</w:t>
      </w:r>
      <w:r>
        <w:rPr>
          <w:rFonts w:eastAsiaTheme="minorEastAsia"/>
          <w:color w:val="auto"/>
          <w:sz w:val="24"/>
        </w:rPr>
        <w:t>住建部平台</w:t>
      </w:r>
      <w:r>
        <w:rPr>
          <w:rFonts w:hint="eastAsia" w:eastAsiaTheme="minorEastAsia"/>
          <w:color w:val="auto"/>
          <w:sz w:val="24"/>
        </w:rPr>
        <w:t>，</w:t>
      </w:r>
      <w:r>
        <w:rPr>
          <w:rFonts w:hint="eastAsia"/>
          <w:color w:val="auto"/>
          <w:sz w:val="24"/>
        </w:rPr>
        <w:t>各地一体化平台根据项目编码从省一体化平台获取</w:t>
      </w:r>
      <w:r>
        <w:rPr>
          <w:rFonts w:hint="eastAsia" w:asciiTheme="minorHAnsi" w:hAnsiTheme="minorHAnsi" w:eastAsiaTheme="minorEastAsia" w:cstheme="minorBidi"/>
          <w:color w:val="auto"/>
          <w:sz w:val="24"/>
        </w:rPr>
        <w:t>。</w:t>
      </w:r>
    </w:p>
    <w:p>
      <w:pPr>
        <w:spacing w:line="560" w:lineRule="exact"/>
        <w:ind w:firstLine="480" w:firstLineChars="200"/>
        <w:rPr>
          <w:rFonts w:hint="eastAsia" w:asciiTheme="minorHAnsi" w:hAnsiTheme="minorHAnsi" w:eastAsiaTheme="minorEastAsia" w:cstheme="minorBidi"/>
          <w:color w:val="auto"/>
          <w:sz w:val="24"/>
        </w:rPr>
      </w:pPr>
      <w:r>
        <w:rPr>
          <w:rFonts w:hint="eastAsia" w:asciiTheme="minorHAnsi" w:hAnsiTheme="minorHAnsi" w:eastAsiaTheme="minorEastAsia" w:cstheme="minorBidi"/>
          <w:color w:val="auto"/>
          <w:sz w:val="24"/>
        </w:rPr>
        <w:t>5.8.2竣工验收备案信息，使用省竣工验收备案系统的地方由省平台负责采集并上传至</w:t>
      </w:r>
      <w:r>
        <w:rPr>
          <w:rFonts w:eastAsiaTheme="minorEastAsia"/>
          <w:color w:val="auto"/>
          <w:sz w:val="24"/>
        </w:rPr>
        <w:t>住建部平台</w:t>
      </w:r>
      <w:r>
        <w:rPr>
          <w:rFonts w:hint="eastAsia" w:eastAsiaTheme="minorEastAsia"/>
          <w:color w:val="auto"/>
          <w:sz w:val="24"/>
        </w:rPr>
        <w:t>，</w:t>
      </w:r>
      <w:r>
        <w:rPr>
          <w:rFonts w:hint="eastAsia"/>
          <w:color w:val="auto"/>
          <w:sz w:val="24"/>
        </w:rPr>
        <w:t>各地一体化平台根据项目编码从省一体化平台获取</w:t>
      </w:r>
      <w:r>
        <w:rPr>
          <w:rFonts w:hint="eastAsia" w:asciiTheme="minorHAnsi" w:hAnsiTheme="minorHAnsi" w:eastAsiaTheme="minorEastAsia" w:cstheme="minorBidi"/>
          <w:color w:val="auto"/>
          <w:sz w:val="24"/>
        </w:rPr>
        <w:t>；使用自建系统的地方由当地的市一体化平台负责采集并上传到省一体化平台。</w:t>
      </w:r>
    </w:p>
    <w:p>
      <w:pPr>
        <w:pStyle w:val="3"/>
        <w:rPr>
          <w:rFonts w:hint="eastAsia" w:hAnsi="黑体" w:eastAsiaTheme="majorEastAsia"/>
          <w:color w:val="auto"/>
          <w:lang w:eastAsia="zh-CN"/>
        </w:rPr>
      </w:pPr>
      <w:bookmarkStart w:id="109" w:name="_Toc25840"/>
      <w:bookmarkStart w:id="110" w:name="_Toc2805"/>
      <w:r>
        <w:rPr>
          <w:rFonts w:hint="eastAsia" w:hAnsi="黑体"/>
          <w:color w:val="auto"/>
        </w:rPr>
        <w:t>2.</w:t>
      </w:r>
      <w:r>
        <w:rPr>
          <w:rFonts w:hint="eastAsia" w:hAnsi="黑体"/>
          <w:color w:val="auto"/>
          <w:lang w:val="en-US" w:eastAsia="zh-CN"/>
        </w:rPr>
        <w:t>9</w:t>
      </w:r>
      <w:r>
        <w:rPr>
          <w:rFonts w:hint="eastAsia" w:hAnsi="黑体"/>
          <w:color w:val="auto"/>
        </w:rPr>
        <w:t xml:space="preserve"> </w:t>
      </w:r>
      <w:r>
        <w:rPr>
          <w:rFonts w:hint="eastAsia" w:hAnsi="黑体"/>
          <w:color w:val="auto"/>
          <w:lang w:eastAsia="zh-CN"/>
        </w:rPr>
        <w:t>信用考核结果信息</w:t>
      </w:r>
      <w:bookmarkEnd w:id="109"/>
      <w:bookmarkEnd w:id="110"/>
    </w:p>
    <w:p>
      <w:pPr>
        <w:pStyle w:val="22"/>
        <w:ind w:firstLine="480"/>
        <w:rPr>
          <w:rFonts w:hint="eastAsia"/>
          <w:color w:val="auto"/>
        </w:rPr>
      </w:pPr>
      <w:r>
        <w:rPr>
          <w:rFonts w:hint="eastAsia"/>
          <w:color w:val="auto"/>
        </w:rPr>
        <w:t>对应</w:t>
      </w:r>
      <w:r>
        <w:rPr>
          <w:rFonts w:hint="eastAsia"/>
          <w:color w:val="auto"/>
          <w:lang w:eastAsia="zh-CN"/>
        </w:rPr>
        <w:t>信用</w:t>
      </w:r>
      <w:r>
        <w:rPr>
          <w:rFonts w:hint="eastAsia"/>
          <w:color w:val="auto"/>
        </w:rPr>
        <w:t>数据标准5.1.1至5.1.</w:t>
      </w:r>
      <w:r>
        <w:rPr>
          <w:rFonts w:hint="eastAsia"/>
          <w:color w:val="auto"/>
          <w:lang w:val="en-US" w:eastAsia="zh-CN"/>
        </w:rPr>
        <w:t>1</w:t>
      </w:r>
      <w:r>
        <w:rPr>
          <w:rFonts w:hint="eastAsia"/>
          <w:color w:val="auto"/>
        </w:rPr>
        <w:t>。</w:t>
      </w:r>
    </w:p>
    <w:p>
      <w:pPr>
        <w:pStyle w:val="22"/>
        <w:ind w:firstLine="480"/>
        <w:rPr>
          <w:rFonts w:hint="eastAsia"/>
          <w:color w:val="auto"/>
          <w:lang w:eastAsia="zh-CN"/>
        </w:rPr>
      </w:pPr>
      <w:r>
        <w:rPr>
          <w:rFonts w:hint="eastAsia"/>
          <w:color w:val="auto"/>
          <w:lang w:val="en-US" w:eastAsia="zh-CN"/>
        </w:rPr>
        <w:t>5.11.企业信用考核结果信息，来源于各企业信用考评系统，</w:t>
      </w:r>
      <w:r>
        <w:rPr>
          <w:rFonts w:hint="eastAsia"/>
          <w:color w:val="auto"/>
        </w:rPr>
        <w:t>其数据交换流程是：</w:t>
      </w:r>
      <w:r>
        <w:rPr>
          <w:rFonts w:hint="eastAsia"/>
          <w:color w:val="auto"/>
          <w:lang w:val="en-US" w:eastAsia="zh-CN"/>
        </w:rPr>
        <w:t>企业信用考评系统</w:t>
      </w:r>
      <w:r>
        <w:rPr>
          <w:rFonts w:hint="eastAsia"/>
          <w:color w:val="auto"/>
        </w:rPr>
        <w:t>→市</w:t>
      </w:r>
      <w:r>
        <w:rPr>
          <w:rFonts w:hint="eastAsia"/>
          <w:color w:val="auto"/>
          <w:lang w:eastAsia="zh-CN"/>
        </w:rPr>
        <w:t>四库</w:t>
      </w:r>
      <w:r>
        <w:rPr>
          <w:rFonts w:hint="eastAsia"/>
          <w:color w:val="auto"/>
        </w:rPr>
        <w:t>平台→省一体化平台</w:t>
      </w:r>
      <w:r>
        <w:rPr>
          <w:rFonts w:hint="eastAsia"/>
          <w:color w:val="auto"/>
          <w:lang w:eastAsia="zh-CN"/>
        </w:rPr>
        <w:t>；其他系统需要使用到信用考核结果信息，通过申请后，向市四库平台通过接口获取。</w:t>
      </w:r>
    </w:p>
    <w:p>
      <w:pPr>
        <w:pStyle w:val="3"/>
        <w:rPr>
          <w:rFonts w:hint="eastAsia"/>
          <w:color w:val="auto"/>
          <w:lang w:eastAsia="zh-CN"/>
        </w:rPr>
      </w:pPr>
      <w:bookmarkStart w:id="111" w:name="_Toc13014"/>
      <w:bookmarkStart w:id="112" w:name="_Toc11943"/>
      <w:r>
        <w:rPr>
          <w:rFonts w:hint="eastAsia" w:hAnsi="黑体"/>
          <w:color w:val="auto"/>
        </w:rPr>
        <w:t>2.</w:t>
      </w:r>
      <w:r>
        <w:rPr>
          <w:rFonts w:hint="eastAsia" w:hAnsi="黑体"/>
          <w:color w:val="auto"/>
          <w:lang w:val="en-US" w:eastAsia="zh-CN"/>
        </w:rPr>
        <w:t>10</w:t>
      </w:r>
      <w:r>
        <w:rPr>
          <w:rFonts w:hint="eastAsia" w:hAnsi="黑体"/>
          <w:color w:val="auto"/>
        </w:rPr>
        <w:t xml:space="preserve"> </w:t>
      </w:r>
      <w:r>
        <w:rPr>
          <w:rFonts w:hint="eastAsia" w:hAnsi="黑体"/>
          <w:color w:val="auto"/>
          <w:lang w:eastAsia="zh-CN"/>
        </w:rPr>
        <w:t>信用考核结果使用情况信息</w:t>
      </w:r>
      <w:bookmarkEnd w:id="111"/>
      <w:bookmarkEnd w:id="112"/>
    </w:p>
    <w:p>
      <w:pPr>
        <w:pStyle w:val="22"/>
        <w:ind w:firstLine="480"/>
        <w:rPr>
          <w:rFonts w:hint="eastAsia"/>
          <w:color w:val="auto"/>
          <w:lang w:eastAsia="zh-CN"/>
        </w:rPr>
      </w:pPr>
      <w:r>
        <w:rPr>
          <w:rFonts w:hint="eastAsia"/>
          <w:color w:val="auto"/>
          <w:lang w:val="en-US" w:eastAsia="zh-CN"/>
        </w:rPr>
        <w:t>5.12.信用考核结果使用情况信息，来源于各企业信用考评系统，</w:t>
      </w:r>
      <w:r>
        <w:rPr>
          <w:rFonts w:hint="eastAsia"/>
          <w:color w:val="auto"/>
        </w:rPr>
        <w:t>其数据交换流程是：</w:t>
      </w:r>
      <w:r>
        <w:rPr>
          <w:rFonts w:hint="eastAsia"/>
          <w:color w:val="auto"/>
          <w:lang w:val="en-US" w:eastAsia="zh-CN"/>
        </w:rPr>
        <w:t>企业信用考评系统</w:t>
      </w:r>
      <w:r>
        <w:rPr>
          <w:rFonts w:hint="eastAsia"/>
          <w:color w:val="auto"/>
        </w:rPr>
        <w:t>→市</w:t>
      </w:r>
      <w:r>
        <w:rPr>
          <w:rFonts w:hint="eastAsia"/>
          <w:color w:val="auto"/>
          <w:lang w:eastAsia="zh-CN"/>
        </w:rPr>
        <w:t>四库</w:t>
      </w:r>
      <w:r>
        <w:rPr>
          <w:rFonts w:hint="eastAsia"/>
          <w:color w:val="auto"/>
        </w:rPr>
        <w:t>平台</w:t>
      </w:r>
      <w:r>
        <w:rPr>
          <w:rFonts w:hint="eastAsia"/>
          <w:color w:val="auto"/>
          <w:lang w:eastAsia="zh-CN"/>
        </w:rPr>
        <w:t>。</w:t>
      </w:r>
    </w:p>
    <w:p>
      <w:pPr>
        <w:pStyle w:val="3"/>
        <w:rPr>
          <w:rFonts w:hint="eastAsia" w:hAnsi="黑体"/>
          <w:color w:val="auto"/>
          <w:lang w:eastAsia="zh-CN"/>
        </w:rPr>
      </w:pPr>
      <w:bookmarkStart w:id="113" w:name="_Toc17407"/>
      <w:r>
        <w:rPr>
          <w:rFonts w:hint="eastAsia" w:hAnsi="黑体"/>
          <w:color w:val="auto"/>
        </w:rPr>
        <w:t>2.</w:t>
      </w:r>
      <w:r>
        <w:rPr>
          <w:rFonts w:hint="eastAsia" w:hAnsi="黑体"/>
          <w:color w:val="auto"/>
          <w:lang w:val="en-US" w:eastAsia="zh-CN"/>
        </w:rPr>
        <w:t>11</w:t>
      </w:r>
      <w:r>
        <w:rPr>
          <w:rFonts w:hint="eastAsia" w:hAnsi="黑体"/>
          <w:color w:val="auto"/>
        </w:rPr>
        <w:t xml:space="preserve"> </w:t>
      </w:r>
      <w:r>
        <w:rPr>
          <w:rFonts w:hint="eastAsia" w:hAnsi="黑体"/>
          <w:color w:val="auto"/>
          <w:lang w:eastAsia="zh-CN"/>
        </w:rPr>
        <w:t>一站式申报数据</w:t>
      </w:r>
      <w:bookmarkEnd w:id="113"/>
    </w:p>
    <w:p>
      <w:pPr>
        <w:spacing w:line="360" w:lineRule="auto"/>
        <w:ind w:firstLine="567"/>
        <w:rPr>
          <w:rFonts w:hint="eastAsia" w:ascii="宋体" w:hAnsi="宋体" w:eastAsia="宋体" w:cs="宋体"/>
          <w:color w:val="auto"/>
          <w:sz w:val="24"/>
        </w:rPr>
      </w:pPr>
      <w:r>
        <w:rPr>
          <w:rFonts w:hint="eastAsia" w:ascii="宋体" w:hAnsi="宋体" w:eastAsia="宋体" w:cs="宋体"/>
          <w:color w:val="auto"/>
          <w:sz w:val="24"/>
        </w:rPr>
        <w:t>申报数据是以登记项目的项目编码为主线，在数据交换时也将以项目编码为基础交换索引，延伸到各个业务节点。</w:t>
      </w:r>
    </w:p>
    <w:p>
      <w:pPr>
        <w:spacing w:line="360" w:lineRule="auto"/>
        <w:ind w:firstLine="567"/>
        <w:rPr>
          <w:rFonts w:hint="eastAsia" w:ascii="宋体" w:hAnsi="宋体" w:eastAsia="宋体" w:cs="宋体"/>
          <w:color w:val="auto"/>
          <w:sz w:val="24"/>
        </w:rPr>
      </w:pPr>
      <w:r>
        <w:rPr>
          <w:rFonts w:hint="eastAsia" w:ascii="宋体" w:hAnsi="宋体" w:eastAsia="宋体" w:cs="宋体"/>
          <w:color w:val="auto"/>
          <w:sz w:val="24"/>
        </w:rPr>
        <w:t>需要注意的是，为防止数据传输时字符编码出现异常，所有字段值和返回值都将进行base64编码，接收方请注意解析。</w:t>
      </w:r>
    </w:p>
    <w:p>
      <w:pPr>
        <w:spacing w:line="360" w:lineRule="auto"/>
        <w:ind w:firstLine="567"/>
        <w:rPr>
          <w:rFonts w:hint="eastAsia" w:ascii="宋体" w:hAnsi="宋体" w:eastAsia="宋体" w:cs="宋体"/>
          <w:color w:val="auto"/>
          <w:sz w:val="24"/>
        </w:rPr>
      </w:pPr>
      <w:r>
        <w:rPr>
          <w:rFonts w:hint="eastAsia" w:ascii="宋体" w:hAnsi="宋体" w:eastAsia="宋体" w:cs="宋体"/>
          <w:color w:val="auto"/>
          <w:sz w:val="24"/>
        </w:rPr>
        <w:t>一站式申报的业务操作流程参见图1所示。</w:t>
      </w:r>
    </w:p>
    <w:p>
      <w:pPr>
        <w:spacing w:line="360" w:lineRule="auto"/>
        <w:jc w:val="center"/>
        <w:rPr>
          <w:rFonts w:hint="eastAsia"/>
        </w:rPr>
      </w:pPr>
      <w:r>
        <w:object>
          <v:shape id="_x0000_i1025" o:spt="75" type="#_x0000_t75" style="height:604.75pt;width:481.6pt;" o:ole="t" filled="f" stroked="f" coordsize="21600,21600">
            <v:path/>
            <v:fill on="f" focussize="0,0"/>
            <v:stroke on="f"/>
            <v:imagedata r:id="rId7" o:title=""/>
            <o:lock v:ext="edit" aspectratio="t"/>
            <w10:wrap type="none"/>
            <w10:anchorlock/>
          </v:shape>
          <o:OLEObject Type="Embed" ProgID="Visio.Drawing.6" ShapeID="_x0000_i1025" DrawAspect="Content" ObjectID="_1468075725" r:id="rId6">
            <o:LockedField>false</o:LockedField>
          </o:OLEObject>
        </w:object>
      </w:r>
    </w:p>
    <w:p>
      <w:pPr>
        <w:spacing w:line="360" w:lineRule="auto"/>
        <w:jc w:val="center"/>
        <w:rPr>
          <w:rFonts w:hint="eastAsia"/>
        </w:rPr>
      </w:pPr>
      <w:r>
        <w:rPr>
          <w:rFonts w:hint="eastAsia"/>
        </w:rPr>
        <w:t>图1 一站式申报作业流程图</w:t>
      </w:r>
    </w:p>
    <w:p>
      <w:pPr>
        <w:spacing w:line="360" w:lineRule="auto"/>
        <w:ind w:firstLine="567"/>
        <w:rPr>
          <w:rFonts w:hint="eastAsia" w:ascii="微软雅黑" w:hAnsi="微软雅黑" w:eastAsia="微软雅黑" w:cs="Calibri"/>
          <w:sz w:val="24"/>
        </w:rPr>
      </w:pPr>
    </w:p>
    <w:p>
      <w:pPr>
        <w:spacing w:line="360" w:lineRule="auto"/>
        <w:ind w:firstLine="567"/>
        <w:rPr>
          <w:rFonts w:hint="eastAsia" w:ascii="微软雅黑" w:hAnsi="微软雅黑" w:eastAsia="微软雅黑" w:cs="Calibri"/>
          <w:sz w:val="24"/>
        </w:rPr>
      </w:pPr>
    </w:p>
    <w:p>
      <w:pPr>
        <w:pStyle w:val="4"/>
        <w:bidi w:val="0"/>
        <w:rPr>
          <w:rFonts w:hint="eastAsia"/>
        </w:rPr>
      </w:pPr>
      <w:bookmarkStart w:id="114" w:name="_Toc496190261"/>
      <w:bookmarkStart w:id="115" w:name="_Toc28383"/>
      <w:r>
        <w:rPr>
          <w:rFonts w:hint="eastAsia"/>
          <w:lang w:val="en-US" w:eastAsia="zh-CN"/>
        </w:rPr>
        <w:t>2.11.1</w:t>
      </w:r>
      <w:r>
        <w:rPr>
          <w:rFonts w:hint="eastAsia"/>
        </w:rPr>
        <w:t>四库一平台业务交换方案</w:t>
      </w:r>
      <w:bookmarkEnd w:id="114"/>
      <w:bookmarkEnd w:id="115"/>
    </w:p>
    <w:p>
      <w:pPr>
        <w:spacing w:line="360" w:lineRule="auto"/>
        <w:ind w:firstLine="567"/>
        <w:rPr>
          <w:rFonts w:hint="eastAsia" w:ascii="宋体" w:hAnsi="宋体" w:eastAsia="宋体" w:cs="宋体"/>
          <w:sz w:val="24"/>
        </w:rPr>
      </w:pPr>
      <w:r>
        <w:rPr>
          <w:rFonts w:hint="eastAsia" w:ascii="宋体" w:hAnsi="宋体" w:eastAsia="宋体" w:cs="宋体"/>
          <w:sz w:val="24"/>
        </w:rPr>
        <w:t>四库一平台在数据交换中起到一个数据中转站、以及全市范围各安监、质监机构数据汇集站的作用，其具体功能如图2所示：</w:t>
      </w:r>
    </w:p>
    <w:p>
      <w:pPr>
        <w:spacing w:line="360" w:lineRule="auto"/>
        <w:jc w:val="center"/>
        <w:rPr>
          <w:rFonts w:hint="eastAsia"/>
        </w:rPr>
      </w:pPr>
      <w:r>
        <mc:AlternateContent>
          <mc:Choice Requires="wpc">
            <w:drawing>
              <wp:inline distT="0" distB="0" distL="114300" distR="114300">
                <wp:extent cx="6120130" cy="4712970"/>
                <wp:effectExtent l="5080" t="4445" r="8890" b="6985"/>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000000"/>
                          </a:solidFill>
                          <a:prstDash val="sysDot"/>
                          <a:miter/>
                          <a:headEnd type="none" w="med" len="med"/>
                          <a:tailEnd type="none" w="med" len="med"/>
                        </a:ln>
                      </wpc:whole>
                      <wps:wsp>
                        <wps:cNvPr id="1" name="矩形 1"/>
                        <wps:cNvSpPr/>
                        <wps:spPr>
                          <a:xfrm>
                            <a:off x="271145" y="422275"/>
                            <a:ext cx="988060" cy="3935095"/>
                          </a:xfrm>
                          <a:prstGeom prst="rect">
                            <a:avLst/>
                          </a:prstGeom>
                          <a:solidFill>
                            <a:srgbClr val="4F81BD"/>
                          </a:solidFill>
                          <a:ln w="38100" cap="flat" cmpd="sng">
                            <a:solidFill>
                              <a:srgbClr val="F2F2F2"/>
                            </a:solidFill>
                            <a:prstDash val="solid"/>
                            <a:miter/>
                            <a:headEnd type="none" w="med" len="med"/>
                            <a:tailEnd type="none" w="med" len="med"/>
                          </a:ln>
                          <a:effectLst>
                            <a:outerShdw dist="28398" dir="3806096" algn="ctr" rotWithShape="0">
                              <a:srgbClr val="243F60">
                                <a:alpha val="50000"/>
                              </a:srgbClr>
                            </a:outerShdw>
                          </a:effectLst>
                        </wps:spPr>
                        <wps:txbx>
                          <w:txbxContent>
                            <w:p>
                              <w:pPr>
                                <w:jc w:val="center"/>
                                <w:rPr>
                                  <w:rFonts w:hint="eastAsia"/>
                                  <w:b/>
                                  <w:color w:val="FFFFFF"/>
                                </w:rPr>
                              </w:pPr>
                            </w:p>
                            <w:p>
                              <w:pPr>
                                <w:jc w:val="center"/>
                                <w:rPr>
                                  <w:b/>
                                  <w:color w:val="FFFFFF"/>
                                  <w:sz w:val="32"/>
                                  <w:szCs w:val="32"/>
                                </w:rPr>
                              </w:pPr>
                              <w:r>
                                <w:rPr>
                                  <w:rFonts w:hint="eastAsia"/>
                                  <w:b/>
                                  <w:color w:val="FFFFFF"/>
                                  <w:sz w:val="32"/>
                                  <w:szCs w:val="32"/>
                                </w:rPr>
                                <w:t>省一站式申报一体化平台</w:t>
                              </w:r>
                            </w:p>
                          </w:txbxContent>
                        </wps:txbx>
                        <wps:bodyPr vert="eaVert" upright="1"/>
                      </wps:wsp>
                      <wps:wsp>
                        <wps:cNvPr id="2" name="矩形 2"/>
                        <wps:cNvSpPr/>
                        <wps:spPr>
                          <a:xfrm>
                            <a:off x="2597150" y="422275"/>
                            <a:ext cx="730250" cy="3935095"/>
                          </a:xfrm>
                          <a:prstGeom prst="rect">
                            <a:avLst/>
                          </a:prstGeom>
                          <a:solidFill>
                            <a:srgbClr val="C0504D"/>
                          </a:solidFill>
                          <a:ln w="38100" cap="flat" cmpd="sng">
                            <a:solidFill>
                              <a:srgbClr val="F2F2F2"/>
                            </a:solidFill>
                            <a:prstDash val="solid"/>
                            <a:miter/>
                            <a:headEnd type="none" w="med" len="med"/>
                            <a:tailEnd type="none" w="med" len="med"/>
                          </a:ln>
                          <a:effectLst>
                            <a:outerShdw dist="28398" dir="3806096" algn="ctr" rotWithShape="0">
                              <a:srgbClr val="622423">
                                <a:alpha val="50000"/>
                              </a:srgbClr>
                            </a:outerShdw>
                          </a:effectLst>
                        </wps:spPr>
                        <wps:txbx>
                          <w:txbxContent>
                            <w:p>
                              <w:pPr>
                                <w:jc w:val="center"/>
                                <w:rPr>
                                  <w:b/>
                                  <w:color w:val="FFFFFF"/>
                                  <w:sz w:val="30"/>
                                  <w:szCs w:val="30"/>
                                </w:rPr>
                              </w:pPr>
                              <w:r>
                                <w:rPr>
                                  <w:rFonts w:hint="eastAsia" w:ascii="微软雅黑" w:hAnsi="微软雅黑" w:eastAsia="微软雅黑" w:cs="Calibri"/>
                                  <w:b/>
                                  <w:color w:val="FFFFFF"/>
                                  <w:sz w:val="30"/>
                                  <w:szCs w:val="30"/>
                                </w:rPr>
                                <w:t>四库一平台</w:t>
                              </w:r>
                            </w:p>
                            <w:p>
                              <w:pPr>
                                <w:jc w:val="center"/>
                                <w:rPr>
                                  <w:color w:val="FFFFFF"/>
                                </w:rPr>
                              </w:pPr>
                            </w:p>
                          </w:txbxContent>
                        </wps:txbx>
                        <wps:bodyPr vert="eaVert" upright="1"/>
                      </wps:wsp>
                      <wps:wsp>
                        <wps:cNvPr id="3" name="矩形 3"/>
                        <wps:cNvSpPr/>
                        <wps:spPr>
                          <a:xfrm>
                            <a:off x="4820285" y="422275"/>
                            <a:ext cx="879475" cy="1595755"/>
                          </a:xfrm>
                          <a:prstGeom prst="rect">
                            <a:avLst/>
                          </a:prstGeom>
                          <a:solidFill>
                            <a:srgbClr val="9BBB59"/>
                          </a:solidFill>
                          <a:ln w="38100" cap="flat" cmpd="sng">
                            <a:solidFill>
                              <a:srgbClr val="F2F2F2"/>
                            </a:solidFill>
                            <a:prstDash val="solid"/>
                            <a:miter/>
                            <a:headEnd type="none" w="med" len="med"/>
                            <a:tailEnd type="none" w="med" len="med"/>
                          </a:ln>
                          <a:effectLst>
                            <a:outerShdw dist="28398" dir="3806096" algn="ctr" rotWithShape="0">
                              <a:srgbClr val="4E6128">
                                <a:alpha val="50000"/>
                              </a:srgbClr>
                            </a:outerShdw>
                          </a:effectLst>
                        </wps:spPr>
                        <wps:txbx>
                          <w:txbxContent>
                            <w:p>
                              <w:pPr>
                                <w:jc w:val="center"/>
                                <w:rPr>
                                  <w:rFonts w:ascii="微软雅黑" w:hAnsi="微软雅黑" w:eastAsia="微软雅黑" w:cs="Calibri"/>
                                  <w:b/>
                                  <w:color w:val="FFFFFF"/>
                                  <w:sz w:val="28"/>
                                  <w:szCs w:val="28"/>
                                </w:rPr>
                              </w:pPr>
                              <w:r>
                                <w:rPr>
                                  <w:rFonts w:hint="eastAsia" w:ascii="微软雅黑" w:hAnsi="微软雅黑" w:eastAsia="微软雅黑" w:cs="Calibri"/>
                                  <w:b/>
                                  <w:color w:val="FFFFFF"/>
                                  <w:sz w:val="28"/>
                                  <w:szCs w:val="28"/>
                                </w:rPr>
                                <w:t>安监业务系统</w:t>
                              </w:r>
                            </w:p>
                          </w:txbxContent>
                        </wps:txbx>
                        <wps:bodyPr upright="1"/>
                      </wps:wsp>
                      <wps:wsp>
                        <wps:cNvPr id="4" name="矩形 4"/>
                        <wps:cNvSpPr/>
                        <wps:spPr>
                          <a:xfrm>
                            <a:off x="4820285" y="2748915"/>
                            <a:ext cx="887095" cy="1572260"/>
                          </a:xfrm>
                          <a:prstGeom prst="rect">
                            <a:avLst/>
                          </a:prstGeom>
                          <a:solidFill>
                            <a:srgbClr val="9BBB59"/>
                          </a:solidFill>
                          <a:ln w="38100" cap="flat" cmpd="sng">
                            <a:solidFill>
                              <a:srgbClr val="F2F2F2"/>
                            </a:solidFill>
                            <a:prstDash val="solid"/>
                            <a:miter/>
                            <a:headEnd type="none" w="med" len="med"/>
                            <a:tailEnd type="none" w="med" len="med"/>
                          </a:ln>
                          <a:effectLst>
                            <a:outerShdw dist="28398" dir="3806096" algn="ctr" rotWithShape="0">
                              <a:srgbClr val="4E6128">
                                <a:alpha val="50000"/>
                              </a:srgbClr>
                            </a:outerShdw>
                          </a:effectLst>
                        </wps:spPr>
                        <wps:txbx>
                          <w:txbxContent>
                            <w:p>
                              <w:pPr>
                                <w:jc w:val="center"/>
                                <w:rPr>
                                  <w:rFonts w:ascii="微软雅黑" w:hAnsi="微软雅黑" w:eastAsia="微软雅黑" w:cs="Calibri"/>
                                  <w:b/>
                                  <w:color w:val="FFFFFF"/>
                                  <w:sz w:val="30"/>
                                  <w:szCs w:val="30"/>
                                </w:rPr>
                              </w:pPr>
                              <w:r>
                                <w:rPr>
                                  <w:rFonts w:hint="eastAsia" w:ascii="微软雅黑" w:hAnsi="微软雅黑" w:eastAsia="微软雅黑" w:cs="Calibri"/>
                                  <w:b/>
                                  <w:color w:val="FFFFFF"/>
                                  <w:sz w:val="30"/>
                                  <w:szCs w:val="30"/>
                                </w:rPr>
                                <w:t>质监业务系统</w:t>
                              </w:r>
                            </w:p>
                          </w:txbxContent>
                        </wps:txbx>
                        <wps:bodyPr upright="1"/>
                      </wps:wsp>
                      <wpg:wgp>
                        <wpg:cNvPr id="7" name="组合 7"/>
                        <wpg:cNvGrpSpPr/>
                        <wpg:grpSpPr>
                          <a:xfrm>
                            <a:off x="1360805" y="175895"/>
                            <a:ext cx="1092200" cy="681355"/>
                            <a:chOff x="3150" y="2152"/>
                            <a:chExt cx="1720" cy="1073"/>
                          </a:xfrm>
                        </wpg:grpSpPr>
                        <wps:wsp>
                          <wps:cNvPr id="5" name="文本框 5"/>
                          <wps:cNvSpPr txBox="1"/>
                          <wps:spPr>
                            <a:xfrm>
                              <a:off x="3258" y="2152"/>
                              <a:ext cx="1612" cy="1073"/>
                            </a:xfrm>
                            <a:prstGeom prst="rect">
                              <a:avLst/>
                            </a:prstGeom>
                            <a:noFill/>
                            <a:ln>
                              <a:noFill/>
                            </a:ln>
                          </wps:spPr>
                          <wps:txbx>
                            <w:txbxContent>
                              <w:p>
                                <w:pPr>
                                  <w:rPr>
                                    <w:rFonts w:hint="eastAsia"/>
                                  </w:rPr>
                                </w:pPr>
                                <w:r>
                                  <w:rPr>
                                    <w:rFonts w:hint="eastAsia"/>
                                  </w:rPr>
                                  <w:t>安监申报数据</w:t>
                                </w:r>
                              </w:p>
                              <w:p>
                                <w:pPr>
                                  <w:rPr>
                                    <w:rFonts w:hint="eastAsia"/>
                                  </w:rPr>
                                </w:pPr>
                              </w:p>
                              <w:p>
                                <w:r>
                                  <w:rPr>
                                    <w:rFonts w:hint="eastAsia"/>
                                  </w:rPr>
                                  <w:t>安监申报结果</w:t>
                                </w:r>
                              </w:p>
                            </w:txbxContent>
                          </wps:txbx>
                          <wps:bodyPr upright="1"/>
                        </wps:wsp>
                        <wps:wsp>
                          <wps:cNvPr id="6" name="右箭头 6"/>
                          <wps:cNvSpPr/>
                          <wps:spPr>
                            <a:xfrm>
                              <a:off x="3150" y="2594"/>
                              <a:ext cx="1720" cy="192"/>
                            </a:xfrm>
                            <a:prstGeom prst="rightArrow">
                              <a:avLst>
                                <a:gd name="adj1" fmla="val 50000"/>
                                <a:gd name="adj2" fmla="val 223958"/>
                              </a:avLst>
                            </a:prstGeom>
                            <a:gradFill rotWithShape="0">
                              <a:gsLst>
                                <a:gs pos="0">
                                  <a:srgbClr val="95B3D7"/>
                                </a:gs>
                                <a:gs pos="50000">
                                  <a:srgbClr val="4F81BD"/>
                                </a:gs>
                                <a:gs pos="100000">
                                  <a:srgbClr val="95B3D7"/>
                                </a:gs>
                              </a:gsLst>
                              <a:lin ang="5400000" scaled="1"/>
                              <a:tileRect/>
                            </a:gradFill>
                            <a:ln w="12700" cap="flat" cmpd="sng">
                              <a:solidFill>
                                <a:srgbClr val="4F81BD"/>
                              </a:solidFill>
                              <a:prstDash val="solid"/>
                              <a:miter/>
                              <a:headEnd type="none" w="med" len="med"/>
                              <a:tailEnd type="none" w="med" len="med"/>
                            </a:ln>
                            <a:effectLst>
                              <a:outerShdw dist="28398" dir="3806096" algn="ctr" rotWithShape="0">
                                <a:srgbClr val="243F60"/>
                              </a:outerShdw>
                            </a:effectLst>
                          </wps:spPr>
                          <wps:bodyPr upright="1"/>
                        </wps:wsp>
                      </wpg:wgp>
                      <wps:wsp>
                        <wps:cNvPr id="8" name="文本框 8"/>
                        <wps:cNvSpPr txBox="1"/>
                        <wps:spPr>
                          <a:xfrm>
                            <a:off x="1429385" y="2739390"/>
                            <a:ext cx="1092200" cy="681355"/>
                          </a:xfrm>
                          <a:prstGeom prst="rect">
                            <a:avLst/>
                          </a:prstGeom>
                          <a:noFill/>
                          <a:ln>
                            <a:noFill/>
                          </a:ln>
                        </wps:spPr>
                        <wps:txbx>
                          <w:txbxContent>
                            <w:p>
                              <w:pPr>
                                <w:rPr>
                                  <w:rFonts w:hint="eastAsia"/>
                                </w:rPr>
                              </w:pPr>
                              <w:r>
                                <w:rPr>
                                  <w:rFonts w:hint="eastAsia"/>
                                </w:rPr>
                                <w:t>质监申报数据</w:t>
                              </w:r>
                            </w:p>
                            <w:p>
                              <w:pPr>
                                <w:rPr>
                                  <w:rFonts w:hint="eastAsia"/>
                                </w:rPr>
                              </w:pPr>
                            </w:p>
                            <w:p>
                              <w:r>
                                <w:rPr>
                                  <w:rFonts w:hint="eastAsia"/>
                                </w:rPr>
                                <w:t>质监申报结果</w:t>
                              </w:r>
                            </w:p>
                          </w:txbxContent>
                        </wps:txbx>
                        <wps:bodyPr upright="1"/>
                      </wps:wsp>
                      <wps:wsp>
                        <wps:cNvPr id="9" name="右箭头 9"/>
                        <wps:cNvSpPr/>
                        <wps:spPr>
                          <a:xfrm>
                            <a:off x="1360805" y="2992120"/>
                            <a:ext cx="1151255" cy="121920"/>
                          </a:xfrm>
                          <a:prstGeom prst="rightArrow">
                            <a:avLst>
                              <a:gd name="adj1" fmla="val 50000"/>
                              <a:gd name="adj2" fmla="val 236067"/>
                            </a:avLst>
                          </a:prstGeom>
                          <a:gradFill rotWithShape="0">
                            <a:gsLst>
                              <a:gs pos="0">
                                <a:srgbClr val="95B3D7"/>
                              </a:gs>
                              <a:gs pos="50000">
                                <a:srgbClr val="4F81BD"/>
                              </a:gs>
                              <a:gs pos="100000">
                                <a:srgbClr val="95B3D7"/>
                              </a:gs>
                            </a:gsLst>
                            <a:lin ang="5400000" scaled="1"/>
                            <a:tileRect/>
                          </a:gradFill>
                          <a:ln w="12700" cap="flat" cmpd="sng">
                            <a:solidFill>
                              <a:srgbClr val="4F81BD"/>
                            </a:solidFill>
                            <a:prstDash val="solid"/>
                            <a:miter/>
                            <a:headEnd type="none" w="med" len="med"/>
                            <a:tailEnd type="none" w="med" len="med"/>
                          </a:ln>
                          <a:effectLst>
                            <a:outerShdw dist="28398" dir="3806096" algn="ctr" rotWithShape="0">
                              <a:srgbClr val="243F60"/>
                            </a:outerShdw>
                          </a:effectLst>
                        </wps:spPr>
                        <wps:bodyPr upright="1"/>
                      </wps:wsp>
                      <wps:wsp>
                        <wps:cNvPr id="10" name="文本框 10"/>
                        <wps:cNvSpPr txBox="1"/>
                        <wps:spPr>
                          <a:xfrm>
                            <a:off x="3528060" y="247015"/>
                            <a:ext cx="1023620" cy="681355"/>
                          </a:xfrm>
                          <a:prstGeom prst="rect">
                            <a:avLst/>
                          </a:prstGeom>
                          <a:noFill/>
                          <a:ln>
                            <a:noFill/>
                          </a:ln>
                        </wps:spPr>
                        <wps:txbx>
                          <w:txbxContent>
                            <w:p>
                              <w:pPr>
                                <w:rPr>
                                  <w:rFonts w:hint="eastAsia"/>
                                </w:rPr>
                              </w:pPr>
                              <w:r>
                                <w:rPr>
                                  <w:rFonts w:hint="eastAsia"/>
                                </w:rPr>
                                <w:t>安监申报数据</w:t>
                              </w:r>
                            </w:p>
                            <w:p>
                              <w:pPr>
                                <w:rPr>
                                  <w:rFonts w:hint="eastAsia"/>
                                </w:rPr>
                              </w:pPr>
                            </w:p>
                            <w:p>
                              <w:r>
                                <w:rPr>
                                  <w:rFonts w:hint="eastAsia"/>
                                </w:rPr>
                                <w:t>安监申报结果</w:t>
                              </w:r>
                            </w:p>
                          </w:txbxContent>
                        </wps:txbx>
                        <wps:bodyPr upright="1"/>
                      </wps:wsp>
                      <wps:wsp>
                        <wps:cNvPr id="11" name="右箭头 11"/>
                        <wps:cNvSpPr/>
                        <wps:spPr>
                          <a:xfrm>
                            <a:off x="3459480" y="527685"/>
                            <a:ext cx="1092200" cy="121920"/>
                          </a:xfrm>
                          <a:prstGeom prst="rightArrow">
                            <a:avLst>
                              <a:gd name="adj1" fmla="val 50000"/>
                              <a:gd name="adj2" fmla="val 223958"/>
                            </a:avLst>
                          </a:prstGeom>
                          <a:gradFill rotWithShape="0">
                            <a:gsLst>
                              <a:gs pos="0">
                                <a:srgbClr val="D99594"/>
                              </a:gs>
                              <a:gs pos="50000">
                                <a:srgbClr val="C0504D"/>
                              </a:gs>
                              <a:gs pos="100000">
                                <a:srgbClr val="D99594"/>
                              </a:gs>
                            </a:gsLst>
                            <a:lin ang="5400000" scaled="1"/>
                            <a:tileRect/>
                          </a:gradFill>
                          <a:ln w="12700" cap="flat" cmpd="sng">
                            <a:solidFill>
                              <a:srgbClr val="C0504D"/>
                            </a:solidFill>
                            <a:prstDash val="solid"/>
                            <a:miter/>
                            <a:headEnd type="none" w="med" len="med"/>
                            <a:tailEnd type="none" w="med" len="med"/>
                          </a:ln>
                          <a:effectLst>
                            <a:outerShdw dist="28398" dir="3806096" algn="ctr" rotWithShape="0">
                              <a:srgbClr val="622423"/>
                            </a:outerShdw>
                          </a:effectLst>
                        </wps:spPr>
                        <wps:bodyPr upright="1"/>
                      </wps:wsp>
                      <wps:wsp>
                        <wps:cNvPr id="12" name="文本框 12"/>
                        <wps:cNvSpPr txBox="1"/>
                        <wps:spPr>
                          <a:xfrm>
                            <a:off x="3538220" y="2677795"/>
                            <a:ext cx="1092200" cy="681355"/>
                          </a:xfrm>
                          <a:prstGeom prst="rect">
                            <a:avLst/>
                          </a:prstGeom>
                          <a:noFill/>
                          <a:ln>
                            <a:noFill/>
                          </a:ln>
                        </wps:spPr>
                        <wps:txbx>
                          <w:txbxContent>
                            <w:p>
                              <w:pPr>
                                <w:rPr>
                                  <w:rFonts w:hint="eastAsia"/>
                                </w:rPr>
                              </w:pPr>
                              <w:r>
                                <w:rPr>
                                  <w:rFonts w:hint="eastAsia"/>
                                </w:rPr>
                                <w:t>质监申报数据</w:t>
                              </w:r>
                            </w:p>
                            <w:p>
                              <w:pPr>
                                <w:rPr>
                                  <w:rFonts w:hint="eastAsia"/>
                                </w:rPr>
                              </w:pPr>
                            </w:p>
                            <w:p>
                              <w:r>
                                <w:rPr>
                                  <w:rFonts w:hint="eastAsia"/>
                                </w:rPr>
                                <w:t>质监申报结果</w:t>
                              </w:r>
                            </w:p>
                          </w:txbxContent>
                        </wps:txbx>
                        <wps:bodyPr upright="1"/>
                      </wps:wsp>
                      <wps:wsp>
                        <wps:cNvPr id="13" name="右箭头 13"/>
                        <wps:cNvSpPr/>
                        <wps:spPr>
                          <a:xfrm>
                            <a:off x="3469640" y="2940685"/>
                            <a:ext cx="1151255" cy="121920"/>
                          </a:xfrm>
                          <a:prstGeom prst="rightArrow">
                            <a:avLst>
                              <a:gd name="adj1" fmla="val 50000"/>
                              <a:gd name="adj2" fmla="val 236067"/>
                            </a:avLst>
                          </a:prstGeom>
                          <a:gradFill rotWithShape="0">
                            <a:gsLst>
                              <a:gs pos="0">
                                <a:srgbClr val="D99594"/>
                              </a:gs>
                              <a:gs pos="50000">
                                <a:srgbClr val="C0504D"/>
                              </a:gs>
                              <a:gs pos="100000">
                                <a:srgbClr val="D99594"/>
                              </a:gs>
                            </a:gsLst>
                            <a:lin ang="5400000" scaled="1"/>
                            <a:tileRect/>
                          </a:gradFill>
                          <a:ln w="12700" cap="flat" cmpd="sng">
                            <a:solidFill>
                              <a:srgbClr val="C0504D"/>
                            </a:solidFill>
                            <a:prstDash val="solid"/>
                            <a:miter/>
                            <a:headEnd type="none" w="med" len="med"/>
                            <a:tailEnd type="none" w="med" len="med"/>
                          </a:ln>
                          <a:effectLst>
                            <a:outerShdw dist="28398" dir="3806096" algn="ctr" rotWithShape="0">
                              <a:srgbClr val="622423"/>
                            </a:outerShdw>
                          </a:effectLst>
                        </wps:spPr>
                        <wps:bodyPr upright="1"/>
                      </wps:wsp>
                      <wps:wsp>
                        <wps:cNvPr id="14" name="文本框 14"/>
                        <wps:cNvSpPr txBox="1"/>
                        <wps:spPr>
                          <a:xfrm>
                            <a:off x="3576955" y="1314450"/>
                            <a:ext cx="1033145" cy="854075"/>
                          </a:xfrm>
                          <a:prstGeom prst="rect">
                            <a:avLst/>
                          </a:prstGeom>
                          <a:noFill/>
                          <a:ln>
                            <a:noFill/>
                          </a:ln>
                        </wps:spPr>
                        <wps:txbx>
                          <w:txbxContent>
                            <w:p>
                              <w:pPr>
                                <w:rPr>
                                  <w:rFonts w:hint="eastAsia"/>
                                </w:rPr>
                              </w:pPr>
                              <w:r>
                                <w:rPr>
                                  <w:rFonts w:hint="eastAsia"/>
                                </w:rPr>
                                <w:t>上传申报结果</w:t>
                              </w:r>
                            </w:p>
                            <w:p>
                              <w:pPr>
                                <w:rPr>
                                  <w:rFonts w:hint="eastAsia"/>
                                </w:rPr>
                              </w:pPr>
                            </w:p>
                            <w:p>
                              <w:r>
                                <w:rPr>
                                  <w:rFonts w:hint="eastAsia"/>
                                </w:rPr>
                                <w:t>上传监督通知书</w:t>
                              </w:r>
                            </w:p>
                          </w:txbxContent>
                        </wps:txbx>
                        <wps:bodyPr upright="1"/>
                      </wps:wsp>
                      <wps:wsp>
                        <wps:cNvPr id="15" name="右箭头 15"/>
                        <wps:cNvSpPr/>
                        <wps:spPr>
                          <a:xfrm rot="10800000">
                            <a:off x="3508375" y="1595120"/>
                            <a:ext cx="1092200" cy="121920"/>
                          </a:xfrm>
                          <a:prstGeom prst="rightArrow">
                            <a:avLst>
                              <a:gd name="adj1" fmla="val 50000"/>
                              <a:gd name="adj2" fmla="val 223958"/>
                            </a:avLst>
                          </a:prstGeom>
                          <a:gradFill rotWithShape="0">
                            <a:gsLst>
                              <a:gs pos="0">
                                <a:srgbClr val="C2D69B"/>
                              </a:gs>
                              <a:gs pos="50000">
                                <a:srgbClr val="9BBB59"/>
                              </a:gs>
                              <a:gs pos="100000">
                                <a:srgbClr val="C2D69B"/>
                              </a:gs>
                            </a:gsLst>
                            <a:lin ang="5400000" scaled="1"/>
                            <a:tileRect/>
                          </a:gradFill>
                          <a:ln w="12700" cap="flat" cmpd="sng">
                            <a:solidFill>
                              <a:srgbClr val="9BBB59"/>
                            </a:solidFill>
                            <a:prstDash val="solid"/>
                            <a:miter/>
                            <a:headEnd type="none" w="med" len="med"/>
                            <a:tailEnd type="none" w="med" len="med"/>
                          </a:ln>
                          <a:effectLst>
                            <a:outerShdw dist="28398" dir="3806096" algn="ctr" rotWithShape="0">
                              <a:srgbClr val="4E6128"/>
                            </a:outerShdw>
                          </a:effectLst>
                        </wps:spPr>
                        <wps:bodyPr upright="1"/>
                      </wps:wsp>
                      <wps:wsp>
                        <wps:cNvPr id="16" name="文本框 16"/>
                        <wps:cNvSpPr txBox="1"/>
                        <wps:spPr>
                          <a:xfrm>
                            <a:off x="3567430" y="3724910"/>
                            <a:ext cx="1033145" cy="854075"/>
                          </a:xfrm>
                          <a:prstGeom prst="rect">
                            <a:avLst/>
                          </a:prstGeom>
                          <a:noFill/>
                          <a:ln>
                            <a:noFill/>
                          </a:ln>
                        </wps:spPr>
                        <wps:txbx>
                          <w:txbxContent>
                            <w:p>
                              <w:pPr>
                                <w:rPr>
                                  <w:rFonts w:hint="eastAsia"/>
                                </w:rPr>
                              </w:pPr>
                              <w:r>
                                <w:rPr>
                                  <w:rFonts w:hint="eastAsia"/>
                                </w:rPr>
                                <w:t>上传申报结果</w:t>
                              </w:r>
                            </w:p>
                            <w:p>
                              <w:pPr>
                                <w:rPr>
                                  <w:rFonts w:hint="eastAsia"/>
                                </w:rPr>
                              </w:pPr>
                            </w:p>
                            <w:p>
                              <w:r>
                                <w:rPr>
                                  <w:rFonts w:hint="eastAsia"/>
                                </w:rPr>
                                <w:t>上传监督通知书</w:t>
                              </w:r>
                            </w:p>
                          </w:txbxContent>
                        </wps:txbx>
                        <wps:bodyPr upright="1"/>
                      </wps:wsp>
                      <wps:wsp>
                        <wps:cNvPr id="17" name="右箭头 17"/>
                        <wps:cNvSpPr/>
                        <wps:spPr>
                          <a:xfrm rot="10800000">
                            <a:off x="3498850" y="4005580"/>
                            <a:ext cx="1092200" cy="121920"/>
                          </a:xfrm>
                          <a:prstGeom prst="rightArrow">
                            <a:avLst>
                              <a:gd name="adj1" fmla="val 50000"/>
                              <a:gd name="adj2" fmla="val 223958"/>
                            </a:avLst>
                          </a:prstGeom>
                          <a:gradFill rotWithShape="0">
                            <a:gsLst>
                              <a:gs pos="0">
                                <a:srgbClr val="C2D69B"/>
                              </a:gs>
                              <a:gs pos="50000">
                                <a:srgbClr val="9BBB59"/>
                              </a:gs>
                              <a:gs pos="100000">
                                <a:srgbClr val="C2D69B"/>
                              </a:gs>
                            </a:gsLst>
                            <a:lin ang="5400000" scaled="1"/>
                            <a:tileRect/>
                          </a:gradFill>
                          <a:ln w="12700" cap="flat" cmpd="sng">
                            <a:solidFill>
                              <a:srgbClr val="9BBB59"/>
                            </a:solidFill>
                            <a:prstDash val="solid"/>
                            <a:miter/>
                            <a:headEnd type="none" w="med" len="med"/>
                            <a:tailEnd type="none" w="med" len="med"/>
                          </a:ln>
                          <a:effectLst>
                            <a:outerShdw dist="28398" dir="3806096" algn="ctr" rotWithShape="0">
                              <a:srgbClr val="4E6128"/>
                            </a:outerShdw>
                          </a:effectLst>
                        </wps:spPr>
                        <wps:bodyPr upright="1"/>
                      </wps:wsp>
                      <wps:wsp>
                        <wps:cNvPr id="18" name="文本框 18"/>
                        <wps:cNvSpPr txBox="1"/>
                        <wps:spPr>
                          <a:xfrm>
                            <a:off x="1488440" y="1314450"/>
                            <a:ext cx="1033145" cy="854075"/>
                          </a:xfrm>
                          <a:prstGeom prst="rect">
                            <a:avLst/>
                          </a:prstGeom>
                          <a:noFill/>
                          <a:ln>
                            <a:noFill/>
                          </a:ln>
                        </wps:spPr>
                        <wps:txbx>
                          <w:txbxContent>
                            <w:p>
                              <w:pPr>
                                <w:rPr>
                                  <w:rFonts w:hint="eastAsia"/>
                                </w:rPr>
                              </w:pPr>
                              <w:r>
                                <w:rPr>
                                  <w:rFonts w:hint="eastAsia"/>
                                </w:rPr>
                                <w:t>上传申报结果</w:t>
                              </w:r>
                            </w:p>
                            <w:p>
                              <w:pPr>
                                <w:rPr>
                                  <w:rFonts w:hint="eastAsia"/>
                                </w:rPr>
                              </w:pPr>
                            </w:p>
                            <w:p>
                              <w:r>
                                <w:rPr>
                                  <w:rFonts w:hint="eastAsia"/>
                                </w:rPr>
                                <w:t>上传监督通知书</w:t>
                              </w:r>
                            </w:p>
                          </w:txbxContent>
                        </wps:txbx>
                        <wps:bodyPr upright="1"/>
                      </wps:wsp>
                      <wps:wsp>
                        <wps:cNvPr id="19" name="右箭头 19"/>
                        <wps:cNvSpPr/>
                        <wps:spPr>
                          <a:xfrm rot="10800000">
                            <a:off x="1430020" y="1595120"/>
                            <a:ext cx="1092200" cy="121920"/>
                          </a:xfrm>
                          <a:prstGeom prst="rightArrow">
                            <a:avLst>
                              <a:gd name="adj1" fmla="val 50000"/>
                              <a:gd name="adj2" fmla="val 223958"/>
                            </a:avLst>
                          </a:prstGeom>
                          <a:gradFill rotWithShape="0">
                            <a:gsLst>
                              <a:gs pos="0">
                                <a:srgbClr val="D99594"/>
                              </a:gs>
                              <a:gs pos="50000">
                                <a:srgbClr val="C0504D"/>
                              </a:gs>
                              <a:gs pos="100000">
                                <a:srgbClr val="D99594"/>
                              </a:gs>
                            </a:gsLst>
                            <a:lin ang="5400000" scaled="1"/>
                            <a:tileRect/>
                          </a:gradFill>
                          <a:ln w="12700" cap="flat" cmpd="sng">
                            <a:solidFill>
                              <a:srgbClr val="C0504D"/>
                            </a:solidFill>
                            <a:prstDash val="solid"/>
                            <a:miter/>
                            <a:headEnd type="none" w="med" len="med"/>
                            <a:tailEnd type="none" w="med" len="med"/>
                          </a:ln>
                          <a:effectLst>
                            <a:outerShdw dist="28398" dir="3806096" algn="ctr" rotWithShape="0">
                              <a:srgbClr val="622423"/>
                            </a:outerShdw>
                          </a:effectLst>
                        </wps:spPr>
                        <wps:bodyPr upright="1"/>
                      </wps:wsp>
                      <wps:wsp>
                        <wps:cNvPr id="20" name="文本框 20"/>
                        <wps:cNvSpPr txBox="1"/>
                        <wps:spPr>
                          <a:xfrm>
                            <a:off x="1501140" y="3652520"/>
                            <a:ext cx="1033145" cy="854075"/>
                          </a:xfrm>
                          <a:prstGeom prst="rect">
                            <a:avLst/>
                          </a:prstGeom>
                          <a:noFill/>
                          <a:ln>
                            <a:noFill/>
                          </a:ln>
                        </wps:spPr>
                        <wps:txbx>
                          <w:txbxContent>
                            <w:p>
                              <w:pPr>
                                <w:rPr>
                                  <w:rFonts w:hint="eastAsia"/>
                                </w:rPr>
                              </w:pPr>
                              <w:r>
                                <w:rPr>
                                  <w:rFonts w:hint="eastAsia"/>
                                </w:rPr>
                                <w:t>上传申报结果</w:t>
                              </w:r>
                            </w:p>
                            <w:p>
                              <w:pPr>
                                <w:rPr>
                                  <w:rFonts w:hint="eastAsia"/>
                                </w:rPr>
                              </w:pPr>
                            </w:p>
                            <w:p>
                              <w:r>
                                <w:rPr>
                                  <w:rFonts w:hint="eastAsia"/>
                                </w:rPr>
                                <w:t>上传监督通知书</w:t>
                              </w:r>
                            </w:p>
                          </w:txbxContent>
                        </wps:txbx>
                        <wps:bodyPr upright="1"/>
                      </wps:wsp>
                      <wps:wsp>
                        <wps:cNvPr id="21" name="右箭头 21"/>
                        <wps:cNvSpPr/>
                        <wps:spPr>
                          <a:xfrm rot="10800000">
                            <a:off x="1432560" y="3933190"/>
                            <a:ext cx="1092200" cy="121920"/>
                          </a:xfrm>
                          <a:prstGeom prst="rightArrow">
                            <a:avLst>
                              <a:gd name="adj1" fmla="val 50000"/>
                              <a:gd name="adj2" fmla="val 223958"/>
                            </a:avLst>
                          </a:prstGeom>
                          <a:gradFill rotWithShape="0">
                            <a:gsLst>
                              <a:gs pos="0">
                                <a:srgbClr val="D99594"/>
                              </a:gs>
                              <a:gs pos="50000">
                                <a:srgbClr val="C0504D"/>
                              </a:gs>
                              <a:gs pos="100000">
                                <a:srgbClr val="D99594"/>
                              </a:gs>
                            </a:gsLst>
                            <a:lin ang="5400000" scaled="1"/>
                            <a:tileRect/>
                          </a:gradFill>
                          <a:ln w="12700" cap="flat" cmpd="sng">
                            <a:solidFill>
                              <a:srgbClr val="C0504D"/>
                            </a:solidFill>
                            <a:prstDash val="solid"/>
                            <a:miter/>
                            <a:headEnd type="none" w="med" len="med"/>
                            <a:tailEnd type="none" w="med" len="med"/>
                          </a:ln>
                          <a:effectLst>
                            <a:outerShdw dist="28398" dir="3806096" algn="ctr" rotWithShape="0">
                              <a:srgbClr val="622423"/>
                            </a:outerShdw>
                          </a:effectLst>
                        </wps:spPr>
                        <wps:bodyPr upright="1"/>
                      </wps:wsp>
                    </wpc:wpc>
                  </a:graphicData>
                </a:graphic>
              </wp:inline>
            </w:drawing>
          </mc:Choice>
          <mc:Fallback>
            <w:pict>
              <v:group id="_x0000_s1026" o:spid="_x0000_s1026" o:spt="203" style="height:371.1pt;width:481.9pt;" coordsize="6120130,4712970" editas="canvas" o:gfxdata="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">
                <o:lock v:ext="edit" aspectratio="f"/>
                <v:rect id="_x0000_s1026" o:spid="_x0000_s1026" o:spt="1" style="position:absolute;left:0;top:0;height:4712970;width:6120130;" filled="f" stroked="t" coordsize="21600,21600" o:gfxdata="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">
                  <v:fill on="f" focussize="0,0"/>
                  <v:stroke color="#000000" joinstyle="miter" dashstyle="1 1"/>
                  <v:imagedata o:title=""/>
                  <o:lock v:ext="edit" rotation="t" text="t" aspectratio="t"/>
                </v:rect>
                <v:rect id="_x0000_s1026" o:spid="_x0000_s1026" o:spt="1" style="position:absolute;left:271145;top:422275;height:3935095;width:988060;" fillcolor="#4F81BD" filled="t" stroked="t" coordsize="21600,21600" o:gfxdata="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sNECvXAAAABQEAAA8A&#10;AAAAAAAAAQAgAAAAIgAAAGRycy9kb3ducmV2LnhtbFBLAQIUABQAAAAIAIdO4kBzz6lKUQIAAJsE&#10;AAAOAAAAAAAAAAEAIAAAACYBAABkcnMvZTJvRG9jLnhtbFBLBQYAAAAABgAGAFkBAADpBQAAAAA=&#10;">
                  <v:fill on="t" focussize="0,0"/>
                  <v:stroke weight="3pt" color="#F2F2F2" joinstyle="miter"/>
                  <v:imagedata o:title=""/>
                  <o:lock v:ext="edit" aspectratio="f"/>
                  <v:shadow on="t" color="#243F60" opacity="32768f" offset="1pt,2pt" origin="0f,0f" matrix="65536f,0f,0f,65536f"/>
                  <v:textbox style="layout-flow:vertical-ideographic;">
                    <w:txbxContent>
                      <w:p>
                        <w:pPr>
                          <w:jc w:val="center"/>
                          <w:rPr>
                            <w:rFonts w:hint="eastAsia"/>
                            <w:b/>
                            <w:color w:val="FFFFFF"/>
                          </w:rPr>
                        </w:pPr>
                      </w:p>
                      <w:p>
                        <w:pPr>
                          <w:jc w:val="center"/>
                          <w:rPr>
                            <w:b/>
                            <w:color w:val="FFFFFF"/>
                            <w:sz w:val="32"/>
                            <w:szCs w:val="32"/>
                          </w:rPr>
                        </w:pPr>
                        <w:r>
                          <w:rPr>
                            <w:rFonts w:hint="eastAsia"/>
                            <w:b/>
                            <w:color w:val="FFFFFF"/>
                            <w:sz w:val="32"/>
                            <w:szCs w:val="32"/>
                          </w:rPr>
                          <w:t>省一站式申报一体化平台</w:t>
                        </w:r>
                      </w:p>
                    </w:txbxContent>
                  </v:textbox>
                </v:rect>
                <v:rect id="_x0000_s1026" o:spid="_x0000_s1026" o:spt="1" style="position:absolute;left:2597150;top:422275;height:3935095;width:730250;" fillcolor="#C0504D" filled="t" stroked="t" coordsize="21600,21600" o:gfxdata="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8budQ1gAAAAUBAAAPAAAA&#10;AAAAAAEAIAAAACIAAABkcnMvZG93bnJldi54bWxQSwECFAAUAAAACACHTuJAEXolCFACAACcBAAA&#10;DgAAAAAAAAABACAAAAAlAQAAZHJzL2Uyb0RvYy54bWxQSwUGAAAAAAYABgBZAQAA5wUAAAAA&#10;">
                  <v:fill on="t" focussize="0,0"/>
                  <v:stroke weight="3pt" color="#F2F2F2" joinstyle="miter"/>
                  <v:imagedata o:title=""/>
                  <o:lock v:ext="edit" aspectratio="f"/>
                  <v:shadow on="t" color="#622423" opacity="32768f" offset="1pt,2pt" origin="0f,0f" matrix="65536f,0f,0f,65536f"/>
                  <v:textbox style="layout-flow:vertical-ideographic;">
                    <w:txbxContent>
                      <w:p>
                        <w:pPr>
                          <w:jc w:val="center"/>
                          <w:rPr>
                            <w:b/>
                            <w:color w:val="FFFFFF"/>
                            <w:sz w:val="30"/>
                            <w:szCs w:val="30"/>
                          </w:rPr>
                        </w:pPr>
                        <w:r>
                          <w:rPr>
                            <w:rFonts w:hint="eastAsia" w:ascii="微软雅黑" w:hAnsi="微软雅黑" w:eastAsia="微软雅黑" w:cs="Calibri"/>
                            <w:b/>
                            <w:color w:val="FFFFFF"/>
                            <w:sz w:val="30"/>
                            <w:szCs w:val="30"/>
                          </w:rPr>
                          <w:t>四库一平台</w:t>
                        </w:r>
                      </w:p>
                      <w:p>
                        <w:pPr>
                          <w:jc w:val="center"/>
                          <w:rPr>
                            <w:color w:val="FFFFFF"/>
                          </w:rPr>
                        </w:pPr>
                      </w:p>
                    </w:txbxContent>
                  </v:textbox>
                </v:rect>
                <v:rect id="_x0000_s1026" o:spid="_x0000_s1026" o:spt="1" style="position:absolute;left:4820285;top:422275;height:1595755;width:879475;" fillcolor="#9BBB59" filled="t" stroked="t" coordsize="21600,21600" o:gfxdata="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5l+NcAAAAFAQAADwAAAAAAAAAB&#10;ACAAAAAiAAAAZHJzL2Rvd25yZXYueG1sUEsBAhQAFAAAAAgAh07iQBvRkQ5KAgAAjgQAAA4AAAAA&#10;AAAAAQAgAAAAJgEAAGRycy9lMm9Eb2MueG1sUEsFBgAAAAAGAAYAWQEAAOIFAAAAAA==&#10;">
                  <v:fill on="t" focussize="0,0"/>
                  <v:stroke weight="3pt" color="#F2F2F2" joinstyle="miter"/>
                  <v:imagedata o:title=""/>
                  <o:lock v:ext="edit" aspectratio="f"/>
                  <v:shadow on="t" color="#4E6128" opacity="32768f" offset="1pt,2pt" origin="0f,0f" matrix="65536f,0f,0f,65536f"/>
                  <v:textbox>
                    <w:txbxContent>
                      <w:p>
                        <w:pPr>
                          <w:jc w:val="center"/>
                          <w:rPr>
                            <w:rFonts w:ascii="微软雅黑" w:hAnsi="微软雅黑" w:eastAsia="微软雅黑" w:cs="Calibri"/>
                            <w:b/>
                            <w:color w:val="FFFFFF"/>
                            <w:sz w:val="28"/>
                            <w:szCs w:val="28"/>
                          </w:rPr>
                        </w:pPr>
                        <w:r>
                          <w:rPr>
                            <w:rFonts w:hint="eastAsia" w:ascii="微软雅黑" w:hAnsi="微软雅黑" w:eastAsia="微软雅黑" w:cs="Calibri"/>
                            <w:b/>
                            <w:color w:val="FFFFFF"/>
                            <w:sz w:val="28"/>
                            <w:szCs w:val="28"/>
                          </w:rPr>
                          <w:t>安监业务系统</w:t>
                        </w:r>
                      </w:p>
                    </w:txbxContent>
                  </v:textbox>
                </v:rect>
                <v:rect id="_x0000_s1026" o:spid="_x0000_s1026" o:spt="1" style="position:absolute;left:4820285;top:2748915;height:1572260;width:887095;" fillcolor="#9BBB59" filled="t" stroked="t" coordsize="21600,21600" o:gfxdata="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5vmX41wAAAAUBAAAPAAAAAAAA&#10;AAEAIAAAACIAAABkcnMvZG93bnJldi54bWxQSwECFAAUAAAACACHTuJAhfvOIkwCAACPBAAADgAA&#10;AAAAAAABACAAAAAmAQAAZHJzL2Uyb0RvYy54bWxQSwUGAAAAAAYABgBZAQAA5AUAAAAA&#10;">
                  <v:fill on="t" focussize="0,0"/>
                  <v:stroke weight="3pt" color="#F2F2F2" joinstyle="miter"/>
                  <v:imagedata o:title=""/>
                  <o:lock v:ext="edit" aspectratio="f"/>
                  <v:shadow on="t" color="#4E6128" opacity="32768f" offset="1pt,2pt" origin="0f,0f" matrix="65536f,0f,0f,65536f"/>
                  <v:textbox>
                    <w:txbxContent>
                      <w:p>
                        <w:pPr>
                          <w:jc w:val="center"/>
                          <w:rPr>
                            <w:rFonts w:ascii="微软雅黑" w:hAnsi="微软雅黑" w:eastAsia="微软雅黑" w:cs="Calibri"/>
                            <w:b/>
                            <w:color w:val="FFFFFF"/>
                            <w:sz w:val="30"/>
                            <w:szCs w:val="30"/>
                          </w:rPr>
                        </w:pPr>
                        <w:r>
                          <w:rPr>
                            <w:rFonts w:hint="eastAsia" w:ascii="微软雅黑" w:hAnsi="微软雅黑" w:eastAsia="微软雅黑" w:cs="Calibri"/>
                            <w:b/>
                            <w:color w:val="FFFFFF"/>
                            <w:sz w:val="30"/>
                            <w:szCs w:val="30"/>
                          </w:rPr>
                          <w:t>质监业务系统</w:t>
                        </w:r>
                      </w:p>
                    </w:txbxContent>
                  </v:textbox>
                </v:rect>
                <v:group id="_x0000_s1026" o:spid="_x0000_s1026" o:spt="203" style="position:absolute;left:1360805;top:175895;height:681355;width:1092200;" coordorigin="3150,2152" coordsize="1720,1073" o:gfxdata="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Yez189cAAAAFAQAADwAA&#10;AAAAAAABACAAAAAiAAAAZHJzL2Rvd25yZXYueG1sUEsBAhQAFAAAAAgAh07iQJeoIlRtAwAAKAgA&#10;AA4AAAAAAAAAAQAgAAAAJgEAAGRycy9lMm9Eb2MueG1sUEsFBgAAAAAGAAYAWQEAAAUHAAAAAA==&#10;">
                  <o:lock v:ext="edit" aspectratio="f"/>
                  <v:shape id="_x0000_s1026" o:spid="_x0000_s1026" o:spt="202" type="#_x0000_t202" style="position:absolute;left:3258;top:2152;height:1073;width:1612;"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eastAsia"/>
                            </w:rPr>
                          </w:pPr>
                          <w:r>
                            <w:rPr>
                              <w:rFonts w:hint="eastAsia"/>
                            </w:rPr>
                            <w:t>安监申报数据</w:t>
                          </w:r>
                        </w:p>
                        <w:p>
                          <w:pPr>
                            <w:rPr>
                              <w:rFonts w:hint="eastAsia"/>
                            </w:rPr>
                          </w:pPr>
                        </w:p>
                        <w:p>
                          <w:r>
                            <w:rPr>
                              <w:rFonts w:hint="eastAsia"/>
                            </w:rPr>
                            <w:t>安监申报结果</w:t>
                          </w:r>
                        </w:p>
                      </w:txbxContent>
                    </v:textbox>
                  </v:shape>
                  <v:shape id="_x0000_s1026" o:spid="_x0000_s1026" o:spt="13" type="#_x0000_t13" style="position:absolute;left:3150;top:2594;height:192;width:1720;" fillcolor="#95B3D7" filled="t" stroked="t" coordsize="21600,21600" o:gfxdata="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5D0K8AAAA&#10;2gAAAA8AAAAAAAAAAQAgAAAAIgAAAGRycy9kb3ducmV2LnhtbFBLAQIUABQAAAAIAIdO4kAzLwWe&#10;OwAAADkAAAAQAAAAAAAAAAEAIAAAAAsBAABkcnMvc2hhcGV4bWwueG1sUEsFBgAAAAAGAAYAWwEA&#10;ALUDAAAAAA==&#10;" adj="16201,5400">
                    <v:fill type="gradient" on="t" color2="#4F81BD" focus="50%" focussize="0f,0f" focusposition="0f,0f"/>
                    <v:stroke weight="1pt" color="#4F81BD" joinstyle="miter"/>
                    <v:imagedata o:title=""/>
                    <o:lock v:ext="edit" aspectratio="f"/>
                    <v:shadow on="t" color="#243F60" offset="1pt,2pt" origin="0f,0f" matrix="65536f,0f,0f,65536f"/>
                  </v:shape>
                </v:group>
                <v:shape id="_x0000_s1026" o:spid="_x0000_s1026" o:spt="202" type="#_x0000_t202" style="position:absolute;left:1429385;top:2739390;height:681355;width:1092200;" filled="f" stroked="f" coordsize="21600,21600" o:gfxdata="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GijNStQAAAAFAQAADwAAAAAAAAABACAAAAAi&#10;AAAAZHJzL2Rvd25yZXYueG1sUEsBAhQAFAAAAAgAh07iQOTsOvucAQAADAMAAA4AAAAAAAAAAQAg&#10;AAAAIwEAAGRycy9lMm9Eb2MueG1sUEsFBgAAAAAGAAYAWQEAADEFAAAAAA==&#10;">
                  <v:fill on="f" focussize="0,0"/>
                  <v:stroke on="f"/>
                  <v:imagedata o:title=""/>
                  <o:lock v:ext="edit" aspectratio="f"/>
                  <v:textbox>
                    <w:txbxContent>
                      <w:p>
                        <w:pPr>
                          <w:rPr>
                            <w:rFonts w:hint="eastAsia"/>
                          </w:rPr>
                        </w:pPr>
                        <w:r>
                          <w:rPr>
                            <w:rFonts w:hint="eastAsia"/>
                          </w:rPr>
                          <w:t>质监申报数据</w:t>
                        </w:r>
                      </w:p>
                      <w:p>
                        <w:pPr>
                          <w:rPr>
                            <w:rFonts w:hint="eastAsia"/>
                          </w:rPr>
                        </w:pPr>
                      </w:p>
                      <w:p>
                        <w:r>
                          <w:rPr>
                            <w:rFonts w:hint="eastAsia"/>
                          </w:rPr>
                          <w:t>质监申报结果</w:t>
                        </w:r>
                      </w:p>
                    </w:txbxContent>
                  </v:textbox>
                </v:shape>
                <v:shape id="_x0000_s1026" o:spid="_x0000_s1026" o:spt="13" type="#_x0000_t13" style="position:absolute;left:1360805;top:2992120;height:121920;width:1151255;" fillcolor="#95B3D7" filled="t" stroked="t" coordsize="21600,21600" o:gfxdata="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JlKvb9UAAAAFAQAADwAAAAAAAAABACAAAAAiAAAAZHJzL2Rvd25yZXYueG1sUEsBAhQAFAAA&#10;AAgAh07iQAev5SKdAgAAiAUAAA4AAAAAAAAAAQAgAAAAJAEAAGRycy9lMm9Eb2MueG1sUEsFBgAA&#10;AAAGAAYAWQEAADMGAAAAAA==&#10;" adj="16201,5400">
                  <v:fill type="gradient" on="t" color2="#4F81BD" focus="50%" focussize="0f,0f" focusposition="0f,0f"/>
                  <v:stroke weight="1pt" color="#4F81BD" joinstyle="miter"/>
                  <v:imagedata o:title=""/>
                  <o:lock v:ext="edit" aspectratio="f"/>
                  <v:shadow on="t" color="#243F60" offset="1pt,2pt" origin="0f,0f" matrix="65536f,0f,0f,65536f"/>
                </v:shape>
                <v:shape id="_x0000_s1026" o:spid="_x0000_s1026" o:spt="202" type="#_x0000_t202" style="position:absolute;left:3528060;top:247015;height:681355;width:1023620;" filled="f" stroked="f" coordsize="21600,21600" o:gfxdata="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aKM1K1AAAAAUBAAAPAAAAAAAAAAEAIAAAACIA&#10;AABkcnMvZG93bnJldi54bWxQSwECFAAUAAAACACHTuJAicxsDZsBAAANAwAADgAAAAAAAAABACAA&#10;AAAjAQAAZHJzL2Uyb0RvYy54bWxQSwUGAAAAAAYABgBZAQAAMAUAAAAA&#10;">
                  <v:fill on="f" focussize="0,0"/>
                  <v:stroke on="f"/>
                  <v:imagedata o:title=""/>
                  <o:lock v:ext="edit" aspectratio="f"/>
                  <v:textbox>
                    <w:txbxContent>
                      <w:p>
                        <w:pPr>
                          <w:rPr>
                            <w:rFonts w:hint="eastAsia"/>
                          </w:rPr>
                        </w:pPr>
                        <w:r>
                          <w:rPr>
                            <w:rFonts w:hint="eastAsia"/>
                          </w:rPr>
                          <w:t>安监申报数据</w:t>
                        </w:r>
                      </w:p>
                      <w:p>
                        <w:pPr>
                          <w:rPr>
                            <w:rFonts w:hint="eastAsia"/>
                          </w:rPr>
                        </w:pPr>
                      </w:p>
                      <w:p>
                        <w:r>
                          <w:rPr>
                            <w:rFonts w:hint="eastAsia"/>
                          </w:rPr>
                          <w:t>安监申报结果</w:t>
                        </w:r>
                      </w:p>
                    </w:txbxContent>
                  </v:textbox>
                </v:shape>
                <v:shape id="_x0000_s1026" o:spid="_x0000_s1026" o:spt="13" type="#_x0000_t13" style="position:absolute;left:3459479;top:527685;height:121920;width:1092200;" fillcolor="#D99594" filled="t" stroked="t" coordsize="21600,21600" o:gfxdata="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eglKEdUAAAAFAQAADwAAAAAAAAABACAAAAAiAAAAZHJzL2Rvd25yZXYueG1sUEsBAhQAFAAA&#10;AAgAh07iQARYjHOdAgAAiQUAAA4AAAAAAAAAAQAgAAAAJAEAAGRycy9lMm9Eb2MueG1sUEsFBgAA&#10;AAAGAAYAWQEAADMGAAAAAA==&#10;" adj="16201,5400">
                  <v:fill type="gradient" on="t" color2="#C0504D" focus="50%" focussize="0f,0f" focusposition="0f,0f"/>
                  <v:stroke weight="1pt" color="#C0504D" joinstyle="miter"/>
                  <v:imagedata o:title=""/>
                  <o:lock v:ext="edit" aspectratio="f"/>
                  <v:shadow on="t" color="#622423" offset="1pt,2pt" origin="0f,0f" matrix="65536f,0f,0f,65536f"/>
                </v:shape>
                <v:shape id="_x0000_s1026" o:spid="_x0000_s1026" o:spt="202" type="#_x0000_t202" style="position:absolute;left:3538219;top:2677794;height:681355;width:1092200;" filled="f" stroked="f" coordsize="21600,21600" o:gfxdata="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GijNStQAAAAFAQAADwAAAAAAAAABACAAAAAi&#10;AAAAZHJzL2Rvd25yZXYueG1sUEsBAhQAFAAAAAgAh07iQITOmsecAQAADgMAAA4AAAAAAAAAAQAg&#10;AAAAIwEAAGRycy9lMm9Eb2MueG1sUEsFBgAAAAAGAAYAWQEAADEFAAAAAA==&#10;">
                  <v:fill on="f" focussize="0,0"/>
                  <v:stroke on="f"/>
                  <v:imagedata o:title=""/>
                  <o:lock v:ext="edit" aspectratio="f"/>
                  <v:textbox>
                    <w:txbxContent>
                      <w:p>
                        <w:pPr>
                          <w:rPr>
                            <w:rFonts w:hint="eastAsia"/>
                          </w:rPr>
                        </w:pPr>
                        <w:r>
                          <w:rPr>
                            <w:rFonts w:hint="eastAsia"/>
                          </w:rPr>
                          <w:t>质监申报数据</w:t>
                        </w:r>
                      </w:p>
                      <w:p>
                        <w:pPr>
                          <w:rPr>
                            <w:rFonts w:hint="eastAsia"/>
                          </w:rPr>
                        </w:pPr>
                      </w:p>
                      <w:p>
                        <w:r>
                          <w:rPr>
                            <w:rFonts w:hint="eastAsia"/>
                          </w:rPr>
                          <w:t>质监申报结果</w:t>
                        </w:r>
                      </w:p>
                    </w:txbxContent>
                  </v:textbox>
                </v:shape>
                <v:shape id="_x0000_s1026" o:spid="_x0000_s1026" o:spt="13" type="#_x0000_t13" style="position:absolute;left:3469640;top:2940685;height:121920;width:1151255;" fillcolor="#D99594" filled="t" stroked="t" coordsize="21600,21600" o:gfxdata="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eglKEdUAAAAFAQAADwAAAAAAAAABACAAAAAiAAAAZHJzL2Rvd25yZXYueG1sUEsBAhQA&#10;FAAAAAgAh07iQMBtuqmgAgAAigUAAA4AAAAAAAAAAQAgAAAAJAEAAGRycy9lMm9Eb2MueG1sUEsF&#10;BgAAAAAGAAYAWQEAADYGAAAAAA==&#10;" adj="16201,5400">
                  <v:fill type="gradient" on="t" color2="#C0504D" focus="50%" focussize="0f,0f" focusposition="0f,0f"/>
                  <v:stroke weight="1pt" color="#C0504D" joinstyle="miter"/>
                  <v:imagedata o:title=""/>
                  <o:lock v:ext="edit" aspectratio="f"/>
                  <v:shadow on="t" color="#622423" offset="1pt,2pt" origin="0f,0f" matrix="65536f,0f,0f,65536f"/>
                </v:shape>
                <v:shape id="_x0000_s1026" o:spid="_x0000_s1026" o:spt="202" type="#_x0000_t202" style="position:absolute;left:3576955;top:1314450;height:854075;width:1033145;" filled="f" stroked="f" coordsize="21600,21600" o:gfxdata="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GijNStQAAAAFAQAADwAAAAAAAAABACAAAAAi&#10;AAAAZHJzL2Rvd25yZXYueG1sUEsBAhQAFAAAAAgAh07iQO4DrpGcAQAADgMAAA4AAAAAAAAAAQAg&#10;AAAAIwEAAGRycy9lMm9Eb2MueG1sUEsFBgAAAAAGAAYAWQEAADEFAAAAAA==&#10;">
                  <v:fill on="f" focussize="0,0"/>
                  <v:stroke on="f"/>
                  <v:imagedata o:title=""/>
                  <o:lock v:ext="edit" aspectratio="f"/>
                  <v:textbox>
                    <w:txbxContent>
                      <w:p>
                        <w:pPr>
                          <w:rPr>
                            <w:rFonts w:hint="eastAsia"/>
                          </w:rPr>
                        </w:pPr>
                        <w:r>
                          <w:rPr>
                            <w:rFonts w:hint="eastAsia"/>
                          </w:rPr>
                          <w:t>上传申报结果</w:t>
                        </w:r>
                      </w:p>
                      <w:p>
                        <w:pPr>
                          <w:rPr>
                            <w:rFonts w:hint="eastAsia"/>
                          </w:rPr>
                        </w:pPr>
                      </w:p>
                      <w:p>
                        <w:r>
                          <w:rPr>
                            <w:rFonts w:hint="eastAsia"/>
                          </w:rPr>
                          <w:t>上传监督通知书</w:t>
                        </w:r>
                      </w:p>
                    </w:txbxContent>
                  </v:textbox>
                </v:shape>
                <v:shape id="_x0000_s1026" o:spid="_x0000_s1026" o:spt="13" type="#_x0000_t13" style="position:absolute;left:3508375;top:1595120;height:121920;width:1092200;rotation:11796480f;" fillcolor="#C2D69B" filled="t" stroked="t" coordsize="21600,21600" o:gfxdata="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DedJTXXAAAABQEAAA8AAAAAAAAAAQAgAAAAIgAAAGRycy9kb3ducmV2&#10;LnhtbFBLAQIUABQAAAAIAIdO4kA6IZMJqAIAAJkFAAAOAAAAAAAAAAEAIAAAACYBAABkcnMvZTJv&#10;RG9jLnhtbFBLBQYAAAAABgAGAFkBAABABgAAAAA=&#10;" adj="16201,5400">
                  <v:fill type="gradient" on="t" color2="#9BBB59" focus="50%" focussize="0f,0f" focusposition="0f,0f"/>
                  <v:stroke weight="1pt" color="#9BBB59" joinstyle="miter"/>
                  <v:imagedata o:title=""/>
                  <o:lock v:ext="edit" aspectratio="f"/>
                  <v:shadow on="t" color="#4E6128" offset="1pt,2pt" origin="0f,0f" matrix="65536f,0f,0f,65536f"/>
                </v:shape>
                <v:shape id="_x0000_s1026" o:spid="_x0000_s1026" o:spt="202" type="#_x0000_t202" style="position:absolute;left:3567430;top:3724910;height:854075;width:1033145;" filled="f" stroked="f" coordsize="21600,21600" o:gfxdata="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GijNStQAAAAFAQAADwAAAAAAAAABACAAAAAi&#10;AAAAZHJzL2Rvd25yZXYueG1sUEsBAhQAFAAAAAgAh07iQJW2wLCcAQAADgMAAA4AAAAAAAAAAQAg&#10;AAAAIwEAAGRycy9lMm9Eb2MueG1sUEsFBgAAAAAGAAYAWQEAADEFAAAAAA==&#10;">
                  <v:fill on="f" focussize="0,0"/>
                  <v:stroke on="f"/>
                  <v:imagedata o:title=""/>
                  <o:lock v:ext="edit" aspectratio="f"/>
                  <v:textbox>
                    <w:txbxContent>
                      <w:p>
                        <w:pPr>
                          <w:rPr>
                            <w:rFonts w:hint="eastAsia"/>
                          </w:rPr>
                        </w:pPr>
                        <w:r>
                          <w:rPr>
                            <w:rFonts w:hint="eastAsia"/>
                          </w:rPr>
                          <w:t>上传申报结果</w:t>
                        </w:r>
                      </w:p>
                      <w:p>
                        <w:pPr>
                          <w:rPr>
                            <w:rFonts w:hint="eastAsia"/>
                          </w:rPr>
                        </w:pPr>
                      </w:p>
                      <w:p>
                        <w:r>
                          <w:rPr>
                            <w:rFonts w:hint="eastAsia"/>
                          </w:rPr>
                          <w:t>上传监督通知书</w:t>
                        </w:r>
                      </w:p>
                    </w:txbxContent>
                  </v:textbox>
                </v:shape>
                <v:shape id="_x0000_s1026" o:spid="_x0000_s1026" o:spt="13" type="#_x0000_t13" style="position:absolute;left:3498849;top:4005579;height:121920;width:1092200;rotation:11796480f;" fillcolor="#C2D69B" filled="t" stroked="t" coordsize="21600,21600" o:gfxdata="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edJTXXAAAABQEAAA8AAAAAAAAAAQAgAAAAIgAAAGRycy9kb3du&#10;cmV2LnhtbFBLAQIUABQAAAAIAIdO4kAZU2VFqwIAAJkFAAAOAAAAAAAAAAEAIAAAACYBAABkcnMv&#10;ZTJvRG9jLnhtbFBLBQYAAAAABgAGAFkBAABDBgAAAAA=&#10;" adj="16201,5400">
                  <v:fill type="gradient" on="t" color2="#9BBB59" focus="50%" focussize="0f,0f" focusposition="0f,0f"/>
                  <v:stroke weight="1pt" color="#9BBB59" joinstyle="miter"/>
                  <v:imagedata o:title=""/>
                  <o:lock v:ext="edit" aspectratio="f"/>
                  <v:shadow on="t" color="#4E6128" offset="1pt,2pt" origin="0f,0f" matrix="65536f,0f,0f,65536f"/>
                </v:shape>
                <v:shape id="_x0000_s1026" o:spid="_x0000_s1026" o:spt="202" type="#_x0000_t202" style="position:absolute;left:1488440;top:1314450;height:854075;width:1033145;" filled="f" stroked="f" coordsize="21600,21600" o:gfxdata="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oozUrUAAAABQEAAA8AAAAAAAAAAQAgAAAAIgAA&#10;AGRycy9kb3ducmV2LnhtbFBLAQIUABQAAAAIAIdO4kDkaTZ8mgEAAA4DAAAOAAAAAAAAAAEAIAAA&#10;ACMBAABkcnMvZTJvRG9jLnhtbFBLBQYAAAAABgAGAFkBAAAvBQAAAAA=&#10;">
                  <v:fill on="f" focussize="0,0"/>
                  <v:stroke on="f"/>
                  <v:imagedata o:title=""/>
                  <o:lock v:ext="edit" aspectratio="f"/>
                  <v:textbox>
                    <w:txbxContent>
                      <w:p>
                        <w:pPr>
                          <w:rPr>
                            <w:rFonts w:hint="eastAsia"/>
                          </w:rPr>
                        </w:pPr>
                        <w:r>
                          <w:rPr>
                            <w:rFonts w:hint="eastAsia"/>
                          </w:rPr>
                          <w:t>上传申报结果</w:t>
                        </w:r>
                      </w:p>
                      <w:p>
                        <w:pPr>
                          <w:rPr>
                            <w:rFonts w:hint="eastAsia"/>
                          </w:rPr>
                        </w:pPr>
                      </w:p>
                      <w:p>
                        <w:r>
                          <w:rPr>
                            <w:rFonts w:hint="eastAsia"/>
                          </w:rPr>
                          <w:t>上传监督通知书</w:t>
                        </w:r>
                      </w:p>
                    </w:txbxContent>
                  </v:textbox>
                </v:shape>
                <v:shape id="_x0000_s1026" o:spid="_x0000_s1026" o:spt="13" type="#_x0000_t13" style="position:absolute;left:1430020;top:1595120;height:121920;width:1092200;rotation:11796480f;" fillcolor="#D99594" filled="t" stroked="t" coordsize="21600,21600" o:gfxdata="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ntjIRdYAAAAFAQAADwAAAAAAAAABACAAAAAiAAAAZHJzL2Rvd25yZXYueG1s&#10;UEsBAhQAFAAAAAgAh07iQKBHWHilAgAAmQUAAA4AAAAAAAAAAQAgAAAAJQEAAGRycy9lMm9Eb2Mu&#10;eG1sUEsFBgAAAAAGAAYAWQEAADwGAAAAAA==&#10;" adj="16201,5400">
                  <v:fill type="gradient" on="t" color2="#C0504D" focus="50%" focussize="0f,0f" focusposition="0f,0f"/>
                  <v:stroke weight="1pt" color="#C0504D" joinstyle="miter"/>
                  <v:imagedata o:title=""/>
                  <o:lock v:ext="edit" aspectratio="f"/>
                  <v:shadow on="t" color="#622423" offset="1pt,2pt" origin="0f,0f" matrix="65536f,0f,0f,65536f"/>
                </v:shape>
                <v:shape id="_x0000_s1026" o:spid="_x0000_s1026" o:spt="202" type="#_x0000_t202" style="position:absolute;left:1501140;top:3652520;height:854075;width:1033145;" filled="f" stroked="f" coordsize="21600,21600" o:gfxdata="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oozUrUAAAABQEAAA8AAAAAAAAAAQAgAAAA&#10;IgAAAGRycy9kb3ducmV2LnhtbFBLAQIUABQAAAAIAIdO4kDfmvkQnQEAAA4DAAAOAAAAAAAAAAEA&#10;IAAAACMBAABkcnMvZTJvRG9jLnhtbFBLBQYAAAAABgAGAFkBAAAyBQAAAAA=&#10;">
                  <v:fill on="f" focussize="0,0"/>
                  <v:stroke on="f"/>
                  <v:imagedata o:title=""/>
                  <o:lock v:ext="edit" aspectratio="f"/>
                  <v:textbox>
                    <w:txbxContent>
                      <w:p>
                        <w:pPr>
                          <w:rPr>
                            <w:rFonts w:hint="eastAsia"/>
                          </w:rPr>
                        </w:pPr>
                        <w:r>
                          <w:rPr>
                            <w:rFonts w:hint="eastAsia"/>
                          </w:rPr>
                          <w:t>上传申报结果</w:t>
                        </w:r>
                      </w:p>
                      <w:p>
                        <w:pPr>
                          <w:rPr>
                            <w:rFonts w:hint="eastAsia"/>
                          </w:rPr>
                        </w:pPr>
                      </w:p>
                      <w:p>
                        <w:r>
                          <w:rPr>
                            <w:rFonts w:hint="eastAsia"/>
                          </w:rPr>
                          <w:t>上传监督通知书</w:t>
                        </w:r>
                      </w:p>
                    </w:txbxContent>
                  </v:textbox>
                </v:shape>
                <v:shape id="_x0000_s1026" o:spid="_x0000_s1026" o:spt="13" type="#_x0000_t13" style="position:absolute;left:1432560;top:3933190;height:121920;width:1092200;rotation:11796480f;" fillcolor="#D99594" filled="t" stroked="t" coordsize="21600,21600" o:gfxdata="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ntjIRdYAAAAFAQAADwAAAAAAAAABACAAAAAiAAAAZHJzL2Rvd25yZXYu&#10;eG1sUEsBAhQAFAAAAAgAh07iQDYKAb+oAgAAmQUAAA4AAAAAAAAAAQAgAAAAJQEAAGRycy9lMm9E&#10;b2MueG1sUEsFBgAAAAAGAAYAWQEAAD8GAAAAAA==&#10;" adj="16201,5400">
                  <v:fill type="gradient" on="t" color2="#C0504D" focus="50%" focussize="0f,0f" focusposition="0f,0f"/>
                  <v:stroke weight="1pt" color="#C0504D" joinstyle="miter"/>
                  <v:imagedata o:title=""/>
                  <o:lock v:ext="edit" aspectratio="f"/>
                  <v:shadow on="t" color="#622423" offset="1pt,2pt" origin="0f,0f" matrix="65536f,0f,0f,65536f"/>
                </v:shape>
                <w10:wrap type="none"/>
                <w10:anchorlock/>
              </v:group>
            </w:pict>
          </mc:Fallback>
        </mc:AlternateContent>
      </w:r>
    </w:p>
    <w:p>
      <w:pPr>
        <w:spacing w:line="360" w:lineRule="auto"/>
        <w:jc w:val="center"/>
        <w:rPr>
          <w:rFonts w:hint="eastAsia"/>
        </w:rPr>
      </w:pPr>
      <w:r>
        <w:rPr>
          <w:rFonts w:hint="eastAsia"/>
        </w:rPr>
        <w:t>图2</w:t>
      </w:r>
    </w:p>
    <w:p>
      <w:pPr>
        <w:pStyle w:val="4"/>
        <w:bidi w:val="0"/>
        <w:rPr>
          <w:rFonts w:hint="eastAsia"/>
          <w:lang w:val="en-US" w:eastAsia="zh-CN"/>
        </w:rPr>
      </w:pPr>
      <w:bookmarkStart w:id="116" w:name="_Toc496190262"/>
      <w:bookmarkStart w:id="117" w:name="_Toc488336743"/>
      <w:bookmarkStart w:id="118" w:name="_Toc10486"/>
      <w:bookmarkStart w:id="119" w:name="_Toc488336744"/>
      <w:r>
        <w:rPr>
          <w:rFonts w:hint="eastAsia"/>
          <w:lang w:val="en-US" w:eastAsia="zh-CN"/>
        </w:rPr>
        <w:t>2.11.2安全报监数据的交换内容</w:t>
      </w:r>
      <w:bookmarkEnd w:id="116"/>
      <w:bookmarkEnd w:id="117"/>
      <w:bookmarkEnd w:id="118"/>
    </w:p>
    <w:p>
      <w:pPr>
        <w:spacing w:line="360" w:lineRule="auto"/>
        <w:ind w:firstLine="567"/>
        <w:rPr>
          <w:rFonts w:hint="eastAsia" w:ascii="宋体" w:hAnsi="宋体" w:eastAsia="宋体" w:cs="宋体"/>
          <w:sz w:val="24"/>
        </w:rPr>
      </w:pPr>
      <w:r>
        <w:rPr>
          <w:rFonts w:hint="eastAsia" w:ascii="宋体" w:hAnsi="宋体" w:eastAsia="宋体" w:cs="宋体"/>
          <w:sz w:val="24"/>
        </w:rPr>
        <w:t>安监申报表生成后，向省安全监督管理系统推送申报通知，安全监督管理系统根据通知内的申报流水号来获取申报表数据，申报表数据包括具有唯一标识的申报流水号（如AJSB201706030001）、合同备案数据、项目登记信息、责任单位信息及其资质信息、责任单位项目负责人身份证及其资格信息。</w:t>
      </w:r>
    </w:p>
    <w:p>
      <w:pPr>
        <w:spacing w:line="360" w:lineRule="auto"/>
        <w:ind w:firstLine="567"/>
        <w:rPr>
          <w:rFonts w:hint="eastAsia" w:ascii="宋体" w:hAnsi="宋体" w:eastAsia="宋体" w:cs="宋体"/>
          <w:sz w:val="24"/>
        </w:rPr>
      </w:pPr>
      <w:r>
        <w:rPr>
          <w:rFonts w:hint="eastAsia" w:ascii="宋体" w:hAnsi="宋体" w:eastAsia="宋体" w:cs="宋体"/>
          <w:sz w:val="24"/>
        </w:rPr>
        <w:t>安全报监如果不通过，则需要根据申报流水号返回受理结果、退回原因、受理人、退回时间等内容；如果通过则需要根据申报流水号返回安全监督通知书编号、受理人、受理时间、监督人员等内容；</w:t>
      </w:r>
    </w:p>
    <w:p>
      <w:pPr>
        <w:spacing w:line="360" w:lineRule="auto"/>
        <w:ind w:firstLine="567"/>
        <w:rPr>
          <w:rFonts w:hint="eastAsia" w:ascii="宋体" w:hAnsi="宋体" w:eastAsia="宋体" w:cs="宋体"/>
          <w:sz w:val="24"/>
        </w:rPr>
      </w:pPr>
      <w:r>
        <w:rPr>
          <w:rFonts w:hint="eastAsia" w:ascii="宋体" w:hAnsi="宋体" w:eastAsia="宋体" w:cs="宋体"/>
          <w:sz w:val="24"/>
        </w:rPr>
        <w:t>对于重复申请，申报流水号不变，交换内容均以最后一次申请为准。</w:t>
      </w:r>
    </w:p>
    <w:p>
      <w:pPr>
        <w:pStyle w:val="4"/>
        <w:bidi w:val="0"/>
        <w:rPr>
          <w:rFonts w:hint="eastAsia"/>
          <w:lang w:val="en-US" w:eastAsia="zh-CN"/>
        </w:rPr>
      </w:pPr>
      <w:bookmarkStart w:id="120" w:name="_Toc496190263"/>
      <w:bookmarkStart w:id="121" w:name="_Toc6201"/>
      <w:r>
        <w:rPr>
          <w:rFonts w:hint="eastAsia"/>
          <w:lang w:val="en-US" w:eastAsia="zh-CN"/>
        </w:rPr>
        <w:t>2.11.2.1安监申报数据的传送步骤</w:t>
      </w:r>
      <w:bookmarkEnd w:id="120"/>
      <w:bookmarkEnd w:id="121"/>
    </w:p>
    <w:p>
      <w:pPr>
        <w:spacing w:line="360" w:lineRule="auto"/>
        <w:ind w:firstLine="567"/>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整个数据传送流程如图3所示：</w:t>
      </w:r>
    </w:p>
    <w:p>
      <w:pPr>
        <w:spacing w:line="360" w:lineRule="auto"/>
        <w:ind w:firstLine="567"/>
        <w:rPr>
          <w:rFonts w:hint="eastAsia" w:ascii="微软雅黑" w:hAnsi="微软雅黑" w:eastAsia="微软雅黑" w:cs="Calibri"/>
          <w:sz w:val="24"/>
        </w:rPr>
      </w:pPr>
      <w:r>
        <w:rPr>
          <w:rFonts w:hint="eastAsia" w:asciiTheme="minorEastAsia" w:hAnsiTheme="minorEastAsia" w:eastAsiaTheme="minorEastAsia" w:cstheme="minorEastAsia"/>
          <w:sz w:val="24"/>
        </w:rPr>
        <mc:AlternateContent>
          <mc:Choice Requires="wps">
            <w:drawing>
              <wp:anchor distT="0" distB="0" distL="114300" distR="114300" simplePos="0" relativeHeight="251661312" behindDoc="0" locked="0" layoutInCell="1" allowOverlap="1">
                <wp:simplePos x="0" y="0"/>
                <wp:positionH relativeFrom="column">
                  <wp:posOffset>3788410</wp:posOffset>
                </wp:positionH>
                <wp:positionV relativeFrom="paragraph">
                  <wp:posOffset>22860</wp:posOffset>
                </wp:positionV>
                <wp:extent cx="988060" cy="28765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988060" cy="287655"/>
                        </a:xfrm>
                        <a:prstGeom prst="rect">
                          <a:avLst/>
                        </a:prstGeom>
                        <a:noFill/>
                        <a:ln>
                          <a:noFill/>
                        </a:ln>
                      </wps:spPr>
                      <wps:txbx>
                        <w:txbxContent>
                          <w:p>
                            <w:r>
                              <w:rPr>
                                <w:rFonts w:hint="eastAsia"/>
                              </w:rPr>
                              <w:t>上行传送结果</w:t>
                            </w:r>
                          </w:p>
                        </w:txbxContent>
                      </wps:txbx>
                      <wps:bodyPr upright="1"/>
                    </wps:wsp>
                  </a:graphicData>
                </a:graphic>
              </wp:anchor>
            </w:drawing>
          </mc:Choice>
          <mc:Fallback>
            <w:pict>
              <v:shape id="_x0000_s1026" o:spid="_x0000_s1026" o:spt="202" type="#_x0000_t202" style="position:absolute;left:0pt;margin-left:298.3pt;margin-top:1.8pt;height:22.65pt;width:77.8pt;z-index:251661312;mso-width-relative:page;mso-height-relative:page;" filled="f" stroked="f" coordsize="21600,21600" o:gfxdata="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zFs1+dcAAAAIAQAADwAAAAAAAAABACAAAAAiAAAAZHJzL2Rvd25y&#10;ZXYueG1sUEsBAhQAFAAAAAgAh07iQF6Kx9uNAQAAAQMAAA4AAAAAAAAAAQAgAAAAJgEAAGRycy9l&#10;Mm9Eb2MueG1sUEsFBgAAAAAGAAYAWQEAACUFAAAAAA==&#10;">
                <v:fill on="f" focussize="0,0"/>
                <v:stroke on="f"/>
                <v:imagedata o:title=""/>
                <o:lock v:ext="edit" aspectratio="f"/>
                <v:textbox>
                  <w:txbxContent>
                    <w:p>
                      <w:r>
                        <w:rPr>
                          <w:rFonts w:hint="eastAsia"/>
                        </w:rPr>
                        <w:t>上行传送结果</w:t>
                      </w:r>
                    </w:p>
                  </w:txbxContent>
                </v:textbox>
              </v:shape>
            </w:pict>
          </mc:Fallback>
        </mc:AlternateContent>
      </w:r>
      <w:r>
        <w:rPr>
          <w:rFonts w:hint="eastAsia" w:asciiTheme="minorEastAsia" w:hAnsiTheme="minorEastAsia" w:eastAsiaTheme="minorEastAsia" w:cstheme="minorEastAsia"/>
          <w:sz w:val="24"/>
        </w:rPr>
        <mc:AlternateContent>
          <mc:Choice Requires="wpc">
            <w:drawing>
              <wp:inline distT="0" distB="0" distL="114300" distR="114300">
                <wp:extent cx="6120130" cy="2365375"/>
                <wp:effectExtent l="3175" t="0" r="0" b="0"/>
                <wp:docPr id="37" name="画布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流程图: 过程 23"/>
                        <wps:cNvSpPr/>
                        <wps:spPr>
                          <a:xfrm>
                            <a:off x="1270" y="437515"/>
                            <a:ext cx="1143000" cy="36004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rPr>
                                <w:t>用户报监申报</w:t>
                              </w:r>
                            </w:p>
                          </w:txbxContent>
                        </wps:txbx>
                        <wps:bodyPr upright="1"/>
                      </wps:wsp>
                      <wps:wsp>
                        <wps:cNvPr id="24" name="流程图: 过程 24"/>
                        <wps:cNvSpPr/>
                        <wps:spPr>
                          <a:xfrm>
                            <a:off x="1542415" y="435610"/>
                            <a:ext cx="2060575" cy="36004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rPr>
                                <w:t>省厅一站式申报系统申报</w:t>
                              </w:r>
                            </w:p>
                          </w:txbxContent>
                        </wps:txbx>
                        <wps:bodyPr upright="1"/>
                      </wps:wsp>
                      <wps:wsp>
                        <wps:cNvPr id="25" name="直接箭头连接符 25"/>
                        <wps:cNvCnPr/>
                        <wps:spPr>
                          <a:xfrm flipV="1">
                            <a:off x="1144270" y="615950"/>
                            <a:ext cx="398145" cy="1905"/>
                          </a:xfrm>
                          <a:prstGeom prst="straightConnector1">
                            <a:avLst/>
                          </a:prstGeom>
                          <a:ln w="9525" cap="flat" cmpd="sng">
                            <a:solidFill>
                              <a:srgbClr val="000000"/>
                            </a:solidFill>
                            <a:prstDash val="solid"/>
                            <a:headEnd type="none" w="med" len="med"/>
                            <a:tailEnd type="triangle" w="med" len="med"/>
                          </a:ln>
                        </wps:spPr>
                        <wps:bodyPr/>
                      </wps:wsp>
                      <wps:wsp>
                        <wps:cNvPr id="26" name="流程图: 过程 26"/>
                        <wps:cNvSpPr/>
                        <wps:spPr>
                          <a:xfrm>
                            <a:off x="3963035" y="438150"/>
                            <a:ext cx="1163320" cy="36004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rPr>
                                <w:t>局四库一平台</w:t>
                              </w:r>
                            </w:p>
                          </w:txbxContent>
                        </wps:txbx>
                        <wps:bodyPr upright="1"/>
                      </wps:wsp>
                      <wps:wsp>
                        <wps:cNvPr id="27" name="流程图: 过程 27"/>
                        <wps:cNvSpPr/>
                        <wps:spPr>
                          <a:xfrm>
                            <a:off x="3457575" y="1234440"/>
                            <a:ext cx="2184400" cy="3587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rPr>
                                <w:t>市属业务系统接收申报信息</w:t>
                              </w:r>
                            </w:p>
                          </w:txbxContent>
                        </wps:txbx>
                        <wps:bodyPr upright="1"/>
                      </wps:wsp>
                      <wps:wsp>
                        <wps:cNvPr id="28" name="直接箭头连接符 28"/>
                        <wps:cNvCnPr/>
                        <wps:spPr>
                          <a:xfrm>
                            <a:off x="3602990" y="615950"/>
                            <a:ext cx="360045" cy="2540"/>
                          </a:xfrm>
                          <a:prstGeom prst="straightConnector1">
                            <a:avLst/>
                          </a:prstGeom>
                          <a:ln w="9525" cap="flat" cmpd="sng">
                            <a:solidFill>
                              <a:srgbClr val="000000"/>
                            </a:solidFill>
                            <a:prstDash val="solid"/>
                            <a:headEnd type="none" w="med" len="med"/>
                            <a:tailEnd type="triangle" w="med" len="med"/>
                          </a:ln>
                        </wps:spPr>
                        <wps:bodyPr/>
                      </wps:wsp>
                      <wps:wsp>
                        <wps:cNvPr id="29" name="文本框 29"/>
                        <wps:cNvSpPr txBox="1"/>
                        <wps:spPr>
                          <a:xfrm>
                            <a:off x="3576320" y="354965"/>
                            <a:ext cx="600710" cy="287655"/>
                          </a:xfrm>
                          <a:prstGeom prst="rect">
                            <a:avLst/>
                          </a:prstGeom>
                          <a:noFill/>
                          <a:ln>
                            <a:noFill/>
                          </a:ln>
                        </wps:spPr>
                        <wps:txbx>
                          <w:txbxContent>
                            <w:p>
                              <w:r>
                                <w:rPr>
                                  <w:rFonts w:hint="eastAsia"/>
                                </w:rPr>
                                <w:t>下行</w:t>
                              </w:r>
                            </w:p>
                          </w:txbxContent>
                        </wps:txbx>
                        <wps:bodyPr upright="1"/>
                      </wps:wsp>
                      <wps:wsp>
                        <wps:cNvPr id="30" name="流程图: 过程 30"/>
                        <wps:cNvSpPr/>
                        <wps:spPr>
                          <a:xfrm>
                            <a:off x="1062990" y="1234440"/>
                            <a:ext cx="2184400" cy="3587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rPr>
                                <w:t>市属业务系统处理申报信息</w:t>
                              </w:r>
                            </w:p>
                          </w:txbxContent>
                        </wps:txbx>
                        <wps:bodyPr upright="1"/>
                      </wps:wsp>
                      <wps:wsp>
                        <wps:cNvPr id="31" name="肘形连接符 31"/>
                        <wps:cNvCnPr/>
                        <wps:spPr>
                          <a:xfrm rot="-16200000" flipH="1">
                            <a:off x="3556635" y="-549910"/>
                            <a:ext cx="2540" cy="1971675"/>
                          </a:xfrm>
                          <a:prstGeom prst="bentConnector3">
                            <a:avLst>
                              <a:gd name="adj1" fmla="val 9100000"/>
                            </a:avLst>
                          </a:prstGeom>
                          <a:ln w="9525" cap="flat" cmpd="sng">
                            <a:solidFill>
                              <a:srgbClr val="000000"/>
                            </a:solidFill>
                            <a:prstDash val="solid"/>
                            <a:miter/>
                            <a:headEnd type="none" w="med" len="med"/>
                            <a:tailEnd type="triangle" w="med" len="med"/>
                          </a:ln>
                        </wps:spPr>
                        <wps:bodyPr/>
                      </wps:wsp>
                      <wps:wsp>
                        <wps:cNvPr id="32" name="直接箭头连接符 32"/>
                        <wps:cNvCnPr/>
                        <wps:spPr>
                          <a:xfrm>
                            <a:off x="4544695" y="798195"/>
                            <a:ext cx="5080" cy="436245"/>
                          </a:xfrm>
                          <a:prstGeom prst="straightConnector1">
                            <a:avLst/>
                          </a:prstGeom>
                          <a:ln w="9525" cap="flat" cmpd="sng">
                            <a:solidFill>
                              <a:srgbClr val="000000"/>
                            </a:solidFill>
                            <a:prstDash val="solid"/>
                            <a:headEnd type="none" w="med" len="med"/>
                            <a:tailEnd type="triangle" w="med" len="med"/>
                          </a:ln>
                        </wps:spPr>
                        <wps:bodyPr/>
                      </wps:wsp>
                      <wps:wsp>
                        <wps:cNvPr id="33" name="文本框 33"/>
                        <wps:cNvSpPr txBox="1"/>
                        <wps:spPr>
                          <a:xfrm>
                            <a:off x="4765040" y="869315"/>
                            <a:ext cx="600710" cy="287655"/>
                          </a:xfrm>
                          <a:prstGeom prst="rect">
                            <a:avLst/>
                          </a:prstGeom>
                          <a:noFill/>
                          <a:ln>
                            <a:noFill/>
                          </a:ln>
                        </wps:spPr>
                        <wps:txbx>
                          <w:txbxContent>
                            <w:p>
                              <w:r>
                                <w:rPr>
                                  <w:rFonts w:hint="eastAsia"/>
                                </w:rPr>
                                <w:t>分发</w:t>
                              </w:r>
                            </w:p>
                          </w:txbxContent>
                        </wps:txbx>
                        <wps:bodyPr upright="1"/>
                      </wps:wsp>
                      <wps:wsp>
                        <wps:cNvPr id="34" name="直接箭头连接符 34"/>
                        <wps:cNvCnPr/>
                        <wps:spPr>
                          <a:xfrm flipH="1">
                            <a:off x="3247390" y="1414145"/>
                            <a:ext cx="210185" cy="635"/>
                          </a:xfrm>
                          <a:prstGeom prst="straightConnector1">
                            <a:avLst/>
                          </a:prstGeom>
                          <a:ln w="9525" cap="flat" cmpd="sng">
                            <a:solidFill>
                              <a:srgbClr val="000000"/>
                            </a:solidFill>
                            <a:prstDash val="solid"/>
                            <a:headEnd type="none" w="med" len="med"/>
                            <a:tailEnd type="triangle" w="med" len="med"/>
                          </a:ln>
                        </wps:spPr>
                        <wps:bodyPr/>
                      </wps:wsp>
                      <wps:wsp>
                        <wps:cNvPr id="35" name="肘形连接符 35"/>
                        <wps:cNvCnPr/>
                        <wps:spPr>
                          <a:xfrm rot="-10800000" flipH="1">
                            <a:off x="1062990" y="618490"/>
                            <a:ext cx="4063365" cy="795655"/>
                          </a:xfrm>
                          <a:prstGeom prst="bentConnector5">
                            <a:avLst>
                              <a:gd name="adj1" fmla="val -5625"/>
                              <a:gd name="adj2" fmla="val 50042"/>
                              <a:gd name="adj3" fmla="val 105625"/>
                            </a:avLst>
                          </a:prstGeom>
                          <a:ln w="9525" cap="flat" cmpd="sng">
                            <a:solidFill>
                              <a:srgbClr val="000000"/>
                            </a:solidFill>
                            <a:prstDash val="solid"/>
                            <a:miter/>
                            <a:headEnd type="none" w="med" len="med"/>
                            <a:tailEnd type="triangle" w="med" len="med"/>
                          </a:ln>
                        </wps:spPr>
                        <wps:bodyPr/>
                      </wps:wsp>
                      <wps:wsp>
                        <wps:cNvPr id="36" name="文本框 36"/>
                        <wps:cNvSpPr txBox="1"/>
                        <wps:spPr>
                          <a:xfrm>
                            <a:off x="3009900" y="1998980"/>
                            <a:ext cx="735330" cy="287655"/>
                          </a:xfrm>
                          <a:prstGeom prst="rect">
                            <a:avLst/>
                          </a:prstGeom>
                          <a:noFill/>
                          <a:ln>
                            <a:noFill/>
                          </a:ln>
                        </wps:spPr>
                        <wps:txbx>
                          <w:txbxContent>
                            <w:p>
                              <w:r>
                                <w:rPr>
                                  <w:rFonts w:hint="eastAsia"/>
                                </w:rPr>
                                <w:t>传送结果</w:t>
                              </w:r>
                            </w:p>
                          </w:txbxContent>
                        </wps:txbx>
                        <wps:bodyPr upright="1"/>
                      </wps:wsp>
                    </wpc:wpc>
                  </a:graphicData>
                </a:graphic>
              </wp:inline>
            </w:drawing>
          </mc:Choice>
          <mc:Fallback>
            <w:pict>
              <v:group id="_x0000_s1026" o:spid="_x0000_s1026" o:spt="203" style="height:186.25pt;width:481.9pt;" coordsize="6120130,2365375" editas="canvas" o:gfxdata="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">
                <o:lock v:ext="edit" aspectratio="f"/>
                <v:rect id="_x0000_s1026" o:spid="_x0000_s1026" o:spt="1" style="position:absolute;left:0;top:0;height:2365375;width:6120130;" filled="f" stroked="f" coordsize="21600,21600" o:gfxdata="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">
                  <v:fill on="f" focussize="0,0"/>
                  <v:stroke on="f"/>
                  <v:imagedata o:title=""/>
                  <o:lock v:ext="edit" rotation="t" text="t" aspectratio="t"/>
                </v:rect>
                <v:shape id="_x0000_s1026" o:spid="_x0000_s1026" o:spt="109" type="#_x0000_t109" style="position:absolute;left:1270;top:437515;height:360045;width:1143000;" fillcolor="#FFFFFF" filled="t" stroked="t" coordsize="21600,21600" o:gfxdata="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YnreTXAAAABQEAAA8AAAAAAAAAAQAgAAAAIgAA&#10;AGRycy9kb3ducmV2LnhtbFBLAQIUABQAAAAIAIdO4kDJ1yLtCQIAAPwDAAAOAAAAAAAAAAEAIAAA&#10;ACYBAABkcnMvZTJvRG9jLnhtbFBLBQYAAAAABgAGAFkBAAChBQAAAAA=&#10;">
                  <v:fill on="t" focussize="0,0"/>
                  <v:stroke color="#000000" joinstyle="miter"/>
                  <v:imagedata o:title=""/>
                  <o:lock v:ext="edit" aspectratio="f"/>
                  <v:textbox>
                    <w:txbxContent>
                      <w:p>
                        <w:pPr>
                          <w:rPr>
                            <w:sz w:val="24"/>
                          </w:rPr>
                        </w:pPr>
                        <w:r>
                          <w:rPr>
                            <w:rFonts w:hint="eastAsia"/>
                            <w:sz w:val="24"/>
                          </w:rPr>
                          <w:t>用户报监申报</w:t>
                        </w:r>
                      </w:p>
                    </w:txbxContent>
                  </v:textbox>
                </v:shape>
                <v:shape id="_x0000_s1026" o:spid="_x0000_s1026" o:spt="109" type="#_x0000_t109" style="position:absolute;left:1542415;top:435610;height:360045;width:2060575;" fillcolor="#FFFFFF" filled="t" stroked="t" coordsize="21600,21600" o:gfxdata="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iet5NcAAAAFAQAADwAAAAAAAAABACAAAAAiAAAA&#10;ZHJzL2Rvd25yZXYueG1sUEsBAhQAFAAAAAgAh07iQLpP2WAIAgAA/wMAAA4AAAAAAAAAAQAgAAAA&#10;JgEAAGRycy9lMm9Eb2MueG1sUEsFBgAAAAAGAAYAWQEAAKAFAAAAAA==&#10;">
                  <v:fill on="t" focussize="0,0"/>
                  <v:stroke color="#000000" joinstyle="miter"/>
                  <v:imagedata o:title=""/>
                  <o:lock v:ext="edit" aspectratio="f"/>
                  <v:textbox>
                    <w:txbxContent>
                      <w:p>
                        <w:pPr>
                          <w:rPr>
                            <w:sz w:val="24"/>
                          </w:rPr>
                        </w:pPr>
                        <w:r>
                          <w:rPr>
                            <w:rFonts w:hint="eastAsia"/>
                            <w:sz w:val="24"/>
                          </w:rPr>
                          <w:t>省厅一站式申报系统申报</w:t>
                        </w:r>
                      </w:p>
                    </w:txbxContent>
                  </v:textbox>
                </v:shape>
                <v:shape id="_x0000_s1026" o:spid="_x0000_s1026" o:spt="32" type="#_x0000_t32" style="position:absolute;left:1144270;top:615950;flip:y;height:1905;width:398145;" filled="f" stroked="t" coordsize="21600,21600" o:gfxdata="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nt+v7XAAAABQEAAA8AAAAAAAAAAQAgAAAAIgAAAGRycy9kb3du&#10;cmV2LnhtbFBLAQIUABQAAAAIAIdO4kBEEAw1AAIAALsDAAAOAAAAAAAAAAEAIAAAACYBAABkcnMv&#10;ZTJvRG9jLnhtbFBLBQYAAAAABgAGAFkBAACYBQAAAAA=&#10;">
                  <v:fill on="f" focussize="0,0"/>
                  <v:stroke color="#000000" joinstyle="round" endarrow="block"/>
                  <v:imagedata o:title=""/>
                  <o:lock v:ext="edit" aspectratio="f"/>
                </v:shape>
                <v:shape id="_x0000_s1026" o:spid="_x0000_s1026" o:spt="109" type="#_x0000_t109" style="position:absolute;left:3963035;top:438150;height:360045;width:1163320;" fillcolor="#FFFFFF" filled="t" stroked="t" coordsize="21600,21600" o:gfxdata="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GJ63k1wAAAAUBAAAPAAAAAAAAAAEAIAAAACIA&#10;AABkcnMvZG93bnJldi54bWxQSwECFAAUAAAACACHTuJAvdtWcQoCAAD/AwAADgAAAAAAAAABACAA&#10;AAAmAQAAZHJzL2Uyb0RvYy54bWxQSwUGAAAAAAYABgBZAQAAogUAAAAA&#10;">
                  <v:fill on="t" focussize="0,0"/>
                  <v:stroke color="#000000" joinstyle="miter"/>
                  <v:imagedata o:title=""/>
                  <o:lock v:ext="edit" aspectratio="f"/>
                  <v:textbox>
                    <w:txbxContent>
                      <w:p>
                        <w:pPr>
                          <w:rPr>
                            <w:sz w:val="24"/>
                          </w:rPr>
                        </w:pPr>
                        <w:r>
                          <w:rPr>
                            <w:rFonts w:hint="eastAsia"/>
                            <w:sz w:val="24"/>
                          </w:rPr>
                          <w:t>局四库一平台</w:t>
                        </w:r>
                      </w:p>
                    </w:txbxContent>
                  </v:textbox>
                </v:shape>
                <v:shape id="_x0000_s1026" o:spid="_x0000_s1026" o:spt="109" type="#_x0000_t109" style="position:absolute;left:3457575;top:1234440;height:358775;width:2184400;" fillcolor="#FFFFFF" filled="t" stroked="t" coordsize="21600,21600" o:gfxdata="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YnreTXAAAABQEAAA8AAAAAAAAAAQAgAAAAIgAA&#10;AGRycy9kb3ducmV2LnhtbFBLAQIUABQAAAAIAIdO4kCxF/08CQIAAAAEAAAOAAAAAAAAAAEAIAAA&#10;ACYBAABkcnMvZTJvRG9jLnhtbFBLBQYAAAAABgAGAFkBAAChBQAAAAA=&#10;">
                  <v:fill on="t" focussize="0,0"/>
                  <v:stroke color="#000000" joinstyle="miter"/>
                  <v:imagedata o:title=""/>
                  <o:lock v:ext="edit" aspectratio="f"/>
                  <v:textbox>
                    <w:txbxContent>
                      <w:p>
                        <w:pPr>
                          <w:rPr>
                            <w:sz w:val="24"/>
                          </w:rPr>
                        </w:pPr>
                        <w:r>
                          <w:rPr>
                            <w:rFonts w:hint="eastAsia"/>
                            <w:sz w:val="24"/>
                          </w:rPr>
                          <w:t>市属业务系统接收申报信息</w:t>
                        </w:r>
                      </w:p>
                    </w:txbxContent>
                  </v:textbox>
                </v:shape>
                <v:shape id="_x0000_s1026" o:spid="_x0000_s1026" o:spt="32" type="#_x0000_t32" style="position:absolute;left:3602990;top:615950;height:2540;width:360045;" filled="f" stroked="t" coordsize="21600,21600" o:gfxdata="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KXHSgNcAAAAFAQAADwAAAAAAAAABACAAAAAiAAAAZHJzL2Rvd25yZXYueG1sUEsB&#10;AhQAFAAAAAgAh07iQK5zFTT2AQAAsQMAAA4AAAAAAAAAAQAgAAAAJgEAAGRycy9lMm9Eb2MueG1s&#10;UEsFBgAAAAAGAAYAWQEAAI4FAAAAAA==&#10;">
                  <v:fill on="f" focussize="0,0"/>
                  <v:stroke color="#000000" joinstyle="round" endarrow="block"/>
                  <v:imagedata o:title=""/>
                  <o:lock v:ext="edit" aspectratio="f"/>
                </v:shape>
                <v:shape id="_x0000_s1026" o:spid="_x0000_s1026" o:spt="202" type="#_x0000_t202" style="position:absolute;left:3576320;top:354965;height:287655;width:600710;" filled="f" stroked="f" coordsize="21600,21600" o:gfxdata="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srJMJ9QAAAAFAQAADwAAAAAAAAABACAAAAAi&#10;AAAAZHJzL2Rvd25yZXYueG1sUEsBAhQAFAAAAAgAh07iQJUkfLCcAQAADAMAAA4AAAAAAAAAAQAg&#10;AAAAIwEAAGRycy9lMm9Eb2MueG1sUEsFBgAAAAAGAAYAWQEAADEFAAAAAA==&#10;">
                  <v:fill on="f" focussize="0,0"/>
                  <v:stroke on="f"/>
                  <v:imagedata o:title=""/>
                  <o:lock v:ext="edit" aspectratio="f"/>
                  <v:textbox>
                    <w:txbxContent>
                      <w:p>
                        <w:r>
                          <w:rPr>
                            <w:rFonts w:hint="eastAsia"/>
                          </w:rPr>
                          <w:t>下行</w:t>
                        </w:r>
                      </w:p>
                    </w:txbxContent>
                  </v:textbox>
                </v:shape>
                <v:shape id="_x0000_s1026" o:spid="_x0000_s1026" o:spt="109" type="#_x0000_t109" style="position:absolute;left:1062990;top:1234440;height:358775;width:2184400;" fillcolor="#FFFFFF" filled="t" stroked="t" coordsize="21600,21600" o:gfxdata="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YnreTXAAAABQEAAA8AAAAAAAAAAQAgAAAAIgAA&#10;AGRycy9kb3ducmV2LnhtbFBLAQIUABQAAAAIAIdO4kCnyZh5CQIAAAAEAAAOAAAAAAAAAAEAIAAA&#10;ACYBAABkcnMvZTJvRG9jLnhtbFBLBQYAAAAABgAGAFkBAAChBQAAAAA=&#10;">
                  <v:fill on="t" focussize="0,0"/>
                  <v:stroke color="#000000" joinstyle="miter"/>
                  <v:imagedata o:title=""/>
                  <o:lock v:ext="edit" aspectratio="f"/>
                  <v:textbox>
                    <w:txbxContent>
                      <w:p>
                        <w:pPr>
                          <w:rPr>
                            <w:sz w:val="24"/>
                          </w:rPr>
                        </w:pPr>
                        <w:r>
                          <w:rPr>
                            <w:rFonts w:hint="eastAsia"/>
                            <w:sz w:val="24"/>
                          </w:rPr>
                          <w:t>市属业务系统处理申报信息</w:t>
                        </w:r>
                      </w:p>
                    </w:txbxContent>
                  </v:textbox>
                </v:shape>
                <v:shape id="_x0000_s1026" o:spid="_x0000_s1026" o:spt="34" type="#_x0000_t34" style="position:absolute;left:3556635;top:-549910;flip:x;height:1971675;width:2540;rotation:-5898240f;" filled="f" stroked="t" coordsize="21600,21600" o:gfxdata="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ICGGtdYA&#10;AAAFAQAADwAAAAAAAAABACAAAAAiAAAAZHJzL2Rvd25yZXYueG1sUEsBAhQAFAAAAAgAh07iQBq7&#10;DlkhAgAA/AMAAA4AAAAAAAAAAQAgAAAAJQEAAGRycy9lMm9Eb2MueG1sUEsFBgAAAAAGAAYAWQEA&#10;ALgFAAAAAA==&#10;" adj="1965600">
                  <v:fill on="f" focussize="0,0"/>
                  <v:stroke color="#000000" joinstyle="miter" endarrow="block"/>
                  <v:imagedata o:title=""/>
                  <o:lock v:ext="edit" aspectratio="f"/>
                </v:shape>
                <v:shape id="_x0000_s1026" o:spid="_x0000_s1026" o:spt="32" type="#_x0000_t32" style="position:absolute;left:4544695;top:798195;height:436245;width:5080;" filled="f" stroked="t" coordsize="21600,21600" o:gfxdata="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XHSgNcAAAAFAQAADwAAAAAAAAABACAAAAAiAAAAZHJzL2Rvd25yZXYueG1s&#10;UEsBAhQAFAAAAAgAh07iQFRfpXv5AQAAsQMAAA4AAAAAAAAAAQAgAAAAJgEAAGRycy9lMm9Eb2Mu&#10;eG1sUEsFBgAAAAAGAAYAWQEAAJEFAAAAAA==&#10;">
                  <v:fill on="f" focussize="0,0"/>
                  <v:stroke color="#000000" joinstyle="round" endarrow="block"/>
                  <v:imagedata o:title=""/>
                  <o:lock v:ext="edit" aspectratio="f"/>
                </v:shape>
                <v:shape id="_x0000_s1026" o:spid="_x0000_s1026" o:spt="202" type="#_x0000_t202" style="position:absolute;left:4765040;top:869314;height:287655;width:600710;" filled="f" stroked="f" coordsize="21600,21600" o:gfxdata="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KyTCfUAAAABQEAAA8AAAAAAAAAAQAgAAAA&#10;IgAAAGRycy9kb3ducmV2LnhtbFBLAQIUABQAAAAIAIdO4kAks3VJnQEAAAwDAAAOAAAAAAAAAAEA&#10;IAAAACMBAABkcnMvZTJvRG9jLnhtbFBLBQYAAAAABgAGAFkBAAAyBQAAAAA=&#10;">
                  <v:fill on="f" focussize="0,0"/>
                  <v:stroke on="f"/>
                  <v:imagedata o:title=""/>
                  <o:lock v:ext="edit" aspectratio="f"/>
                  <v:textbox>
                    <w:txbxContent>
                      <w:p>
                        <w:r>
                          <w:rPr>
                            <w:rFonts w:hint="eastAsia"/>
                          </w:rPr>
                          <w:t>分发</w:t>
                        </w:r>
                      </w:p>
                    </w:txbxContent>
                  </v:textbox>
                </v:shape>
                <v:shape id="_x0000_s1026" o:spid="_x0000_s1026" o:spt="32" type="#_x0000_t32" style="position:absolute;left:3247390;top:1414144;flip:x;height:635;width:210185;" filled="f" stroked="t" coordsize="21600,21600" o:gfxdata="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Z7fr+1wAAAAUBAAAPAAAAAAAAAAEAIAAAACIAAABkcnMvZG93bnJl&#10;di54bWxQSwECFAAUAAAACACHTuJArZz6d/4BAAC7AwAADgAAAAAAAAABACAAAAAmAQAAZHJzL2Uy&#10;b0RvYy54bWxQSwUGAAAAAAYABgBZAQAAlgUAAAAA&#10;">
                  <v:fill on="f" focussize="0,0"/>
                  <v:stroke color="#000000" joinstyle="round" endarrow="block"/>
                  <v:imagedata o:title=""/>
                  <o:lock v:ext="edit" aspectratio="f"/>
                </v:shape>
                <v:shape id="_x0000_s1026" o:spid="_x0000_s1026" o:spt="36" type="#_x0000_t36" style="position:absolute;left:1062990;top:618490;flip:x;height:795655;width:4063365;rotation:11796480f;" filled="f" stroked="t" coordsize="21600,21600" o:gfxdata="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zYlqh1gAAAAUBAAAPAAAAAAAAAAEAIAAAACIAAABkcnMvZG93&#10;bnJldi54bWxQSwECFAAUAAAACACHTuJAmLXIsDsCAABEBAAADgAAAAAAAAABACAAAAAlAQAAZHJz&#10;L2Uyb0RvYy54bWxQSwUGAAAAAAYABgBZAQAA0gUAAAAA&#10;" adj="-1215,10809,22815">
                  <v:fill on="f" focussize="0,0"/>
                  <v:stroke color="#000000" joinstyle="miter" endarrow="block"/>
                  <v:imagedata o:title=""/>
                  <o:lock v:ext="edit" aspectratio="f"/>
                </v:shape>
                <v:shape id="_x0000_s1026" o:spid="_x0000_s1026" o:spt="202" type="#_x0000_t202" style="position:absolute;left:3009900;top:1998980;height:287655;width:735330;" filled="f" stroked="f" coordsize="21600,21600" o:gfxdata="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srJMJ9QAAAAFAQAADwAAAAAAAAABACAAAAAi&#10;AAAAZHJzL2Rvd25yZXYueG1sUEsBAhQAFAAAAAgAh07iQCEV1TacAQAADQMAAA4AAAAAAAAAAQAg&#10;AAAAIwEAAGRycy9lMm9Eb2MueG1sUEsFBgAAAAAGAAYAWQEAADEFAAAAAA==&#10;">
                  <v:fill on="f" focussize="0,0"/>
                  <v:stroke on="f"/>
                  <v:imagedata o:title=""/>
                  <o:lock v:ext="edit" aspectratio="f"/>
                  <v:textbox>
                    <w:txbxContent>
                      <w:p>
                        <w:r>
                          <w:rPr>
                            <w:rFonts w:hint="eastAsia"/>
                          </w:rPr>
                          <w:t>传送结果</w:t>
                        </w:r>
                      </w:p>
                    </w:txbxContent>
                  </v:textbox>
                </v:shape>
                <w10:wrap type="none"/>
                <w10:anchorlock/>
              </v:group>
            </w:pict>
          </mc:Fallback>
        </mc:AlternateContent>
      </w:r>
    </w:p>
    <w:p>
      <w:pPr>
        <w:spacing w:line="360" w:lineRule="auto"/>
        <w:jc w:val="center"/>
        <w:rPr>
          <w:rFonts w:hint="eastAsia"/>
        </w:rPr>
      </w:pPr>
      <w:r>
        <w:rPr>
          <w:rFonts w:hint="eastAsia"/>
        </w:rPr>
        <w:t>图3</w:t>
      </w:r>
    </w:p>
    <w:p>
      <w:pPr>
        <w:spacing w:line="360" w:lineRule="auto"/>
        <w:ind w:firstLine="567"/>
        <w:rPr>
          <w:rFonts w:hint="eastAsia" w:ascii="宋体" w:hAnsi="宋体" w:eastAsia="宋体" w:cs="宋体"/>
          <w:sz w:val="24"/>
        </w:rPr>
      </w:pPr>
      <w:r>
        <w:rPr>
          <w:rFonts w:hint="eastAsia" w:ascii="宋体" w:hAnsi="宋体" w:eastAsia="宋体" w:cs="宋体"/>
          <w:sz w:val="24"/>
        </w:rPr>
        <w:t>1、自有安监系统获取申报数据的对接步骤</w:t>
      </w:r>
    </w:p>
    <w:p>
      <w:pPr>
        <w:spacing w:line="360" w:lineRule="auto"/>
        <w:ind w:left="273" w:firstLine="567"/>
        <w:rPr>
          <w:rFonts w:hint="eastAsia" w:ascii="宋体" w:hAnsi="宋体" w:eastAsia="宋体" w:cs="宋体"/>
          <w:sz w:val="24"/>
        </w:rPr>
      </w:pPr>
      <w:r>
        <w:rPr>
          <w:rFonts w:hint="eastAsia" w:ascii="宋体" w:hAnsi="宋体" w:eastAsia="宋体" w:cs="宋体"/>
          <w:sz w:val="24"/>
        </w:rPr>
        <w:t>建设单位在一站式申报系统中提交申报信息 → 自有安监系统扫描申报通知  → 自有安监系统从四库一平台抓取申报数据 → 四库一平台从一站式申报系统抓取申报数据；</w:t>
      </w:r>
    </w:p>
    <w:p>
      <w:pPr>
        <w:spacing w:line="360" w:lineRule="auto"/>
        <w:ind w:firstLine="567"/>
        <w:rPr>
          <w:rFonts w:hint="eastAsia" w:ascii="宋体" w:hAnsi="宋体" w:eastAsia="宋体" w:cs="宋体"/>
          <w:sz w:val="24"/>
        </w:rPr>
      </w:pPr>
      <w:r>
        <w:rPr>
          <w:rFonts w:hint="eastAsia" w:ascii="宋体" w:hAnsi="宋体" w:eastAsia="宋体" w:cs="宋体"/>
          <w:sz w:val="24"/>
        </w:rPr>
        <w:t>2、安监系统推送受理结果的对接步骤</w:t>
      </w:r>
    </w:p>
    <w:p>
      <w:pPr>
        <w:spacing w:line="360" w:lineRule="auto"/>
        <w:ind w:left="273" w:firstLine="567"/>
        <w:rPr>
          <w:rFonts w:hint="eastAsia" w:ascii="宋体" w:hAnsi="宋体" w:eastAsia="宋体" w:cs="宋体"/>
          <w:sz w:val="24"/>
        </w:rPr>
      </w:pPr>
      <w:r>
        <w:rPr>
          <w:rFonts w:hint="eastAsia" w:ascii="宋体" w:hAnsi="宋体" w:eastAsia="宋体" w:cs="宋体"/>
          <w:sz w:val="24"/>
        </w:rPr>
        <w:t>安监机构在安监系统中受理申报信息 →安监系统向局四库一平台自动推送受理结果→局四库一平台向一站式申报系统自动推送受理结果（如推送失败需告知受理机构手工重新推送）；</w:t>
      </w:r>
    </w:p>
    <w:p>
      <w:pPr>
        <w:pStyle w:val="4"/>
        <w:bidi w:val="0"/>
        <w:rPr>
          <w:rFonts w:hint="eastAsia"/>
          <w:lang w:val="en-US" w:eastAsia="zh-CN"/>
        </w:rPr>
      </w:pPr>
      <w:bookmarkStart w:id="122" w:name="_Toc496190267"/>
      <w:bookmarkStart w:id="123" w:name="_Toc18630"/>
      <w:r>
        <w:rPr>
          <w:rFonts w:hint="eastAsia"/>
          <w:lang w:val="en-US" w:eastAsia="zh-CN"/>
        </w:rPr>
        <w:t>2.11.3质量报监数据的交换内容</w:t>
      </w:r>
      <w:bookmarkEnd w:id="119"/>
      <w:bookmarkEnd w:id="122"/>
      <w:bookmarkEnd w:id="123"/>
    </w:p>
    <w:p>
      <w:pPr>
        <w:spacing w:line="360" w:lineRule="auto"/>
        <w:ind w:firstLine="567"/>
        <w:rPr>
          <w:rFonts w:hint="eastAsia" w:ascii="宋体" w:hAnsi="宋体" w:eastAsia="宋体" w:cs="宋体"/>
          <w:sz w:val="24"/>
        </w:rPr>
      </w:pPr>
      <w:r>
        <w:rPr>
          <w:rFonts w:hint="eastAsia" w:ascii="宋体" w:hAnsi="宋体" w:eastAsia="宋体" w:cs="宋体"/>
          <w:sz w:val="24"/>
        </w:rPr>
        <w:t>质监申报表生成后，向省质量监督系统推送申报通知，质量监督管理系统根据通知内的申报流水号来获取申报表数据，申报表数据包括具有唯一标识的申报流水号（如ZJSB201706030001）、合同备案数据、项目登记信息、责任单位信息及其资质信息、责任单位项目负责人身份证及其资格信息、施工图审查合格书、单位工程信息。</w:t>
      </w:r>
    </w:p>
    <w:p>
      <w:pPr>
        <w:spacing w:line="360" w:lineRule="auto"/>
        <w:ind w:firstLine="567"/>
        <w:rPr>
          <w:rFonts w:hint="eastAsia" w:ascii="宋体" w:hAnsi="宋体" w:eastAsia="宋体" w:cs="宋体"/>
          <w:sz w:val="24"/>
        </w:rPr>
      </w:pPr>
      <w:r>
        <w:rPr>
          <w:rFonts w:hint="eastAsia" w:ascii="宋体" w:hAnsi="宋体" w:eastAsia="宋体" w:cs="宋体"/>
          <w:sz w:val="24"/>
        </w:rPr>
        <w:t>质量报监如果不通过，则需要根据申报流水号返回受理结果、退回原因、受理人、退回时间等内容；如果通过则需要根据申报流水号返回单位工程监督注册号、受理人、受理时间等内容；</w:t>
      </w:r>
    </w:p>
    <w:p>
      <w:pPr>
        <w:spacing w:line="360" w:lineRule="auto"/>
        <w:ind w:firstLine="567"/>
        <w:rPr>
          <w:rFonts w:hint="eastAsia" w:ascii="微软雅黑" w:hAnsi="微软雅黑" w:eastAsia="微软雅黑" w:cs="Calibri"/>
          <w:sz w:val="24"/>
        </w:rPr>
      </w:pPr>
      <w:r>
        <w:rPr>
          <w:rFonts w:hint="eastAsia" w:ascii="宋体" w:hAnsi="宋体" w:eastAsia="宋体" w:cs="宋体"/>
          <w:sz w:val="24"/>
        </w:rPr>
        <w:t>对于重复申请，申报流水号不变，交换内容均以最后一次申请为准。</w:t>
      </w:r>
    </w:p>
    <w:p>
      <w:pPr>
        <w:pStyle w:val="4"/>
        <w:bidi w:val="0"/>
        <w:rPr>
          <w:rFonts w:hint="eastAsia"/>
          <w:lang w:val="en-US" w:eastAsia="zh-CN"/>
        </w:rPr>
      </w:pPr>
      <w:bookmarkStart w:id="124" w:name="_Toc496190268"/>
      <w:bookmarkStart w:id="125" w:name="_Toc30543"/>
      <w:r>
        <w:rPr>
          <w:rFonts w:hint="eastAsia"/>
          <w:lang w:val="en-US" w:eastAsia="zh-CN"/>
        </w:rPr>
        <w:t>2.11.3.1质监申报数据的传送步骤</w:t>
      </w:r>
      <w:bookmarkEnd w:id="124"/>
      <w:bookmarkEnd w:id="125"/>
    </w:p>
    <w:p>
      <w:pPr>
        <w:spacing w:line="360" w:lineRule="auto"/>
        <w:ind w:firstLine="567"/>
        <w:rPr>
          <w:rFonts w:hint="eastAsia" w:ascii="宋体" w:hAnsi="宋体" w:eastAsia="宋体" w:cs="宋体"/>
          <w:sz w:val="24"/>
        </w:rPr>
      </w:pPr>
      <w:r>
        <w:rPr>
          <w:rFonts w:hint="eastAsia" w:ascii="宋体" w:hAnsi="宋体" w:eastAsia="宋体" w:cs="宋体"/>
          <w:sz w:val="24"/>
        </w:rPr>
        <w:t>质量整个数据传送流程如图4所示：</w:t>
      </w:r>
    </w:p>
    <w:p>
      <w:pPr>
        <w:spacing w:line="360" w:lineRule="auto"/>
        <w:ind w:firstLine="567"/>
        <w:rPr>
          <w:rFonts w:hint="eastAsia" w:ascii="微软雅黑" w:hAnsi="微软雅黑" w:eastAsia="微软雅黑" w:cs="Calibri"/>
          <w:sz w:val="24"/>
        </w:rPr>
      </w:pPr>
      <w:r>
        <w:rPr>
          <w:rFonts w:ascii="微软雅黑" w:hAnsi="微软雅黑" w:eastAsia="微软雅黑" w:cs="Calibri"/>
          <w:sz w:val="24"/>
        </w:rPr>
        <mc:AlternateContent>
          <mc:Choice Requires="wps">
            <w:drawing>
              <wp:anchor distT="0" distB="0" distL="114300" distR="114300" simplePos="0" relativeHeight="251662336" behindDoc="0" locked="0" layoutInCell="1" allowOverlap="1">
                <wp:simplePos x="0" y="0"/>
                <wp:positionH relativeFrom="column">
                  <wp:posOffset>3788410</wp:posOffset>
                </wp:positionH>
                <wp:positionV relativeFrom="paragraph">
                  <wp:posOffset>22860</wp:posOffset>
                </wp:positionV>
                <wp:extent cx="988060" cy="28765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988060" cy="287655"/>
                        </a:xfrm>
                        <a:prstGeom prst="rect">
                          <a:avLst/>
                        </a:prstGeom>
                        <a:noFill/>
                        <a:ln>
                          <a:noFill/>
                        </a:ln>
                      </wps:spPr>
                      <wps:txbx>
                        <w:txbxContent>
                          <w:p>
                            <w:r>
                              <w:rPr>
                                <w:rFonts w:hint="eastAsia"/>
                              </w:rPr>
                              <w:t>上行传送结果</w:t>
                            </w:r>
                          </w:p>
                        </w:txbxContent>
                      </wps:txbx>
                      <wps:bodyPr upright="1"/>
                    </wps:wsp>
                  </a:graphicData>
                </a:graphic>
              </wp:anchor>
            </w:drawing>
          </mc:Choice>
          <mc:Fallback>
            <w:pict>
              <v:shape id="_x0000_s1026" o:spid="_x0000_s1026" o:spt="202" type="#_x0000_t202" style="position:absolute;left:0pt;margin-left:298.3pt;margin-top:1.8pt;height:22.65pt;width:77.8pt;z-index:251662336;mso-width-relative:page;mso-height-relative:page;" filled="f" stroked="f" coordsize="21600,21600" o:gfxdata="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MxbNfnXAAAACAEAAA8AAAAAAAAAAQAgAAAAIgAAAGRycy9kb3du&#10;cmV2LnhtbFBLAQIUABQAAAAIAIdO4kBEoZuxjgEAAAEDAAAOAAAAAAAAAAEAIAAAACYBAABkcnMv&#10;ZTJvRG9jLnhtbFBLBQYAAAAABgAGAFkBAAAmBQAAAAA=&#10;">
                <v:fill on="f" focussize="0,0"/>
                <v:stroke on="f"/>
                <v:imagedata o:title=""/>
                <o:lock v:ext="edit" aspectratio="f"/>
                <v:textbox>
                  <w:txbxContent>
                    <w:p>
                      <w:r>
                        <w:rPr>
                          <w:rFonts w:hint="eastAsia"/>
                        </w:rPr>
                        <w:t>上行传送结果</w:t>
                      </w:r>
                    </w:p>
                  </w:txbxContent>
                </v:textbox>
              </v:shape>
            </w:pict>
          </mc:Fallback>
        </mc:AlternateContent>
      </w:r>
      <w:r>
        <w:rPr>
          <w:rFonts w:ascii="微软雅黑" w:hAnsi="微软雅黑" w:eastAsia="微软雅黑" w:cs="Calibri"/>
          <w:sz w:val="24"/>
        </w:rPr>
        <mc:AlternateContent>
          <mc:Choice Requires="wpc">
            <w:drawing>
              <wp:inline distT="0" distB="0" distL="114300" distR="114300">
                <wp:extent cx="6120130" cy="2365375"/>
                <wp:effectExtent l="3175"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0" name="流程图: 过程 40"/>
                        <wps:cNvSpPr/>
                        <wps:spPr>
                          <a:xfrm>
                            <a:off x="1270" y="437515"/>
                            <a:ext cx="1143000" cy="36004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rPr>
                                <w:t>用户报监申报</w:t>
                              </w:r>
                            </w:p>
                          </w:txbxContent>
                        </wps:txbx>
                        <wps:bodyPr upright="1"/>
                      </wps:wsp>
                      <wps:wsp>
                        <wps:cNvPr id="41" name="流程图: 过程 41"/>
                        <wps:cNvSpPr/>
                        <wps:spPr>
                          <a:xfrm>
                            <a:off x="1542415" y="435610"/>
                            <a:ext cx="2060575" cy="36004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rPr>
                                <w:t>省厅一站式申报系统申报</w:t>
                              </w:r>
                            </w:p>
                          </w:txbxContent>
                        </wps:txbx>
                        <wps:bodyPr upright="1"/>
                      </wps:wsp>
                      <wps:wsp>
                        <wps:cNvPr id="42" name="直接箭头连接符 42"/>
                        <wps:cNvCnPr/>
                        <wps:spPr>
                          <a:xfrm flipV="1">
                            <a:off x="1144270" y="615950"/>
                            <a:ext cx="398145" cy="1905"/>
                          </a:xfrm>
                          <a:prstGeom prst="straightConnector1">
                            <a:avLst/>
                          </a:prstGeom>
                          <a:ln w="9525" cap="flat" cmpd="sng">
                            <a:solidFill>
                              <a:srgbClr val="000000"/>
                            </a:solidFill>
                            <a:prstDash val="solid"/>
                            <a:headEnd type="none" w="med" len="med"/>
                            <a:tailEnd type="triangle" w="med" len="med"/>
                          </a:ln>
                        </wps:spPr>
                        <wps:bodyPr/>
                      </wps:wsp>
                      <wps:wsp>
                        <wps:cNvPr id="43" name="流程图: 过程 43"/>
                        <wps:cNvSpPr/>
                        <wps:spPr>
                          <a:xfrm>
                            <a:off x="3963035" y="438150"/>
                            <a:ext cx="1163320" cy="36004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rPr>
                                <w:t>局四库一平台</w:t>
                              </w:r>
                            </w:p>
                          </w:txbxContent>
                        </wps:txbx>
                        <wps:bodyPr upright="1"/>
                      </wps:wsp>
                      <wps:wsp>
                        <wps:cNvPr id="44" name="流程图: 过程 44"/>
                        <wps:cNvSpPr/>
                        <wps:spPr>
                          <a:xfrm>
                            <a:off x="3457575" y="1234440"/>
                            <a:ext cx="2184400" cy="3587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rPr>
                                <w:t>市属业务系统接收申报信息</w:t>
                              </w:r>
                            </w:p>
                          </w:txbxContent>
                        </wps:txbx>
                        <wps:bodyPr upright="1"/>
                      </wps:wsp>
                      <wps:wsp>
                        <wps:cNvPr id="45" name="直接箭头连接符 45"/>
                        <wps:cNvCnPr/>
                        <wps:spPr>
                          <a:xfrm>
                            <a:off x="3602990" y="615950"/>
                            <a:ext cx="360045" cy="2540"/>
                          </a:xfrm>
                          <a:prstGeom prst="straightConnector1">
                            <a:avLst/>
                          </a:prstGeom>
                          <a:ln w="9525" cap="flat" cmpd="sng">
                            <a:solidFill>
                              <a:srgbClr val="000000"/>
                            </a:solidFill>
                            <a:prstDash val="solid"/>
                            <a:headEnd type="none" w="med" len="med"/>
                            <a:tailEnd type="triangle" w="med" len="med"/>
                          </a:ln>
                        </wps:spPr>
                        <wps:bodyPr/>
                      </wps:wsp>
                      <wps:wsp>
                        <wps:cNvPr id="46" name="文本框 46"/>
                        <wps:cNvSpPr txBox="1"/>
                        <wps:spPr>
                          <a:xfrm>
                            <a:off x="3576320" y="354965"/>
                            <a:ext cx="600710" cy="287655"/>
                          </a:xfrm>
                          <a:prstGeom prst="rect">
                            <a:avLst/>
                          </a:prstGeom>
                          <a:noFill/>
                          <a:ln>
                            <a:noFill/>
                          </a:ln>
                        </wps:spPr>
                        <wps:txbx>
                          <w:txbxContent>
                            <w:p>
                              <w:r>
                                <w:rPr>
                                  <w:rFonts w:hint="eastAsia"/>
                                </w:rPr>
                                <w:t>下行</w:t>
                              </w:r>
                            </w:p>
                          </w:txbxContent>
                        </wps:txbx>
                        <wps:bodyPr upright="1"/>
                      </wps:wsp>
                      <wps:wsp>
                        <wps:cNvPr id="47" name="流程图: 过程 47"/>
                        <wps:cNvSpPr/>
                        <wps:spPr>
                          <a:xfrm>
                            <a:off x="1062990" y="1234440"/>
                            <a:ext cx="2184400" cy="3587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rPr>
                                <w:t>市属业务系统处理申报信息</w:t>
                              </w:r>
                            </w:p>
                          </w:txbxContent>
                        </wps:txbx>
                        <wps:bodyPr upright="1"/>
                      </wps:wsp>
                      <wps:wsp>
                        <wps:cNvPr id="48" name="肘形连接符 48"/>
                        <wps:cNvCnPr/>
                        <wps:spPr>
                          <a:xfrm rot="-16200000" flipH="1">
                            <a:off x="3556635" y="-549910"/>
                            <a:ext cx="2540" cy="1971675"/>
                          </a:xfrm>
                          <a:prstGeom prst="bentConnector3">
                            <a:avLst>
                              <a:gd name="adj1" fmla="val 9100000"/>
                            </a:avLst>
                          </a:prstGeom>
                          <a:ln w="9525" cap="flat" cmpd="sng">
                            <a:solidFill>
                              <a:srgbClr val="000000"/>
                            </a:solidFill>
                            <a:prstDash val="solid"/>
                            <a:miter/>
                            <a:headEnd type="none" w="med" len="med"/>
                            <a:tailEnd type="triangle" w="med" len="med"/>
                          </a:ln>
                        </wps:spPr>
                        <wps:bodyPr/>
                      </wps:wsp>
                      <wps:wsp>
                        <wps:cNvPr id="49" name="直接箭头连接符 49"/>
                        <wps:cNvCnPr/>
                        <wps:spPr>
                          <a:xfrm>
                            <a:off x="4544695" y="798195"/>
                            <a:ext cx="5080" cy="436245"/>
                          </a:xfrm>
                          <a:prstGeom prst="straightConnector1">
                            <a:avLst/>
                          </a:prstGeom>
                          <a:ln w="9525" cap="flat" cmpd="sng">
                            <a:solidFill>
                              <a:srgbClr val="000000"/>
                            </a:solidFill>
                            <a:prstDash val="solid"/>
                            <a:headEnd type="none" w="med" len="med"/>
                            <a:tailEnd type="triangle" w="med" len="med"/>
                          </a:ln>
                        </wps:spPr>
                        <wps:bodyPr/>
                      </wps:wsp>
                      <wps:wsp>
                        <wps:cNvPr id="50" name="文本框 50"/>
                        <wps:cNvSpPr txBox="1"/>
                        <wps:spPr>
                          <a:xfrm>
                            <a:off x="4765040" y="869315"/>
                            <a:ext cx="600710" cy="287655"/>
                          </a:xfrm>
                          <a:prstGeom prst="rect">
                            <a:avLst/>
                          </a:prstGeom>
                          <a:noFill/>
                          <a:ln>
                            <a:noFill/>
                          </a:ln>
                        </wps:spPr>
                        <wps:txbx>
                          <w:txbxContent>
                            <w:p>
                              <w:r>
                                <w:rPr>
                                  <w:rFonts w:hint="eastAsia"/>
                                </w:rPr>
                                <w:t>分发</w:t>
                              </w:r>
                            </w:p>
                          </w:txbxContent>
                        </wps:txbx>
                        <wps:bodyPr upright="1"/>
                      </wps:wsp>
                      <wps:wsp>
                        <wps:cNvPr id="51" name="直接箭头连接符 51"/>
                        <wps:cNvCnPr/>
                        <wps:spPr>
                          <a:xfrm flipH="1">
                            <a:off x="3247390" y="1414145"/>
                            <a:ext cx="210185" cy="635"/>
                          </a:xfrm>
                          <a:prstGeom prst="straightConnector1">
                            <a:avLst/>
                          </a:prstGeom>
                          <a:ln w="9525" cap="flat" cmpd="sng">
                            <a:solidFill>
                              <a:srgbClr val="000000"/>
                            </a:solidFill>
                            <a:prstDash val="solid"/>
                            <a:headEnd type="none" w="med" len="med"/>
                            <a:tailEnd type="triangle" w="med" len="med"/>
                          </a:ln>
                        </wps:spPr>
                        <wps:bodyPr/>
                      </wps:wsp>
                      <wps:wsp>
                        <wps:cNvPr id="52" name="肘形连接符 52"/>
                        <wps:cNvCnPr/>
                        <wps:spPr>
                          <a:xfrm rot="-10800000" flipH="1">
                            <a:off x="1062990" y="618490"/>
                            <a:ext cx="4063365" cy="795655"/>
                          </a:xfrm>
                          <a:prstGeom prst="bentConnector5">
                            <a:avLst>
                              <a:gd name="adj1" fmla="val -5625"/>
                              <a:gd name="adj2" fmla="val 50042"/>
                              <a:gd name="adj3" fmla="val 105625"/>
                            </a:avLst>
                          </a:prstGeom>
                          <a:ln w="9525" cap="flat" cmpd="sng">
                            <a:solidFill>
                              <a:srgbClr val="000000"/>
                            </a:solidFill>
                            <a:prstDash val="solid"/>
                            <a:miter/>
                            <a:headEnd type="none" w="med" len="med"/>
                            <a:tailEnd type="triangle" w="med" len="med"/>
                          </a:ln>
                        </wps:spPr>
                        <wps:bodyPr/>
                      </wps:wsp>
                      <wps:wsp>
                        <wps:cNvPr id="53" name="文本框 53"/>
                        <wps:cNvSpPr txBox="1"/>
                        <wps:spPr>
                          <a:xfrm>
                            <a:off x="3009900" y="1998980"/>
                            <a:ext cx="735330" cy="287655"/>
                          </a:xfrm>
                          <a:prstGeom prst="rect">
                            <a:avLst/>
                          </a:prstGeom>
                          <a:noFill/>
                          <a:ln>
                            <a:noFill/>
                          </a:ln>
                        </wps:spPr>
                        <wps:txbx>
                          <w:txbxContent>
                            <w:p>
                              <w:r>
                                <w:rPr>
                                  <w:rFonts w:hint="eastAsia"/>
                                </w:rPr>
                                <w:t>传送结果</w:t>
                              </w:r>
                            </w:p>
                          </w:txbxContent>
                        </wps:txbx>
                        <wps:bodyPr upright="1"/>
                      </wps:wsp>
                    </wpc:wpc>
                  </a:graphicData>
                </a:graphic>
              </wp:inline>
            </w:drawing>
          </mc:Choice>
          <mc:Fallback>
            <w:pict>
              <v:group id="_x0000_s1026" o:spid="_x0000_s1026" o:spt="203" style="height:186.25pt;width:481.9pt;" coordsize="6120130,2365375" editas="canvas" o:gfxdata="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">
                <o:lock v:ext="edit" aspectratio="f"/>
                <v:rect id="_x0000_s1026" o:spid="_x0000_s1026" o:spt="1" style="position:absolute;left:0;top:0;height:2365375;width:6120130;" filled="f" stroked="f" coordsize="21600,21600" o:gfxdata="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">
                  <v:fill on="f" focussize="0,0"/>
                  <v:stroke on="f"/>
                  <v:imagedata o:title=""/>
                  <o:lock v:ext="edit" rotation="t" text="t" aspectratio="t"/>
                </v:rect>
                <v:shape id="_x0000_s1026" o:spid="_x0000_s1026" o:spt="109" type="#_x0000_t109" style="position:absolute;left:1270;top:437515;height:360045;width:1143000;" fillcolor="#FFFFFF" filled="t" stroked="t" coordsize="21600,21600" o:gfxdata="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iet5NcAAAAFAQAADwAAAAAAAAABACAAAAAiAAAA&#10;ZHJzL2Rvd25yZXYueG1sUEsBAhQAFAAAAAgAh07iQFWQ4lcIAgAA/AMAAA4AAAAAAAAAAQAgAAAA&#10;JgEAAGRycy9lMm9Eb2MueG1sUEsFBgAAAAAGAAYAWQEAAKAFAAAAAA==&#10;">
                  <v:fill on="t" focussize="0,0"/>
                  <v:stroke color="#000000" joinstyle="miter"/>
                  <v:imagedata o:title=""/>
                  <o:lock v:ext="edit" aspectratio="f"/>
                  <v:textbox>
                    <w:txbxContent>
                      <w:p>
                        <w:pPr>
                          <w:rPr>
                            <w:sz w:val="24"/>
                          </w:rPr>
                        </w:pPr>
                        <w:r>
                          <w:rPr>
                            <w:rFonts w:hint="eastAsia"/>
                            <w:sz w:val="24"/>
                          </w:rPr>
                          <w:t>用户报监申报</w:t>
                        </w:r>
                      </w:p>
                    </w:txbxContent>
                  </v:textbox>
                </v:shape>
                <v:shape id="_x0000_s1026" o:spid="_x0000_s1026" o:spt="109" type="#_x0000_t109" style="position:absolute;left:1542415;top:435610;height:360045;width:2060575;" fillcolor="#FFFFFF" filled="t" stroked="t" coordsize="21600,21600" o:gfxdata="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GJ63k1wAAAAUBAAAPAAAAAAAAAAEAIAAAACIAAABk&#10;cnMvZG93bnJldi54bWxQSwECFAAUAAAACACHTuJA0MssjwcCAAD/AwAADgAAAAAAAAABACAAAAAm&#10;AQAAZHJzL2Uyb0RvYy54bWxQSwUGAAAAAAYABgBZAQAAnwUAAAAA&#10;">
                  <v:fill on="t" focussize="0,0"/>
                  <v:stroke color="#000000" joinstyle="miter"/>
                  <v:imagedata o:title=""/>
                  <o:lock v:ext="edit" aspectratio="f"/>
                  <v:textbox>
                    <w:txbxContent>
                      <w:p>
                        <w:pPr>
                          <w:rPr>
                            <w:sz w:val="24"/>
                          </w:rPr>
                        </w:pPr>
                        <w:r>
                          <w:rPr>
                            <w:rFonts w:hint="eastAsia"/>
                            <w:sz w:val="24"/>
                          </w:rPr>
                          <w:t>省厅一站式申报系统申报</w:t>
                        </w:r>
                      </w:p>
                    </w:txbxContent>
                  </v:textbox>
                </v:shape>
                <v:shape id="_x0000_s1026" o:spid="_x0000_s1026" o:spt="32" type="#_x0000_t32" style="position:absolute;left:1144270;top:615950;flip:y;height:1905;width:398145;" filled="f" stroked="t" coordsize="21600,21600" o:gfxdata="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e36/tcAAAAFAQAADwAAAAAAAAABACAAAAAiAAAAZHJzL2Rvd25y&#10;ZXYueG1sUEsBAhQAFAAAAAgAh07iQPlZ5X3/AQAAuwMAAA4AAAAAAAAAAQAgAAAAJgEAAGRycy9l&#10;Mm9Eb2MueG1sUEsFBgAAAAAGAAYAWQEAAJcFAAAAAA==&#10;">
                  <v:fill on="f" focussize="0,0"/>
                  <v:stroke color="#000000" joinstyle="round" endarrow="block"/>
                  <v:imagedata o:title=""/>
                  <o:lock v:ext="edit" aspectratio="f"/>
                </v:shape>
                <v:shape id="_x0000_s1026" o:spid="_x0000_s1026" o:spt="109" type="#_x0000_t109" style="position:absolute;left:3963035;top:438150;height:360045;width:1163320;" fillcolor="#FFFFFF" filled="t" stroked="t" coordsize="21600,21600" o:gfxdata="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iet5NcAAAAFAQAADwAAAAAAAAABACAAAAAiAAAA&#10;ZHJzL2Rvd25yZXYueG1sUEsBAhQAFAAAAAgAh07iQNdfo54IAgAA/wMAAA4AAAAAAAAAAQAgAAAA&#10;JgEAAGRycy9lMm9Eb2MueG1sUEsFBgAAAAAGAAYAWQEAAKAFAAAAAA==&#10;">
                  <v:fill on="t" focussize="0,0"/>
                  <v:stroke color="#000000" joinstyle="miter"/>
                  <v:imagedata o:title=""/>
                  <o:lock v:ext="edit" aspectratio="f"/>
                  <v:textbox>
                    <w:txbxContent>
                      <w:p>
                        <w:pPr>
                          <w:rPr>
                            <w:sz w:val="24"/>
                          </w:rPr>
                        </w:pPr>
                        <w:r>
                          <w:rPr>
                            <w:rFonts w:hint="eastAsia"/>
                            <w:sz w:val="24"/>
                          </w:rPr>
                          <w:t>局四库一平台</w:t>
                        </w:r>
                      </w:p>
                    </w:txbxContent>
                  </v:textbox>
                </v:shape>
                <v:shape id="_x0000_s1026" o:spid="_x0000_s1026" o:spt="109" type="#_x0000_t109" style="position:absolute;left:3457575;top:1234440;height:358775;width:2184400;" fillcolor="#FFFFFF" filled="t" stroked="t" coordsize="21600,21600" o:gfxdata="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YnreTXAAAABQEAAA8AAAAAAAAAAQAgAAAAIgAA&#10;AGRycy9kb3ducmV2LnhtbFBLAQIUABQAAAAIAIdO4kA0X/BeCQIAAAAEAAAOAAAAAAAAAAEAIAAA&#10;ACYBAABkcnMvZTJvRG9jLnhtbFBLBQYAAAAABgAGAFkBAAChBQAAAAA=&#10;">
                  <v:fill on="t" focussize="0,0"/>
                  <v:stroke color="#000000" joinstyle="miter"/>
                  <v:imagedata o:title=""/>
                  <o:lock v:ext="edit" aspectratio="f"/>
                  <v:textbox>
                    <w:txbxContent>
                      <w:p>
                        <w:pPr>
                          <w:rPr>
                            <w:sz w:val="24"/>
                          </w:rPr>
                        </w:pPr>
                        <w:r>
                          <w:rPr>
                            <w:rFonts w:hint="eastAsia"/>
                            <w:sz w:val="24"/>
                          </w:rPr>
                          <w:t>市属业务系统接收申报信息</w:t>
                        </w:r>
                      </w:p>
                    </w:txbxContent>
                  </v:textbox>
                </v:shape>
                <v:shape id="_x0000_s1026" o:spid="_x0000_s1026" o:spt="32" type="#_x0000_t32" style="position:absolute;left:3602990;top:615950;height:2540;width:360045;" filled="f" stroked="t" coordsize="21600,21600" o:gfxdata="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pcdKA1wAAAAUBAAAPAAAAAAAAAAEAIAAAACIAAABkcnMvZG93bnJldi54bWxQSwEC&#10;FAAUAAAACACHTuJASK0vy/UBAACxAwAADgAAAAAAAAABACAAAAAmAQAAZHJzL2Uyb0RvYy54bWxQ&#10;SwUGAAAAAAYABgBZAQAAjQUAAAAA&#10;">
                  <v:fill on="f" focussize="0,0"/>
                  <v:stroke color="#000000" joinstyle="round" endarrow="block"/>
                  <v:imagedata o:title=""/>
                  <o:lock v:ext="edit" aspectratio="f"/>
                </v:shape>
                <v:shape id="_x0000_s1026" o:spid="_x0000_s1026" o:spt="202" type="#_x0000_t202" style="position:absolute;left:3576320;top:354965;height:287655;width:600710;" filled="f" stroked="f" coordsize="21600,21600" o:gfxdata="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srJMJ9QAAAAFAQAADwAAAAAAAAABACAAAAAi&#10;AAAAZHJzL2Rvd25yZXYueG1sUEsBAhQAFAAAAAgAh07iQF8kKyOcAQAADAMAAA4AAAAAAAAAAQAg&#10;AAAAIwEAAGRycy9lMm9Eb2MueG1sUEsFBgAAAAAGAAYAWQEAADEFAAAAAA==&#10;">
                  <v:fill on="f" focussize="0,0"/>
                  <v:stroke on="f"/>
                  <v:imagedata o:title=""/>
                  <o:lock v:ext="edit" aspectratio="f"/>
                  <v:textbox>
                    <w:txbxContent>
                      <w:p>
                        <w:r>
                          <w:rPr>
                            <w:rFonts w:hint="eastAsia"/>
                          </w:rPr>
                          <w:t>下行</w:t>
                        </w:r>
                      </w:p>
                    </w:txbxContent>
                  </v:textbox>
                </v:shape>
                <v:shape id="_x0000_s1026" o:spid="_x0000_s1026" o:spt="109" type="#_x0000_t109" style="position:absolute;left:1062990;top:1234440;height:358775;width:2184400;" fillcolor="#FFFFFF" filled="t" stroked="t" coordsize="21600,21600" o:gfxdata="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YnreTXAAAABQEAAA8AAAAAAAAAAQAgAAAAIgAA&#10;AGRycy9kb3ducmV2LnhtbFBLAQIUABQAAAAIAIdO4kDZwHq9CQIAAAAEAAAOAAAAAAAAAAEAIAAA&#10;ACYBAABkcnMvZTJvRG9jLnhtbFBLBQYAAAAABgAGAFkBAAChBQAAAAA=&#10;">
                  <v:fill on="t" focussize="0,0"/>
                  <v:stroke color="#000000" joinstyle="miter"/>
                  <v:imagedata o:title=""/>
                  <o:lock v:ext="edit" aspectratio="f"/>
                  <v:textbox>
                    <w:txbxContent>
                      <w:p>
                        <w:pPr>
                          <w:rPr>
                            <w:sz w:val="24"/>
                          </w:rPr>
                        </w:pPr>
                        <w:r>
                          <w:rPr>
                            <w:rFonts w:hint="eastAsia"/>
                            <w:sz w:val="24"/>
                          </w:rPr>
                          <w:t>市属业务系统处理申报信息</w:t>
                        </w:r>
                      </w:p>
                    </w:txbxContent>
                  </v:textbox>
                </v:shape>
                <v:shape id="_x0000_s1026" o:spid="_x0000_s1026" o:spt="34" type="#_x0000_t34" style="position:absolute;left:3556635;top:-549910;flip:x;height:1971675;width:2540;rotation:-5898240f;" filled="f" stroked="t" coordsize="21600,21600" o:gfxdata="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ICGGtdYA&#10;AAAFAQAADwAAAAAAAAABACAAAAAiAAAAZHJzL2Rvd25yZXYueG1sUEsBAhQAFAAAAAgAh07iQLR7&#10;brQhAgAA/AMAAA4AAAAAAAAAAQAgAAAAJQEAAGRycy9lMm9Eb2MueG1sUEsFBgAAAAAGAAYAWQEA&#10;ALgFAAAAAA==&#10;" adj="1965600">
                  <v:fill on="f" focussize="0,0"/>
                  <v:stroke color="#000000" joinstyle="miter" endarrow="block"/>
                  <v:imagedata o:title=""/>
                  <o:lock v:ext="edit" aspectratio="f"/>
                </v:shape>
                <v:shape id="_x0000_s1026" o:spid="_x0000_s1026" o:spt="32" type="#_x0000_t32" style="position:absolute;left:4544695;top:798195;height:436245;width:5080;" filled="f" stroked="t" coordsize="21600,21600" o:gfxdata="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pcdKA1wAAAAUBAAAPAAAAAAAAAAEAIAAAACIAAABkcnMvZG93bnJldi54bWxQ&#10;SwECFAAUAAAACACHTuJAszS4wfgBAACxAwAADgAAAAAAAAABACAAAAAmAQAAZHJzL2Uyb0RvYy54&#10;bWxQSwUGAAAAAAYABgBZAQAAkAUAAAAA&#10;">
                  <v:fill on="f" focussize="0,0"/>
                  <v:stroke color="#000000" joinstyle="round" endarrow="block"/>
                  <v:imagedata o:title=""/>
                  <o:lock v:ext="edit" aspectratio="f"/>
                </v:shape>
                <v:shape id="_x0000_s1026" o:spid="_x0000_s1026" o:spt="202" type="#_x0000_t202" style="position:absolute;left:4765040;top:869314;height:287655;width:600710;" filled="f" stroked="f" coordsize="21600,21600" o:gfxdata="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srJMJ9QAAAAFAQAADwAAAAAAAAABACAAAAAi&#10;AAAAZHJzL2Rvd25yZXYueG1sUEsBAhQAFAAAAAgAh07iQINPvc6cAQAADAMAAA4AAAAAAAAAAQAg&#10;AAAAIwEAAGRycy9lMm9Eb2MueG1sUEsFBgAAAAAGAAYAWQEAADEFAAAAAA==&#10;">
                  <v:fill on="f" focussize="0,0"/>
                  <v:stroke on="f"/>
                  <v:imagedata o:title=""/>
                  <o:lock v:ext="edit" aspectratio="f"/>
                  <v:textbox>
                    <w:txbxContent>
                      <w:p>
                        <w:r>
                          <w:rPr>
                            <w:rFonts w:hint="eastAsia"/>
                          </w:rPr>
                          <w:t>分发</w:t>
                        </w:r>
                      </w:p>
                    </w:txbxContent>
                  </v:textbox>
                </v:shape>
                <v:shape id="_x0000_s1026" o:spid="_x0000_s1026" o:spt="32" type="#_x0000_t32" style="position:absolute;left:3247390;top:1414144;flip:x;height:635;width:210185;" filled="f" stroked="t" coordsize="21600,21600" o:gfxdata="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e36/tcAAAAFAQAADwAAAAAAAAABACAAAAAiAAAAZHJzL2Rvd25y&#10;ZXYueG1sUEsBAhQAFAAAAAgAh07iQBteROz/AQAAuwMAAA4AAAAAAAAAAQAgAAAAJgEAAGRycy9l&#10;Mm9Eb2MueG1sUEsFBgAAAAAGAAYAWQEAAJcFAAAAAA==&#10;">
                  <v:fill on="f" focussize="0,0"/>
                  <v:stroke color="#000000" joinstyle="round" endarrow="block"/>
                  <v:imagedata o:title=""/>
                  <o:lock v:ext="edit" aspectratio="f"/>
                </v:shape>
                <v:shape id="_x0000_s1026" o:spid="_x0000_s1026" o:spt="36" type="#_x0000_t36" style="position:absolute;left:1062990;top:618490;flip:x;height:795655;width:4063365;rotation:11796480f;" filled="f" stroked="t" coordsize="21600,21600" o:gfxdata="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zYlqh1gAAAAUBAAAPAAAAAAAAAAEAIAAAACIAAABkcnMvZG93&#10;bnJldi54bWxQSwECFAAUAAAACACHTuJAMotdEzsCAABEBAAADgAAAAAAAAABACAAAAAlAQAAZHJz&#10;L2Uyb0RvYy54bWxQSwUGAAAAAAYABgBZAQAA0gUAAAAA&#10;" adj="-1215,10809,22815">
                  <v:fill on="f" focussize="0,0"/>
                  <v:stroke color="#000000" joinstyle="miter" endarrow="block"/>
                  <v:imagedata o:title=""/>
                  <o:lock v:ext="edit" aspectratio="f"/>
                </v:shape>
                <v:shape id="_x0000_s1026" o:spid="_x0000_s1026" o:spt="202" type="#_x0000_t202" style="position:absolute;left:3009900;top:1998980;height:287655;width:735330;" filled="f" stroked="f" coordsize="21600,21600" o:gfxdata="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srJMJ9QAAAAFAQAADwAAAAAAAAABACAAAAAi&#10;AAAAZHJzL2Rvd25yZXYueG1sUEsBAhQAFAAAAAgAh07iQLqp04qcAQAADQMAAA4AAAAAAAAAAQAg&#10;AAAAIwEAAGRycy9lMm9Eb2MueG1sUEsFBgAAAAAGAAYAWQEAADEFAAAAAA==&#10;">
                  <v:fill on="f" focussize="0,0"/>
                  <v:stroke on="f"/>
                  <v:imagedata o:title=""/>
                  <o:lock v:ext="edit" aspectratio="f"/>
                  <v:textbox>
                    <w:txbxContent>
                      <w:p>
                        <w:r>
                          <w:rPr>
                            <w:rFonts w:hint="eastAsia"/>
                          </w:rPr>
                          <w:t>传送结果</w:t>
                        </w:r>
                      </w:p>
                    </w:txbxContent>
                  </v:textbox>
                </v:shape>
                <w10:wrap type="none"/>
                <w10:anchorlock/>
              </v:group>
            </w:pict>
          </mc:Fallback>
        </mc:AlternateContent>
      </w:r>
    </w:p>
    <w:p>
      <w:pPr>
        <w:spacing w:line="360" w:lineRule="auto"/>
        <w:jc w:val="center"/>
        <w:rPr>
          <w:rFonts w:hint="eastAsia"/>
        </w:rPr>
      </w:pPr>
      <w:r>
        <w:rPr>
          <w:rFonts w:hint="eastAsia"/>
        </w:rPr>
        <w:t>图4</w:t>
      </w:r>
    </w:p>
    <w:p>
      <w:pPr>
        <w:spacing w:line="360" w:lineRule="auto"/>
        <w:ind w:firstLine="567"/>
        <w:rPr>
          <w:rFonts w:hint="eastAsia" w:ascii="宋体" w:hAnsi="宋体" w:eastAsia="宋体" w:cs="宋体"/>
          <w:sz w:val="24"/>
        </w:rPr>
      </w:pPr>
      <w:r>
        <w:rPr>
          <w:rFonts w:hint="eastAsia" w:ascii="宋体" w:hAnsi="宋体" w:eastAsia="宋体" w:cs="宋体"/>
          <w:sz w:val="24"/>
        </w:rPr>
        <w:t>1、自有质监系统获取申报数据的对接步骤</w:t>
      </w:r>
    </w:p>
    <w:p>
      <w:pPr>
        <w:spacing w:line="360" w:lineRule="auto"/>
        <w:ind w:left="273" w:firstLine="567"/>
        <w:rPr>
          <w:rFonts w:hint="eastAsia" w:ascii="宋体" w:hAnsi="宋体" w:eastAsia="宋体" w:cs="宋体"/>
          <w:sz w:val="24"/>
        </w:rPr>
      </w:pPr>
      <w:r>
        <w:rPr>
          <w:rFonts w:hint="eastAsia" w:ascii="宋体" w:hAnsi="宋体" w:eastAsia="宋体" w:cs="宋体"/>
          <w:sz w:val="24"/>
        </w:rPr>
        <w:t>建设单位在一站式申报系统中提交申报信息 → 自有质监系统扫描申报通知  → 自有质监系统从四库一平台抓取申报数据 → 四库一平台从一站式申报系统抓取申报数据；</w:t>
      </w:r>
    </w:p>
    <w:p>
      <w:pPr>
        <w:spacing w:line="360" w:lineRule="auto"/>
        <w:ind w:firstLine="567"/>
        <w:rPr>
          <w:rFonts w:hint="eastAsia" w:ascii="宋体" w:hAnsi="宋体" w:eastAsia="宋体" w:cs="宋体"/>
          <w:sz w:val="24"/>
        </w:rPr>
      </w:pPr>
      <w:r>
        <w:rPr>
          <w:rFonts w:hint="eastAsia" w:ascii="宋体" w:hAnsi="宋体" w:eastAsia="宋体" w:cs="宋体"/>
          <w:sz w:val="24"/>
        </w:rPr>
        <w:t>2、质监系统推送受理结果的对接步骤</w:t>
      </w:r>
    </w:p>
    <w:p>
      <w:pPr>
        <w:spacing w:line="360" w:lineRule="auto"/>
        <w:ind w:left="273" w:firstLine="567"/>
        <w:rPr>
          <w:rFonts w:hint="eastAsia" w:ascii="宋体" w:hAnsi="宋体" w:eastAsia="宋体" w:cs="宋体"/>
          <w:sz w:val="24"/>
        </w:rPr>
      </w:pPr>
      <w:r>
        <w:rPr>
          <w:rFonts w:hint="eastAsia" w:ascii="宋体" w:hAnsi="宋体" w:eastAsia="宋体" w:cs="宋体"/>
          <w:sz w:val="24"/>
        </w:rPr>
        <w:t>质监机构在质监系统中受理申报信息 →质监系统向局四库一平台自动推送受理结果→局四库一平台向一站式申报系统自动推送受理结果（如推送失败需告知受理机构手工重新推送）；</w:t>
      </w:r>
    </w:p>
    <w:p>
      <w:pPr>
        <w:widowControl/>
        <w:jc w:val="left"/>
        <w:rPr>
          <w:rFonts w:hint="eastAsia" w:ascii="宋体" w:hAnsi="宋体" w:eastAsia="宋体" w:cs="宋体"/>
          <w:color w:val="auto"/>
        </w:rPr>
      </w:pPr>
      <w:r>
        <w:rPr>
          <w:rFonts w:hint="eastAsia" w:ascii="宋体" w:hAnsi="宋体" w:eastAsia="宋体" w:cs="宋体"/>
          <w:color w:val="auto"/>
        </w:rPr>
        <w:br w:type="page"/>
      </w:r>
    </w:p>
    <w:p>
      <w:pPr>
        <w:pStyle w:val="2"/>
        <w:spacing w:line="360" w:lineRule="auto"/>
        <w:rPr>
          <w:b/>
          <w:bCs/>
          <w:color w:val="auto"/>
          <w:sz w:val="32"/>
          <w:szCs w:val="32"/>
        </w:rPr>
      </w:pPr>
      <w:bookmarkStart w:id="126" w:name="_Toc14738"/>
      <w:bookmarkStart w:id="127" w:name="_Toc491520800"/>
      <w:r>
        <w:rPr>
          <w:rFonts w:hint="eastAsia"/>
          <w:b/>
          <w:bCs/>
          <w:color w:val="auto"/>
          <w:sz w:val="32"/>
          <w:szCs w:val="32"/>
        </w:rPr>
        <w:t>3、接口方法</w:t>
      </w:r>
      <w:bookmarkEnd w:id="126"/>
    </w:p>
    <w:p>
      <w:pPr>
        <w:pStyle w:val="3"/>
        <w:rPr>
          <w:rFonts w:hAnsi="黑体"/>
          <w:b w:val="0"/>
          <w:color w:val="auto"/>
        </w:rPr>
      </w:pPr>
      <w:bookmarkStart w:id="128" w:name="_Toc7651"/>
      <w:r>
        <w:rPr>
          <w:rFonts w:hint="eastAsia" w:hAnsi="黑体"/>
          <w:color w:val="auto"/>
        </w:rPr>
        <w:t xml:space="preserve">3.1  </w:t>
      </w:r>
      <w:bookmarkEnd w:id="127"/>
      <w:r>
        <w:rPr>
          <w:rFonts w:hint="eastAsia"/>
          <w:color w:val="auto"/>
        </w:rPr>
        <w:t>向一体化平台传送数据方法</w:t>
      </w:r>
      <w:bookmarkEnd w:id="128"/>
      <w:r>
        <w:rPr>
          <w:rFonts w:hint="eastAsia"/>
          <w:b w:val="0"/>
          <w:color w:val="auto"/>
        </w:rPr>
        <w:t xml:space="preserve"> </w:t>
      </w:r>
    </w:p>
    <w:tbl>
      <w:tblPr>
        <w:tblStyle w:val="47"/>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0" w:hRule="atLeast"/>
        </w:trPr>
        <w:tc>
          <w:tcPr>
            <w:tcW w:w="760" w:type="pct"/>
            <w:vAlign w:val="center"/>
          </w:tcPr>
          <w:p>
            <w:pPr>
              <w:jc w:val="center"/>
              <w:rPr>
                <w:b/>
                <w:color w:val="auto"/>
                <w:sz w:val="24"/>
              </w:rPr>
            </w:pPr>
            <w:r>
              <w:rPr>
                <w:rFonts w:hint="eastAsia" w:hAnsi="宋体"/>
                <w:b/>
                <w:color w:val="auto"/>
                <w:sz w:val="24"/>
              </w:rPr>
              <w:t>方法名</w:t>
            </w:r>
          </w:p>
        </w:tc>
        <w:tc>
          <w:tcPr>
            <w:tcW w:w="4240" w:type="pct"/>
            <w:gridSpan w:val="2"/>
            <w:vAlign w:val="center"/>
          </w:tcPr>
          <w:p>
            <w:pPr>
              <w:rPr>
                <w:bCs/>
                <w:color w:val="auto"/>
                <w:sz w:val="24"/>
              </w:rPr>
            </w:pPr>
            <w:r>
              <w:rPr>
                <w:bCs/>
                <w:color w:val="auto"/>
                <w:sz w:val="24"/>
              </w:rPr>
              <w:t>SaveStData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Align w:val="center"/>
          </w:tcPr>
          <w:p>
            <w:pPr>
              <w:jc w:val="center"/>
              <w:rPr>
                <w:b/>
                <w:color w:val="auto"/>
                <w:sz w:val="24"/>
              </w:rPr>
            </w:pPr>
            <w:r>
              <w:rPr>
                <w:rFonts w:hAnsi="宋体"/>
                <w:b/>
                <w:color w:val="auto"/>
                <w:sz w:val="24"/>
              </w:rPr>
              <w:t>说明</w:t>
            </w:r>
          </w:p>
        </w:tc>
        <w:tc>
          <w:tcPr>
            <w:tcW w:w="4240" w:type="pct"/>
            <w:gridSpan w:val="2"/>
            <w:vAlign w:val="center"/>
          </w:tcPr>
          <w:p>
            <w:pPr>
              <w:rPr>
                <w:color w:val="auto"/>
                <w:sz w:val="24"/>
              </w:rPr>
            </w:pPr>
            <w:r>
              <w:rPr>
                <w:rFonts w:hint="eastAsia" w:hAnsi="宋体"/>
                <w:color w:val="auto"/>
                <w:sz w:val="24"/>
              </w:rPr>
              <w:t>向</w:t>
            </w:r>
            <w:r>
              <w:rPr>
                <w:rFonts w:hint="eastAsia" w:hAnsi="宋体"/>
                <w:color w:val="auto"/>
                <w:sz w:val="24"/>
                <w:lang w:eastAsia="zh-CN"/>
              </w:rPr>
              <w:t>市</w:t>
            </w:r>
            <w:r>
              <w:rPr>
                <w:rFonts w:hint="eastAsia" w:hAnsi="宋体"/>
                <w:color w:val="auto"/>
                <w:sz w:val="24"/>
              </w:rPr>
              <w:t>一体化平台传送</w:t>
            </w:r>
            <w:r>
              <w:rPr>
                <w:rFonts w:hAnsi="宋体"/>
                <w:color w:val="auto"/>
                <w:sz w:val="24"/>
              </w:rPr>
              <w:t>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vAlign w:val="center"/>
          </w:tcPr>
          <w:p>
            <w:pPr>
              <w:jc w:val="center"/>
              <w:rPr>
                <w:b/>
                <w:color w:val="auto"/>
                <w:sz w:val="24"/>
              </w:rPr>
            </w:pPr>
            <w:r>
              <w:rPr>
                <w:rFonts w:hAnsi="宋体"/>
                <w:b/>
                <w:color w:val="auto"/>
                <w:sz w:val="24"/>
              </w:rPr>
              <w:t>参数列表</w:t>
            </w:r>
          </w:p>
        </w:tc>
        <w:tc>
          <w:tcPr>
            <w:tcW w:w="1361" w:type="pct"/>
            <w:vAlign w:val="center"/>
          </w:tcPr>
          <w:p>
            <w:pPr>
              <w:jc w:val="center"/>
              <w:rPr>
                <w:b/>
                <w:color w:val="auto"/>
                <w:sz w:val="24"/>
              </w:rPr>
            </w:pPr>
            <w:r>
              <w:rPr>
                <w:rFonts w:hAnsi="宋体"/>
                <w:b/>
                <w:color w:val="auto"/>
                <w:sz w:val="24"/>
              </w:rPr>
              <w:t>参数名称</w:t>
            </w:r>
          </w:p>
        </w:tc>
        <w:tc>
          <w:tcPr>
            <w:tcW w:w="2879" w:type="pct"/>
            <w:vAlign w:val="center"/>
          </w:tcPr>
          <w:p>
            <w:pPr>
              <w:jc w:val="center"/>
              <w:rPr>
                <w:b/>
                <w:color w:val="auto"/>
                <w:sz w:val="24"/>
              </w:rPr>
            </w:pPr>
            <w:r>
              <w:rPr>
                <w:rFonts w:hAnsi="宋体"/>
                <w:b/>
                <w:color w:val="auto"/>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bCs/>
                <w:color w:val="auto"/>
                <w:sz w:val="24"/>
              </w:rPr>
              <w:t>table</w:t>
            </w:r>
            <w:r>
              <w:rPr>
                <w:rFonts w:hint="eastAsia"/>
                <w:bCs/>
                <w:color w:val="auto"/>
                <w:sz w:val="24"/>
              </w:rPr>
              <w:t>N</w:t>
            </w:r>
            <w:r>
              <w:rPr>
                <w:bCs/>
                <w:color w:val="auto"/>
                <w:sz w:val="24"/>
              </w:rPr>
              <w:t>ame</w:t>
            </w:r>
          </w:p>
        </w:tc>
        <w:tc>
          <w:tcPr>
            <w:tcW w:w="2879" w:type="pct"/>
            <w:vAlign w:val="center"/>
          </w:tcPr>
          <w:p>
            <w:pPr>
              <w:rPr>
                <w:rFonts w:hAnsi="宋体"/>
                <w:color w:val="auto"/>
                <w:kern w:val="0"/>
                <w:sz w:val="24"/>
              </w:rPr>
            </w:pPr>
            <w:r>
              <w:rPr>
                <w:color w:val="auto"/>
                <w:kern w:val="0"/>
                <w:sz w:val="24"/>
              </w:rPr>
              <w:t>String</w:t>
            </w:r>
            <w:r>
              <w:rPr>
                <w:rFonts w:hAnsi="宋体"/>
                <w:color w:val="auto"/>
                <w:kern w:val="0"/>
                <w:sz w:val="24"/>
              </w:rPr>
              <w:t>类型，数据表</w:t>
            </w:r>
            <w:r>
              <w:rPr>
                <w:rFonts w:hint="eastAsia" w:hAnsi="宋体"/>
                <w:color w:val="auto"/>
                <w:kern w:val="0"/>
                <w:sz w:val="24"/>
              </w:rPr>
              <w:t>名</w:t>
            </w:r>
            <w:r>
              <w:rPr>
                <w:rFonts w:hAnsi="宋体"/>
                <w:color w:val="auto"/>
                <w:kern w:val="0"/>
                <w:sz w:val="24"/>
              </w:rPr>
              <w:t>（参照</w:t>
            </w:r>
            <w:r>
              <w:rPr>
                <w:rFonts w:hint="eastAsia" w:hAnsi="宋体"/>
                <w:color w:val="auto"/>
                <w:kern w:val="0"/>
                <w:sz w:val="24"/>
              </w:rPr>
              <w:t>5、工程项目数据标准，</w:t>
            </w:r>
          </w:p>
          <w:p>
            <w:pPr>
              <w:rPr>
                <w:color w:val="auto"/>
                <w:sz w:val="24"/>
              </w:rPr>
            </w:pPr>
            <w:r>
              <w:rPr>
                <w:rFonts w:hint="eastAsia" w:hAnsi="宋体"/>
                <w:color w:val="auto"/>
                <w:kern w:val="0"/>
                <w:sz w:val="24"/>
              </w:rPr>
              <w:t>如：</w:t>
            </w:r>
            <w:r>
              <w:rPr>
                <w:rFonts w:hAnsi="宋体"/>
                <w:color w:val="auto"/>
                <w:kern w:val="0"/>
                <w:sz w:val="24"/>
              </w:rPr>
              <w:t>TB</w:t>
            </w:r>
            <w:r>
              <w:rPr>
                <w:rFonts w:hint="eastAsia" w:hAnsi="宋体"/>
                <w:color w:val="auto"/>
                <w:kern w:val="0"/>
                <w:sz w:val="24"/>
              </w:rPr>
              <w:t>ProjectInfo、</w:t>
            </w:r>
            <w:r>
              <w:rPr>
                <w:color w:val="auto"/>
              </w:rPr>
              <w:t>TBUnit</w:t>
            </w:r>
            <w:r>
              <w:rPr>
                <w:rFonts w:hint="eastAsia"/>
                <w:color w:val="auto"/>
              </w:rPr>
              <w:t>ProjectInfo</w:t>
            </w:r>
            <w:r>
              <w:rPr>
                <w:rFonts w:hAnsi="宋体"/>
                <w:color w:val="auto"/>
                <w:kern w:val="0"/>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rFonts w:hint="eastAsia"/>
                <w:bCs/>
                <w:color w:val="auto"/>
                <w:sz w:val="24"/>
              </w:rPr>
              <w:t>xmlData</w:t>
            </w:r>
          </w:p>
        </w:tc>
        <w:tc>
          <w:tcPr>
            <w:tcW w:w="2879" w:type="pct"/>
            <w:vAlign w:val="center"/>
          </w:tcPr>
          <w:p>
            <w:pPr>
              <w:autoSpaceDE w:val="0"/>
              <w:autoSpaceDN w:val="0"/>
              <w:adjustRightInd w:val="0"/>
              <w:rPr>
                <w:color w:val="auto"/>
                <w:kern w:val="0"/>
                <w:sz w:val="24"/>
              </w:rPr>
            </w:pPr>
            <w:r>
              <w:rPr>
                <w:rFonts w:hint="eastAsia" w:hAnsi="宋体"/>
                <w:color w:val="auto"/>
                <w:kern w:val="0"/>
                <w:sz w:val="24"/>
              </w:rPr>
              <w:t>XML内容（参照 4 、XML数据格式）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rFonts w:hint="eastAsia"/>
                <w:bCs/>
                <w:color w:val="auto"/>
                <w:sz w:val="24"/>
              </w:rPr>
              <w:t>user</w:t>
            </w:r>
          </w:p>
        </w:tc>
        <w:tc>
          <w:tcPr>
            <w:tcW w:w="2879" w:type="pct"/>
            <w:vAlign w:val="center"/>
          </w:tcPr>
          <w:p>
            <w:pPr>
              <w:autoSpaceDE w:val="0"/>
              <w:autoSpaceDN w:val="0"/>
              <w:adjustRightInd w:val="0"/>
              <w:rPr>
                <w:color w:val="auto"/>
                <w:kern w:val="0"/>
                <w:sz w:val="24"/>
              </w:rPr>
            </w:pPr>
            <w:r>
              <w:rPr>
                <w:color w:val="auto"/>
                <w:kern w:val="0"/>
                <w:sz w:val="24"/>
              </w:rPr>
              <w:t>String</w:t>
            </w:r>
            <w:r>
              <w:rPr>
                <w:rFonts w:hAnsi="宋体"/>
                <w:color w:val="auto"/>
                <w:kern w:val="0"/>
                <w:sz w:val="24"/>
              </w:rPr>
              <w:t>类型，</w:t>
            </w:r>
            <w:r>
              <w:rPr>
                <w:rFonts w:hint="eastAsia" w:hAnsi="宋体"/>
                <w:color w:val="auto"/>
                <w:kern w:val="0"/>
                <w:sz w:val="24"/>
              </w:rPr>
              <w:t>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bCs/>
                <w:color w:val="auto"/>
                <w:sz w:val="24"/>
              </w:rPr>
              <w:t>password</w:t>
            </w:r>
          </w:p>
        </w:tc>
        <w:tc>
          <w:tcPr>
            <w:tcW w:w="2879" w:type="pct"/>
            <w:vAlign w:val="center"/>
          </w:tcPr>
          <w:p>
            <w:pPr>
              <w:rPr>
                <w:color w:val="auto"/>
                <w:sz w:val="24"/>
              </w:rPr>
            </w:pPr>
            <w:r>
              <w:rPr>
                <w:rFonts w:hAnsi="宋体"/>
                <w:color w:val="auto"/>
                <w:sz w:val="24"/>
              </w:rPr>
              <w:t>用户密码，由平台统一制定</w:t>
            </w:r>
          </w:p>
        </w:tc>
      </w:tr>
    </w:tbl>
    <w:p>
      <w:pPr>
        <w:pStyle w:val="22"/>
        <w:ind w:firstLine="0" w:firstLineChars="0"/>
        <w:rPr>
          <w:rStyle w:val="50"/>
          <w:rFonts w:hint="eastAsia"/>
          <w:color w:val="auto"/>
        </w:rPr>
      </w:pPr>
      <w:r>
        <w:rPr>
          <w:rStyle w:val="50"/>
          <w:rFonts w:hint="eastAsia"/>
          <w:color w:val="auto"/>
        </w:rPr>
        <w:t>接口返回示列：</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&lt;ServiceResult&gt;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&lt;success&gt;1&lt;/success&gt;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&lt;message&gt;请检查上传参数或xml格式是否正确&lt;/message&gt;</w:t>
      </w:r>
    </w:p>
    <w:p>
      <w:pPr>
        <w:pStyle w:val="22"/>
        <w:ind w:firstLine="0" w:firstLineChars="0"/>
        <w:rPr>
          <w:rStyle w:val="50"/>
          <w:rFonts w:hint="eastAsia"/>
          <w:color w:val="auto"/>
        </w:rPr>
      </w:pPr>
      <w:r>
        <w:rPr>
          <w:rFonts w:ascii="Courier New" w:hAnsi="Courier New" w:cs="Courier New"/>
          <w:color w:val="auto"/>
          <w:kern w:val="0"/>
          <w:sz w:val="22"/>
          <w:szCs w:val="22"/>
        </w:rPr>
        <w:t>&lt;/ServiceResult&gt;</w:t>
      </w:r>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6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blHeader/>
        </w:trPr>
        <w:tc>
          <w:tcPr>
            <w:tcW w:w="2802"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hAnsi="宋体"/>
                <w:b/>
                <w:color w:val="auto"/>
                <w:sz w:val="24"/>
              </w:rPr>
              <w:t>字段</w:t>
            </w:r>
            <w:r>
              <w:rPr>
                <w:rFonts w:hAnsi="宋体"/>
                <w:b/>
                <w:color w:val="auto"/>
                <w:sz w:val="24"/>
              </w:rPr>
              <w:t>名称</w:t>
            </w:r>
          </w:p>
        </w:tc>
        <w:tc>
          <w:tcPr>
            <w:tcW w:w="6945"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hAnsi="宋体"/>
                <w:b/>
                <w:color w:val="auto"/>
                <w:sz w:val="24"/>
              </w:rPr>
              <w:t>字段说明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280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ascii="Courier New" w:hAnsi="Courier New" w:cs="Courier New" w:eastAsiaTheme="minorEastAsia"/>
                <w:color w:val="auto"/>
                <w:kern w:val="0"/>
                <w:sz w:val="24"/>
                <w:szCs w:val="22"/>
              </w:rPr>
              <w:t>success</w:t>
            </w:r>
          </w:p>
        </w:tc>
        <w:tc>
          <w:tcPr>
            <w:tcW w:w="6945" w:type="dxa"/>
            <w:tcBorders>
              <w:top w:val="nil"/>
              <w:left w:val="nil"/>
              <w:bottom w:val="single" w:color="auto" w:sz="4" w:space="0"/>
              <w:right w:val="single" w:color="auto" w:sz="4" w:space="0"/>
            </w:tcBorders>
            <w:vAlign w:val="center"/>
          </w:tcPr>
          <w:p>
            <w:pPr>
              <w:snapToGrid w:val="0"/>
              <w:spacing w:line="240" w:lineRule="atLeast"/>
              <w:rPr>
                <w:rFonts w:hAnsi="宋体"/>
                <w:color w:val="auto"/>
                <w:kern w:val="0"/>
                <w:sz w:val="24"/>
              </w:rPr>
            </w:pPr>
            <w:r>
              <w:rPr>
                <w:rFonts w:hint="eastAsia" w:hAnsi="宋体"/>
                <w:color w:val="auto"/>
                <w:kern w:val="0"/>
                <w:sz w:val="24"/>
              </w:rPr>
              <w:t>处理结果：0成功，1失败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280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ascii="Courier New" w:hAnsi="Courier New" w:cs="Courier New" w:eastAsiaTheme="minorEastAsia"/>
                <w:color w:val="auto"/>
                <w:kern w:val="0"/>
                <w:sz w:val="24"/>
                <w:szCs w:val="22"/>
              </w:rPr>
              <w:t>message</w:t>
            </w:r>
          </w:p>
        </w:tc>
        <w:tc>
          <w:tcPr>
            <w:tcW w:w="6945" w:type="dxa"/>
            <w:tcBorders>
              <w:top w:val="nil"/>
              <w:left w:val="nil"/>
              <w:bottom w:val="single" w:color="auto" w:sz="4" w:space="0"/>
              <w:right w:val="single" w:color="auto" w:sz="4" w:space="0"/>
            </w:tcBorders>
            <w:vAlign w:val="center"/>
          </w:tcPr>
          <w:p>
            <w:pPr>
              <w:snapToGrid w:val="0"/>
              <w:spacing w:line="240" w:lineRule="atLeast"/>
              <w:rPr>
                <w:rFonts w:hAnsi="宋体"/>
                <w:color w:val="auto"/>
                <w:kern w:val="0"/>
                <w:sz w:val="24"/>
              </w:rPr>
            </w:pPr>
            <w:r>
              <w:rPr>
                <w:rFonts w:hint="eastAsia" w:hAnsi="宋体"/>
                <w:color w:val="auto"/>
                <w:kern w:val="0"/>
                <w:sz w:val="24"/>
              </w:rPr>
              <w:t>消息提示：成功、错误的消息提示</w:t>
            </w:r>
          </w:p>
        </w:tc>
      </w:tr>
    </w:tbl>
    <w:p>
      <w:pPr>
        <w:spacing w:line="360" w:lineRule="auto"/>
        <w:rPr>
          <w:rFonts w:ascii="宋体" w:hAnsi="宋体"/>
          <w:color w:val="auto"/>
          <w:sz w:val="24"/>
        </w:rPr>
      </w:pPr>
    </w:p>
    <w:p>
      <w:pPr>
        <w:pStyle w:val="3"/>
        <w:rPr>
          <w:rFonts w:hAnsi="黑体"/>
          <w:color w:val="auto"/>
        </w:rPr>
      </w:pPr>
      <w:bookmarkStart w:id="129" w:name="_Toc29079"/>
      <w:r>
        <w:rPr>
          <w:rFonts w:hint="eastAsia" w:hAnsi="黑体"/>
          <w:color w:val="auto"/>
        </w:rPr>
        <w:t xml:space="preserve">3.2  </w:t>
      </w:r>
      <w:r>
        <w:rPr>
          <w:rFonts w:hint="eastAsia" w:hAnsi="宋体"/>
          <w:color w:val="auto"/>
          <w:sz w:val="24"/>
        </w:rPr>
        <w:t>根据项目编码获取对应表数据</w:t>
      </w:r>
      <w:bookmarkEnd w:id="129"/>
    </w:p>
    <w:tbl>
      <w:tblPr>
        <w:tblStyle w:val="47"/>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0" w:hRule="atLeast"/>
        </w:trPr>
        <w:tc>
          <w:tcPr>
            <w:tcW w:w="760" w:type="pct"/>
            <w:vAlign w:val="center"/>
          </w:tcPr>
          <w:p>
            <w:pPr>
              <w:jc w:val="center"/>
              <w:rPr>
                <w:b/>
                <w:color w:val="auto"/>
                <w:sz w:val="24"/>
              </w:rPr>
            </w:pPr>
            <w:r>
              <w:rPr>
                <w:rFonts w:hAnsi="宋体"/>
                <w:b/>
                <w:color w:val="auto"/>
                <w:sz w:val="24"/>
              </w:rPr>
              <w:t>服务名称</w:t>
            </w:r>
          </w:p>
        </w:tc>
        <w:tc>
          <w:tcPr>
            <w:tcW w:w="4240" w:type="pct"/>
            <w:gridSpan w:val="2"/>
            <w:vAlign w:val="center"/>
          </w:tcPr>
          <w:p>
            <w:pPr>
              <w:rPr>
                <w:bCs/>
                <w:color w:val="auto"/>
                <w:sz w:val="24"/>
              </w:rPr>
            </w:pPr>
            <w:r>
              <w:rPr>
                <w:rFonts w:ascii="黑体" w:hAnsi="黑体" w:eastAsiaTheme="minorEastAsia"/>
                <w:color w:val="auto"/>
                <w:sz w:val="24"/>
              </w:rPr>
              <w:t>getStDataByPrjNum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Align w:val="center"/>
          </w:tcPr>
          <w:p>
            <w:pPr>
              <w:jc w:val="center"/>
              <w:rPr>
                <w:b/>
                <w:color w:val="auto"/>
                <w:sz w:val="24"/>
              </w:rPr>
            </w:pPr>
            <w:r>
              <w:rPr>
                <w:rFonts w:hAnsi="宋体"/>
                <w:b/>
                <w:color w:val="auto"/>
                <w:sz w:val="24"/>
              </w:rPr>
              <w:t>服务说明</w:t>
            </w:r>
          </w:p>
        </w:tc>
        <w:tc>
          <w:tcPr>
            <w:tcW w:w="4240" w:type="pct"/>
            <w:gridSpan w:val="2"/>
            <w:vAlign w:val="center"/>
          </w:tcPr>
          <w:p>
            <w:pPr>
              <w:rPr>
                <w:color w:val="auto"/>
                <w:sz w:val="24"/>
              </w:rPr>
            </w:pPr>
            <w:r>
              <w:rPr>
                <w:rFonts w:hint="eastAsia" w:hAnsi="宋体"/>
                <w:color w:val="auto"/>
                <w:sz w:val="24"/>
              </w:rPr>
              <w:t>根据项目编码获取对应表数据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vAlign w:val="center"/>
          </w:tcPr>
          <w:p>
            <w:pPr>
              <w:jc w:val="center"/>
              <w:rPr>
                <w:b/>
                <w:color w:val="auto"/>
                <w:sz w:val="24"/>
              </w:rPr>
            </w:pPr>
            <w:r>
              <w:rPr>
                <w:rFonts w:hAnsi="宋体"/>
                <w:b/>
                <w:color w:val="auto"/>
                <w:sz w:val="24"/>
              </w:rPr>
              <w:t>参数列表</w:t>
            </w:r>
          </w:p>
        </w:tc>
        <w:tc>
          <w:tcPr>
            <w:tcW w:w="1361" w:type="pct"/>
            <w:vAlign w:val="center"/>
          </w:tcPr>
          <w:p>
            <w:pPr>
              <w:jc w:val="center"/>
              <w:rPr>
                <w:b/>
                <w:color w:val="auto"/>
                <w:sz w:val="24"/>
              </w:rPr>
            </w:pPr>
            <w:r>
              <w:rPr>
                <w:rFonts w:hAnsi="宋体"/>
                <w:b/>
                <w:color w:val="auto"/>
                <w:sz w:val="24"/>
              </w:rPr>
              <w:t>参数名称</w:t>
            </w:r>
          </w:p>
        </w:tc>
        <w:tc>
          <w:tcPr>
            <w:tcW w:w="2879" w:type="pct"/>
            <w:vAlign w:val="center"/>
          </w:tcPr>
          <w:p>
            <w:pPr>
              <w:jc w:val="center"/>
              <w:rPr>
                <w:b/>
                <w:color w:val="auto"/>
                <w:sz w:val="24"/>
              </w:rPr>
            </w:pPr>
            <w:r>
              <w:rPr>
                <w:rFonts w:hAnsi="宋体"/>
                <w:b/>
                <w:color w:val="auto"/>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rFonts w:hint="eastAsia"/>
                <w:bCs/>
                <w:color w:val="auto"/>
                <w:sz w:val="24"/>
              </w:rPr>
              <w:t>PrjNum</w:t>
            </w:r>
          </w:p>
        </w:tc>
        <w:tc>
          <w:tcPr>
            <w:tcW w:w="2879" w:type="pct"/>
            <w:vAlign w:val="center"/>
          </w:tcPr>
          <w:p>
            <w:pPr>
              <w:rPr>
                <w:color w:val="auto"/>
                <w:sz w:val="24"/>
              </w:rPr>
            </w:pPr>
            <w:r>
              <w:rPr>
                <w:rFonts w:hint="eastAsia"/>
                <w:color w:val="auto"/>
                <w:kern w:val="0"/>
                <w:sz w:val="24"/>
              </w:rPr>
              <w:t>项目编码（注：</w:t>
            </w:r>
            <w:r>
              <w:rPr>
                <w:bCs/>
                <w:color w:val="auto"/>
                <w:sz w:val="24"/>
              </w:rPr>
              <w:t>table</w:t>
            </w:r>
            <w:r>
              <w:rPr>
                <w:rFonts w:hint="eastAsia"/>
                <w:bCs/>
                <w:color w:val="auto"/>
                <w:sz w:val="24"/>
              </w:rPr>
              <w:t>N</w:t>
            </w:r>
            <w:r>
              <w:rPr>
                <w:bCs/>
                <w:color w:val="auto"/>
                <w:sz w:val="24"/>
              </w:rPr>
              <w:t>ame</w:t>
            </w:r>
            <w:r>
              <w:rPr>
                <w:rFonts w:hint="eastAsia"/>
                <w:bCs/>
                <w:color w:val="auto"/>
                <w:sz w:val="24"/>
              </w:rPr>
              <w:t>为</w:t>
            </w:r>
            <w:r>
              <w:rPr>
                <w:color w:val="auto"/>
              </w:rPr>
              <w:t>TBUnit</w:t>
            </w:r>
            <w:r>
              <w:rPr>
                <w:rFonts w:hint="eastAsia"/>
                <w:color w:val="auto"/>
              </w:rPr>
              <w:t>ProjectInfo</w:t>
            </w:r>
            <w:r>
              <w:rPr>
                <w:rFonts w:hint="eastAsia"/>
                <w:color w:val="auto"/>
                <w:kern w:val="0"/>
                <w:sz w:val="24"/>
              </w:rPr>
              <w:t>、</w:t>
            </w:r>
            <w:r>
              <w:rPr>
                <w:color w:val="auto"/>
              </w:rPr>
              <w:t>TB</w:t>
            </w:r>
            <w:r>
              <w:rPr>
                <w:rFonts w:hint="eastAsia"/>
                <w:color w:val="auto"/>
              </w:rPr>
              <w:t>ProjectCorpInfo、</w:t>
            </w:r>
            <w:r>
              <w:rPr>
                <w:color w:val="auto"/>
              </w:rPr>
              <w:t>TBUnit</w:t>
            </w:r>
            <w:r>
              <w:rPr>
                <w:rFonts w:hint="eastAsia"/>
                <w:color w:val="auto"/>
              </w:rPr>
              <w:t>Project</w:t>
            </w:r>
            <w:r>
              <w:rPr>
                <w:color w:val="auto"/>
              </w:rPr>
              <w:t>TechParam</w:t>
            </w:r>
            <w:r>
              <w:rPr>
                <w:rFonts w:hint="eastAsia"/>
                <w:color w:val="auto"/>
              </w:rPr>
              <w:t>Info</w:t>
            </w:r>
            <w:r>
              <w:rPr>
                <w:rFonts w:hint="eastAsia"/>
                <w:color w:val="auto"/>
                <w:kern w:val="0"/>
                <w:sz w:val="24"/>
              </w:rPr>
              <w:t>时，参数传UnitCode，根据单体编码查询）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bCs/>
                <w:color w:val="auto"/>
                <w:sz w:val="24"/>
              </w:rPr>
              <w:t>table</w:t>
            </w:r>
            <w:r>
              <w:rPr>
                <w:rFonts w:hint="eastAsia"/>
                <w:bCs/>
                <w:color w:val="auto"/>
                <w:sz w:val="24"/>
              </w:rPr>
              <w:t>N</w:t>
            </w:r>
            <w:r>
              <w:rPr>
                <w:bCs/>
                <w:color w:val="auto"/>
                <w:sz w:val="24"/>
              </w:rPr>
              <w:t>ame</w:t>
            </w:r>
          </w:p>
        </w:tc>
        <w:tc>
          <w:tcPr>
            <w:tcW w:w="2879" w:type="pct"/>
            <w:vAlign w:val="center"/>
          </w:tcPr>
          <w:p>
            <w:pPr>
              <w:rPr>
                <w:rFonts w:hAnsi="宋体"/>
                <w:color w:val="auto"/>
                <w:kern w:val="0"/>
                <w:sz w:val="24"/>
              </w:rPr>
            </w:pPr>
            <w:r>
              <w:rPr>
                <w:color w:val="auto"/>
                <w:kern w:val="0"/>
                <w:sz w:val="24"/>
              </w:rPr>
              <w:t>String</w:t>
            </w:r>
            <w:r>
              <w:rPr>
                <w:rFonts w:hAnsi="宋体"/>
                <w:color w:val="auto"/>
                <w:kern w:val="0"/>
                <w:sz w:val="24"/>
              </w:rPr>
              <w:t>类型，数据表</w:t>
            </w:r>
            <w:r>
              <w:rPr>
                <w:rFonts w:hint="eastAsia" w:hAnsi="宋体"/>
                <w:color w:val="auto"/>
                <w:kern w:val="0"/>
                <w:sz w:val="24"/>
              </w:rPr>
              <w:t>名</w:t>
            </w:r>
            <w:r>
              <w:rPr>
                <w:rFonts w:hAnsi="宋体"/>
                <w:color w:val="auto"/>
                <w:kern w:val="0"/>
                <w:sz w:val="24"/>
              </w:rPr>
              <w:t>（参照</w:t>
            </w:r>
            <w:r>
              <w:rPr>
                <w:rFonts w:hint="eastAsia" w:hAnsi="宋体"/>
                <w:color w:val="auto"/>
                <w:kern w:val="0"/>
                <w:sz w:val="24"/>
              </w:rPr>
              <w:t>5、工程项目数据标准，</w:t>
            </w:r>
          </w:p>
          <w:p>
            <w:pPr>
              <w:rPr>
                <w:color w:val="auto"/>
                <w:sz w:val="24"/>
              </w:rPr>
            </w:pPr>
            <w:r>
              <w:rPr>
                <w:rFonts w:hint="eastAsia" w:hAnsi="宋体"/>
                <w:color w:val="auto"/>
                <w:kern w:val="0"/>
                <w:sz w:val="24"/>
              </w:rPr>
              <w:t>如：</w:t>
            </w:r>
            <w:r>
              <w:rPr>
                <w:rFonts w:hAnsi="宋体"/>
                <w:color w:val="auto"/>
                <w:kern w:val="0"/>
                <w:sz w:val="24"/>
              </w:rPr>
              <w:t>TB</w:t>
            </w:r>
            <w:r>
              <w:rPr>
                <w:rFonts w:hint="eastAsia" w:hAnsi="宋体"/>
                <w:color w:val="auto"/>
                <w:kern w:val="0"/>
                <w:sz w:val="24"/>
              </w:rPr>
              <w:t>ProjectInfo、</w:t>
            </w:r>
            <w:r>
              <w:rPr>
                <w:color w:val="auto"/>
              </w:rPr>
              <w:t>TBUnit</w:t>
            </w:r>
            <w:r>
              <w:rPr>
                <w:rFonts w:hint="eastAsia"/>
                <w:color w:val="auto"/>
              </w:rPr>
              <w:t>ProjectInfo</w:t>
            </w:r>
            <w:r>
              <w:rPr>
                <w:rFonts w:hAnsi="宋体"/>
                <w:color w:val="auto"/>
                <w:kern w:val="0"/>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rFonts w:hint="eastAsia"/>
                <w:bCs/>
                <w:color w:val="auto"/>
                <w:sz w:val="24"/>
              </w:rPr>
              <w:t>user</w:t>
            </w:r>
          </w:p>
        </w:tc>
        <w:tc>
          <w:tcPr>
            <w:tcW w:w="2879" w:type="pct"/>
            <w:vAlign w:val="center"/>
          </w:tcPr>
          <w:p>
            <w:pPr>
              <w:autoSpaceDE w:val="0"/>
              <w:autoSpaceDN w:val="0"/>
              <w:adjustRightInd w:val="0"/>
              <w:rPr>
                <w:color w:val="auto"/>
                <w:kern w:val="0"/>
                <w:sz w:val="24"/>
              </w:rPr>
            </w:pPr>
            <w:r>
              <w:rPr>
                <w:color w:val="auto"/>
                <w:kern w:val="0"/>
                <w:sz w:val="24"/>
              </w:rPr>
              <w:t>String</w:t>
            </w:r>
            <w:r>
              <w:rPr>
                <w:rFonts w:hAnsi="宋体"/>
                <w:color w:val="auto"/>
                <w:kern w:val="0"/>
                <w:sz w:val="24"/>
              </w:rPr>
              <w:t>类型，</w:t>
            </w:r>
            <w:r>
              <w:rPr>
                <w:rFonts w:hint="eastAsia" w:hAnsi="宋体"/>
                <w:color w:val="auto"/>
                <w:kern w:val="0"/>
                <w:sz w:val="24"/>
              </w:rPr>
              <w:t>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bCs/>
                <w:color w:val="auto"/>
                <w:sz w:val="24"/>
              </w:rPr>
              <w:t>password</w:t>
            </w:r>
          </w:p>
        </w:tc>
        <w:tc>
          <w:tcPr>
            <w:tcW w:w="2879" w:type="pct"/>
            <w:vAlign w:val="center"/>
          </w:tcPr>
          <w:p>
            <w:pPr>
              <w:rPr>
                <w:color w:val="auto"/>
                <w:sz w:val="24"/>
              </w:rPr>
            </w:pPr>
            <w:r>
              <w:rPr>
                <w:rFonts w:hAnsi="宋体"/>
                <w:color w:val="auto"/>
                <w:sz w:val="24"/>
              </w:rPr>
              <w:t>用户密码，由平台统一制定</w:t>
            </w:r>
          </w:p>
        </w:tc>
      </w:tr>
    </w:tbl>
    <w:p>
      <w:pPr>
        <w:pStyle w:val="22"/>
        <w:ind w:firstLine="0" w:firstLineChars="0"/>
        <w:rPr>
          <w:rStyle w:val="50"/>
          <w:rFonts w:hint="eastAsia"/>
          <w:color w:val="auto"/>
        </w:rPr>
      </w:pPr>
      <w:r>
        <w:rPr>
          <w:rStyle w:val="50"/>
          <w:rFonts w:hint="eastAsia"/>
          <w:color w:val="auto"/>
        </w:rPr>
        <w:t>接口返回格式：</w:t>
      </w:r>
    </w:p>
    <w:tbl>
      <w:tblPr>
        <w:tblStyle w:val="4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4"/>
        <w:gridCol w:w="6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blHeader/>
        </w:trPr>
        <w:tc>
          <w:tcPr>
            <w:tcW w:w="2694"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hAnsi="宋体"/>
                <w:b/>
                <w:color w:val="auto"/>
                <w:sz w:val="24"/>
              </w:rPr>
              <w:t>是否存在数据</w:t>
            </w:r>
          </w:p>
        </w:tc>
        <w:tc>
          <w:tcPr>
            <w:tcW w:w="6945"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hAnsi="宋体"/>
                <w:b/>
                <w:color w:val="auto"/>
                <w:sz w:val="24"/>
              </w:rPr>
              <w:t>字段说明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2694"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Courier New" w:hAnsi="Courier New" w:cs="Courier New" w:eastAsiaTheme="minorEastAsia"/>
                <w:color w:val="auto"/>
                <w:kern w:val="0"/>
                <w:sz w:val="24"/>
                <w:szCs w:val="22"/>
              </w:rPr>
              <w:t>是</w:t>
            </w:r>
          </w:p>
        </w:tc>
        <w:tc>
          <w:tcPr>
            <w:tcW w:w="6945" w:type="dxa"/>
            <w:tcBorders>
              <w:top w:val="nil"/>
              <w:left w:val="nil"/>
              <w:bottom w:val="single" w:color="auto" w:sz="4" w:space="0"/>
              <w:right w:val="single" w:color="auto" w:sz="4" w:space="0"/>
            </w:tcBorders>
            <w:vAlign w:val="center"/>
          </w:tcPr>
          <w:p>
            <w:pPr>
              <w:snapToGrid w:val="0"/>
              <w:spacing w:line="240" w:lineRule="atLeast"/>
              <w:rPr>
                <w:rFonts w:hAnsi="宋体"/>
                <w:color w:val="auto"/>
                <w:kern w:val="0"/>
                <w:sz w:val="24"/>
              </w:rPr>
            </w:pPr>
            <w:r>
              <w:rPr>
                <w:rFonts w:hint="eastAsia" w:hAnsi="宋体"/>
                <w:color w:val="auto"/>
                <w:kern w:val="0"/>
                <w:sz w:val="24"/>
              </w:rPr>
              <w:t>返回xml数据，参照4、XML数据格式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2694"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Courier New" w:hAnsi="Courier New" w:cs="Courier New" w:eastAsiaTheme="minorEastAsia"/>
                <w:color w:val="auto"/>
                <w:kern w:val="0"/>
                <w:sz w:val="24"/>
                <w:szCs w:val="22"/>
              </w:rPr>
              <w:t>否</w:t>
            </w:r>
          </w:p>
        </w:tc>
        <w:tc>
          <w:tcPr>
            <w:tcW w:w="6945" w:type="dxa"/>
            <w:tcBorders>
              <w:top w:val="nil"/>
              <w:left w:val="nil"/>
              <w:bottom w:val="single" w:color="auto" w:sz="4" w:space="0"/>
              <w:right w:val="single" w:color="auto" w:sz="4" w:space="0"/>
            </w:tcBorders>
            <w:vAlign w:val="center"/>
          </w:tcPr>
          <w:p>
            <w:pPr>
              <w:snapToGrid w:val="0"/>
              <w:spacing w:line="240" w:lineRule="atLeast"/>
              <w:rPr>
                <w:rFonts w:hAnsi="宋体"/>
                <w:color w:val="auto"/>
                <w:kern w:val="0"/>
                <w:sz w:val="24"/>
              </w:rPr>
            </w:pPr>
            <w:r>
              <w:rPr>
                <w:rFonts w:hint="eastAsia" w:hAnsi="宋体"/>
                <w:color w:val="auto"/>
                <w:kern w:val="0"/>
                <w:sz w:val="24"/>
              </w:rPr>
              <w:t>直接返回提示字符串，例如：</w:t>
            </w:r>
            <w:r>
              <w:rPr>
                <w:rFonts w:ascii="Courier New" w:hAnsi="Courier New" w:cs="Courier New" w:eastAsiaTheme="minorEastAsia"/>
                <w:color w:val="auto"/>
                <w:kern w:val="0"/>
                <w:sz w:val="22"/>
                <w:szCs w:val="22"/>
              </w:rPr>
              <w:t>未找到数据</w:t>
            </w:r>
          </w:p>
        </w:tc>
      </w:tr>
    </w:tbl>
    <w:p>
      <w:pPr>
        <w:spacing w:line="360" w:lineRule="auto"/>
        <w:rPr>
          <w:rFonts w:ascii="宋体" w:hAnsi="宋体"/>
          <w:color w:val="auto"/>
          <w:sz w:val="24"/>
        </w:rPr>
      </w:pPr>
    </w:p>
    <w:p>
      <w:pPr>
        <w:pStyle w:val="3"/>
        <w:rPr>
          <w:rFonts w:hAnsi="黑体"/>
          <w:color w:val="auto"/>
        </w:rPr>
      </w:pPr>
      <w:bookmarkStart w:id="130" w:name="_Toc11953"/>
      <w:r>
        <w:rPr>
          <w:rFonts w:hint="eastAsia" w:hAnsi="黑体"/>
          <w:color w:val="auto"/>
        </w:rPr>
        <w:t>3.</w:t>
      </w:r>
      <w:r>
        <w:rPr>
          <w:rFonts w:hAnsi="黑体"/>
          <w:color w:val="auto"/>
        </w:rPr>
        <w:t>3</w:t>
      </w:r>
      <w:r>
        <w:rPr>
          <w:rFonts w:hint="eastAsia" w:hAnsi="黑体"/>
          <w:color w:val="auto"/>
        </w:rPr>
        <w:t xml:space="preserve">  </w:t>
      </w:r>
      <w:r>
        <w:rPr>
          <w:rFonts w:hint="eastAsia" w:hAnsi="宋体"/>
          <w:color w:val="auto"/>
          <w:sz w:val="24"/>
        </w:rPr>
        <w:t>根据数据开始、结束日期获取对应表数据</w:t>
      </w:r>
      <w:bookmarkEnd w:id="130"/>
    </w:p>
    <w:tbl>
      <w:tblPr>
        <w:tblStyle w:val="47"/>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0" w:hRule="atLeast"/>
        </w:trPr>
        <w:tc>
          <w:tcPr>
            <w:tcW w:w="760" w:type="pct"/>
            <w:vAlign w:val="center"/>
          </w:tcPr>
          <w:p>
            <w:pPr>
              <w:jc w:val="center"/>
              <w:rPr>
                <w:b/>
                <w:color w:val="auto"/>
                <w:sz w:val="24"/>
              </w:rPr>
            </w:pPr>
            <w:r>
              <w:rPr>
                <w:rFonts w:hAnsi="宋体"/>
                <w:b/>
                <w:color w:val="auto"/>
                <w:sz w:val="24"/>
              </w:rPr>
              <w:t>服务名称</w:t>
            </w:r>
          </w:p>
        </w:tc>
        <w:tc>
          <w:tcPr>
            <w:tcW w:w="4240" w:type="pct"/>
            <w:gridSpan w:val="2"/>
            <w:vAlign w:val="center"/>
          </w:tcPr>
          <w:p>
            <w:pPr>
              <w:rPr>
                <w:bCs/>
                <w:color w:val="auto"/>
                <w:sz w:val="24"/>
              </w:rPr>
            </w:pPr>
            <w:r>
              <w:rPr>
                <w:rFonts w:ascii="黑体" w:hAnsi="黑体" w:eastAsiaTheme="minorEastAsia"/>
                <w:color w:val="auto"/>
                <w:sz w:val="24"/>
              </w:rPr>
              <w:t>getStDataByDate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Align w:val="center"/>
          </w:tcPr>
          <w:p>
            <w:pPr>
              <w:jc w:val="center"/>
              <w:rPr>
                <w:b/>
                <w:color w:val="auto"/>
                <w:sz w:val="24"/>
              </w:rPr>
            </w:pPr>
            <w:r>
              <w:rPr>
                <w:rFonts w:hAnsi="宋体"/>
                <w:b/>
                <w:color w:val="auto"/>
                <w:sz w:val="24"/>
              </w:rPr>
              <w:t>服务说明</w:t>
            </w:r>
          </w:p>
        </w:tc>
        <w:tc>
          <w:tcPr>
            <w:tcW w:w="4240" w:type="pct"/>
            <w:gridSpan w:val="2"/>
            <w:vAlign w:val="center"/>
          </w:tcPr>
          <w:p>
            <w:pPr>
              <w:rPr>
                <w:color w:val="auto"/>
                <w:sz w:val="24"/>
              </w:rPr>
            </w:pPr>
            <w:r>
              <w:rPr>
                <w:rFonts w:hint="eastAsia" w:hAnsi="宋体"/>
                <w:color w:val="auto"/>
                <w:sz w:val="24"/>
              </w:rPr>
              <w:t>根据数据开始、结束日期获取对应表数据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vAlign w:val="center"/>
          </w:tcPr>
          <w:p>
            <w:pPr>
              <w:jc w:val="center"/>
              <w:rPr>
                <w:b/>
                <w:color w:val="auto"/>
                <w:sz w:val="24"/>
              </w:rPr>
            </w:pPr>
            <w:r>
              <w:rPr>
                <w:rFonts w:hAnsi="宋体"/>
                <w:b/>
                <w:color w:val="auto"/>
                <w:sz w:val="24"/>
              </w:rPr>
              <w:t>参数列表</w:t>
            </w:r>
          </w:p>
        </w:tc>
        <w:tc>
          <w:tcPr>
            <w:tcW w:w="1361" w:type="pct"/>
            <w:vAlign w:val="center"/>
          </w:tcPr>
          <w:p>
            <w:pPr>
              <w:jc w:val="center"/>
              <w:rPr>
                <w:b/>
                <w:color w:val="auto"/>
                <w:sz w:val="24"/>
              </w:rPr>
            </w:pPr>
            <w:r>
              <w:rPr>
                <w:rFonts w:hAnsi="宋体"/>
                <w:b/>
                <w:color w:val="auto"/>
                <w:sz w:val="24"/>
              </w:rPr>
              <w:t>参数名称</w:t>
            </w:r>
          </w:p>
        </w:tc>
        <w:tc>
          <w:tcPr>
            <w:tcW w:w="2879" w:type="pct"/>
            <w:vAlign w:val="center"/>
          </w:tcPr>
          <w:p>
            <w:pPr>
              <w:jc w:val="center"/>
              <w:rPr>
                <w:b/>
                <w:color w:val="auto"/>
                <w:sz w:val="24"/>
              </w:rPr>
            </w:pPr>
            <w:r>
              <w:rPr>
                <w:rFonts w:hAnsi="宋体"/>
                <w:b/>
                <w:color w:val="auto"/>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bCs/>
                <w:color w:val="auto"/>
                <w:sz w:val="24"/>
              </w:rPr>
            </w:pPr>
            <w:r>
              <w:rPr>
                <w:rFonts w:hint="eastAsia"/>
                <w:bCs/>
                <w:color w:val="auto"/>
                <w:sz w:val="24"/>
              </w:rPr>
              <w:t>BDate</w:t>
            </w:r>
          </w:p>
        </w:tc>
        <w:tc>
          <w:tcPr>
            <w:tcW w:w="2879" w:type="pct"/>
            <w:vAlign w:val="center"/>
          </w:tcPr>
          <w:p>
            <w:pPr>
              <w:rPr>
                <w:color w:val="auto"/>
                <w:sz w:val="24"/>
              </w:rPr>
            </w:pPr>
            <w:r>
              <w:rPr>
                <w:rFonts w:hint="eastAsia" w:hAnsi="宋体"/>
                <w:color w:val="auto"/>
                <w:kern w:val="0"/>
                <w:sz w:val="24"/>
              </w:rPr>
              <w:t>数据开始日期，格式（</w:t>
            </w:r>
            <w:r>
              <w:rPr>
                <w:rFonts w:hAnsi="宋体"/>
                <w:color w:val="auto"/>
                <w:kern w:val="0"/>
                <w:sz w:val="24"/>
              </w:rPr>
              <w:t>yyyy-MM-dd hh:mm</w:t>
            </w:r>
            <w:r>
              <w:rPr>
                <w:rFonts w:hint="eastAsia" w:hAnsi="宋体"/>
                <w:color w:val="auto"/>
                <w:kern w:val="0"/>
                <w:sz w:val="24"/>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bCs/>
                <w:color w:val="auto"/>
                <w:sz w:val="24"/>
              </w:rPr>
            </w:pPr>
            <w:r>
              <w:rPr>
                <w:rFonts w:hint="eastAsia"/>
                <w:bCs/>
                <w:color w:val="auto"/>
                <w:sz w:val="24"/>
              </w:rPr>
              <w:t>EDate</w:t>
            </w:r>
          </w:p>
        </w:tc>
        <w:tc>
          <w:tcPr>
            <w:tcW w:w="2879" w:type="pct"/>
            <w:vAlign w:val="center"/>
          </w:tcPr>
          <w:p>
            <w:pPr>
              <w:rPr>
                <w:color w:val="auto"/>
                <w:sz w:val="24"/>
              </w:rPr>
            </w:pPr>
            <w:r>
              <w:rPr>
                <w:rFonts w:hint="eastAsia" w:hAnsi="宋体"/>
                <w:color w:val="auto"/>
                <w:kern w:val="0"/>
                <w:sz w:val="24"/>
              </w:rPr>
              <w:t>数据结束日期，格式（</w:t>
            </w:r>
            <w:r>
              <w:rPr>
                <w:rFonts w:hAnsi="宋体"/>
                <w:color w:val="auto"/>
                <w:kern w:val="0"/>
                <w:sz w:val="24"/>
              </w:rPr>
              <w:t>yyyy-MM-dd hh:mm</w:t>
            </w:r>
            <w:r>
              <w:rPr>
                <w:rFonts w:hint="eastAsia" w:hAnsi="宋体"/>
                <w:color w:val="auto"/>
                <w:kern w:val="0"/>
                <w:sz w:val="24"/>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bCs/>
                <w:color w:val="auto"/>
                <w:sz w:val="24"/>
              </w:rPr>
              <w:t>table</w:t>
            </w:r>
            <w:r>
              <w:rPr>
                <w:rFonts w:hint="eastAsia"/>
                <w:bCs/>
                <w:color w:val="auto"/>
                <w:sz w:val="24"/>
              </w:rPr>
              <w:t>N</w:t>
            </w:r>
            <w:r>
              <w:rPr>
                <w:bCs/>
                <w:color w:val="auto"/>
                <w:sz w:val="24"/>
              </w:rPr>
              <w:t>ame</w:t>
            </w:r>
          </w:p>
        </w:tc>
        <w:tc>
          <w:tcPr>
            <w:tcW w:w="2879" w:type="pct"/>
            <w:vAlign w:val="center"/>
          </w:tcPr>
          <w:p>
            <w:pPr>
              <w:rPr>
                <w:rFonts w:hAnsi="宋体"/>
                <w:color w:val="auto"/>
                <w:kern w:val="0"/>
                <w:sz w:val="24"/>
              </w:rPr>
            </w:pPr>
            <w:r>
              <w:rPr>
                <w:color w:val="auto"/>
                <w:kern w:val="0"/>
                <w:sz w:val="24"/>
              </w:rPr>
              <w:t>String</w:t>
            </w:r>
            <w:r>
              <w:rPr>
                <w:rFonts w:hAnsi="宋体"/>
                <w:color w:val="auto"/>
                <w:kern w:val="0"/>
                <w:sz w:val="24"/>
              </w:rPr>
              <w:t>类型，数据表</w:t>
            </w:r>
            <w:r>
              <w:rPr>
                <w:rFonts w:hint="eastAsia" w:hAnsi="宋体"/>
                <w:color w:val="auto"/>
                <w:kern w:val="0"/>
                <w:sz w:val="24"/>
              </w:rPr>
              <w:t>名</w:t>
            </w:r>
            <w:r>
              <w:rPr>
                <w:rFonts w:hAnsi="宋体"/>
                <w:color w:val="auto"/>
                <w:kern w:val="0"/>
                <w:sz w:val="24"/>
              </w:rPr>
              <w:t>（参照</w:t>
            </w:r>
            <w:r>
              <w:rPr>
                <w:rFonts w:hint="eastAsia" w:hAnsi="宋体"/>
                <w:color w:val="auto"/>
                <w:kern w:val="0"/>
                <w:sz w:val="24"/>
              </w:rPr>
              <w:t>5、工程项目数据标准，</w:t>
            </w:r>
          </w:p>
          <w:p>
            <w:pPr>
              <w:rPr>
                <w:color w:val="auto"/>
                <w:sz w:val="24"/>
              </w:rPr>
            </w:pPr>
            <w:r>
              <w:rPr>
                <w:rFonts w:hint="eastAsia" w:hAnsi="宋体"/>
                <w:color w:val="auto"/>
                <w:kern w:val="0"/>
                <w:sz w:val="24"/>
              </w:rPr>
              <w:t>如：</w:t>
            </w:r>
            <w:r>
              <w:rPr>
                <w:rFonts w:hAnsi="宋体"/>
                <w:color w:val="auto"/>
                <w:kern w:val="0"/>
                <w:sz w:val="24"/>
              </w:rPr>
              <w:t>TB</w:t>
            </w:r>
            <w:r>
              <w:rPr>
                <w:rFonts w:hint="eastAsia" w:hAnsi="宋体"/>
                <w:color w:val="auto"/>
                <w:kern w:val="0"/>
                <w:sz w:val="24"/>
              </w:rPr>
              <w:t>ProjectInfo、</w:t>
            </w:r>
            <w:r>
              <w:rPr>
                <w:color w:val="auto"/>
              </w:rPr>
              <w:t>TBUnit</w:t>
            </w:r>
            <w:r>
              <w:rPr>
                <w:rFonts w:hint="eastAsia"/>
                <w:color w:val="auto"/>
              </w:rPr>
              <w:t>ProjectInfo</w:t>
            </w:r>
            <w:r>
              <w:rPr>
                <w:rFonts w:hAnsi="宋体"/>
                <w:color w:val="auto"/>
                <w:kern w:val="0"/>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rFonts w:hint="eastAsia"/>
                <w:bCs/>
                <w:color w:val="auto"/>
                <w:sz w:val="24"/>
              </w:rPr>
              <w:t>user</w:t>
            </w:r>
          </w:p>
        </w:tc>
        <w:tc>
          <w:tcPr>
            <w:tcW w:w="2879" w:type="pct"/>
            <w:vAlign w:val="center"/>
          </w:tcPr>
          <w:p>
            <w:pPr>
              <w:autoSpaceDE w:val="0"/>
              <w:autoSpaceDN w:val="0"/>
              <w:adjustRightInd w:val="0"/>
              <w:rPr>
                <w:color w:val="auto"/>
                <w:kern w:val="0"/>
                <w:sz w:val="24"/>
              </w:rPr>
            </w:pPr>
            <w:r>
              <w:rPr>
                <w:color w:val="auto"/>
                <w:kern w:val="0"/>
                <w:sz w:val="24"/>
              </w:rPr>
              <w:t>String</w:t>
            </w:r>
            <w:r>
              <w:rPr>
                <w:rFonts w:hAnsi="宋体"/>
                <w:color w:val="auto"/>
                <w:kern w:val="0"/>
                <w:sz w:val="24"/>
              </w:rPr>
              <w:t>类型，</w:t>
            </w:r>
            <w:r>
              <w:rPr>
                <w:rFonts w:hint="eastAsia" w:hAnsi="宋体"/>
                <w:color w:val="auto"/>
                <w:kern w:val="0"/>
                <w:sz w:val="24"/>
              </w:rPr>
              <w:t>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bCs/>
                <w:color w:val="auto"/>
                <w:sz w:val="24"/>
              </w:rPr>
              <w:t>password</w:t>
            </w:r>
          </w:p>
        </w:tc>
        <w:tc>
          <w:tcPr>
            <w:tcW w:w="2879" w:type="pct"/>
            <w:vAlign w:val="center"/>
          </w:tcPr>
          <w:p>
            <w:pPr>
              <w:rPr>
                <w:color w:val="auto"/>
                <w:sz w:val="24"/>
              </w:rPr>
            </w:pPr>
            <w:r>
              <w:rPr>
                <w:rFonts w:hAnsi="宋体"/>
                <w:color w:val="auto"/>
                <w:sz w:val="24"/>
              </w:rPr>
              <w:t>用户密码，由平台统一制定</w:t>
            </w:r>
          </w:p>
        </w:tc>
      </w:tr>
    </w:tbl>
    <w:p>
      <w:pPr>
        <w:pStyle w:val="22"/>
        <w:ind w:firstLine="0" w:firstLineChars="0"/>
        <w:rPr>
          <w:rStyle w:val="50"/>
          <w:rFonts w:hint="eastAsia"/>
          <w:color w:val="auto"/>
        </w:rPr>
      </w:pPr>
      <w:r>
        <w:rPr>
          <w:rStyle w:val="50"/>
          <w:rFonts w:hint="eastAsia"/>
          <w:color w:val="auto"/>
        </w:rPr>
        <w:t>接口返回格式：</w:t>
      </w:r>
    </w:p>
    <w:tbl>
      <w:tblPr>
        <w:tblStyle w:val="4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4"/>
        <w:gridCol w:w="6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blHeader/>
        </w:trPr>
        <w:tc>
          <w:tcPr>
            <w:tcW w:w="2694"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hAnsi="宋体"/>
                <w:b/>
                <w:color w:val="auto"/>
                <w:sz w:val="24"/>
              </w:rPr>
              <w:t>是否存在数据</w:t>
            </w:r>
          </w:p>
        </w:tc>
        <w:tc>
          <w:tcPr>
            <w:tcW w:w="6945"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hAnsi="宋体"/>
                <w:b/>
                <w:color w:val="auto"/>
                <w:sz w:val="24"/>
              </w:rPr>
              <w:t>字段说明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2694"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Courier New" w:hAnsi="Courier New" w:cs="Courier New" w:eastAsiaTheme="minorEastAsia"/>
                <w:color w:val="auto"/>
                <w:kern w:val="0"/>
                <w:sz w:val="24"/>
                <w:szCs w:val="22"/>
              </w:rPr>
              <w:t>是</w:t>
            </w:r>
          </w:p>
        </w:tc>
        <w:tc>
          <w:tcPr>
            <w:tcW w:w="6945" w:type="dxa"/>
            <w:tcBorders>
              <w:top w:val="nil"/>
              <w:left w:val="nil"/>
              <w:bottom w:val="single" w:color="auto" w:sz="4" w:space="0"/>
              <w:right w:val="single" w:color="auto" w:sz="4" w:space="0"/>
            </w:tcBorders>
            <w:vAlign w:val="center"/>
          </w:tcPr>
          <w:p>
            <w:pPr>
              <w:snapToGrid w:val="0"/>
              <w:spacing w:line="240" w:lineRule="atLeast"/>
              <w:rPr>
                <w:rFonts w:hAnsi="宋体"/>
                <w:color w:val="auto"/>
                <w:kern w:val="0"/>
                <w:sz w:val="24"/>
              </w:rPr>
            </w:pPr>
            <w:r>
              <w:rPr>
                <w:rFonts w:hint="eastAsia" w:hAnsi="宋体"/>
                <w:color w:val="auto"/>
                <w:kern w:val="0"/>
                <w:sz w:val="24"/>
              </w:rPr>
              <w:t>返回xml数据，参照4、XML数据返回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2694"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Courier New" w:hAnsi="Courier New" w:cs="Courier New" w:eastAsiaTheme="minorEastAsia"/>
                <w:color w:val="auto"/>
                <w:kern w:val="0"/>
                <w:sz w:val="24"/>
                <w:szCs w:val="22"/>
              </w:rPr>
              <w:t>否</w:t>
            </w:r>
          </w:p>
        </w:tc>
        <w:tc>
          <w:tcPr>
            <w:tcW w:w="6945" w:type="dxa"/>
            <w:tcBorders>
              <w:top w:val="nil"/>
              <w:left w:val="nil"/>
              <w:bottom w:val="single" w:color="auto" w:sz="4" w:space="0"/>
              <w:right w:val="single" w:color="auto" w:sz="4" w:space="0"/>
            </w:tcBorders>
            <w:vAlign w:val="center"/>
          </w:tcPr>
          <w:p>
            <w:pPr>
              <w:snapToGrid w:val="0"/>
              <w:spacing w:line="240" w:lineRule="atLeast"/>
              <w:rPr>
                <w:rFonts w:hAnsi="宋体"/>
                <w:color w:val="auto"/>
                <w:kern w:val="0"/>
                <w:sz w:val="24"/>
              </w:rPr>
            </w:pPr>
            <w:r>
              <w:rPr>
                <w:rFonts w:hint="eastAsia" w:hAnsi="宋体"/>
                <w:color w:val="auto"/>
                <w:kern w:val="0"/>
                <w:sz w:val="24"/>
              </w:rPr>
              <w:t>直接返回提示字符串，例如：</w:t>
            </w:r>
            <w:r>
              <w:rPr>
                <w:rFonts w:ascii="Courier New" w:hAnsi="Courier New" w:cs="Courier New" w:eastAsiaTheme="minorEastAsia"/>
                <w:color w:val="auto"/>
                <w:kern w:val="0"/>
                <w:sz w:val="22"/>
                <w:szCs w:val="22"/>
              </w:rPr>
              <w:t>未找到数据</w:t>
            </w:r>
          </w:p>
        </w:tc>
      </w:tr>
    </w:tbl>
    <w:p>
      <w:pPr>
        <w:spacing w:line="360" w:lineRule="auto"/>
        <w:rPr>
          <w:rFonts w:ascii="宋体" w:hAnsi="宋体"/>
          <w:color w:val="auto"/>
          <w:sz w:val="24"/>
        </w:rPr>
      </w:pPr>
    </w:p>
    <w:p>
      <w:pPr>
        <w:pStyle w:val="3"/>
        <w:rPr>
          <w:rFonts w:hAnsi="黑体"/>
          <w:color w:val="auto"/>
        </w:rPr>
      </w:pPr>
      <w:bookmarkStart w:id="131" w:name="_Toc24627"/>
      <w:r>
        <w:rPr>
          <w:rFonts w:hint="eastAsia" w:hAnsi="黑体"/>
          <w:color w:val="auto"/>
        </w:rPr>
        <w:t xml:space="preserve">3.4  </w:t>
      </w:r>
      <w:r>
        <w:rPr>
          <w:rFonts w:hint="eastAsia" w:hAnsi="宋体"/>
          <w:color w:val="auto"/>
          <w:sz w:val="24"/>
        </w:rPr>
        <w:t>根据数据开始、结束日期获取成功、失败日志</w:t>
      </w:r>
      <w:bookmarkEnd w:id="131"/>
    </w:p>
    <w:tbl>
      <w:tblPr>
        <w:tblStyle w:val="47"/>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0" w:hRule="atLeast"/>
        </w:trPr>
        <w:tc>
          <w:tcPr>
            <w:tcW w:w="760" w:type="pct"/>
            <w:vAlign w:val="center"/>
          </w:tcPr>
          <w:p>
            <w:pPr>
              <w:jc w:val="center"/>
              <w:rPr>
                <w:b/>
                <w:color w:val="auto"/>
                <w:sz w:val="24"/>
              </w:rPr>
            </w:pPr>
            <w:r>
              <w:rPr>
                <w:rFonts w:hAnsi="宋体"/>
                <w:b/>
                <w:color w:val="auto"/>
                <w:sz w:val="24"/>
              </w:rPr>
              <w:t>服务名称</w:t>
            </w:r>
          </w:p>
        </w:tc>
        <w:tc>
          <w:tcPr>
            <w:tcW w:w="4240" w:type="pct"/>
            <w:gridSpan w:val="2"/>
            <w:vAlign w:val="center"/>
          </w:tcPr>
          <w:p>
            <w:pPr>
              <w:rPr>
                <w:bCs/>
                <w:color w:val="auto"/>
                <w:sz w:val="24"/>
              </w:rPr>
            </w:pPr>
            <w:r>
              <w:rPr>
                <w:rFonts w:ascii="黑体" w:hAnsi="黑体" w:eastAsiaTheme="minorEastAsia"/>
                <w:color w:val="auto"/>
                <w:sz w:val="24"/>
              </w:rPr>
              <w:t>getRecord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Align w:val="center"/>
          </w:tcPr>
          <w:p>
            <w:pPr>
              <w:jc w:val="center"/>
              <w:rPr>
                <w:b/>
                <w:color w:val="auto"/>
                <w:sz w:val="24"/>
              </w:rPr>
            </w:pPr>
            <w:r>
              <w:rPr>
                <w:rFonts w:hAnsi="宋体"/>
                <w:b/>
                <w:color w:val="auto"/>
                <w:sz w:val="24"/>
              </w:rPr>
              <w:t>服务说明</w:t>
            </w:r>
          </w:p>
        </w:tc>
        <w:tc>
          <w:tcPr>
            <w:tcW w:w="4240" w:type="pct"/>
            <w:gridSpan w:val="2"/>
            <w:vAlign w:val="center"/>
          </w:tcPr>
          <w:p>
            <w:pPr>
              <w:rPr>
                <w:color w:val="auto"/>
                <w:sz w:val="24"/>
              </w:rPr>
            </w:pPr>
            <w:r>
              <w:rPr>
                <w:rFonts w:hint="eastAsia" w:hAnsi="宋体"/>
                <w:color w:val="auto"/>
                <w:sz w:val="24"/>
              </w:rPr>
              <w:t>根据数据开始、结束日期获取成功、失败日志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vAlign w:val="center"/>
          </w:tcPr>
          <w:p>
            <w:pPr>
              <w:jc w:val="center"/>
              <w:rPr>
                <w:b/>
                <w:color w:val="auto"/>
                <w:sz w:val="24"/>
              </w:rPr>
            </w:pPr>
            <w:r>
              <w:rPr>
                <w:rFonts w:hAnsi="宋体"/>
                <w:b/>
                <w:color w:val="auto"/>
                <w:sz w:val="24"/>
              </w:rPr>
              <w:t>参数列表</w:t>
            </w:r>
          </w:p>
        </w:tc>
        <w:tc>
          <w:tcPr>
            <w:tcW w:w="1361" w:type="pct"/>
            <w:vAlign w:val="center"/>
          </w:tcPr>
          <w:p>
            <w:pPr>
              <w:jc w:val="center"/>
              <w:rPr>
                <w:b/>
                <w:color w:val="auto"/>
                <w:sz w:val="24"/>
              </w:rPr>
            </w:pPr>
            <w:r>
              <w:rPr>
                <w:rFonts w:hAnsi="宋体"/>
                <w:b/>
                <w:color w:val="auto"/>
                <w:sz w:val="24"/>
              </w:rPr>
              <w:t>参数名称</w:t>
            </w:r>
          </w:p>
        </w:tc>
        <w:tc>
          <w:tcPr>
            <w:tcW w:w="2879" w:type="pct"/>
            <w:vAlign w:val="center"/>
          </w:tcPr>
          <w:p>
            <w:pPr>
              <w:jc w:val="center"/>
              <w:rPr>
                <w:b/>
                <w:color w:val="auto"/>
                <w:sz w:val="24"/>
              </w:rPr>
            </w:pPr>
            <w:r>
              <w:rPr>
                <w:rFonts w:hAnsi="宋体"/>
                <w:b/>
                <w:color w:val="auto"/>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bCs/>
                <w:color w:val="auto"/>
                <w:sz w:val="24"/>
              </w:rPr>
            </w:pPr>
            <w:r>
              <w:rPr>
                <w:rFonts w:hint="eastAsia"/>
                <w:bCs/>
                <w:color w:val="auto"/>
                <w:sz w:val="24"/>
              </w:rPr>
              <w:t>Flag</w:t>
            </w:r>
          </w:p>
        </w:tc>
        <w:tc>
          <w:tcPr>
            <w:tcW w:w="2879" w:type="pct"/>
            <w:vAlign w:val="center"/>
          </w:tcPr>
          <w:p>
            <w:pPr>
              <w:rPr>
                <w:rFonts w:hAnsi="宋体"/>
                <w:color w:val="auto"/>
                <w:kern w:val="0"/>
                <w:sz w:val="24"/>
              </w:rPr>
            </w:pPr>
            <w:r>
              <w:rPr>
                <w:rFonts w:hint="eastAsia" w:hAnsi="宋体"/>
                <w:color w:val="auto"/>
                <w:kern w:val="0"/>
                <w:sz w:val="24"/>
              </w:rPr>
              <w:t>日志标记：0成功，1失败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bCs/>
                <w:color w:val="auto"/>
                <w:sz w:val="24"/>
              </w:rPr>
            </w:pPr>
            <w:r>
              <w:rPr>
                <w:rFonts w:hint="eastAsia"/>
                <w:bCs/>
                <w:color w:val="auto"/>
                <w:sz w:val="24"/>
              </w:rPr>
              <w:t>BDate</w:t>
            </w:r>
          </w:p>
        </w:tc>
        <w:tc>
          <w:tcPr>
            <w:tcW w:w="2879" w:type="pct"/>
            <w:vAlign w:val="center"/>
          </w:tcPr>
          <w:p>
            <w:pPr>
              <w:rPr>
                <w:color w:val="auto"/>
                <w:sz w:val="24"/>
              </w:rPr>
            </w:pPr>
            <w:r>
              <w:rPr>
                <w:rFonts w:hint="eastAsia" w:hAnsi="宋体"/>
                <w:color w:val="auto"/>
                <w:kern w:val="0"/>
                <w:sz w:val="24"/>
              </w:rPr>
              <w:t>数据开始日期，格式（</w:t>
            </w:r>
            <w:r>
              <w:rPr>
                <w:rFonts w:hAnsi="宋体"/>
                <w:color w:val="auto"/>
                <w:kern w:val="0"/>
                <w:sz w:val="24"/>
              </w:rPr>
              <w:t>yyyy-MM-dd hh:mm</w:t>
            </w:r>
            <w:r>
              <w:rPr>
                <w:rFonts w:hint="eastAsia" w:hAnsi="宋体"/>
                <w:color w:val="auto"/>
                <w:kern w:val="0"/>
                <w:sz w:val="24"/>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bCs/>
                <w:color w:val="auto"/>
                <w:sz w:val="24"/>
              </w:rPr>
            </w:pPr>
            <w:r>
              <w:rPr>
                <w:rFonts w:hint="eastAsia"/>
                <w:bCs/>
                <w:color w:val="auto"/>
                <w:sz w:val="24"/>
              </w:rPr>
              <w:t>EDate</w:t>
            </w:r>
          </w:p>
        </w:tc>
        <w:tc>
          <w:tcPr>
            <w:tcW w:w="2879" w:type="pct"/>
            <w:vAlign w:val="center"/>
          </w:tcPr>
          <w:p>
            <w:pPr>
              <w:rPr>
                <w:color w:val="auto"/>
                <w:sz w:val="24"/>
              </w:rPr>
            </w:pPr>
            <w:r>
              <w:rPr>
                <w:rFonts w:hint="eastAsia" w:hAnsi="宋体"/>
                <w:color w:val="auto"/>
                <w:kern w:val="0"/>
                <w:sz w:val="24"/>
              </w:rPr>
              <w:t>数据结束日期，格式（</w:t>
            </w:r>
            <w:r>
              <w:rPr>
                <w:rFonts w:hAnsi="宋体"/>
                <w:color w:val="auto"/>
                <w:kern w:val="0"/>
                <w:sz w:val="24"/>
              </w:rPr>
              <w:t>yyyy-MM-dd hh:mm</w:t>
            </w:r>
            <w:r>
              <w:rPr>
                <w:rFonts w:hint="eastAsia" w:hAnsi="宋体"/>
                <w:color w:val="auto"/>
                <w:kern w:val="0"/>
                <w:sz w:val="24"/>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bCs/>
                <w:color w:val="auto"/>
                <w:sz w:val="24"/>
              </w:rPr>
              <w:t>table</w:t>
            </w:r>
            <w:r>
              <w:rPr>
                <w:rFonts w:hint="eastAsia"/>
                <w:bCs/>
                <w:color w:val="auto"/>
                <w:sz w:val="24"/>
              </w:rPr>
              <w:t>N</w:t>
            </w:r>
            <w:r>
              <w:rPr>
                <w:bCs/>
                <w:color w:val="auto"/>
                <w:sz w:val="24"/>
              </w:rPr>
              <w:t>ame</w:t>
            </w:r>
          </w:p>
        </w:tc>
        <w:tc>
          <w:tcPr>
            <w:tcW w:w="2879" w:type="pct"/>
            <w:vAlign w:val="center"/>
          </w:tcPr>
          <w:p>
            <w:pPr>
              <w:rPr>
                <w:color w:val="auto"/>
                <w:sz w:val="24"/>
              </w:rPr>
            </w:pPr>
            <w:r>
              <w:rPr>
                <w:color w:val="auto"/>
                <w:kern w:val="0"/>
                <w:sz w:val="24"/>
              </w:rPr>
              <w:t>String</w:t>
            </w:r>
            <w:r>
              <w:rPr>
                <w:rFonts w:hAnsi="宋体"/>
                <w:color w:val="auto"/>
                <w:kern w:val="0"/>
                <w:sz w:val="24"/>
              </w:rPr>
              <w:t>类型，数据表</w:t>
            </w:r>
            <w:r>
              <w:rPr>
                <w:rFonts w:hint="eastAsia" w:hAnsi="宋体"/>
                <w:color w:val="auto"/>
                <w:kern w:val="0"/>
                <w:sz w:val="24"/>
              </w:rPr>
              <w:t>名，传空时默认查询所有记录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rFonts w:hint="eastAsia"/>
                <w:bCs/>
                <w:color w:val="auto"/>
                <w:sz w:val="24"/>
              </w:rPr>
              <w:t>user</w:t>
            </w:r>
          </w:p>
        </w:tc>
        <w:tc>
          <w:tcPr>
            <w:tcW w:w="2879" w:type="pct"/>
            <w:vAlign w:val="center"/>
          </w:tcPr>
          <w:p>
            <w:pPr>
              <w:autoSpaceDE w:val="0"/>
              <w:autoSpaceDN w:val="0"/>
              <w:adjustRightInd w:val="0"/>
              <w:rPr>
                <w:color w:val="auto"/>
                <w:kern w:val="0"/>
                <w:sz w:val="24"/>
              </w:rPr>
            </w:pPr>
            <w:r>
              <w:rPr>
                <w:color w:val="auto"/>
                <w:kern w:val="0"/>
                <w:sz w:val="24"/>
              </w:rPr>
              <w:t>String</w:t>
            </w:r>
            <w:r>
              <w:rPr>
                <w:rFonts w:hAnsi="宋体"/>
                <w:color w:val="auto"/>
                <w:kern w:val="0"/>
                <w:sz w:val="24"/>
              </w:rPr>
              <w:t>类型，</w:t>
            </w:r>
            <w:r>
              <w:rPr>
                <w:rFonts w:hint="eastAsia" w:hAnsi="宋体"/>
                <w:color w:val="auto"/>
                <w:kern w:val="0"/>
                <w:sz w:val="24"/>
              </w:rPr>
              <w:t>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bCs/>
                <w:color w:val="auto"/>
                <w:sz w:val="24"/>
              </w:rPr>
              <w:t>password</w:t>
            </w:r>
          </w:p>
        </w:tc>
        <w:tc>
          <w:tcPr>
            <w:tcW w:w="2879" w:type="pct"/>
            <w:vAlign w:val="center"/>
          </w:tcPr>
          <w:p>
            <w:pPr>
              <w:rPr>
                <w:color w:val="auto"/>
                <w:sz w:val="24"/>
              </w:rPr>
            </w:pPr>
            <w:r>
              <w:rPr>
                <w:rFonts w:hAnsi="宋体"/>
                <w:color w:val="auto"/>
                <w:sz w:val="24"/>
              </w:rPr>
              <w:t>用户密码，由平台统一制定</w:t>
            </w:r>
          </w:p>
        </w:tc>
      </w:tr>
    </w:tbl>
    <w:p>
      <w:pPr>
        <w:pStyle w:val="22"/>
        <w:ind w:firstLine="0" w:firstLineChars="0"/>
        <w:rPr>
          <w:rStyle w:val="50"/>
          <w:rFonts w:hint="eastAsia"/>
          <w:color w:val="auto"/>
        </w:rPr>
      </w:pPr>
      <w:r>
        <w:rPr>
          <w:rStyle w:val="50"/>
          <w:rFonts w:hint="eastAsia"/>
          <w:color w:val="auto"/>
        </w:rPr>
        <w:t>接口返回格式：</w:t>
      </w:r>
    </w:p>
    <w:tbl>
      <w:tblPr>
        <w:tblStyle w:val="4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4"/>
        <w:gridCol w:w="6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blHeader/>
        </w:trPr>
        <w:tc>
          <w:tcPr>
            <w:tcW w:w="2694"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hAnsi="宋体"/>
                <w:b/>
                <w:color w:val="auto"/>
                <w:sz w:val="24"/>
              </w:rPr>
              <w:t>是否存在数据</w:t>
            </w:r>
          </w:p>
        </w:tc>
        <w:tc>
          <w:tcPr>
            <w:tcW w:w="6945"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hAnsi="宋体"/>
                <w:b/>
                <w:color w:val="auto"/>
                <w:sz w:val="24"/>
              </w:rPr>
              <w:t>字段说明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2694"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Courier New" w:hAnsi="Courier New" w:cs="Courier New" w:eastAsiaTheme="minorEastAsia"/>
                <w:color w:val="auto"/>
                <w:kern w:val="0"/>
                <w:sz w:val="24"/>
                <w:szCs w:val="22"/>
              </w:rPr>
              <w:t>是</w:t>
            </w:r>
          </w:p>
        </w:tc>
        <w:tc>
          <w:tcPr>
            <w:tcW w:w="6945" w:type="dxa"/>
            <w:tcBorders>
              <w:top w:val="nil"/>
              <w:left w:val="nil"/>
              <w:bottom w:val="single" w:color="auto" w:sz="4" w:space="0"/>
              <w:right w:val="single" w:color="auto" w:sz="4" w:space="0"/>
            </w:tcBorders>
            <w:vAlign w:val="center"/>
          </w:tcPr>
          <w:p>
            <w:pPr>
              <w:snapToGrid w:val="0"/>
              <w:spacing w:line="240" w:lineRule="atLeast"/>
              <w:rPr>
                <w:rFonts w:hAnsi="宋体"/>
                <w:color w:val="auto"/>
                <w:kern w:val="0"/>
                <w:sz w:val="24"/>
              </w:rPr>
            </w:pPr>
            <w:r>
              <w:rPr>
                <w:rFonts w:hint="eastAsia" w:hAnsi="宋体"/>
                <w:color w:val="auto"/>
                <w:kern w:val="0"/>
                <w:sz w:val="24"/>
              </w:rPr>
              <w:t>返回xml数据，参照接口返回示例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2694"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Courier New" w:hAnsi="Courier New" w:cs="Courier New" w:eastAsiaTheme="minorEastAsia"/>
                <w:color w:val="auto"/>
                <w:kern w:val="0"/>
                <w:sz w:val="24"/>
                <w:szCs w:val="22"/>
              </w:rPr>
              <w:t>否</w:t>
            </w:r>
          </w:p>
        </w:tc>
        <w:tc>
          <w:tcPr>
            <w:tcW w:w="6945" w:type="dxa"/>
            <w:tcBorders>
              <w:top w:val="nil"/>
              <w:left w:val="nil"/>
              <w:bottom w:val="single" w:color="auto" w:sz="4" w:space="0"/>
              <w:right w:val="single" w:color="auto" w:sz="4" w:space="0"/>
            </w:tcBorders>
            <w:vAlign w:val="center"/>
          </w:tcPr>
          <w:p>
            <w:pPr>
              <w:snapToGrid w:val="0"/>
              <w:spacing w:line="240" w:lineRule="atLeast"/>
              <w:rPr>
                <w:rFonts w:hAnsi="宋体"/>
                <w:color w:val="auto"/>
                <w:kern w:val="0"/>
                <w:sz w:val="24"/>
              </w:rPr>
            </w:pPr>
            <w:r>
              <w:rPr>
                <w:rFonts w:hint="eastAsia" w:hAnsi="宋体"/>
                <w:color w:val="auto"/>
                <w:kern w:val="0"/>
                <w:sz w:val="24"/>
              </w:rPr>
              <w:t>直接返回提示字符串，例如：</w:t>
            </w:r>
            <w:r>
              <w:rPr>
                <w:rFonts w:ascii="Courier New" w:hAnsi="Courier New" w:cs="Courier New" w:eastAsiaTheme="minorEastAsia"/>
                <w:color w:val="auto"/>
                <w:kern w:val="0"/>
                <w:sz w:val="22"/>
                <w:szCs w:val="22"/>
              </w:rPr>
              <w:t>未找到数据</w:t>
            </w:r>
          </w:p>
        </w:tc>
      </w:tr>
    </w:tbl>
    <w:p>
      <w:pPr>
        <w:pStyle w:val="22"/>
        <w:ind w:firstLine="0" w:firstLineChars="0"/>
        <w:rPr>
          <w:rStyle w:val="50"/>
          <w:rFonts w:hint="eastAsia"/>
          <w:color w:val="auto"/>
        </w:rPr>
      </w:pPr>
      <w:r>
        <w:rPr>
          <w:rStyle w:val="50"/>
          <w:rFonts w:hint="eastAsia"/>
          <w:color w:val="auto"/>
        </w:rPr>
        <w:t>接口返回示列：</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&lt;sbdqbm&gt;320100&lt;/sbdqbm&gt;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&lt;methord&gt;SaveStData&lt;/methord&gt;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&lt;recordSize&gt;1&lt;/recordSize&gt;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&lt;tableName&gt;TBProjectInfo&lt;/tableName&gt;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&lt;updateDate&gt;2019-09-19 14:06:46.0&lt;/updateDate&gt;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重复</w:t>
      </w:r>
      <w:r>
        <w:rPr>
          <w:rFonts w:ascii="Courier New" w:hAnsi="Courier New" w:cs="Courier New" w:eastAsiaTheme="minorEastAsia"/>
          <w:color w:val="auto"/>
          <w:kern w:val="0"/>
          <w:sz w:val="22"/>
          <w:szCs w:val="22"/>
        </w:rPr>
        <w:t>&lt;/data&gt;</w:t>
      </w:r>
    </w:p>
    <w:p>
      <w:pPr>
        <w:pStyle w:val="22"/>
        <w:ind w:firstLine="0" w:firstLineChars="0"/>
        <w:rPr>
          <w:rFonts w:ascii="Courier New" w:hAnsi="Courier New" w:cs="Courier New"/>
          <w:color w:val="auto"/>
          <w:kern w:val="0"/>
          <w:sz w:val="22"/>
          <w:szCs w:val="22"/>
        </w:rPr>
      </w:pPr>
      <w:r>
        <w:rPr>
          <w:rFonts w:ascii="Courier New" w:hAnsi="Courier New" w:cs="Courier New"/>
          <w:color w:val="auto"/>
          <w:kern w:val="0"/>
          <w:sz w:val="22"/>
          <w:szCs w:val="22"/>
        </w:rPr>
        <w:t>&lt;/body&gt;</w:t>
      </w:r>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6"/>
        <w:gridCol w:w="19"/>
        <w:gridCol w:w="2443"/>
        <w:gridCol w:w="5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trPr>
        <w:tc>
          <w:tcPr>
            <w:tcW w:w="2216" w:type="dxa"/>
            <w:tcBorders>
              <w:bottom w:val="single" w:color="auto" w:sz="4" w:space="0"/>
            </w:tcBorders>
            <w:shd w:val="clear" w:color="auto" w:fill="BFBFBF"/>
            <w:vAlign w:val="center"/>
          </w:tcPr>
          <w:p>
            <w:pPr>
              <w:widowControl/>
              <w:spacing w:line="240" w:lineRule="atLeast"/>
              <w:jc w:val="center"/>
              <w:rPr>
                <w:rFonts w:hAnsi="宋体"/>
                <w:b/>
                <w:color w:val="auto"/>
                <w:sz w:val="24"/>
              </w:rPr>
            </w:pPr>
            <w:r>
              <w:rPr>
                <w:rFonts w:hint="eastAsia" w:hAnsi="宋体"/>
                <w:b/>
                <w:color w:val="auto"/>
                <w:sz w:val="24"/>
              </w:rPr>
              <w:t>字段代码</w:t>
            </w:r>
          </w:p>
        </w:tc>
        <w:tc>
          <w:tcPr>
            <w:tcW w:w="2462" w:type="dxa"/>
            <w:gridSpan w:val="2"/>
            <w:tcBorders>
              <w:bottom w:val="single" w:color="auto" w:sz="4" w:space="0"/>
            </w:tcBorders>
            <w:shd w:val="clear" w:color="auto" w:fill="BFBFBF"/>
            <w:vAlign w:val="center"/>
          </w:tcPr>
          <w:p>
            <w:pPr>
              <w:widowControl/>
              <w:spacing w:line="240" w:lineRule="atLeast"/>
              <w:jc w:val="center"/>
              <w:rPr>
                <w:rFonts w:hAnsi="宋体"/>
                <w:b/>
                <w:color w:val="auto"/>
                <w:sz w:val="24"/>
              </w:rPr>
            </w:pPr>
            <w:r>
              <w:rPr>
                <w:rFonts w:hint="eastAsia" w:hAnsi="宋体"/>
                <w:b/>
                <w:color w:val="auto"/>
                <w:sz w:val="24"/>
              </w:rPr>
              <w:t>字段名称</w:t>
            </w:r>
          </w:p>
        </w:tc>
        <w:tc>
          <w:tcPr>
            <w:tcW w:w="5069" w:type="dxa"/>
            <w:tcBorders>
              <w:bottom w:val="single" w:color="auto" w:sz="4" w:space="0"/>
            </w:tcBorders>
            <w:shd w:val="clear" w:color="auto" w:fill="BFBFBF"/>
            <w:vAlign w:val="center"/>
          </w:tcPr>
          <w:p>
            <w:pPr>
              <w:widowControl/>
              <w:spacing w:line="240" w:lineRule="atLeast"/>
              <w:jc w:val="center"/>
              <w:rPr>
                <w:rFonts w:hAnsi="宋体"/>
                <w:b/>
                <w:color w:val="auto"/>
                <w:sz w:val="24"/>
              </w:rPr>
            </w:pPr>
            <w:r>
              <w:rPr>
                <w:rFonts w:hint="eastAsia" w:hAnsi="宋体"/>
                <w:b/>
                <w:color w:val="auto"/>
                <w:sz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235" w:type="dxa"/>
            <w:gridSpan w:val="2"/>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center"/>
              <w:rPr>
                <w:rFonts w:ascii="Courier New" w:hAnsi="Courier New" w:cs="Courier New" w:eastAsiaTheme="minorEastAsia"/>
                <w:color w:val="auto"/>
                <w:kern w:val="0"/>
                <w:sz w:val="24"/>
                <w:szCs w:val="22"/>
              </w:rPr>
            </w:pPr>
            <w:r>
              <w:rPr>
                <w:rFonts w:ascii="Courier New" w:hAnsi="Courier New" w:cs="Courier New" w:eastAsiaTheme="minorEastAsia"/>
                <w:color w:val="auto"/>
                <w:kern w:val="0"/>
                <w:sz w:val="24"/>
                <w:szCs w:val="22"/>
              </w:rPr>
              <w:t>methord</w:t>
            </w:r>
          </w:p>
        </w:tc>
        <w:tc>
          <w:tcPr>
            <w:tcW w:w="2443" w:type="dxa"/>
            <w:tcBorders>
              <w:top w:val="single" w:color="auto" w:sz="4" w:space="0"/>
              <w:left w:val="nil"/>
              <w:bottom w:val="single" w:color="auto" w:sz="4" w:space="0"/>
              <w:right w:val="single" w:color="auto" w:sz="4" w:space="0"/>
            </w:tcBorders>
            <w:vAlign w:val="center"/>
          </w:tcPr>
          <w:p>
            <w:pPr>
              <w:snapToGrid w:val="0"/>
              <w:spacing w:line="240" w:lineRule="atLeast"/>
              <w:jc w:val="center"/>
              <w:rPr>
                <w:rFonts w:ascii="Courier New" w:hAnsi="Courier New" w:cs="Courier New" w:eastAsiaTheme="minorEastAsia"/>
                <w:color w:val="auto"/>
                <w:kern w:val="0"/>
                <w:sz w:val="24"/>
                <w:szCs w:val="22"/>
              </w:rPr>
            </w:pPr>
            <w:r>
              <w:rPr>
                <w:rFonts w:hint="eastAsia" w:ascii="Courier New" w:hAnsi="Courier New" w:cs="Courier New" w:eastAsiaTheme="minorEastAsia"/>
                <w:color w:val="auto"/>
                <w:kern w:val="0"/>
                <w:sz w:val="24"/>
                <w:szCs w:val="22"/>
              </w:rPr>
              <w:t>调用方法</w:t>
            </w:r>
          </w:p>
        </w:tc>
        <w:tc>
          <w:tcPr>
            <w:tcW w:w="5069"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left"/>
              <w:rPr>
                <w:rFonts w:ascii="Courier New" w:hAnsi="Courier New" w:cs="Courier New" w:eastAsiaTheme="minorEastAsia"/>
                <w:color w:val="auto"/>
                <w:kern w:val="0"/>
                <w:sz w:val="24"/>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235" w:type="dxa"/>
            <w:gridSpan w:val="2"/>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center"/>
              <w:rPr>
                <w:rFonts w:ascii="Courier New" w:hAnsi="Courier New" w:cs="Courier New" w:eastAsiaTheme="minorEastAsia"/>
                <w:color w:val="auto"/>
                <w:kern w:val="0"/>
                <w:sz w:val="24"/>
                <w:szCs w:val="22"/>
              </w:rPr>
            </w:pPr>
            <w:r>
              <w:rPr>
                <w:rFonts w:ascii="Courier New" w:hAnsi="Courier New" w:cs="Courier New" w:eastAsiaTheme="minorEastAsia"/>
                <w:color w:val="auto"/>
                <w:kern w:val="0"/>
                <w:sz w:val="24"/>
                <w:szCs w:val="22"/>
              </w:rPr>
              <w:t>tableName</w:t>
            </w:r>
          </w:p>
        </w:tc>
        <w:tc>
          <w:tcPr>
            <w:tcW w:w="2443" w:type="dxa"/>
            <w:tcBorders>
              <w:top w:val="single" w:color="auto" w:sz="4" w:space="0"/>
              <w:left w:val="nil"/>
              <w:bottom w:val="single" w:color="auto" w:sz="4" w:space="0"/>
              <w:right w:val="single" w:color="auto" w:sz="4" w:space="0"/>
            </w:tcBorders>
            <w:vAlign w:val="center"/>
          </w:tcPr>
          <w:p>
            <w:pPr>
              <w:snapToGrid w:val="0"/>
              <w:spacing w:line="240" w:lineRule="atLeast"/>
              <w:jc w:val="center"/>
              <w:rPr>
                <w:rFonts w:ascii="Courier New" w:hAnsi="Courier New" w:cs="Courier New" w:eastAsiaTheme="minorEastAsia"/>
                <w:color w:val="auto"/>
                <w:kern w:val="0"/>
                <w:sz w:val="24"/>
                <w:szCs w:val="22"/>
              </w:rPr>
            </w:pPr>
            <w:r>
              <w:rPr>
                <w:rFonts w:hint="eastAsia" w:ascii="Courier New" w:hAnsi="Courier New" w:cs="Courier New" w:eastAsiaTheme="minorEastAsia"/>
                <w:color w:val="auto"/>
                <w:kern w:val="0"/>
                <w:sz w:val="24"/>
                <w:szCs w:val="22"/>
              </w:rPr>
              <w:t>数据表名</w:t>
            </w:r>
          </w:p>
        </w:tc>
        <w:tc>
          <w:tcPr>
            <w:tcW w:w="5069"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left"/>
              <w:rPr>
                <w:rFonts w:ascii="Courier New" w:hAnsi="Courier New" w:cs="Courier New" w:eastAsiaTheme="minorEastAsia"/>
                <w:color w:val="auto"/>
                <w:kern w:val="0"/>
                <w:sz w:val="24"/>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235" w:type="dxa"/>
            <w:gridSpan w:val="2"/>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center"/>
              <w:rPr>
                <w:rFonts w:ascii="Courier New" w:hAnsi="Courier New" w:cs="Courier New" w:eastAsiaTheme="minorEastAsia"/>
                <w:color w:val="auto"/>
                <w:kern w:val="0"/>
                <w:sz w:val="24"/>
                <w:szCs w:val="22"/>
              </w:rPr>
            </w:pPr>
            <w:r>
              <w:rPr>
                <w:rFonts w:ascii="Courier New" w:hAnsi="Courier New" w:cs="Courier New" w:eastAsiaTheme="minorEastAsia"/>
                <w:color w:val="auto"/>
                <w:kern w:val="0"/>
                <w:sz w:val="24"/>
                <w:szCs w:val="22"/>
              </w:rPr>
              <w:t>recordSize</w:t>
            </w:r>
          </w:p>
        </w:tc>
        <w:tc>
          <w:tcPr>
            <w:tcW w:w="2443" w:type="dxa"/>
            <w:tcBorders>
              <w:top w:val="single" w:color="auto" w:sz="4" w:space="0"/>
              <w:left w:val="nil"/>
              <w:bottom w:val="single" w:color="auto" w:sz="4" w:space="0"/>
              <w:right w:val="single" w:color="auto" w:sz="4" w:space="0"/>
            </w:tcBorders>
            <w:vAlign w:val="center"/>
          </w:tcPr>
          <w:p>
            <w:pPr>
              <w:snapToGrid w:val="0"/>
              <w:spacing w:line="240" w:lineRule="atLeast"/>
              <w:jc w:val="center"/>
              <w:rPr>
                <w:rFonts w:ascii="Courier New" w:hAnsi="Courier New" w:cs="Courier New" w:eastAsiaTheme="minorEastAsia"/>
                <w:color w:val="auto"/>
                <w:kern w:val="0"/>
                <w:sz w:val="24"/>
                <w:szCs w:val="22"/>
              </w:rPr>
            </w:pPr>
            <w:r>
              <w:rPr>
                <w:rFonts w:hint="eastAsia" w:ascii="Courier New" w:hAnsi="Courier New" w:cs="Courier New" w:eastAsiaTheme="minorEastAsia"/>
                <w:color w:val="auto"/>
                <w:kern w:val="0"/>
                <w:sz w:val="24"/>
                <w:szCs w:val="22"/>
              </w:rPr>
              <w:t>成功记录条数</w:t>
            </w:r>
          </w:p>
        </w:tc>
        <w:tc>
          <w:tcPr>
            <w:tcW w:w="5069"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left"/>
              <w:rPr>
                <w:rFonts w:ascii="Courier New" w:hAnsi="Courier New" w:cs="Courier New" w:eastAsiaTheme="minorEastAsia"/>
                <w:color w:val="auto"/>
                <w:kern w:val="0"/>
                <w:sz w:val="24"/>
                <w:szCs w:val="22"/>
              </w:rPr>
            </w:pPr>
            <w:r>
              <w:rPr>
                <w:rFonts w:hint="eastAsia" w:ascii="Courier New" w:hAnsi="Courier New" w:cs="Courier New" w:eastAsiaTheme="minorEastAsia"/>
                <w:color w:val="auto"/>
                <w:kern w:val="0"/>
                <w:sz w:val="24"/>
                <w:szCs w:val="22"/>
              </w:rPr>
              <w:t>入参</w:t>
            </w:r>
            <w:r>
              <w:rPr>
                <w:rFonts w:hint="eastAsia"/>
                <w:bCs/>
                <w:color w:val="auto"/>
                <w:sz w:val="24"/>
              </w:rPr>
              <w:t>Flag为</w:t>
            </w:r>
            <w:r>
              <w:rPr>
                <w:bCs/>
                <w:color w:val="auto"/>
                <w:sz w:val="24"/>
              </w:rPr>
              <w:t>’</w:t>
            </w:r>
            <w:r>
              <w:rPr>
                <w:rFonts w:hint="eastAsia"/>
                <w:bCs/>
                <w:color w:val="auto"/>
                <w:sz w:val="24"/>
              </w:rPr>
              <w:t>0</w:t>
            </w:r>
            <w:r>
              <w:rPr>
                <w:bCs/>
                <w:color w:val="auto"/>
                <w:sz w:val="24"/>
              </w:rPr>
              <w:t>’</w:t>
            </w:r>
            <w:r>
              <w:rPr>
                <w:rFonts w:hint="eastAsia"/>
                <w:bCs/>
                <w:color w:val="auto"/>
                <w:sz w:val="24"/>
              </w:rPr>
              <w:t>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235" w:type="dxa"/>
            <w:gridSpan w:val="2"/>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center"/>
              <w:rPr>
                <w:rFonts w:ascii="Courier New" w:hAnsi="Courier New" w:cs="Courier New" w:eastAsiaTheme="minorEastAsia"/>
                <w:color w:val="auto"/>
                <w:kern w:val="0"/>
                <w:sz w:val="24"/>
                <w:szCs w:val="22"/>
              </w:rPr>
            </w:pPr>
            <w:r>
              <w:rPr>
                <w:rFonts w:hint="eastAsia" w:ascii="Courier New" w:hAnsi="Courier New" w:cs="Courier New" w:eastAsiaTheme="minorEastAsia"/>
                <w:color w:val="auto"/>
                <w:kern w:val="0"/>
                <w:sz w:val="24"/>
                <w:szCs w:val="22"/>
              </w:rPr>
              <w:t>xml</w:t>
            </w:r>
          </w:p>
        </w:tc>
        <w:tc>
          <w:tcPr>
            <w:tcW w:w="2443" w:type="dxa"/>
            <w:tcBorders>
              <w:top w:val="single" w:color="auto" w:sz="4" w:space="0"/>
              <w:left w:val="nil"/>
              <w:bottom w:val="single" w:color="auto" w:sz="4" w:space="0"/>
              <w:right w:val="single" w:color="auto" w:sz="4" w:space="0"/>
            </w:tcBorders>
            <w:vAlign w:val="center"/>
          </w:tcPr>
          <w:p>
            <w:pPr>
              <w:snapToGrid w:val="0"/>
              <w:spacing w:line="240" w:lineRule="atLeast"/>
              <w:jc w:val="center"/>
              <w:rPr>
                <w:rFonts w:ascii="Courier New" w:hAnsi="Courier New" w:cs="Courier New" w:eastAsiaTheme="minorEastAsia"/>
                <w:color w:val="auto"/>
                <w:kern w:val="0"/>
                <w:sz w:val="24"/>
                <w:szCs w:val="22"/>
              </w:rPr>
            </w:pPr>
            <w:r>
              <w:rPr>
                <w:rFonts w:hint="eastAsia" w:ascii="Courier New" w:hAnsi="Courier New" w:cs="Courier New" w:eastAsiaTheme="minorEastAsia"/>
                <w:color w:val="auto"/>
                <w:kern w:val="0"/>
                <w:sz w:val="24"/>
                <w:szCs w:val="22"/>
              </w:rPr>
              <w:t>上传的xml</w:t>
            </w:r>
          </w:p>
        </w:tc>
        <w:tc>
          <w:tcPr>
            <w:tcW w:w="5069"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left"/>
              <w:rPr>
                <w:rFonts w:ascii="Courier New" w:hAnsi="Courier New" w:cs="Courier New" w:eastAsiaTheme="minorEastAsia"/>
                <w:color w:val="auto"/>
                <w:kern w:val="0"/>
                <w:sz w:val="24"/>
                <w:szCs w:val="22"/>
              </w:rPr>
            </w:pPr>
            <w:r>
              <w:rPr>
                <w:rFonts w:hint="eastAsia" w:ascii="Courier New" w:hAnsi="Courier New" w:cs="Courier New" w:eastAsiaTheme="minorEastAsia"/>
                <w:color w:val="auto"/>
                <w:kern w:val="0"/>
                <w:sz w:val="24"/>
                <w:szCs w:val="22"/>
              </w:rPr>
              <w:t>入参</w:t>
            </w:r>
            <w:r>
              <w:rPr>
                <w:rFonts w:hint="eastAsia"/>
                <w:bCs/>
                <w:color w:val="auto"/>
                <w:sz w:val="24"/>
              </w:rPr>
              <w:t>Flag为</w:t>
            </w:r>
            <w:r>
              <w:rPr>
                <w:bCs/>
                <w:color w:val="auto"/>
                <w:sz w:val="24"/>
              </w:rPr>
              <w:t>’</w:t>
            </w:r>
            <w:r>
              <w:rPr>
                <w:rFonts w:hint="eastAsia"/>
                <w:bCs/>
                <w:color w:val="auto"/>
                <w:sz w:val="24"/>
              </w:rPr>
              <w:t>1</w:t>
            </w:r>
            <w:r>
              <w:rPr>
                <w:bCs/>
                <w:color w:val="auto"/>
                <w:sz w:val="24"/>
              </w:rPr>
              <w:t>’</w:t>
            </w:r>
            <w:r>
              <w:rPr>
                <w:rFonts w:hint="eastAsia"/>
                <w:bCs/>
                <w:color w:val="auto"/>
                <w:sz w:val="24"/>
              </w:rPr>
              <w:t>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235" w:type="dxa"/>
            <w:gridSpan w:val="2"/>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center"/>
              <w:rPr>
                <w:rFonts w:ascii="Courier New" w:hAnsi="Courier New" w:cs="Courier New" w:eastAsiaTheme="minorEastAsia"/>
                <w:color w:val="auto"/>
                <w:kern w:val="0"/>
                <w:sz w:val="24"/>
                <w:szCs w:val="22"/>
              </w:rPr>
            </w:pPr>
            <w:r>
              <w:rPr>
                <w:rFonts w:hint="eastAsia" w:ascii="Courier New" w:hAnsi="Courier New" w:cs="Courier New" w:eastAsiaTheme="minorEastAsia"/>
                <w:color w:val="auto"/>
                <w:kern w:val="0"/>
                <w:sz w:val="24"/>
                <w:szCs w:val="22"/>
              </w:rPr>
              <w:t>error</w:t>
            </w:r>
          </w:p>
        </w:tc>
        <w:tc>
          <w:tcPr>
            <w:tcW w:w="2443" w:type="dxa"/>
            <w:tcBorders>
              <w:top w:val="single" w:color="auto" w:sz="4" w:space="0"/>
              <w:left w:val="nil"/>
              <w:bottom w:val="single" w:color="auto" w:sz="4" w:space="0"/>
              <w:right w:val="single" w:color="auto" w:sz="4" w:space="0"/>
            </w:tcBorders>
            <w:vAlign w:val="center"/>
          </w:tcPr>
          <w:p>
            <w:pPr>
              <w:snapToGrid w:val="0"/>
              <w:spacing w:line="240" w:lineRule="atLeast"/>
              <w:jc w:val="center"/>
              <w:rPr>
                <w:rFonts w:ascii="Courier New" w:hAnsi="Courier New" w:cs="Courier New" w:eastAsiaTheme="minorEastAsia"/>
                <w:color w:val="auto"/>
                <w:kern w:val="0"/>
                <w:sz w:val="24"/>
                <w:szCs w:val="22"/>
              </w:rPr>
            </w:pPr>
            <w:r>
              <w:rPr>
                <w:rFonts w:hint="eastAsia" w:ascii="Courier New" w:hAnsi="Courier New" w:cs="Courier New" w:eastAsiaTheme="minorEastAsia"/>
                <w:color w:val="auto"/>
                <w:kern w:val="0"/>
                <w:sz w:val="24"/>
                <w:szCs w:val="22"/>
              </w:rPr>
              <w:t>错误提示</w:t>
            </w:r>
          </w:p>
        </w:tc>
        <w:tc>
          <w:tcPr>
            <w:tcW w:w="5069"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left"/>
              <w:rPr>
                <w:rFonts w:ascii="Courier New" w:hAnsi="Courier New" w:cs="Courier New" w:eastAsiaTheme="minorEastAsia"/>
                <w:color w:val="auto"/>
                <w:kern w:val="0"/>
                <w:sz w:val="24"/>
                <w:szCs w:val="22"/>
              </w:rPr>
            </w:pPr>
            <w:r>
              <w:rPr>
                <w:rFonts w:hint="eastAsia" w:ascii="Courier New" w:hAnsi="Courier New" w:cs="Courier New" w:eastAsiaTheme="minorEastAsia"/>
                <w:color w:val="auto"/>
                <w:kern w:val="0"/>
                <w:sz w:val="24"/>
                <w:szCs w:val="22"/>
              </w:rPr>
              <w:t>入参</w:t>
            </w:r>
            <w:r>
              <w:rPr>
                <w:rFonts w:hint="eastAsia"/>
                <w:bCs/>
                <w:color w:val="auto"/>
                <w:sz w:val="24"/>
              </w:rPr>
              <w:t>Flag为</w:t>
            </w:r>
            <w:r>
              <w:rPr>
                <w:bCs/>
                <w:color w:val="auto"/>
                <w:sz w:val="24"/>
              </w:rPr>
              <w:t>’</w:t>
            </w:r>
            <w:r>
              <w:rPr>
                <w:rFonts w:hint="eastAsia"/>
                <w:bCs/>
                <w:color w:val="auto"/>
                <w:sz w:val="24"/>
              </w:rPr>
              <w:t>1</w:t>
            </w:r>
            <w:r>
              <w:rPr>
                <w:bCs/>
                <w:color w:val="auto"/>
                <w:sz w:val="24"/>
              </w:rPr>
              <w:t>’</w:t>
            </w:r>
            <w:r>
              <w:rPr>
                <w:rFonts w:hint="eastAsia"/>
                <w:bCs/>
                <w:color w:val="auto"/>
                <w:sz w:val="24"/>
              </w:rPr>
              <w:t>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235" w:type="dxa"/>
            <w:gridSpan w:val="2"/>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center"/>
              <w:rPr>
                <w:rFonts w:ascii="Courier New" w:hAnsi="Courier New" w:cs="Courier New" w:eastAsiaTheme="minorEastAsia"/>
                <w:color w:val="auto"/>
                <w:kern w:val="0"/>
                <w:sz w:val="24"/>
                <w:szCs w:val="22"/>
              </w:rPr>
            </w:pPr>
            <w:r>
              <w:rPr>
                <w:rFonts w:ascii="Courier New" w:hAnsi="Courier New" w:cs="Courier New" w:eastAsiaTheme="minorEastAsia"/>
                <w:color w:val="auto"/>
                <w:kern w:val="0"/>
                <w:sz w:val="24"/>
                <w:szCs w:val="22"/>
              </w:rPr>
              <w:t>updateDate</w:t>
            </w:r>
          </w:p>
        </w:tc>
        <w:tc>
          <w:tcPr>
            <w:tcW w:w="2443" w:type="dxa"/>
            <w:tcBorders>
              <w:top w:val="single" w:color="auto" w:sz="4" w:space="0"/>
              <w:left w:val="nil"/>
              <w:bottom w:val="single" w:color="auto" w:sz="4" w:space="0"/>
              <w:right w:val="single" w:color="auto" w:sz="4" w:space="0"/>
            </w:tcBorders>
            <w:vAlign w:val="center"/>
          </w:tcPr>
          <w:p>
            <w:pPr>
              <w:snapToGrid w:val="0"/>
              <w:spacing w:line="240" w:lineRule="atLeast"/>
              <w:jc w:val="center"/>
              <w:rPr>
                <w:rFonts w:ascii="Courier New" w:hAnsi="Courier New" w:cs="Courier New" w:eastAsiaTheme="minorEastAsia"/>
                <w:color w:val="auto"/>
                <w:kern w:val="0"/>
                <w:sz w:val="24"/>
                <w:szCs w:val="22"/>
              </w:rPr>
            </w:pPr>
            <w:r>
              <w:rPr>
                <w:rFonts w:hint="eastAsia" w:ascii="Courier New" w:hAnsi="Courier New" w:cs="Courier New" w:eastAsiaTheme="minorEastAsia"/>
                <w:color w:val="auto"/>
                <w:kern w:val="0"/>
                <w:sz w:val="24"/>
                <w:szCs w:val="22"/>
              </w:rPr>
              <w:t>接口调用时间</w:t>
            </w:r>
          </w:p>
        </w:tc>
        <w:tc>
          <w:tcPr>
            <w:tcW w:w="5069"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left"/>
              <w:rPr>
                <w:rFonts w:ascii="Courier New" w:hAnsi="Courier New" w:cs="Courier New" w:eastAsiaTheme="minorEastAsia"/>
                <w:color w:val="auto"/>
                <w:kern w:val="0"/>
                <w:sz w:val="24"/>
                <w:szCs w:val="22"/>
              </w:rPr>
            </w:pPr>
          </w:p>
        </w:tc>
      </w:tr>
    </w:tbl>
    <w:p>
      <w:pPr>
        <w:spacing w:line="360" w:lineRule="auto"/>
        <w:rPr>
          <w:rFonts w:hint="eastAsia" w:ascii="宋体" w:hAnsi="宋体"/>
          <w:color w:val="auto"/>
          <w:sz w:val="24"/>
        </w:rPr>
      </w:pPr>
    </w:p>
    <w:p>
      <w:pPr>
        <w:pStyle w:val="3"/>
        <w:rPr>
          <w:rFonts w:hint="eastAsia" w:hAnsi="黑体" w:eastAsiaTheme="majorEastAsia"/>
          <w:color w:val="auto"/>
          <w:lang w:val="en-US" w:eastAsia="zh-CN"/>
        </w:rPr>
      </w:pPr>
      <w:bookmarkStart w:id="132" w:name="_Toc7407"/>
      <w:r>
        <w:rPr>
          <w:rFonts w:hint="eastAsia" w:hAnsi="黑体"/>
          <w:color w:val="auto"/>
        </w:rPr>
        <w:t>3.</w:t>
      </w:r>
      <w:r>
        <w:rPr>
          <w:rFonts w:hint="eastAsia" w:hAnsi="黑体"/>
          <w:color w:val="auto"/>
          <w:lang w:val="en-US" w:eastAsia="zh-CN"/>
        </w:rPr>
        <w:t>5</w:t>
      </w:r>
      <w:r>
        <w:rPr>
          <w:rFonts w:hint="eastAsia" w:hAnsi="黑体"/>
          <w:color w:val="auto"/>
        </w:rPr>
        <w:t xml:space="preserve">  </w:t>
      </w:r>
      <w:r>
        <w:rPr>
          <w:rFonts w:hint="eastAsia" w:hAnsi="黑体"/>
          <w:color w:val="auto"/>
          <w:lang w:eastAsia="zh-CN"/>
        </w:rPr>
        <w:t>向一体化平台传送招投标标段附件信息（含附件）</w:t>
      </w:r>
      <w:bookmarkEnd w:id="132"/>
    </w:p>
    <w:tbl>
      <w:tblPr>
        <w:tblStyle w:val="47"/>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Align w:val="center"/>
          </w:tcPr>
          <w:p>
            <w:pPr>
              <w:jc w:val="center"/>
              <w:rPr>
                <w:b/>
                <w:color w:val="auto"/>
                <w:sz w:val="24"/>
              </w:rPr>
            </w:pPr>
            <w:r>
              <w:rPr>
                <w:rFonts w:hint="eastAsia" w:hAnsi="宋体"/>
                <w:b/>
                <w:color w:val="auto"/>
                <w:sz w:val="24"/>
              </w:rPr>
              <w:t>方法名</w:t>
            </w:r>
          </w:p>
        </w:tc>
        <w:tc>
          <w:tcPr>
            <w:tcW w:w="4240" w:type="pct"/>
            <w:gridSpan w:val="2"/>
            <w:vAlign w:val="center"/>
          </w:tcPr>
          <w:p>
            <w:pPr>
              <w:rPr>
                <w:bCs/>
                <w:color w:val="auto"/>
                <w:sz w:val="24"/>
              </w:rPr>
            </w:pPr>
            <w:r>
              <w:rPr>
                <w:rFonts w:hint="eastAsia"/>
                <w:bCs/>
                <w:color w:val="auto"/>
                <w:sz w:val="24"/>
              </w:rPr>
              <w:t>SaveTenderBidInfoAttach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Align w:val="center"/>
          </w:tcPr>
          <w:p>
            <w:pPr>
              <w:jc w:val="center"/>
              <w:rPr>
                <w:b/>
                <w:color w:val="auto"/>
                <w:sz w:val="24"/>
              </w:rPr>
            </w:pPr>
            <w:r>
              <w:rPr>
                <w:rFonts w:hAnsi="宋体"/>
                <w:b/>
                <w:color w:val="auto"/>
                <w:sz w:val="24"/>
              </w:rPr>
              <w:t>说明</w:t>
            </w:r>
          </w:p>
        </w:tc>
        <w:tc>
          <w:tcPr>
            <w:tcW w:w="4240" w:type="pct"/>
            <w:gridSpan w:val="2"/>
            <w:vAlign w:val="center"/>
          </w:tcPr>
          <w:p>
            <w:pPr>
              <w:rPr>
                <w:color w:val="auto"/>
                <w:sz w:val="24"/>
              </w:rPr>
            </w:pPr>
            <w:r>
              <w:rPr>
                <w:rFonts w:hint="eastAsia" w:hAnsi="宋体"/>
                <w:color w:val="auto"/>
                <w:sz w:val="24"/>
              </w:rPr>
              <w:t>向一体化平台传送</w:t>
            </w:r>
            <w:r>
              <w:rPr>
                <w:rFonts w:hint="eastAsia" w:hAnsi="宋体"/>
                <w:color w:val="auto"/>
                <w:sz w:val="24"/>
                <w:lang w:eastAsia="zh-CN"/>
              </w:rPr>
              <w:t>招投标标段附件信息（含附件）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vAlign w:val="center"/>
          </w:tcPr>
          <w:p>
            <w:pPr>
              <w:jc w:val="center"/>
              <w:rPr>
                <w:b/>
                <w:color w:val="auto"/>
                <w:sz w:val="24"/>
              </w:rPr>
            </w:pPr>
            <w:r>
              <w:rPr>
                <w:rFonts w:hAnsi="宋体"/>
                <w:b/>
                <w:color w:val="auto"/>
                <w:sz w:val="24"/>
              </w:rPr>
              <w:t>参数列表</w:t>
            </w:r>
          </w:p>
        </w:tc>
        <w:tc>
          <w:tcPr>
            <w:tcW w:w="1361" w:type="pct"/>
            <w:vAlign w:val="center"/>
          </w:tcPr>
          <w:p>
            <w:pPr>
              <w:jc w:val="center"/>
              <w:rPr>
                <w:b/>
                <w:color w:val="auto"/>
                <w:sz w:val="24"/>
              </w:rPr>
            </w:pPr>
            <w:r>
              <w:rPr>
                <w:rFonts w:hAnsi="宋体"/>
                <w:b/>
                <w:color w:val="auto"/>
                <w:sz w:val="24"/>
              </w:rPr>
              <w:t>参数名称</w:t>
            </w:r>
          </w:p>
        </w:tc>
        <w:tc>
          <w:tcPr>
            <w:tcW w:w="2879" w:type="pct"/>
            <w:vAlign w:val="center"/>
          </w:tcPr>
          <w:p>
            <w:pPr>
              <w:jc w:val="center"/>
              <w:rPr>
                <w:b/>
                <w:color w:val="auto"/>
                <w:sz w:val="24"/>
              </w:rPr>
            </w:pPr>
            <w:r>
              <w:rPr>
                <w:rFonts w:hAnsi="宋体"/>
                <w:b/>
                <w:color w:val="auto"/>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2626" w:type="dxa"/>
            <w:vAlign w:val="center"/>
          </w:tcPr>
          <w:p>
            <w:pPr>
              <w:jc w:val="center"/>
              <w:rPr>
                <w:rFonts w:hint="eastAsia" w:eastAsia="宋体"/>
                <w:color w:val="auto"/>
                <w:sz w:val="24"/>
                <w:lang w:val="en-US" w:eastAsia="zh-CN"/>
              </w:rPr>
            </w:pPr>
            <w:r>
              <w:rPr>
                <w:rFonts w:hint="eastAsia"/>
                <w:bCs/>
                <w:color w:val="auto"/>
                <w:sz w:val="24"/>
              </w:rPr>
              <w:t>user</w:t>
            </w:r>
          </w:p>
        </w:tc>
        <w:tc>
          <w:tcPr>
            <w:tcW w:w="5556" w:type="dxa"/>
            <w:vAlign w:val="center"/>
          </w:tcPr>
          <w:p>
            <w:pPr>
              <w:autoSpaceDE w:val="0"/>
              <w:autoSpaceDN w:val="0"/>
              <w:adjustRightInd w:val="0"/>
              <w:rPr>
                <w:color w:val="auto"/>
                <w:sz w:val="24"/>
              </w:rPr>
            </w:pPr>
            <w:r>
              <w:rPr>
                <w:color w:val="auto"/>
                <w:kern w:val="0"/>
                <w:sz w:val="24"/>
              </w:rPr>
              <w:t>String</w:t>
            </w:r>
            <w:r>
              <w:rPr>
                <w:rFonts w:hAnsi="宋体"/>
                <w:color w:val="auto"/>
                <w:kern w:val="0"/>
                <w:sz w:val="24"/>
              </w:rPr>
              <w:t>类型，</w:t>
            </w:r>
            <w:r>
              <w:rPr>
                <w:rFonts w:hint="eastAsia" w:hAnsi="宋体"/>
                <w:color w:val="auto"/>
                <w:kern w:val="0"/>
                <w:sz w:val="24"/>
              </w:rPr>
              <w:t>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2626" w:type="dxa"/>
            <w:vAlign w:val="center"/>
          </w:tcPr>
          <w:p>
            <w:pPr>
              <w:jc w:val="center"/>
              <w:rPr>
                <w:color w:val="auto"/>
                <w:sz w:val="24"/>
              </w:rPr>
            </w:pPr>
            <w:r>
              <w:rPr>
                <w:bCs/>
                <w:color w:val="auto"/>
                <w:sz w:val="24"/>
              </w:rPr>
              <w:t>password</w:t>
            </w:r>
          </w:p>
        </w:tc>
        <w:tc>
          <w:tcPr>
            <w:tcW w:w="5556" w:type="dxa"/>
            <w:vAlign w:val="center"/>
          </w:tcPr>
          <w:p>
            <w:pPr>
              <w:rPr>
                <w:color w:val="auto"/>
                <w:kern w:val="0"/>
                <w:sz w:val="24"/>
              </w:rPr>
            </w:pPr>
            <w:r>
              <w:rPr>
                <w:rFonts w:hAnsi="宋体"/>
                <w:color w:val="auto"/>
                <w:sz w:val="24"/>
              </w:rPr>
              <w:t>用户密码，由平台统一制定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rFonts w:hint="default" w:eastAsia="宋体"/>
                <w:color w:val="auto"/>
                <w:sz w:val="24"/>
                <w:lang w:val="en-US" w:eastAsia="zh-CN"/>
              </w:rPr>
            </w:pPr>
            <w:r>
              <w:rPr>
                <w:rFonts w:hint="eastAsia"/>
                <w:bCs/>
                <w:color w:val="auto"/>
                <w:sz w:val="24"/>
              </w:rPr>
              <w:t>xmlData</w:t>
            </w:r>
          </w:p>
        </w:tc>
        <w:tc>
          <w:tcPr>
            <w:tcW w:w="2879" w:type="pct"/>
            <w:vAlign w:val="center"/>
          </w:tcPr>
          <w:p>
            <w:pPr>
              <w:autoSpaceDE w:val="0"/>
              <w:autoSpaceDN w:val="0"/>
              <w:adjustRightInd w:val="0"/>
              <w:rPr>
                <w:rFonts w:hint="default" w:eastAsia="宋体"/>
                <w:color w:val="auto"/>
                <w:kern w:val="0"/>
                <w:sz w:val="24"/>
                <w:lang w:val="en-US" w:eastAsia="zh-CN"/>
              </w:rPr>
            </w:pPr>
            <w:r>
              <w:rPr>
                <w:rFonts w:hint="eastAsia" w:hAnsi="宋体"/>
                <w:color w:val="auto"/>
                <w:kern w:val="0"/>
                <w:sz w:val="24"/>
              </w:rPr>
              <w:t>XML内容（参照</w:t>
            </w:r>
            <w:r>
              <w:rPr>
                <w:rFonts w:hint="eastAsia" w:hAnsi="宋体"/>
                <w:color w:val="auto"/>
                <w:kern w:val="0"/>
                <w:sz w:val="24"/>
                <w:lang w:val="en-US" w:eastAsia="zh-CN"/>
              </w:rPr>
              <w:t>4.29</w:t>
            </w:r>
            <w:r>
              <w:rPr>
                <w:rFonts w:hint="eastAsia" w:hAnsi="宋体"/>
                <w:color w:val="auto"/>
                <w:kern w:val="0"/>
                <w:sz w:val="24"/>
                <w:lang w:eastAsia="zh-CN"/>
              </w:rPr>
              <w:t>招标标段附件</w:t>
            </w:r>
            <w:r>
              <w:rPr>
                <w:rFonts w:hint="eastAsia" w:hAnsi="宋体"/>
                <w:color w:val="auto"/>
                <w:kern w:val="0"/>
                <w:sz w:val="24"/>
              </w:rPr>
              <w:t>信息数据格式）</w:t>
            </w:r>
            <w:r>
              <w:rPr>
                <w:rFonts w:hint="eastAsia" w:hAnsi="宋体"/>
                <w:color w:val="auto"/>
                <w:kern w:val="0"/>
                <w:sz w:val="24"/>
                <w:lang w:eastAsia="zh-CN"/>
              </w:rPr>
              <w:t>，注意，此接口不用使用</w:t>
            </w:r>
            <w:r>
              <w:rPr>
                <w:rFonts w:hint="eastAsia" w:hAnsi="宋体"/>
                <w:color w:val="auto"/>
                <w:kern w:val="0"/>
                <w:sz w:val="24"/>
                <w:lang w:val="en-US" w:eastAsia="zh-CN"/>
              </w:rPr>
              <w:t>base64格式编码，附件content内容请使用MTOM发送。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p>
        </w:tc>
        <w:tc>
          <w:tcPr>
            <w:tcW w:w="2879" w:type="pct"/>
            <w:vAlign w:val="center"/>
          </w:tcPr>
          <w:p>
            <w:pPr>
              <w:rPr>
                <w:color w:val="auto"/>
                <w:sz w:val="24"/>
              </w:rPr>
            </w:pPr>
          </w:p>
        </w:tc>
      </w:tr>
    </w:tbl>
    <w:p>
      <w:pPr>
        <w:spacing w:line="360" w:lineRule="auto"/>
        <w:rPr>
          <w:rFonts w:hint="eastAsia" w:ascii="宋体" w:hAnsi="宋体"/>
          <w:color w:val="auto"/>
          <w:sz w:val="24"/>
        </w:rPr>
      </w:pPr>
    </w:p>
    <w:p>
      <w:pPr>
        <w:pStyle w:val="3"/>
        <w:rPr>
          <w:rFonts w:hAnsi="黑体"/>
          <w:b w:val="0"/>
          <w:color w:val="auto"/>
        </w:rPr>
      </w:pPr>
      <w:bookmarkStart w:id="133" w:name="_Toc4067"/>
      <w:r>
        <w:rPr>
          <w:rFonts w:hint="eastAsia" w:hAnsi="黑体"/>
          <w:color w:val="auto"/>
        </w:rPr>
        <w:t>3.</w:t>
      </w:r>
      <w:r>
        <w:rPr>
          <w:rFonts w:hint="eastAsia" w:hAnsi="黑体"/>
          <w:color w:val="auto"/>
          <w:lang w:val="en-US" w:eastAsia="zh-CN"/>
        </w:rPr>
        <w:t xml:space="preserve">6  </w:t>
      </w:r>
      <w:r>
        <w:rPr>
          <w:rFonts w:hint="eastAsia"/>
          <w:color w:val="auto"/>
        </w:rPr>
        <w:t>向一体化平台传送</w:t>
      </w:r>
      <w:r>
        <w:rPr>
          <w:rFonts w:hint="eastAsia"/>
          <w:color w:val="auto"/>
          <w:lang w:eastAsia="zh-CN"/>
        </w:rPr>
        <w:t>信用</w:t>
      </w:r>
      <w:r>
        <w:rPr>
          <w:rFonts w:hint="eastAsia"/>
          <w:color w:val="auto"/>
        </w:rPr>
        <w:t>数据方法</w:t>
      </w:r>
      <w:bookmarkEnd w:id="133"/>
      <w:r>
        <w:rPr>
          <w:rFonts w:hint="eastAsia"/>
          <w:b w:val="0"/>
          <w:color w:val="auto"/>
        </w:rPr>
        <w:t xml:space="preserve"> </w:t>
      </w:r>
    </w:p>
    <w:tbl>
      <w:tblPr>
        <w:tblStyle w:val="47"/>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Align w:val="center"/>
          </w:tcPr>
          <w:p>
            <w:pPr>
              <w:jc w:val="center"/>
              <w:rPr>
                <w:b/>
                <w:color w:val="auto"/>
                <w:sz w:val="24"/>
              </w:rPr>
            </w:pPr>
            <w:r>
              <w:rPr>
                <w:rFonts w:hint="eastAsia" w:hAnsi="宋体"/>
                <w:b/>
                <w:color w:val="auto"/>
                <w:sz w:val="24"/>
              </w:rPr>
              <w:t>方法名</w:t>
            </w:r>
          </w:p>
        </w:tc>
        <w:tc>
          <w:tcPr>
            <w:tcW w:w="4240" w:type="pct"/>
            <w:gridSpan w:val="2"/>
            <w:vAlign w:val="center"/>
          </w:tcPr>
          <w:p>
            <w:pPr>
              <w:rPr>
                <w:bCs/>
                <w:color w:val="auto"/>
                <w:sz w:val="24"/>
              </w:rPr>
            </w:pPr>
            <w:r>
              <w:rPr>
                <w:bCs/>
                <w:color w:val="auto"/>
                <w:sz w:val="24"/>
              </w:rPr>
              <w:t>Save</w:t>
            </w:r>
            <w:r>
              <w:rPr>
                <w:rFonts w:hint="eastAsia"/>
                <w:bCs/>
                <w:color w:val="auto"/>
                <w:sz w:val="24"/>
                <w:lang w:val="en-US" w:eastAsia="zh-CN"/>
              </w:rPr>
              <w:t>Credit</w:t>
            </w:r>
            <w:r>
              <w:rPr>
                <w:bCs/>
                <w:color w:val="auto"/>
                <w:sz w:val="24"/>
              </w:rPr>
              <w:t>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Align w:val="center"/>
          </w:tcPr>
          <w:p>
            <w:pPr>
              <w:jc w:val="center"/>
              <w:rPr>
                <w:b/>
                <w:color w:val="auto"/>
                <w:sz w:val="24"/>
              </w:rPr>
            </w:pPr>
            <w:r>
              <w:rPr>
                <w:rFonts w:hAnsi="宋体"/>
                <w:b/>
                <w:color w:val="auto"/>
                <w:sz w:val="24"/>
              </w:rPr>
              <w:t>说明</w:t>
            </w:r>
          </w:p>
        </w:tc>
        <w:tc>
          <w:tcPr>
            <w:tcW w:w="4240" w:type="pct"/>
            <w:gridSpan w:val="2"/>
            <w:vAlign w:val="center"/>
          </w:tcPr>
          <w:p>
            <w:pPr>
              <w:rPr>
                <w:color w:val="auto"/>
                <w:sz w:val="24"/>
              </w:rPr>
            </w:pPr>
            <w:r>
              <w:rPr>
                <w:rFonts w:hint="eastAsia" w:hAnsi="宋体"/>
                <w:color w:val="auto"/>
                <w:sz w:val="24"/>
              </w:rPr>
              <w:t>向省一体化平台传送</w:t>
            </w:r>
            <w:r>
              <w:rPr>
                <w:rFonts w:hAnsi="宋体"/>
                <w:color w:val="auto"/>
                <w:sz w:val="24"/>
              </w:rPr>
              <w:t>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vAlign w:val="center"/>
          </w:tcPr>
          <w:p>
            <w:pPr>
              <w:jc w:val="center"/>
              <w:rPr>
                <w:b/>
                <w:color w:val="auto"/>
                <w:sz w:val="24"/>
              </w:rPr>
            </w:pPr>
            <w:r>
              <w:rPr>
                <w:rFonts w:hAnsi="宋体"/>
                <w:b/>
                <w:color w:val="auto"/>
                <w:sz w:val="24"/>
              </w:rPr>
              <w:t>参数列表</w:t>
            </w:r>
          </w:p>
        </w:tc>
        <w:tc>
          <w:tcPr>
            <w:tcW w:w="1361" w:type="pct"/>
            <w:vAlign w:val="center"/>
          </w:tcPr>
          <w:p>
            <w:pPr>
              <w:jc w:val="center"/>
              <w:rPr>
                <w:b/>
                <w:color w:val="auto"/>
                <w:sz w:val="24"/>
              </w:rPr>
            </w:pPr>
            <w:r>
              <w:rPr>
                <w:rFonts w:hAnsi="宋体"/>
                <w:b/>
                <w:color w:val="auto"/>
                <w:sz w:val="24"/>
              </w:rPr>
              <w:t>参数名称</w:t>
            </w:r>
          </w:p>
        </w:tc>
        <w:tc>
          <w:tcPr>
            <w:tcW w:w="2879" w:type="pct"/>
            <w:vAlign w:val="center"/>
          </w:tcPr>
          <w:p>
            <w:pPr>
              <w:jc w:val="center"/>
              <w:rPr>
                <w:b/>
                <w:color w:val="auto"/>
                <w:sz w:val="24"/>
              </w:rPr>
            </w:pPr>
            <w:r>
              <w:rPr>
                <w:rFonts w:hAnsi="宋体"/>
                <w:b/>
                <w:color w:val="auto"/>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bCs/>
                <w:color w:val="auto"/>
                <w:sz w:val="24"/>
              </w:rPr>
              <w:t>table</w:t>
            </w:r>
            <w:r>
              <w:rPr>
                <w:rFonts w:hint="eastAsia"/>
                <w:bCs/>
                <w:color w:val="auto"/>
                <w:sz w:val="24"/>
              </w:rPr>
              <w:t>N</w:t>
            </w:r>
            <w:r>
              <w:rPr>
                <w:bCs/>
                <w:color w:val="auto"/>
                <w:sz w:val="24"/>
              </w:rPr>
              <w:t>ame</w:t>
            </w:r>
          </w:p>
        </w:tc>
        <w:tc>
          <w:tcPr>
            <w:tcW w:w="2879" w:type="pct"/>
            <w:vAlign w:val="center"/>
          </w:tcPr>
          <w:p>
            <w:pPr>
              <w:rPr>
                <w:color w:val="auto"/>
                <w:sz w:val="24"/>
              </w:rPr>
            </w:pPr>
            <w:r>
              <w:rPr>
                <w:color w:val="auto"/>
                <w:kern w:val="0"/>
                <w:sz w:val="24"/>
              </w:rPr>
              <w:t>String</w:t>
            </w:r>
            <w:r>
              <w:rPr>
                <w:rFonts w:hAnsi="宋体"/>
                <w:color w:val="auto"/>
                <w:kern w:val="0"/>
                <w:sz w:val="24"/>
              </w:rPr>
              <w:t>类型，数据表</w:t>
            </w:r>
            <w:r>
              <w:rPr>
                <w:rFonts w:hint="eastAsia" w:hAnsi="宋体"/>
                <w:color w:val="auto"/>
                <w:kern w:val="0"/>
                <w:sz w:val="24"/>
              </w:rPr>
              <w:t>名</w:t>
            </w:r>
            <w:r>
              <w:rPr>
                <w:rFonts w:hAnsi="宋体"/>
                <w:color w:val="auto"/>
                <w:kern w:val="0"/>
                <w:sz w:val="24"/>
              </w:rPr>
              <w:t>（参照</w:t>
            </w:r>
            <w:r>
              <w:rPr>
                <w:rFonts w:hint="eastAsia" w:hAnsi="宋体"/>
                <w:color w:val="auto"/>
                <w:kern w:val="0"/>
                <w:sz w:val="24"/>
                <w:lang w:val="en-US" w:eastAsia="zh-CN"/>
              </w:rPr>
              <w:t>5.9.1 企业信用考核结果信息CreditExamResult 5.9.2 信用考核结果使用情况信息 CreditUsedInfo</w:t>
            </w:r>
            <w:r>
              <w:rPr>
                <w:rFonts w:hAnsi="宋体"/>
                <w:color w:val="auto"/>
                <w:kern w:val="0"/>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rFonts w:hint="eastAsia"/>
                <w:bCs/>
                <w:color w:val="auto"/>
                <w:sz w:val="24"/>
              </w:rPr>
              <w:t>xmlData</w:t>
            </w:r>
          </w:p>
        </w:tc>
        <w:tc>
          <w:tcPr>
            <w:tcW w:w="2879" w:type="pct"/>
            <w:vAlign w:val="center"/>
          </w:tcPr>
          <w:p>
            <w:pPr>
              <w:autoSpaceDE w:val="0"/>
              <w:autoSpaceDN w:val="0"/>
              <w:adjustRightInd w:val="0"/>
              <w:rPr>
                <w:color w:val="auto"/>
                <w:kern w:val="0"/>
                <w:sz w:val="24"/>
              </w:rPr>
            </w:pPr>
            <w:r>
              <w:rPr>
                <w:rFonts w:hint="eastAsia" w:hAnsi="宋体"/>
                <w:color w:val="auto"/>
                <w:kern w:val="0"/>
                <w:sz w:val="24"/>
              </w:rPr>
              <w:t>XML内容（参照 4.31  企业信用考核结果信息CreditExamResult</w:t>
            </w:r>
            <w:r>
              <w:rPr>
                <w:rFonts w:hint="eastAsia" w:hAnsi="宋体"/>
                <w:color w:val="auto"/>
                <w:kern w:val="0"/>
                <w:sz w:val="24"/>
                <w:lang w:val="en-US" w:eastAsia="zh-CN"/>
              </w:rPr>
              <w:t xml:space="preserve"> </w:t>
            </w:r>
            <w:r>
              <w:rPr>
                <w:rFonts w:hint="eastAsia" w:hAnsi="宋体"/>
                <w:color w:val="auto"/>
                <w:kern w:val="0"/>
                <w:sz w:val="24"/>
              </w:rPr>
              <w:t>4.32  信用考核结果使用情况信息 CreditUsedInfo）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vAlign w:val="center"/>
          </w:tcPr>
          <w:p>
            <w:pPr>
              <w:jc w:val="center"/>
              <w:rPr>
                <w:color w:val="auto"/>
                <w:sz w:val="24"/>
              </w:rPr>
            </w:pPr>
          </w:p>
        </w:tc>
        <w:tc>
          <w:tcPr>
            <w:tcW w:w="1361" w:type="pct"/>
            <w:vAlign w:val="center"/>
          </w:tcPr>
          <w:p>
            <w:pPr>
              <w:jc w:val="center"/>
              <w:rPr>
                <w:color w:val="auto"/>
                <w:sz w:val="24"/>
              </w:rPr>
            </w:pPr>
            <w:r>
              <w:rPr>
                <w:rFonts w:hint="eastAsia"/>
                <w:bCs/>
                <w:color w:val="auto"/>
                <w:sz w:val="24"/>
              </w:rPr>
              <w:t>user</w:t>
            </w:r>
          </w:p>
        </w:tc>
        <w:tc>
          <w:tcPr>
            <w:tcW w:w="2879" w:type="pct"/>
            <w:vAlign w:val="center"/>
          </w:tcPr>
          <w:p>
            <w:pPr>
              <w:autoSpaceDE w:val="0"/>
              <w:autoSpaceDN w:val="0"/>
              <w:adjustRightInd w:val="0"/>
              <w:rPr>
                <w:color w:val="auto"/>
                <w:kern w:val="0"/>
                <w:sz w:val="24"/>
              </w:rPr>
            </w:pPr>
            <w:r>
              <w:rPr>
                <w:color w:val="auto"/>
                <w:kern w:val="0"/>
                <w:sz w:val="24"/>
              </w:rPr>
              <w:t>String</w:t>
            </w:r>
            <w:r>
              <w:rPr>
                <w:rFonts w:hAnsi="宋体"/>
                <w:color w:val="auto"/>
                <w:kern w:val="0"/>
                <w:sz w:val="24"/>
              </w:rPr>
              <w:t>类型，</w:t>
            </w:r>
            <w:r>
              <w:rPr>
                <w:rFonts w:hint="eastAsia" w:hAnsi="宋体"/>
                <w:color w:val="auto"/>
                <w:kern w:val="0"/>
                <w:sz w:val="24"/>
              </w:rPr>
              <w:t>用户名称</w:t>
            </w:r>
          </w:p>
        </w:tc>
      </w:tr>
    </w:tbl>
    <w:p>
      <w:pPr>
        <w:spacing w:line="360" w:lineRule="auto"/>
        <w:rPr>
          <w:rFonts w:hint="eastAsia" w:ascii="宋体" w:hAnsi="宋体"/>
          <w:color w:val="auto"/>
          <w:sz w:val="24"/>
        </w:rPr>
      </w:pPr>
    </w:p>
    <w:p>
      <w:pPr>
        <w:spacing w:line="360" w:lineRule="auto"/>
        <w:rPr>
          <w:rFonts w:hint="eastAsia" w:ascii="宋体" w:hAnsi="宋体"/>
          <w:color w:val="auto"/>
          <w:sz w:val="24"/>
        </w:rPr>
      </w:pPr>
    </w:p>
    <w:p>
      <w:pPr>
        <w:pStyle w:val="3"/>
        <w:rPr>
          <w:rFonts w:hAnsi="黑体"/>
          <w:b w:val="0"/>
          <w:color w:val="auto"/>
        </w:rPr>
      </w:pPr>
      <w:bookmarkStart w:id="134" w:name="_Toc9406"/>
      <w:r>
        <w:rPr>
          <w:rFonts w:hint="eastAsia" w:hAnsi="黑体"/>
          <w:color w:val="auto"/>
        </w:rPr>
        <w:t>3.</w:t>
      </w:r>
      <w:r>
        <w:rPr>
          <w:rFonts w:hint="eastAsia" w:hAnsi="黑体"/>
          <w:color w:val="auto"/>
          <w:lang w:val="en-US" w:eastAsia="zh-CN"/>
        </w:rPr>
        <w:t>7  一站式申报接口</w:t>
      </w:r>
      <w:r>
        <w:rPr>
          <w:rFonts w:hint="eastAsia"/>
          <w:color w:val="auto"/>
        </w:rPr>
        <w:t>方法</w:t>
      </w:r>
      <w:bookmarkEnd w:id="134"/>
      <w:r>
        <w:rPr>
          <w:rFonts w:hint="eastAsia"/>
          <w:b w:val="0"/>
          <w:color w:val="auto"/>
        </w:rPr>
        <w:t xml:space="preserve"> </w:t>
      </w:r>
    </w:p>
    <w:p>
      <w:pPr>
        <w:pStyle w:val="3"/>
        <w:rPr>
          <w:rFonts w:hint="eastAsia" w:hAnsi="黑体"/>
          <w:color w:val="auto"/>
          <w:lang w:val="en-US" w:eastAsia="zh-CN"/>
        </w:rPr>
      </w:pPr>
      <w:bookmarkStart w:id="135" w:name="_Toc8570"/>
      <w:r>
        <w:rPr>
          <w:rFonts w:hint="eastAsia" w:hAnsi="黑体"/>
          <w:color w:val="auto"/>
          <w:lang w:val="en-US" w:eastAsia="zh-CN"/>
        </w:rPr>
        <w:t>3.7.1 安监申报数据接口</w:t>
      </w:r>
      <w:bookmarkEnd w:id="135"/>
    </w:p>
    <w:p>
      <w:pPr>
        <w:pStyle w:val="5"/>
        <w:numPr>
          <w:ilvl w:val="3"/>
          <w:numId w:val="0"/>
        </w:numPr>
        <w:spacing w:before="312"/>
        <w:ind w:leftChars="0"/>
        <w:rPr>
          <w:rFonts w:hint="eastAsia" w:ascii="宋体" w:hAnsi="宋体" w:eastAsia="宋体" w:cs="宋体"/>
          <w:sz w:val="28"/>
          <w:szCs w:val="28"/>
        </w:rPr>
      </w:pPr>
      <w:bookmarkStart w:id="136" w:name="_Toc496190264"/>
      <w:r>
        <w:rPr>
          <w:rFonts w:hint="eastAsia" w:ascii="宋体" w:hAnsi="宋体" w:eastAsia="宋体" w:cs="宋体"/>
          <w:sz w:val="28"/>
          <w:szCs w:val="28"/>
          <w:lang w:val="en-US" w:eastAsia="zh-CN"/>
        </w:rPr>
        <w:t>3.7.1.1</w:t>
      </w:r>
      <w:r>
        <w:rPr>
          <w:rFonts w:hint="eastAsia" w:ascii="宋体" w:hAnsi="宋体" w:eastAsia="宋体" w:cs="宋体"/>
          <w:sz w:val="28"/>
          <w:szCs w:val="28"/>
        </w:rPr>
        <w:t>安监数据交换接口列表</w:t>
      </w:r>
      <w:bookmarkEnd w:id="136"/>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793"/>
        <w:gridCol w:w="4427"/>
        <w:gridCol w:w="4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jc w:val="center"/>
              <w:rPr>
                <w:rFonts w:hint="eastAsia" w:ascii="宋体" w:hAnsi="宋体" w:eastAsia="宋体" w:cs="宋体"/>
                <w:b/>
                <w:sz w:val="24"/>
              </w:rPr>
            </w:pPr>
            <w:r>
              <w:rPr>
                <w:rFonts w:hint="eastAsia" w:ascii="宋体" w:hAnsi="宋体" w:eastAsia="宋体" w:cs="宋体"/>
                <w:b/>
                <w:sz w:val="24"/>
              </w:rPr>
              <w:t>序号</w:t>
            </w:r>
          </w:p>
        </w:tc>
        <w:tc>
          <w:tcPr>
            <w:tcW w:w="2294" w:type="pct"/>
            <w:noWrap w:val="0"/>
            <w:vAlign w:val="center"/>
          </w:tcPr>
          <w:p>
            <w:pPr>
              <w:rPr>
                <w:rFonts w:hint="eastAsia" w:ascii="宋体" w:hAnsi="宋体" w:eastAsia="宋体" w:cs="宋体"/>
                <w:b/>
                <w:sz w:val="24"/>
              </w:rPr>
            </w:pPr>
            <w:r>
              <w:rPr>
                <w:rFonts w:hint="eastAsia" w:ascii="宋体" w:hAnsi="宋体" w:eastAsia="宋体" w:cs="宋体"/>
                <w:b/>
                <w:sz w:val="24"/>
              </w:rPr>
              <w:t>名称</w:t>
            </w:r>
          </w:p>
        </w:tc>
        <w:tc>
          <w:tcPr>
            <w:tcW w:w="2294" w:type="pct"/>
            <w:noWrap w:val="0"/>
            <w:vAlign w:val="top"/>
          </w:tcPr>
          <w:p>
            <w:pPr>
              <w:rPr>
                <w:rFonts w:hint="eastAsia" w:ascii="宋体" w:hAnsi="宋体" w:eastAsia="宋体" w:cs="宋体"/>
                <w:b/>
                <w:sz w:val="24"/>
              </w:rPr>
            </w:pPr>
            <w:r>
              <w:rPr>
                <w:rFonts w:hint="eastAsia" w:ascii="宋体" w:hAnsi="宋体" w:eastAsia="宋体" w:cs="宋体"/>
                <w:b/>
                <w:sz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rPr>
                <w:rFonts w:hint="eastAsia" w:ascii="宋体" w:hAnsi="宋体" w:eastAsia="宋体" w:cs="宋体"/>
                <w:sz w:val="24"/>
              </w:rPr>
            </w:pPr>
            <w:r>
              <w:rPr>
                <w:rFonts w:hint="eastAsia" w:ascii="宋体" w:hAnsi="宋体" w:eastAsia="宋体" w:cs="宋体"/>
                <w:sz w:val="24"/>
              </w:rPr>
              <w:t>1</w:t>
            </w:r>
          </w:p>
        </w:tc>
        <w:tc>
          <w:tcPr>
            <w:tcW w:w="2294" w:type="pct"/>
            <w:noWrap w:val="0"/>
            <w:vAlign w:val="center"/>
          </w:tcPr>
          <w:p>
            <w:pPr>
              <w:rPr>
                <w:rFonts w:hint="eastAsia" w:ascii="宋体" w:hAnsi="宋体" w:eastAsia="宋体" w:cs="宋体"/>
                <w:sz w:val="24"/>
              </w:rPr>
            </w:pPr>
            <w:r>
              <w:rPr>
                <w:rFonts w:hint="eastAsia" w:ascii="宋体" w:hAnsi="宋体" w:eastAsia="宋体" w:cs="宋体"/>
                <w:sz w:val="24"/>
              </w:rPr>
              <w:t xml:space="preserve">getAJSBBByDate </w:t>
            </w:r>
          </w:p>
        </w:tc>
        <w:tc>
          <w:tcPr>
            <w:tcW w:w="2294" w:type="pct"/>
            <w:noWrap w:val="0"/>
            <w:vAlign w:val="top"/>
          </w:tcPr>
          <w:p>
            <w:pPr>
              <w:rPr>
                <w:rFonts w:hint="eastAsia" w:ascii="宋体" w:hAnsi="宋体" w:eastAsia="宋体" w:cs="宋体"/>
                <w:sz w:val="24"/>
              </w:rPr>
            </w:pPr>
            <w:r>
              <w:rPr>
                <w:rFonts w:hint="eastAsia" w:ascii="宋体" w:hAnsi="宋体" w:eastAsia="宋体" w:cs="宋体"/>
                <w:sz w:val="24"/>
              </w:rPr>
              <w:t>获取某一安监机构的某一日的申报数据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rPr>
                <w:rFonts w:hint="eastAsia" w:ascii="宋体" w:hAnsi="宋体" w:eastAsia="宋体" w:cs="宋体"/>
                <w:sz w:val="24"/>
              </w:rPr>
            </w:pPr>
            <w:r>
              <w:rPr>
                <w:rFonts w:hint="eastAsia" w:ascii="宋体" w:hAnsi="宋体" w:eastAsia="宋体" w:cs="宋体"/>
                <w:sz w:val="24"/>
              </w:rPr>
              <w:t>2</w:t>
            </w:r>
          </w:p>
        </w:tc>
        <w:tc>
          <w:tcPr>
            <w:tcW w:w="2294" w:type="pct"/>
            <w:noWrap w:val="0"/>
            <w:vAlign w:val="center"/>
          </w:tcPr>
          <w:p>
            <w:pPr>
              <w:rPr>
                <w:rFonts w:hint="eastAsia" w:ascii="宋体" w:hAnsi="宋体" w:eastAsia="宋体" w:cs="宋体"/>
                <w:sz w:val="24"/>
              </w:rPr>
            </w:pPr>
            <w:r>
              <w:rPr>
                <w:rFonts w:hint="eastAsia" w:ascii="宋体" w:hAnsi="宋体" w:eastAsia="宋体" w:cs="宋体"/>
                <w:sz w:val="24"/>
              </w:rPr>
              <w:t>pushAJSBJG</w:t>
            </w:r>
          </w:p>
        </w:tc>
        <w:tc>
          <w:tcPr>
            <w:tcW w:w="2294" w:type="pct"/>
            <w:noWrap w:val="0"/>
            <w:vAlign w:val="top"/>
          </w:tcPr>
          <w:p>
            <w:pPr>
              <w:rPr>
                <w:rFonts w:hint="eastAsia" w:ascii="宋体" w:hAnsi="宋体" w:eastAsia="宋体" w:cs="宋体"/>
                <w:sz w:val="24"/>
              </w:rPr>
            </w:pPr>
            <w:r>
              <w:rPr>
                <w:rFonts w:hint="eastAsia" w:ascii="宋体" w:hAnsi="宋体" w:eastAsia="宋体" w:cs="宋体"/>
                <w:sz w:val="24"/>
              </w:rPr>
              <w:t>向四库一平台推送安监申报结果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rPr>
                <w:rFonts w:hint="eastAsia" w:ascii="宋体" w:hAnsi="宋体" w:eastAsia="宋体" w:cs="宋体"/>
                <w:sz w:val="24"/>
              </w:rPr>
            </w:pPr>
            <w:r>
              <w:rPr>
                <w:rFonts w:hint="eastAsia" w:ascii="宋体" w:hAnsi="宋体" w:eastAsia="宋体" w:cs="宋体"/>
                <w:sz w:val="24"/>
              </w:rPr>
              <w:t>3</w:t>
            </w:r>
          </w:p>
        </w:tc>
        <w:tc>
          <w:tcPr>
            <w:tcW w:w="2294" w:type="pct"/>
            <w:noWrap w:val="0"/>
            <w:vAlign w:val="center"/>
          </w:tcPr>
          <w:p>
            <w:pPr>
              <w:rPr>
                <w:rFonts w:hint="eastAsia" w:ascii="宋体" w:hAnsi="宋体" w:eastAsia="宋体" w:cs="宋体"/>
                <w:sz w:val="24"/>
              </w:rPr>
            </w:pPr>
            <w:r>
              <w:rPr>
                <w:rFonts w:hint="eastAsia" w:ascii="宋体" w:hAnsi="宋体" w:eastAsia="宋体" w:cs="宋体"/>
                <w:sz w:val="24"/>
              </w:rPr>
              <w:t>pushAJTZS</w:t>
            </w:r>
          </w:p>
        </w:tc>
        <w:tc>
          <w:tcPr>
            <w:tcW w:w="2294" w:type="pct"/>
            <w:noWrap w:val="0"/>
            <w:vAlign w:val="top"/>
          </w:tcPr>
          <w:p>
            <w:pPr>
              <w:rPr>
                <w:rFonts w:hint="eastAsia" w:ascii="宋体" w:hAnsi="宋体" w:eastAsia="宋体" w:cs="宋体"/>
                <w:sz w:val="24"/>
              </w:rPr>
            </w:pPr>
            <w:r>
              <w:rPr>
                <w:rFonts w:hint="eastAsia" w:ascii="宋体" w:hAnsi="宋体" w:eastAsia="宋体" w:cs="宋体"/>
                <w:sz w:val="24"/>
              </w:rPr>
              <w:t>向四库一平台推送监督通知书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rPr>
                <w:rFonts w:hint="eastAsia" w:ascii="宋体" w:hAnsi="宋体" w:eastAsia="宋体" w:cs="宋体"/>
                <w:sz w:val="24"/>
              </w:rPr>
            </w:pPr>
            <w:r>
              <w:rPr>
                <w:rFonts w:hint="eastAsia" w:ascii="宋体" w:hAnsi="宋体" w:eastAsia="宋体" w:cs="宋体"/>
                <w:sz w:val="24"/>
              </w:rPr>
              <w:t>4</w:t>
            </w:r>
          </w:p>
        </w:tc>
        <w:tc>
          <w:tcPr>
            <w:tcW w:w="2294" w:type="pct"/>
            <w:noWrap w:val="0"/>
            <w:vAlign w:val="center"/>
          </w:tcPr>
          <w:p>
            <w:pPr>
              <w:rPr>
                <w:rFonts w:hint="eastAsia" w:ascii="宋体" w:hAnsi="宋体" w:eastAsia="宋体" w:cs="宋体"/>
                <w:sz w:val="24"/>
              </w:rPr>
            </w:pPr>
            <w:r>
              <w:rPr>
                <w:rFonts w:hint="eastAsia" w:ascii="宋体" w:hAnsi="宋体" w:eastAsia="宋体" w:cs="宋体"/>
                <w:sz w:val="24"/>
              </w:rPr>
              <w:t>pushAJZZGZ</w:t>
            </w:r>
          </w:p>
        </w:tc>
        <w:tc>
          <w:tcPr>
            <w:tcW w:w="2294" w:type="pct"/>
            <w:noWrap w:val="0"/>
            <w:vAlign w:val="top"/>
          </w:tcPr>
          <w:p>
            <w:pPr>
              <w:rPr>
                <w:rFonts w:hint="eastAsia" w:ascii="宋体" w:hAnsi="宋体" w:eastAsia="宋体" w:cs="宋体"/>
                <w:sz w:val="24"/>
              </w:rPr>
            </w:pPr>
            <w:r>
              <w:rPr>
                <w:rFonts w:hint="eastAsia" w:ascii="宋体" w:hAnsi="宋体" w:eastAsia="宋体" w:cs="宋体"/>
                <w:sz w:val="24"/>
              </w:rPr>
              <w:t>向四库一平台推送终止施工安全监督告知书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rPr>
                <w:rFonts w:hint="eastAsia" w:ascii="宋体" w:hAnsi="宋体" w:eastAsia="宋体" w:cs="宋体"/>
                <w:sz w:val="24"/>
              </w:rPr>
            </w:pPr>
            <w:r>
              <w:rPr>
                <w:rFonts w:hint="eastAsia" w:ascii="宋体" w:hAnsi="宋体" w:eastAsia="宋体" w:cs="宋体"/>
                <w:sz w:val="24"/>
              </w:rPr>
              <w:t>5</w:t>
            </w:r>
          </w:p>
        </w:tc>
        <w:tc>
          <w:tcPr>
            <w:tcW w:w="2294" w:type="pct"/>
            <w:noWrap w:val="0"/>
            <w:vAlign w:val="center"/>
          </w:tcPr>
          <w:p>
            <w:pPr>
              <w:rPr>
                <w:rFonts w:hint="eastAsia" w:ascii="宋体" w:hAnsi="宋体" w:eastAsia="宋体" w:cs="宋体"/>
                <w:sz w:val="24"/>
              </w:rPr>
            </w:pPr>
            <w:r>
              <w:rPr>
                <w:rFonts w:hint="eastAsia" w:ascii="宋体" w:hAnsi="宋体" w:eastAsia="宋体" w:cs="宋体"/>
                <w:sz w:val="24"/>
              </w:rPr>
              <w:t>getAJSBUuidsByDate</w:t>
            </w:r>
          </w:p>
        </w:tc>
        <w:tc>
          <w:tcPr>
            <w:tcW w:w="2294" w:type="pct"/>
            <w:noWrap w:val="0"/>
            <w:vAlign w:val="top"/>
          </w:tcPr>
          <w:p>
            <w:pPr>
              <w:rPr>
                <w:rFonts w:hint="eastAsia" w:ascii="宋体" w:hAnsi="宋体" w:eastAsia="宋体" w:cs="宋体"/>
                <w:sz w:val="24"/>
              </w:rPr>
            </w:pPr>
            <w:r>
              <w:rPr>
                <w:rFonts w:hint="eastAsia" w:ascii="宋体" w:hAnsi="宋体" w:eastAsia="宋体" w:cs="宋体"/>
                <w:sz w:val="24"/>
              </w:rPr>
              <w:t>获取某一安监机构的某一日的申报数据的uuid列表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rPr>
                <w:rFonts w:hint="eastAsia" w:ascii="宋体" w:hAnsi="宋体" w:eastAsia="宋体" w:cs="宋体"/>
                <w:sz w:val="24"/>
              </w:rPr>
            </w:pPr>
            <w:r>
              <w:rPr>
                <w:rFonts w:hint="eastAsia" w:ascii="宋体" w:hAnsi="宋体" w:eastAsia="宋体" w:cs="宋体"/>
                <w:sz w:val="24"/>
              </w:rPr>
              <w:t>6</w:t>
            </w:r>
          </w:p>
        </w:tc>
        <w:tc>
          <w:tcPr>
            <w:tcW w:w="2294" w:type="pct"/>
            <w:noWrap w:val="0"/>
            <w:vAlign w:val="center"/>
          </w:tcPr>
          <w:p>
            <w:pPr>
              <w:rPr>
                <w:rFonts w:hint="eastAsia" w:ascii="宋体" w:hAnsi="宋体" w:eastAsia="宋体" w:cs="宋体"/>
                <w:sz w:val="24"/>
              </w:rPr>
            </w:pPr>
            <w:r>
              <w:rPr>
                <w:rFonts w:hint="eastAsia" w:ascii="宋体" w:hAnsi="宋体" w:eastAsia="宋体" w:cs="宋体"/>
                <w:sz w:val="24"/>
              </w:rPr>
              <w:t>getAJSBBByUuid</w:t>
            </w:r>
          </w:p>
        </w:tc>
        <w:tc>
          <w:tcPr>
            <w:tcW w:w="2294" w:type="pct"/>
            <w:noWrap w:val="0"/>
            <w:vAlign w:val="top"/>
          </w:tcPr>
          <w:p>
            <w:pPr>
              <w:rPr>
                <w:rFonts w:hint="eastAsia" w:ascii="宋体" w:hAnsi="宋体" w:eastAsia="宋体" w:cs="宋体"/>
                <w:sz w:val="24"/>
              </w:rPr>
            </w:pPr>
            <w:r>
              <w:rPr>
                <w:rFonts w:hint="eastAsia" w:ascii="宋体" w:hAnsi="宋体" w:eastAsia="宋体" w:cs="宋体"/>
                <w:sz w:val="24"/>
              </w:rPr>
              <w:t>获取此uuid的安监申报数据</w:t>
            </w:r>
          </w:p>
        </w:tc>
      </w:tr>
    </w:tbl>
    <w:p>
      <w:pPr>
        <w:spacing w:line="360" w:lineRule="auto"/>
        <w:ind w:left="273" w:firstLine="567"/>
        <w:rPr>
          <w:rFonts w:hint="eastAsia" w:ascii="宋体" w:hAnsi="宋体" w:eastAsia="宋体" w:cs="宋体"/>
          <w:sz w:val="24"/>
        </w:rPr>
      </w:pPr>
    </w:p>
    <w:p>
      <w:pPr>
        <w:pStyle w:val="5"/>
        <w:numPr>
          <w:ilvl w:val="3"/>
          <w:numId w:val="0"/>
        </w:numPr>
        <w:spacing w:before="312"/>
        <w:ind w:leftChars="0"/>
        <w:rPr>
          <w:rFonts w:hint="eastAsia" w:ascii="宋体" w:hAnsi="宋体" w:eastAsia="宋体" w:cs="宋体"/>
          <w:sz w:val="28"/>
          <w:szCs w:val="28"/>
        </w:rPr>
      </w:pPr>
      <w:bookmarkStart w:id="137" w:name="_Toc496190265"/>
      <w:r>
        <w:rPr>
          <w:rFonts w:hint="eastAsia" w:ascii="宋体" w:hAnsi="宋体" w:eastAsia="宋体" w:cs="宋体"/>
          <w:sz w:val="28"/>
          <w:szCs w:val="28"/>
          <w:lang w:val="en-US" w:eastAsia="zh-CN"/>
        </w:rPr>
        <w:t>3.7.1.2</w:t>
      </w:r>
      <w:r>
        <w:rPr>
          <w:rFonts w:hint="eastAsia" w:ascii="宋体" w:hAnsi="宋体" w:eastAsia="宋体" w:cs="宋体"/>
          <w:sz w:val="28"/>
          <w:szCs w:val="28"/>
        </w:rPr>
        <w:t>安监申报数据的抓取方法</w:t>
      </w:r>
      <w:bookmarkEnd w:id="137"/>
    </w:p>
    <w:p>
      <w:pPr>
        <w:spacing w:line="360" w:lineRule="auto"/>
        <w:ind w:firstLine="567"/>
        <w:rPr>
          <w:rFonts w:hint="eastAsia" w:ascii="宋体" w:hAnsi="宋体" w:eastAsia="宋体" w:cs="宋体"/>
          <w:b/>
          <w:sz w:val="24"/>
          <w:szCs w:val="24"/>
        </w:rPr>
      </w:pPr>
      <w:r>
        <w:rPr>
          <w:rFonts w:hint="eastAsia" w:ascii="宋体" w:hAnsi="宋体" w:eastAsia="宋体" w:cs="宋体"/>
          <w:b/>
          <w:sz w:val="24"/>
          <w:szCs w:val="24"/>
        </w:rPr>
        <w:t>申报表的抓取内容包括：</w:t>
      </w:r>
    </w:p>
    <w:tbl>
      <w:tblPr>
        <w:tblStyle w:val="47"/>
        <w:tblW w:w="7116" w:type="dxa"/>
        <w:jc w:val="center"/>
        <w:tblLayout w:type="autofit"/>
        <w:tblCellMar>
          <w:top w:w="0" w:type="dxa"/>
          <w:left w:w="108" w:type="dxa"/>
          <w:bottom w:w="0" w:type="dxa"/>
          <w:right w:w="108" w:type="dxa"/>
        </w:tblCellMar>
      </w:tblPr>
      <w:tblGrid>
        <w:gridCol w:w="740"/>
        <w:gridCol w:w="2376"/>
        <w:gridCol w:w="2100"/>
        <w:gridCol w:w="2080"/>
      </w:tblGrid>
      <w:tr>
        <w:tblPrEx>
          <w:tblCellMar>
            <w:top w:w="0" w:type="dxa"/>
            <w:left w:w="108" w:type="dxa"/>
            <w:bottom w:w="0" w:type="dxa"/>
            <w:right w:w="108" w:type="dxa"/>
          </w:tblCellMar>
        </w:tblPrEx>
        <w:trPr>
          <w:trHeight w:val="450"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序号</w:t>
            </w:r>
          </w:p>
        </w:tc>
        <w:tc>
          <w:tcPr>
            <w:tcW w:w="2196" w:type="dxa"/>
            <w:tcBorders>
              <w:top w:val="sing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表格代码</w:t>
            </w:r>
          </w:p>
        </w:tc>
        <w:tc>
          <w:tcPr>
            <w:tcW w:w="2100" w:type="dxa"/>
            <w:tcBorders>
              <w:top w:val="sing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内容</w:t>
            </w:r>
          </w:p>
        </w:tc>
        <w:tc>
          <w:tcPr>
            <w:tcW w:w="2080" w:type="dxa"/>
            <w:tcBorders>
              <w:top w:val="sing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方向</w:t>
            </w:r>
          </w:p>
        </w:tc>
      </w:tr>
      <w:tr>
        <w:tblPrEx>
          <w:tblCellMar>
            <w:top w:w="0" w:type="dxa"/>
            <w:left w:w="108" w:type="dxa"/>
            <w:bottom w:w="0" w:type="dxa"/>
            <w:right w:w="108" w:type="dxa"/>
          </w:tblCellMar>
        </w:tblPrEx>
        <w:trPr>
          <w:trHeight w:val="713" w:hRule="atLeast"/>
          <w:jc w:val="center"/>
        </w:trPr>
        <w:tc>
          <w:tcPr>
            <w:tcW w:w="740" w:type="dxa"/>
            <w:tcBorders>
              <w:top w:val="nil"/>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p>
        </w:tc>
        <w:tc>
          <w:tcPr>
            <w:tcW w:w="2196" w:type="dxa"/>
            <w:tcBorders>
              <w:top w:val="nil"/>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Ap_ajsbb</w:t>
            </w:r>
          </w:p>
        </w:tc>
        <w:tc>
          <w:tcPr>
            <w:tcW w:w="2100" w:type="dxa"/>
            <w:tcBorders>
              <w:top w:val="nil"/>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安监监督申报表</w:t>
            </w:r>
          </w:p>
        </w:tc>
        <w:tc>
          <w:tcPr>
            <w:tcW w:w="2080" w:type="dxa"/>
            <w:vMerge w:val="restart"/>
            <w:tcBorders>
              <w:top w:val="nil"/>
              <w:left w:val="single" w:color="auto" w:sz="4" w:space="0"/>
              <w:bottom w:val="single" w:color="000000" w:sz="4" w:space="0"/>
              <w:right w:val="single" w:color="auto" w:sz="4" w:space="0"/>
            </w:tcBorders>
            <w:noWrap w:val="0"/>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一站式申报</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→四库一平台</w:t>
            </w:r>
          </w:p>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自有安全监督管理系统</w:t>
            </w:r>
          </w:p>
        </w:tc>
      </w:tr>
      <w:tr>
        <w:tblPrEx>
          <w:tblCellMar>
            <w:top w:w="0" w:type="dxa"/>
            <w:left w:w="108" w:type="dxa"/>
            <w:bottom w:w="0" w:type="dxa"/>
            <w:right w:w="108" w:type="dxa"/>
          </w:tblCellMar>
        </w:tblPrEx>
        <w:trPr>
          <w:trHeight w:val="553" w:hRule="atLeast"/>
          <w:jc w:val="center"/>
        </w:trPr>
        <w:tc>
          <w:tcPr>
            <w:tcW w:w="740" w:type="dxa"/>
            <w:tcBorders>
              <w:top w:val="nil"/>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w:t>
            </w:r>
          </w:p>
        </w:tc>
        <w:tc>
          <w:tcPr>
            <w:tcW w:w="2196" w:type="dxa"/>
            <w:tcBorders>
              <w:top w:val="nil"/>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Ap_ajsbb_ht</w:t>
            </w:r>
          </w:p>
        </w:tc>
        <w:tc>
          <w:tcPr>
            <w:tcW w:w="2100" w:type="dxa"/>
            <w:tcBorders>
              <w:top w:val="nil"/>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勘察、设计、施工、监理合同列表</w:t>
            </w:r>
          </w:p>
        </w:tc>
        <w:tc>
          <w:tcPr>
            <w:tcW w:w="2080" w:type="dxa"/>
            <w:vMerge w:val="continue"/>
            <w:tcBorders>
              <w:top w:val="nil"/>
              <w:left w:val="single" w:color="auto" w:sz="4" w:space="0"/>
              <w:bottom w:val="single" w:color="000000" w:sz="4" w:space="0"/>
              <w:right w:val="single" w:color="auto" w:sz="4" w:space="0"/>
            </w:tcBorders>
            <w:noWrap w:val="0"/>
            <w:vAlign w:val="center"/>
          </w:tcPr>
          <w:p>
            <w:pPr>
              <w:widowControl/>
              <w:jc w:val="left"/>
              <w:rPr>
                <w:rFonts w:hint="eastAsia" w:ascii="宋体" w:hAnsi="宋体" w:eastAsia="宋体" w:cs="宋体"/>
                <w:color w:val="000000"/>
                <w:kern w:val="0"/>
                <w:sz w:val="24"/>
                <w:szCs w:val="24"/>
              </w:rPr>
            </w:pPr>
          </w:p>
        </w:tc>
      </w:tr>
      <w:tr>
        <w:tblPrEx>
          <w:tblCellMar>
            <w:top w:w="0" w:type="dxa"/>
            <w:left w:w="108" w:type="dxa"/>
            <w:bottom w:w="0" w:type="dxa"/>
            <w:right w:w="108" w:type="dxa"/>
          </w:tblCellMar>
        </w:tblPrEx>
        <w:trPr>
          <w:trHeight w:val="561"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3</w:t>
            </w:r>
          </w:p>
        </w:tc>
        <w:tc>
          <w:tcPr>
            <w:tcW w:w="2196"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Ap_ajsbb_dwry</w:t>
            </w:r>
          </w:p>
        </w:tc>
        <w:tc>
          <w:tcPr>
            <w:tcW w:w="210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责任单位及人员列表</w:t>
            </w:r>
          </w:p>
        </w:tc>
        <w:tc>
          <w:tcPr>
            <w:tcW w:w="2080" w:type="dxa"/>
            <w:vMerge w:val="continue"/>
            <w:tcBorders>
              <w:top w:val="nil"/>
              <w:left w:val="single" w:color="auto" w:sz="4" w:space="0"/>
              <w:bottom w:val="nil"/>
              <w:right w:val="single" w:color="auto" w:sz="4" w:space="0"/>
            </w:tcBorders>
            <w:noWrap w:val="0"/>
            <w:vAlign w:val="center"/>
          </w:tcPr>
          <w:p>
            <w:pPr>
              <w:widowControl/>
              <w:jc w:val="left"/>
              <w:rPr>
                <w:rFonts w:hint="eastAsia" w:ascii="宋体" w:hAnsi="宋体" w:eastAsia="宋体" w:cs="宋体"/>
                <w:color w:val="000000"/>
                <w:kern w:val="0"/>
                <w:sz w:val="24"/>
                <w:szCs w:val="24"/>
              </w:rPr>
            </w:pPr>
          </w:p>
        </w:tc>
      </w:tr>
      <w:tr>
        <w:tblPrEx>
          <w:tblCellMar>
            <w:top w:w="0" w:type="dxa"/>
            <w:left w:w="108" w:type="dxa"/>
            <w:bottom w:w="0" w:type="dxa"/>
            <w:right w:w="108" w:type="dxa"/>
          </w:tblCellMar>
        </w:tblPrEx>
        <w:trPr>
          <w:trHeight w:val="561"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4</w:t>
            </w:r>
          </w:p>
        </w:tc>
        <w:tc>
          <w:tcPr>
            <w:tcW w:w="2196"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Ap_ajsbb_clqd</w:t>
            </w:r>
          </w:p>
        </w:tc>
        <w:tc>
          <w:tcPr>
            <w:tcW w:w="210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材料清单</w:t>
            </w:r>
          </w:p>
        </w:tc>
        <w:tc>
          <w:tcPr>
            <w:tcW w:w="2080" w:type="dxa"/>
            <w:tcBorders>
              <w:top w:val="nil"/>
              <w:left w:val="single" w:color="auto" w:sz="4" w:space="0"/>
              <w:bottom w:val="nil"/>
              <w:right w:val="single" w:color="auto" w:sz="4" w:space="0"/>
            </w:tcBorders>
            <w:noWrap w:val="0"/>
            <w:vAlign w:val="center"/>
          </w:tcPr>
          <w:p>
            <w:pPr>
              <w:widowControl/>
              <w:jc w:val="left"/>
              <w:rPr>
                <w:rFonts w:hint="eastAsia" w:ascii="宋体" w:hAnsi="宋体" w:eastAsia="宋体" w:cs="宋体"/>
                <w:color w:val="000000"/>
                <w:kern w:val="0"/>
                <w:sz w:val="24"/>
                <w:szCs w:val="24"/>
              </w:rPr>
            </w:pPr>
          </w:p>
        </w:tc>
      </w:tr>
      <w:tr>
        <w:tblPrEx>
          <w:tblCellMar>
            <w:top w:w="0" w:type="dxa"/>
            <w:left w:w="108" w:type="dxa"/>
            <w:bottom w:w="0" w:type="dxa"/>
            <w:right w:w="108" w:type="dxa"/>
          </w:tblCellMar>
        </w:tblPrEx>
        <w:trPr>
          <w:trHeight w:val="561"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5</w:t>
            </w:r>
          </w:p>
        </w:tc>
        <w:tc>
          <w:tcPr>
            <w:tcW w:w="2196"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Ap_ajsbb_hjssjd</w:t>
            </w:r>
          </w:p>
        </w:tc>
        <w:tc>
          <w:tcPr>
            <w:tcW w:w="210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sz w:val="24"/>
                <w:szCs w:val="24"/>
              </w:rPr>
              <w:t>施工现场周边环境和地下设施情况交底表</w:t>
            </w:r>
          </w:p>
        </w:tc>
        <w:tc>
          <w:tcPr>
            <w:tcW w:w="2080" w:type="dxa"/>
            <w:tcBorders>
              <w:top w:val="nil"/>
              <w:left w:val="single" w:color="auto" w:sz="4" w:space="0"/>
              <w:right w:val="single" w:color="auto" w:sz="4" w:space="0"/>
            </w:tcBorders>
            <w:noWrap w:val="0"/>
            <w:vAlign w:val="center"/>
          </w:tcPr>
          <w:p>
            <w:pPr>
              <w:widowControl/>
              <w:jc w:val="left"/>
              <w:rPr>
                <w:rFonts w:hint="eastAsia" w:ascii="宋体" w:hAnsi="宋体" w:eastAsia="宋体" w:cs="宋体"/>
                <w:color w:val="000000"/>
                <w:kern w:val="0"/>
                <w:sz w:val="24"/>
                <w:szCs w:val="24"/>
              </w:rPr>
            </w:pPr>
          </w:p>
        </w:tc>
      </w:tr>
      <w:tr>
        <w:tblPrEx>
          <w:tblCellMar>
            <w:top w:w="0" w:type="dxa"/>
            <w:left w:w="108" w:type="dxa"/>
            <w:bottom w:w="0" w:type="dxa"/>
            <w:right w:w="108" w:type="dxa"/>
          </w:tblCellMar>
        </w:tblPrEx>
        <w:trPr>
          <w:trHeight w:val="561"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6</w:t>
            </w:r>
          </w:p>
        </w:tc>
        <w:tc>
          <w:tcPr>
            <w:tcW w:w="2196"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Ap_ajsbb_wxyjdgcqd</w:t>
            </w:r>
          </w:p>
        </w:tc>
        <w:tc>
          <w:tcPr>
            <w:tcW w:w="210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危险源较大分项工程清单</w:t>
            </w:r>
          </w:p>
        </w:tc>
        <w:tc>
          <w:tcPr>
            <w:tcW w:w="2080" w:type="dxa"/>
            <w:tcBorders>
              <w:top w:val="nil"/>
              <w:left w:val="single" w:color="auto" w:sz="4" w:space="0"/>
              <w:bottom w:val="nil"/>
              <w:right w:val="single" w:color="auto" w:sz="4" w:space="0"/>
            </w:tcBorders>
            <w:noWrap w:val="0"/>
            <w:vAlign w:val="center"/>
          </w:tcPr>
          <w:p>
            <w:pPr>
              <w:widowControl/>
              <w:jc w:val="left"/>
              <w:rPr>
                <w:rFonts w:hint="eastAsia" w:ascii="宋体" w:hAnsi="宋体" w:eastAsia="宋体" w:cs="宋体"/>
                <w:color w:val="000000"/>
                <w:kern w:val="0"/>
                <w:sz w:val="24"/>
                <w:szCs w:val="24"/>
              </w:rPr>
            </w:pPr>
          </w:p>
        </w:tc>
      </w:tr>
      <w:tr>
        <w:tblPrEx>
          <w:tblCellMar>
            <w:top w:w="0" w:type="dxa"/>
            <w:left w:w="108" w:type="dxa"/>
            <w:bottom w:w="0" w:type="dxa"/>
            <w:right w:w="108" w:type="dxa"/>
          </w:tblCellMar>
        </w:tblPrEx>
        <w:trPr>
          <w:trHeight w:val="561"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7</w:t>
            </w:r>
          </w:p>
        </w:tc>
        <w:tc>
          <w:tcPr>
            <w:tcW w:w="2196"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Ap_ajsbb_cgmgcqd</w:t>
            </w:r>
          </w:p>
        </w:tc>
        <w:tc>
          <w:tcPr>
            <w:tcW w:w="210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超规模危险源分项工程清单</w:t>
            </w:r>
          </w:p>
        </w:tc>
        <w:tc>
          <w:tcPr>
            <w:tcW w:w="2080" w:type="dxa"/>
            <w:tcBorders>
              <w:top w:val="nil"/>
              <w:left w:val="single" w:color="auto" w:sz="4" w:space="0"/>
              <w:bottom w:val="single" w:color="auto" w:sz="4" w:space="0"/>
              <w:right w:val="single" w:color="auto" w:sz="4" w:space="0"/>
            </w:tcBorders>
            <w:noWrap w:val="0"/>
            <w:vAlign w:val="center"/>
          </w:tcPr>
          <w:p>
            <w:pPr>
              <w:widowControl/>
              <w:jc w:val="left"/>
              <w:rPr>
                <w:rFonts w:hint="eastAsia" w:ascii="宋体" w:hAnsi="宋体" w:eastAsia="宋体" w:cs="宋体"/>
                <w:color w:val="000000"/>
                <w:kern w:val="0"/>
                <w:sz w:val="24"/>
                <w:szCs w:val="24"/>
              </w:rPr>
            </w:pPr>
          </w:p>
        </w:tc>
      </w:tr>
    </w:tbl>
    <w:p>
      <w:pPr>
        <w:spacing w:line="360" w:lineRule="auto"/>
        <w:ind w:firstLine="567"/>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表1 安监申报表的传送内容</w:t>
      </w:r>
    </w:p>
    <w:p>
      <w:pPr>
        <w:spacing w:line="360" w:lineRule="auto"/>
        <w:ind w:firstLine="567"/>
        <w:rPr>
          <w:rFonts w:hint="eastAsia" w:ascii="宋体" w:hAnsi="宋体" w:eastAsia="宋体" w:cs="宋体"/>
          <w:b/>
          <w:sz w:val="24"/>
        </w:rPr>
      </w:pPr>
      <w:r>
        <w:rPr>
          <w:rFonts w:hint="eastAsia" w:ascii="宋体" w:hAnsi="宋体" w:eastAsia="宋体" w:cs="宋体"/>
          <w:b/>
          <w:sz w:val="24"/>
        </w:rPr>
        <w:t>申报表的抓取方法：</w:t>
      </w:r>
    </w:p>
    <w:p>
      <w:pPr>
        <w:spacing w:line="360" w:lineRule="auto"/>
        <w:ind w:firstLine="567"/>
        <w:rPr>
          <w:rFonts w:hint="eastAsia" w:ascii="宋体" w:hAnsi="宋体" w:eastAsia="宋体" w:cs="宋体"/>
          <w:b/>
          <w:sz w:val="24"/>
        </w:rPr>
      </w:pPr>
      <w:r>
        <w:rPr>
          <w:rFonts w:hint="eastAsia" w:ascii="宋体" w:hAnsi="宋体" w:eastAsia="宋体" w:cs="宋体"/>
          <w:b/>
          <w:sz w:val="24"/>
        </w:rPr>
        <w:t>1、获取无锡市某区安监机构某一日的申报数据</w:t>
      </w:r>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服务名称</w:t>
            </w:r>
          </w:p>
        </w:tc>
        <w:tc>
          <w:tcPr>
            <w:tcW w:w="4240" w:type="pct"/>
            <w:gridSpan w:val="2"/>
            <w:noWrap w:val="0"/>
            <w:vAlign w:val="center"/>
          </w:tcPr>
          <w:p>
            <w:pPr>
              <w:rPr>
                <w:rFonts w:hint="eastAsia" w:ascii="宋体" w:hAnsi="宋体" w:eastAsia="宋体" w:cs="宋体"/>
                <w:bCs/>
                <w:sz w:val="24"/>
              </w:rPr>
            </w:pPr>
            <w:r>
              <w:rPr>
                <w:rFonts w:hint="eastAsia" w:ascii="宋体" w:hAnsi="宋体" w:eastAsia="宋体" w:cs="宋体"/>
                <w:sz w:val="24"/>
              </w:rPr>
              <w:t>getAJSBBByDate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服务说明</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获取某一安监机构的某一日的申报数据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noWrap w:val="0"/>
            <w:vAlign w:val="center"/>
          </w:tcPr>
          <w:p>
            <w:pPr>
              <w:jc w:val="center"/>
              <w:rPr>
                <w:rFonts w:hint="eastAsia" w:ascii="宋体" w:hAnsi="宋体" w:eastAsia="宋体" w:cs="宋体"/>
                <w:b/>
                <w:sz w:val="24"/>
              </w:rPr>
            </w:pPr>
            <w:r>
              <w:rPr>
                <w:rFonts w:hint="eastAsia" w:ascii="宋体" w:hAnsi="宋体" w:eastAsia="宋体" w:cs="宋体"/>
                <w:b/>
                <w:sz w:val="24"/>
              </w:rPr>
              <w:t>参数列表</w:t>
            </w:r>
          </w:p>
        </w:tc>
        <w:tc>
          <w:tcPr>
            <w:tcW w:w="1361"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参数名称</w:t>
            </w:r>
          </w:p>
        </w:tc>
        <w:tc>
          <w:tcPr>
            <w:tcW w:w="2879"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color w:val="000000"/>
                <w:sz w:val="24"/>
              </w:rPr>
            </w:pPr>
            <w:r>
              <w:rPr>
                <w:rFonts w:hint="eastAsia" w:ascii="宋体" w:hAnsi="宋体" w:eastAsia="宋体" w:cs="宋体"/>
                <w:bCs/>
                <w:color w:val="000000"/>
                <w:sz w:val="24"/>
              </w:rPr>
              <w:t>user</w:t>
            </w:r>
          </w:p>
        </w:tc>
        <w:tc>
          <w:tcPr>
            <w:tcW w:w="2879" w:type="pct"/>
            <w:noWrap w:val="0"/>
            <w:vAlign w:val="center"/>
          </w:tcPr>
          <w:p>
            <w:pPr>
              <w:autoSpaceDE w:val="0"/>
              <w:autoSpaceDN w:val="0"/>
              <w:adjustRightInd w:val="0"/>
              <w:rPr>
                <w:rFonts w:hint="eastAsia" w:ascii="宋体" w:hAnsi="宋体" w:eastAsia="宋体" w:cs="宋体"/>
                <w:kern w:val="0"/>
                <w:sz w:val="24"/>
              </w:rPr>
            </w:pPr>
            <w:r>
              <w:rPr>
                <w:rFonts w:hint="eastAsia" w:ascii="宋体" w:hAnsi="宋体" w:eastAsia="宋体" w:cs="宋体"/>
                <w:kern w:val="0"/>
                <w:sz w:val="24"/>
              </w:rPr>
              <w:t>String类型，用户名称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bCs/>
                <w:color w:val="000000"/>
                <w:sz w:val="24"/>
              </w:rPr>
              <w:t>password</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用户密码，由平台统一制定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bCs/>
                <w:color w:val="000000"/>
                <w:sz w:val="24"/>
              </w:rPr>
              <w:t>date</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String类型，申报日期时间，格式yyyy-mm-dd，如2017-06-03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kern w:val="0"/>
                <w:sz w:val="24"/>
              </w:rPr>
            </w:pPr>
            <w:r>
              <w:rPr>
                <w:rFonts w:hint="eastAsia" w:ascii="宋体" w:hAnsi="宋体" w:eastAsia="宋体" w:cs="宋体"/>
                <w:kern w:val="0"/>
                <w:sz w:val="24"/>
              </w:rPr>
              <w:t>countryCode</w:t>
            </w:r>
          </w:p>
        </w:tc>
        <w:tc>
          <w:tcPr>
            <w:tcW w:w="2879" w:type="pct"/>
            <w:noWrap w:val="0"/>
            <w:vAlign w:val="center"/>
          </w:tcPr>
          <w:p>
            <w:pPr>
              <w:rPr>
                <w:rFonts w:hint="eastAsia" w:ascii="宋体" w:hAnsi="宋体" w:eastAsia="宋体" w:cs="宋体"/>
                <w:kern w:val="0"/>
                <w:sz w:val="24"/>
              </w:rPr>
            </w:pPr>
            <w:r>
              <w:rPr>
                <w:rFonts w:hint="eastAsia" w:ascii="宋体" w:hAnsi="宋体" w:eastAsia="宋体" w:cs="宋体"/>
                <w:kern w:val="0"/>
                <w:sz w:val="24"/>
              </w:rPr>
              <w:t>String类型，申报安全监督机构所在区县行政区划代码，为空串则不限定，参考tbXzqdmDic行政区划字典表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sz w:val="24"/>
              </w:rPr>
            </w:pPr>
            <w:r>
              <w:rPr>
                <w:rFonts w:hint="eastAsia" w:ascii="宋体" w:hAnsi="宋体" w:eastAsia="宋体" w:cs="宋体"/>
                <w:b/>
                <w:sz w:val="24"/>
              </w:rPr>
              <w:t>返回值</w:t>
            </w:r>
          </w:p>
        </w:tc>
        <w:tc>
          <w:tcPr>
            <w:tcW w:w="4240" w:type="pct"/>
            <w:gridSpan w:val="2"/>
            <w:noWrap w:val="0"/>
            <w:vAlign w:val="center"/>
          </w:tcPr>
          <w:p>
            <w:pPr>
              <w:rPr>
                <w:rFonts w:hint="eastAsia" w:ascii="宋体" w:hAnsi="宋体" w:eastAsia="宋体" w:cs="宋体"/>
                <w:kern w:val="0"/>
                <w:sz w:val="24"/>
              </w:rPr>
            </w:pPr>
            <w:r>
              <w:rPr>
                <w:rFonts w:hint="eastAsia" w:ascii="宋体" w:hAnsi="宋体" w:eastAsia="宋体" w:cs="宋体"/>
                <w:kern w:val="0"/>
                <w:sz w:val="24"/>
              </w:rPr>
              <w:t>String类型，XML内容格式如下。返回结果有多条记录时，就有多个data节点, 如：</w:t>
            </w:r>
          </w:p>
          <w:p>
            <w:pPr>
              <w:rPr>
                <w:rFonts w:hint="eastAsia" w:ascii="宋体" w:hAnsi="宋体" w:eastAsia="宋体" w:cs="宋体"/>
                <w:sz w:val="24"/>
              </w:rPr>
            </w:pPr>
            <w:r>
              <w:rPr>
                <w:rFonts w:hint="eastAsia" w:ascii="宋体" w:hAnsi="宋体" w:eastAsia="宋体" w:cs="宋体"/>
                <w:kern w:val="0"/>
                <w:sz w:val="24"/>
              </w:rPr>
              <w:t>&lt;data&gt;..&lt;/data&gt;</w:t>
            </w:r>
            <w:r>
              <w:rPr>
                <w:rFonts w:hint="eastAsia" w:ascii="宋体" w:hAnsi="宋体" w:eastAsia="宋体" w:cs="宋体"/>
                <w:kern w:val="0"/>
                <w:sz w:val="24"/>
              </w:rPr>
              <w:br w:type="textWrapping"/>
            </w:r>
            <w:r>
              <w:rPr>
                <w:rFonts w:hint="eastAsia" w:ascii="宋体" w:hAnsi="宋体" w:eastAsia="宋体" w:cs="宋体"/>
                <w:kern w:val="0"/>
                <w:sz w:val="24"/>
              </w:rPr>
              <w:t>&lt;data&gt;...&lt;/data&gt;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备注</w:t>
            </w:r>
          </w:p>
        </w:tc>
        <w:tc>
          <w:tcPr>
            <w:tcW w:w="4240" w:type="pct"/>
            <w:gridSpan w:val="2"/>
            <w:noWrap w:val="0"/>
            <w:vAlign w:val="center"/>
          </w:tcPr>
          <w:p>
            <w:pPr>
              <w:rPr>
                <w:rFonts w:hint="eastAsia" w:ascii="宋体" w:hAnsi="宋体" w:eastAsia="宋体" w:cs="宋体"/>
                <w:kern w:val="0"/>
                <w:sz w:val="24"/>
              </w:rPr>
            </w:pPr>
          </w:p>
        </w:tc>
      </w:tr>
    </w:tbl>
    <w:p>
      <w:pPr>
        <w:spacing w:line="360" w:lineRule="auto"/>
        <w:ind w:left="147" w:firstLine="420"/>
        <w:rPr>
          <w:rFonts w:hint="eastAsia" w:ascii="宋体" w:hAnsi="宋体" w:eastAsia="宋体" w:cs="宋体"/>
          <w:sz w:val="24"/>
        </w:rPr>
      </w:pPr>
    </w:p>
    <w:p>
      <w:pPr>
        <w:spacing w:line="360" w:lineRule="auto"/>
        <w:rPr>
          <w:rFonts w:hint="eastAsia" w:ascii="宋体" w:hAnsi="宋体" w:eastAsia="宋体" w:cs="宋体"/>
          <w:b/>
          <w:sz w:val="24"/>
        </w:rPr>
      </w:pPr>
      <w:r>
        <w:rPr>
          <w:rFonts w:hint="eastAsia" w:ascii="宋体" w:hAnsi="宋体" w:eastAsia="宋体" w:cs="宋体"/>
          <w:b/>
          <w:sz w:val="24"/>
        </w:rPr>
        <w:tab/>
      </w:r>
      <w:r>
        <w:rPr>
          <w:rFonts w:hint="eastAsia" w:ascii="宋体" w:hAnsi="宋体" w:eastAsia="宋体" w:cs="宋体"/>
          <w:b/>
          <w:sz w:val="24"/>
        </w:rPr>
        <w:t>返回XML内容格式：</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&lt;?xml version="1.0" encoding="gb2312"?&gt;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&lt;data&gt;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&lt;mainList&gt;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&lt;main&gt;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&lt;uuid&gt;XXX&lt;/uuid&gt;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&lt;/main&gt;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 mainList &gt;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&lt;htList&gt;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&lt;htcontent&gt;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&lt;htbm&gt;XXX&lt;/htbm&gt;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&lt;/htcontent&gt;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&lt;htList&gt;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&lt;dwryList&gt;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&lt;dwrycontent&gt;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&lt;dwbm&gt;XXX&lt;/dwbm&gt;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&lt;/dwrycontent&gt;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&lt;dwryList&gt;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&lt;clList&gt;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&lt;clcontent&gt;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&lt;xh&gt;XXX&lt;/xh&gt;</w:t>
      </w:r>
    </w:p>
    <w:p>
      <w:pPr>
        <w:ind w:left="1680" w:firstLine="420"/>
        <w:rPr>
          <w:rFonts w:hint="eastAsia" w:ascii="宋体" w:hAnsi="宋体" w:eastAsia="宋体" w:cs="宋体"/>
          <w:sz w:val="24"/>
        </w:rPr>
      </w:pPr>
      <w:r>
        <w:rPr>
          <w:rFonts w:hint="eastAsia" w:ascii="宋体" w:hAnsi="宋体" w:eastAsia="宋体" w:cs="宋体"/>
          <w:sz w:val="24"/>
        </w:rPr>
        <w:t>&lt;sbzl&gt;XXX&lt;/sbzl&gt;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&lt;/clcontent&gt;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&lt;clList&gt;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&lt;hjssjdList&gt;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&lt;hjssjdcontent&gt;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&lt;xh&gt;XXX&lt;/xh&gt;</w:t>
      </w:r>
    </w:p>
    <w:p>
      <w:pPr>
        <w:ind w:left="1680" w:firstLine="420"/>
        <w:rPr>
          <w:rFonts w:hint="eastAsia" w:ascii="宋体" w:hAnsi="宋体" w:eastAsia="宋体" w:cs="宋体"/>
          <w:sz w:val="24"/>
        </w:rPr>
      </w:pPr>
      <w:r>
        <w:rPr>
          <w:rFonts w:hint="eastAsia" w:ascii="宋体" w:hAnsi="宋体" w:eastAsia="宋体" w:cs="宋体"/>
          <w:sz w:val="24"/>
        </w:rPr>
        <w:t>&lt;jdxm&gt;XXX&lt;/jdxm&gt;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&lt;/hjssjdcontent&gt;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&lt;hjssjdList&gt;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&lt;wxygcList&gt;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&lt;wxygccontent&gt;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&lt;fbfxgc&gt;XXX&lt;/fbfxgc&gt;</w:t>
      </w:r>
    </w:p>
    <w:p>
      <w:pPr>
        <w:ind w:left="1680" w:firstLine="420"/>
        <w:rPr>
          <w:rFonts w:hint="eastAsia" w:ascii="宋体" w:hAnsi="宋体" w:eastAsia="宋体" w:cs="宋体"/>
          <w:sz w:val="24"/>
        </w:rPr>
      </w:pPr>
      <w:r>
        <w:rPr>
          <w:rFonts w:hint="eastAsia" w:ascii="宋体" w:hAnsi="宋体" w:eastAsia="宋体" w:cs="宋体"/>
          <w:sz w:val="24"/>
        </w:rPr>
        <w:t>&lt;nr&gt;XXX&lt;/nr&gt;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&lt;/wxygccontent&gt;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&lt;wxygcList&gt;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&lt;cgmgcList&gt;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&lt;cgmgccontent&gt;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&lt;fbfxgc&gt;XXX&lt;/fbfxgc&gt;</w:t>
      </w:r>
    </w:p>
    <w:p>
      <w:pPr>
        <w:ind w:left="1680" w:firstLine="420"/>
        <w:rPr>
          <w:rFonts w:hint="eastAsia" w:ascii="宋体" w:hAnsi="宋体" w:eastAsia="宋体" w:cs="宋体"/>
          <w:sz w:val="24"/>
        </w:rPr>
      </w:pPr>
      <w:r>
        <w:rPr>
          <w:rFonts w:hint="eastAsia" w:ascii="宋体" w:hAnsi="宋体" w:eastAsia="宋体" w:cs="宋体"/>
          <w:sz w:val="24"/>
        </w:rPr>
        <w:t>&lt;nr&gt;XXX&lt;/nr&gt;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&lt;/cgmgccontent&gt;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&lt;cgmgcList&gt;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&lt;/data&gt;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标签表格对应表如下，具体每张表格里的内容，参考文档后面详细表格</w:t>
      </w:r>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2410"/>
        <w:gridCol w:w="2238"/>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top"/>
          </w:tcPr>
          <w:p>
            <w:pPr>
              <w:rPr>
                <w:rFonts w:hint="eastAsia" w:ascii="宋体" w:hAnsi="宋体" w:eastAsia="宋体" w:cs="宋体"/>
                <w:sz w:val="24"/>
              </w:rPr>
            </w:pPr>
            <w:r>
              <w:rPr>
                <w:rFonts w:hint="eastAsia" w:ascii="宋体" w:hAnsi="宋体" w:eastAsia="宋体" w:cs="宋体"/>
                <w:sz w:val="24"/>
              </w:rPr>
              <w:t>内容</w:t>
            </w:r>
          </w:p>
        </w:tc>
        <w:tc>
          <w:tcPr>
            <w:tcW w:w="2410" w:type="dxa"/>
            <w:noWrap w:val="0"/>
            <w:vAlign w:val="top"/>
          </w:tcPr>
          <w:p>
            <w:pPr>
              <w:rPr>
                <w:rFonts w:hint="eastAsia" w:ascii="宋体" w:hAnsi="宋体" w:eastAsia="宋体" w:cs="宋体"/>
                <w:sz w:val="24"/>
              </w:rPr>
            </w:pPr>
            <w:r>
              <w:rPr>
                <w:rFonts w:hint="eastAsia" w:ascii="宋体" w:hAnsi="宋体" w:eastAsia="宋体" w:cs="宋体"/>
                <w:sz w:val="24"/>
              </w:rPr>
              <w:t>表格</w:t>
            </w:r>
          </w:p>
        </w:tc>
        <w:tc>
          <w:tcPr>
            <w:tcW w:w="2238" w:type="dxa"/>
            <w:noWrap w:val="0"/>
            <w:vAlign w:val="top"/>
          </w:tcPr>
          <w:p>
            <w:pPr>
              <w:rPr>
                <w:rFonts w:hint="eastAsia" w:ascii="宋体" w:hAnsi="宋体" w:eastAsia="宋体" w:cs="宋体"/>
                <w:sz w:val="24"/>
              </w:rPr>
            </w:pPr>
            <w:r>
              <w:rPr>
                <w:rFonts w:hint="eastAsia" w:ascii="宋体" w:hAnsi="宋体" w:eastAsia="宋体" w:cs="宋体"/>
                <w:sz w:val="24"/>
              </w:rPr>
              <w:t>对应xml标签</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对应xml子标签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安监监督申报表</w:t>
            </w:r>
          </w:p>
        </w:tc>
        <w:tc>
          <w:tcPr>
            <w:tcW w:w="2410"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Ap_ajsbb</w:t>
            </w:r>
          </w:p>
        </w:tc>
        <w:tc>
          <w:tcPr>
            <w:tcW w:w="2238"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mainList</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勘察、设计、施工、监理合同列表</w:t>
            </w:r>
          </w:p>
        </w:tc>
        <w:tc>
          <w:tcPr>
            <w:tcW w:w="2410"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Ap_ajsbb_ht</w:t>
            </w:r>
          </w:p>
        </w:tc>
        <w:tc>
          <w:tcPr>
            <w:tcW w:w="2238"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htList</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htcontent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责任单位及人员列表</w:t>
            </w:r>
          </w:p>
        </w:tc>
        <w:tc>
          <w:tcPr>
            <w:tcW w:w="2410"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Ap_ajsbb_dwry</w:t>
            </w:r>
          </w:p>
        </w:tc>
        <w:tc>
          <w:tcPr>
            <w:tcW w:w="2238"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dwryList</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dwrycontent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材料清单</w:t>
            </w:r>
          </w:p>
        </w:tc>
        <w:tc>
          <w:tcPr>
            <w:tcW w:w="2410"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Ap_ajsbb_clqd</w:t>
            </w:r>
          </w:p>
        </w:tc>
        <w:tc>
          <w:tcPr>
            <w:tcW w:w="2238"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clList</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clcontent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施工现场周边环境和地下设施情况交底表</w:t>
            </w:r>
          </w:p>
        </w:tc>
        <w:tc>
          <w:tcPr>
            <w:tcW w:w="2410"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Ap_ajsbb_hjssjd</w:t>
            </w:r>
          </w:p>
        </w:tc>
        <w:tc>
          <w:tcPr>
            <w:tcW w:w="2238"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hjssjdList</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hjssjdcontent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危险源较大分项工程清单</w:t>
            </w:r>
          </w:p>
        </w:tc>
        <w:tc>
          <w:tcPr>
            <w:tcW w:w="2410"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Ap_ajsbb_wxyjdgcqd</w:t>
            </w:r>
          </w:p>
        </w:tc>
        <w:tc>
          <w:tcPr>
            <w:tcW w:w="2238"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wxygcList</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wxygccontent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超规模危险源分项工程清单</w:t>
            </w:r>
          </w:p>
        </w:tc>
        <w:tc>
          <w:tcPr>
            <w:tcW w:w="2410"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Ap_ajsbb_cgmgcqd</w:t>
            </w:r>
          </w:p>
        </w:tc>
        <w:tc>
          <w:tcPr>
            <w:tcW w:w="2238"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cgmgcList</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cgmgccontent</w:t>
            </w:r>
          </w:p>
        </w:tc>
      </w:tr>
    </w:tbl>
    <w:p>
      <w:pPr>
        <w:spacing w:line="360" w:lineRule="auto"/>
        <w:ind w:firstLine="567"/>
        <w:jc w:val="center"/>
        <w:rPr>
          <w:rFonts w:hint="eastAsia" w:ascii="宋体" w:hAnsi="宋体" w:eastAsia="宋体" w:cs="宋体"/>
          <w:sz w:val="24"/>
        </w:rPr>
      </w:pPr>
      <w:r>
        <w:rPr>
          <w:rFonts w:hint="eastAsia" w:ascii="宋体" w:hAnsi="宋体" w:eastAsia="宋体" w:cs="宋体"/>
          <w:sz w:val="24"/>
        </w:rPr>
        <w:t>表2 xml格式对应表</w:t>
      </w:r>
    </w:p>
    <w:p>
      <w:pPr>
        <w:spacing w:line="360" w:lineRule="auto"/>
        <w:ind w:firstLine="567"/>
        <w:rPr>
          <w:rFonts w:hint="eastAsia" w:ascii="宋体" w:hAnsi="宋体" w:eastAsia="宋体" w:cs="宋体"/>
          <w:b/>
          <w:sz w:val="24"/>
        </w:rPr>
      </w:pPr>
      <w:r>
        <w:rPr>
          <w:rFonts w:hint="eastAsia" w:ascii="宋体" w:hAnsi="宋体" w:eastAsia="宋体" w:cs="宋体"/>
          <w:b/>
          <w:sz w:val="24"/>
        </w:rPr>
        <w:t>2.获取无锡市某区安监机构某一日的申报数据uuid列表</w:t>
      </w:r>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服务名称</w:t>
            </w:r>
          </w:p>
        </w:tc>
        <w:tc>
          <w:tcPr>
            <w:tcW w:w="4240" w:type="pct"/>
            <w:gridSpan w:val="2"/>
            <w:noWrap w:val="0"/>
            <w:vAlign w:val="center"/>
          </w:tcPr>
          <w:p>
            <w:pPr>
              <w:rPr>
                <w:rFonts w:hint="eastAsia" w:ascii="宋体" w:hAnsi="宋体" w:eastAsia="宋体" w:cs="宋体"/>
                <w:bCs/>
                <w:sz w:val="24"/>
              </w:rPr>
            </w:pPr>
            <w:r>
              <w:rPr>
                <w:rFonts w:hint="eastAsia" w:ascii="宋体" w:hAnsi="宋体" w:eastAsia="宋体" w:cs="宋体"/>
                <w:sz w:val="24"/>
              </w:rPr>
              <w:t>getAJSBUuidsByDate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服务说明</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获取某一安监机构的某一日的申报数据uuid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noWrap w:val="0"/>
            <w:vAlign w:val="center"/>
          </w:tcPr>
          <w:p>
            <w:pPr>
              <w:jc w:val="center"/>
              <w:rPr>
                <w:rFonts w:hint="eastAsia" w:ascii="宋体" w:hAnsi="宋体" w:eastAsia="宋体" w:cs="宋体"/>
                <w:b/>
                <w:sz w:val="24"/>
              </w:rPr>
            </w:pPr>
            <w:r>
              <w:rPr>
                <w:rFonts w:hint="eastAsia" w:ascii="宋体" w:hAnsi="宋体" w:eastAsia="宋体" w:cs="宋体"/>
                <w:b/>
                <w:sz w:val="24"/>
              </w:rPr>
              <w:t>参数列表</w:t>
            </w:r>
          </w:p>
        </w:tc>
        <w:tc>
          <w:tcPr>
            <w:tcW w:w="1361"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参数名称</w:t>
            </w:r>
          </w:p>
        </w:tc>
        <w:tc>
          <w:tcPr>
            <w:tcW w:w="2879"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color w:val="000000"/>
                <w:sz w:val="24"/>
              </w:rPr>
            </w:pPr>
            <w:r>
              <w:rPr>
                <w:rFonts w:hint="eastAsia" w:ascii="宋体" w:hAnsi="宋体" w:eastAsia="宋体" w:cs="宋体"/>
                <w:bCs/>
                <w:color w:val="000000"/>
                <w:sz w:val="24"/>
              </w:rPr>
              <w:t>user</w:t>
            </w:r>
          </w:p>
        </w:tc>
        <w:tc>
          <w:tcPr>
            <w:tcW w:w="2879" w:type="pct"/>
            <w:noWrap w:val="0"/>
            <w:vAlign w:val="center"/>
          </w:tcPr>
          <w:p>
            <w:pPr>
              <w:autoSpaceDE w:val="0"/>
              <w:autoSpaceDN w:val="0"/>
              <w:adjustRightInd w:val="0"/>
              <w:rPr>
                <w:rFonts w:hint="eastAsia" w:ascii="宋体" w:hAnsi="宋体" w:eastAsia="宋体" w:cs="宋体"/>
                <w:kern w:val="0"/>
                <w:sz w:val="24"/>
              </w:rPr>
            </w:pPr>
            <w:r>
              <w:rPr>
                <w:rFonts w:hint="eastAsia" w:ascii="宋体" w:hAnsi="宋体" w:eastAsia="宋体" w:cs="宋体"/>
                <w:kern w:val="0"/>
                <w:sz w:val="24"/>
              </w:rPr>
              <w:t>String类型，用户名称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bCs/>
                <w:color w:val="000000"/>
                <w:sz w:val="24"/>
              </w:rPr>
              <w:t>password</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用户密码，由平台统一制定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bCs/>
                <w:color w:val="000000"/>
                <w:sz w:val="24"/>
              </w:rPr>
              <w:t>date</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String类型，申报日期时间，格式yyyy-mm-dd，如2017-06-03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kern w:val="0"/>
                <w:sz w:val="24"/>
              </w:rPr>
            </w:pPr>
            <w:r>
              <w:rPr>
                <w:rFonts w:hint="eastAsia" w:ascii="宋体" w:hAnsi="宋体" w:eastAsia="宋体" w:cs="宋体"/>
                <w:kern w:val="0"/>
                <w:sz w:val="24"/>
              </w:rPr>
              <w:t>countryCode</w:t>
            </w:r>
          </w:p>
        </w:tc>
        <w:tc>
          <w:tcPr>
            <w:tcW w:w="2879" w:type="pct"/>
            <w:noWrap w:val="0"/>
            <w:vAlign w:val="center"/>
          </w:tcPr>
          <w:p>
            <w:pPr>
              <w:rPr>
                <w:rFonts w:hint="eastAsia" w:ascii="宋体" w:hAnsi="宋体" w:eastAsia="宋体" w:cs="宋体"/>
                <w:kern w:val="0"/>
                <w:sz w:val="24"/>
              </w:rPr>
            </w:pPr>
            <w:r>
              <w:rPr>
                <w:rFonts w:hint="eastAsia" w:ascii="宋体" w:hAnsi="宋体" w:eastAsia="宋体" w:cs="宋体"/>
                <w:kern w:val="0"/>
                <w:sz w:val="24"/>
              </w:rPr>
              <w:t>String类型，申报安全监督机构所在区县行政区划代码，为空串则不限定，参考tbXzqdmDic行政区划字典表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sz w:val="24"/>
              </w:rPr>
            </w:pPr>
            <w:r>
              <w:rPr>
                <w:rFonts w:hint="eastAsia" w:ascii="宋体" w:hAnsi="宋体" w:eastAsia="宋体" w:cs="宋体"/>
                <w:b/>
                <w:sz w:val="24"/>
              </w:rPr>
              <w:t>返回值</w:t>
            </w:r>
          </w:p>
        </w:tc>
        <w:tc>
          <w:tcPr>
            <w:tcW w:w="4240" w:type="pct"/>
            <w:gridSpan w:val="2"/>
            <w:noWrap w:val="0"/>
            <w:vAlign w:val="center"/>
          </w:tcPr>
          <w:p>
            <w:pPr>
              <w:rPr>
                <w:rFonts w:hint="eastAsia" w:ascii="宋体" w:hAnsi="宋体" w:eastAsia="宋体" w:cs="宋体"/>
                <w:kern w:val="0"/>
                <w:sz w:val="24"/>
              </w:rPr>
            </w:pPr>
            <w:r>
              <w:rPr>
                <w:rFonts w:hint="eastAsia" w:ascii="宋体" w:hAnsi="宋体" w:eastAsia="宋体" w:cs="宋体"/>
                <w:kern w:val="0"/>
                <w:sz w:val="24"/>
              </w:rPr>
              <w:t>String类型，XML内容格式如下:</w:t>
            </w:r>
          </w:p>
          <w:p>
            <w:pPr>
              <w:rPr>
                <w:rFonts w:hint="eastAsia" w:ascii="宋体" w:hAnsi="宋体" w:eastAsia="宋体" w:cs="宋体"/>
                <w:kern w:val="0"/>
                <w:sz w:val="24"/>
              </w:rPr>
            </w:pPr>
            <w:r>
              <w:rPr>
                <w:rFonts w:hint="eastAsia" w:ascii="宋体" w:hAnsi="宋体" w:eastAsia="宋体" w:cs="宋体"/>
                <w:kern w:val="0"/>
                <w:sz w:val="24"/>
              </w:rPr>
              <w:t>&lt;?xml version="1.0" encoding="gb2312"?&gt;</w:t>
            </w:r>
            <w:r>
              <w:rPr>
                <w:rFonts w:hint="eastAsia" w:ascii="宋体" w:hAnsi="宋体" w:eastAsia="宋体" w:cs="宋体"/>
                <w:kern w:val="0"/>
                <w:sz w:val="24"/>
              </w:rPr>
              <w:br w:type="textWrapping"/>
            </w:r>
            <w:r>
              <w:rPr>
                <w:rFonts w:hint="eastAsia" w:ascii="宋体" w:hAnsi="宋体" w:eastAsia="宋体" w:cs="宋体"/>
                <w:kern w:val="0"/>
                <w:sz w:val="24"/>
              </w:rPr>
              <w:t>&lt;body&gt;</w:t>
            </w:r>
          </w:p>
          <w:p>
            <w:pPr>
              <w:rPr>
                <w:rFonts w:hint="eastAsia" w:ascii="宋体" w:hAnsi="宋体" w:eastAsia="宋体" w:cs="宋体"/>
                <w:kern w:val="0"/>
                <w:sz w:val="24"/>
              </w:rPr>
            </w:pPr>
            <w:r>
              <w:rPr>
                <w:rFonts w:hint="eastAsia" w:ascii="宋体" w:hAnsi="宋体" w:eastAsia="宋体" w:cs="宋体"/>
                <w:kern w:val="0"/>
                <w:sz w:val="24"/>
              </w:rPr>
              <w:tab/>
            </w:r>
            <w:r>
              <w:rPr>
                <w:rFonts w:hint="eastAsia" w:ascii="宋体" w:hAnsi="宋体" w:eastAsia="宋体" w:cs="宋体"/>
                <w:kern w:val="0"/>
                <w:sz w:val="24"/>
              </w:rPr>
              <w:t>&lt;uuidList&gt;</w:t>
            </w:r>
          </w:p>
          <w:p>
            <w:pPr>
              <w:rPr>
                <w:rFonts w:hint="eastAsia" w:ascii="宋体" w:hAnsi="宋体" w:eastAsia="宋体" w:cs="宋体"/>
                <w:sz w:val="24"/>
              </w:rPr>
            </w:pPr>
            <w:r>
              <w:rPr>
                <w:rFonts w:hint="eastAsia" w:ascii="宋体" w:hAnsi="宋体" w:eastAsia="宋体" w:cs="宋体"/>
                <w:sz w:val="24"/>
              </w:rPr>
              <w:t xml:space="preserve">    &lt;primarykey&gt;...</w:t>
            </w:r>
            <w:r>
              <w:rPr>
                <w:rFonts w:hint="eastAsia" w:ascii="宋体" w:hAnsi="宋体" w:eastAsia="宋体" w:cs="宋体"/>
              </w:rPr>
              <w:t xml:space="preserve"> </w:t>
            </w:r>
            <w:r>
              <w:rPr>
                <w:rFonts w:hint="eastAsia" w:ascii="宋体" w:hAnsi="宋体" w:eastAsia="宋体" w:cs="宋体"/>
                <w:sz w:val="24"/>
              </w:rPr>
              <w:t>&lt;/primarykey&gt;</w:t>
            </w:r>
          </w:p>
          <w:p>
            <w:pPr>
              <w:rPr>
                <w:rFonts w:hint="eastAsia" w:ascii="宋体" w:hAnsi="宋体" w:eastAsia="宋体" w:cs="宋体"/>
                <w:sz w:val="24"/>
              </w:rPr>
            </w:pPr>
            <w:r>
              <w:rPr>
                <w:rFonts w:hint="eastAsia" w:ascii="宋体" w:hAnsi="宋体" w:eastAsia="宋体" w:cs="宋体"/>
                <w:sz w:val="24"/>
              </w:rPr>
              <w:t xml:space="preserve">    &lt;primarykey&gt;...</w:t>
            </w:r>
            <w:r>
              <w:rPr>
                <w:rFonts w:hint="eastAsia" w:ascii="宋体" w:hAnsi="宋体" w:eastAsia="宋体" w:cs="宋体"/>
              </w:rPr>
              <w:t xml:space="preserve"> </w:t>
            </w:r>
            <w:r>
              <w:rPr>
                <w:rFonts w:hint="eastAsia" w:ascii="宋体" w:hAnsi="宋体" w:eastAsia="宋体" w:cs="宋体"/>
                <w:sz w:val="24"/>
              </w:rPr>
              <w:t>&lt;/primarykey&gt;</w:t>
            </w:r>
          </w:p>
          <w:p>
            <w:pPr>
              <w:rPr>
                <w:rFonts w:hint="eastAsia" w:ascii="宋体" w:hAnsi="宋体" w:eastAsia="宋体" w:cs="宋体"/>
                <w:kern w:val="0"/>
                <w:sz w:val="24"/>
              </w:rPr>
            </w:pPr>
            <w:r>
              <w:rPr>
                <w:rFonts w:hint="eastAsia" w:ascii="宋体" w:hAnsi="宋体" w:eastAsia="宋体" w:cs="宋体"/>
                <w:sz w:val="24"/>
              </w:rPr>
              <w:t xml:space="preserve">    </w:t>
            </w:r>
            <w:r>
              <w:rPr>
                <w:rFonts w:hint="eastAsia" w:ascii="宋体" w:hAnsi="宋体" w:eastAsia="宋体" w:cs="宋体"/>
                <w:kern w:val="0"/>
                <w:sz w:val="24"/>
              </w:rPr>
              <w:t>&lt;/uuidList&gt;</w:t>
            </w:r>
          </w:p>
          <w:p>
            <w:pPr>
              <w:rPr>
                <w:rFonts w:hint="eastAsia" w:ascii="宋体" w:hAnsi="宋体" w:eastAsia="宋体" w:cs="宋体"/>
                <w:kern w:val="0"/>
                <w:sz w:val="24"/>
              </w:rPr>
            </w:pPr>
            <w:r>
              <w:rPr>
                <w:rFonts w:hint="eastAsia" w:ascii="宋体" w:hAnsi="宋体" w:eastAsia="宋体" w:cs="宋体"/>
                <w:kern w:val="0"/>
                <w:sz w:val="24"/>
              </w:rPr>
              <w:t>&lt;/body&gt;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备注</w:t>
            </w:r>
          </w:p>
        </w:tc>
        <w:tc>
          <w:tcPr>
            <w:tcW w:w="4240" w:type="pct"/>
            <w:gridSpan w:val="2"/>
            <w:noWrap w:val="0"/>
            <w:vAlign w:val="center"/>
          </w:tcPr>
          <w:p>
            <w:pPr>
              <w:rPr>
                <w:rFonts w:hint="eastAsia" w:ascii="宋体" w:hAnsi="宋体" w:eastAsia="宋体" w:cs="宋体"/>
                <w:kern w:val="0"/>
                <w:sz w:val="24"/>
              </w:rPr>
            </w:pPr>
          </w:p>
        </w:tc>
      </w:tr>
    </w:tbl>
    <w:p>
      <w:pPr>
        <w:spacing w:line="360" w:lineRule="auto"/>
        <w:ind w:firstLine="567"/>
        <w:rPr>
          <w:rFonts w:hint="eastAsia" w:ascii="宋体" w:hAnsi="宋体" w:eastAsia="宋体" w:cs="宋体"/>
          <w:b/>
          <w:sz w:val="24"/>
        </w:rPr>
      </w:pPr>
      <w:r>
        <w:rPr>
          <w:rFonts w:hint="eastAsia" w:ascii="宋体" w:hAnsi="宋体" w:eastAsia="宋体" w:cs="宋体"/>
          <w:b/>
          <w:sz w:val="24"/>
        </w:rPr>
        <w:t>3.获取此uuid的安监申报数据</w:t>
      </w:r>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服务名称</w:t>
            </w:r>
          </w:p>
        </w:tc>
        <w:tc>
          <w:tcPr>
            <w:tcW w:w="4240" w:type="pct"/>
            <w:gridSpan w:val="2"/>
            <w:noWrap w:val="0"/>
            <w:vAlign w:val="center"/>
          </w:tcPr>
          <w:p>
            <w:pPr>
              <w:rPr>
                <w:rFonts w:hint="eastAsia" w:ascii="宋体" w:hAnsi="宋体" w:eastAsia="宋体" w:cs="宋体"/>
                <w:bCs/>
                <w:sz w:val="24"/>
              </w:rPr>
            </w:pPr>
            <w:r>
              <w:rPr>
                <w:rFonts w:hint="eastAsia" w:ascii="宋体" w:hAnsi="宋体" w:eastAsia="宋体" w:cs="宋体"/>
                <w:sz w:val="24"/>
              </w:rPr>
              <w:t>getAJSBBByUuid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服务说明</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获取此uuid的安监申报数据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noWrap w:val="0"/>
            <w:vAlign w:val="center"/>
          </w:tcPr>
          <w:p>
            <w:pPr>
              <w:jc w:val="center"/>
              <w:rPr>
                <w:rFonts w:hint="eastAsia" w:ascii="宋体" w:hAnsi="宋体" w:eastAsia="宋体" w:cs="宋体"/>
                <w:b/>
                <w:sz w:val="24"/>
              </w:rPr>
            </w:pPr>
            <w:r>
              <w:rPr>
                <w:rFonts w:hint="eastAsia" w:ascii="宋体" w:hAnsi="宋体" w:eastAsia="宋体" w:cs="宋体"/>
                <w:b/>
                <w:sz w:val="24"/>
              </w:rPr>
              <w:t>参数列表</w:t>
            </w:r>
          </w:p>
        </w:tc>
        <w:tc>
          <w:tcPr>
            <w:tcW w:w="1361"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参数名称</w:t>
            </w:r>
          </w:p>
        </w:tc>
        <w:tc>
          <w:tcPr>
            <w:tcW w:w="2879"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color w:val="000000"/>
                <w:sz w:val="24"/>
              </w:rPr>
            </w:pPr>
            <w:r>
              <w:rPr>
                <w:rFonts w:hint="eastAsia" w:ascii="宋体" w:hAnsi="宋体" w:eastAsia="宋体" w:cs="宋体"/>
                <w:bCs/>
                <w:color w:val="000000"/>
                <w:sz w:val="24"/>
              </w:rPr>
              <w:t>user</w:t>
            </w:r>
          </w:p>
        </w:tc>
        <w:tc>
          <w:tcPr>
            <w:tcW w:w="2879" w:type="pct"/>
            <w:noWrap w:val="0"/>
            <w:vAlign w:val="center"/>
          </w:tcPr>
          <w:p>
            <w:pPr>
              <w:autoSpaceDE w:val="0"/>
              <w:autoSpaceDN w:val="0"/>
              <w:adjustRightInd w:val="0"/>
              <w:rPr>
                <w:rFonts w:hint="eastAsia" w:ascii="宋体" w:hAnsi="宋体" w:eastAsia="宋体" w:cs="宋体"/>
                <w:kern w:val="0"/>
                <w:sz w:val="24"/>
              </w:rPr>
            </w:pPr>
            <w:r>
              <w:rPr>
                <w:rFonts w:hint="eastAsia" w:ascii="宋体" w:hAnsi="宋体" w:eastAsia="宋体" w:cs="宋体"/>
                <w:kern w:val="0"/>
                <w:sz w:val="24"/>
              </w:rPr>
              <w:t>String类型，用户名称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bCs/>
                <w:color w:val="000000"/>
                <w:sz w:val="24"/>
              </w:rPr>
              <w:t>password</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用户密码，由平台统一制定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bCs/>
                <w:color w:val="000000"/>
                <w:sz w:val="24"/>
              </w:rPr>
              <w:t>uuid</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String类型，申报流水号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sz w:val="24"/>
              </w:rPr>
            </w:pPr>
            <w:r>
              <w:rPr>
                <w:rFonts w:hint="eastAsia" w:ascii="宋体" w:hAnsi="宋体" w:eastAsia="宋体" w:cs="宋体"/>
                <w:b/>
                <w:sz w:val="24"/>
              </w:rPr>
              <w:t>返回值</w:t>
            </w:r>
          </w:p>
        </w:tc>
        <w:tc>
          <w:tcPr>
            <w:tcW w:w="4240" w:type="pct"/>
            <w:gridSpan w:val="2"/>
            <w:noWrap w:val="0"/>
            <w:vAlign w:val="center"/>
          </w:tcPr>
          <w:p>
            <w:pPr>
              <w:rPr>
                <w:rFonts w:hint="eastAsia" w:ascii="宋体" w:hAnsi="宋体" w:eastAsia="宋体" w:cs="宋体"/>
                <w:kern w:val="0"/>
                <w:sz w:val="24"/>
              </w:rPr>
            </w:pPr>
            <w:r>
              <w:rPr>
                <w:rFonts w:hint="eastAsia" w:ascii="宋体" w:hAnsi="宋体" w:eastAsia="宋体" w:cs="宋体"/>
                <w:kern w:val="0"/>
                <w:sz w:val="24"/>
              </w:rPr>
              <w:t>String类型，XML内容格式同</w:t>
            </w:r>
            <w:r>
              <w:rPr>
                <w:rFonts w:hint="eastAsia" w:ascii="宋体" w:hAnsi="宋体" w:eastAsia="宋体" w:cs="宋体"/>
                <w:sz w:val="24"/>
              </w:rPr>
              <w:t>getAJSBBByDate接口</w:t>
            </w:r>
            <w:r>
              <w:rPr>
                <w:rFonts w:hint="eastAsia" w:ascii="宋体" w:hAnsi="宋体" w:eastAsia="宋体" w:cs="宋体"/>
                <w:kern w:val="0"/>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备注</w:t>
            </w:r>
          </w:p>
        </w:tc>
        <w:tc>
          <w:tcPr>
            <w:tcW w:w="4240" w:type="pct"/>
            <w:gridSpan w:val="2"/>
            <w:noWrap w:val="0"/>
            <w:vAlign w:val="center"/>
          </w:tcPr>
          <w:p>
            <w:pPr>
              <w:rPr>
                <w:rFonts w:hint="eastAsia" w:ascii="宋体" w:hAnsi="宋体" w:eastAsia="宋体" w:cs="宋体"/>
                <w:kern w:val="0"/>
                <w:sz w:val="24"/>
              </w:rPr>
            </w:pPr>
          </w:p>
        </w:tc>
      </w:tr>
    </w:tbl>
    <w:p>
      <w:pPr>
        <w:spacing w:line="360" w:lineRule="auto"/>
        <w:ind w:left="147" w:firstLine="420"/>
        <w:rPr>
          <w:rFonts w:hint="eastAsia" w:ascii="宋体" w:hAnsi="宋体" w:eastAsia="宋体" w:cs="宋体"/>
          <w:sz w:val="24"/>
        </w:rPr>
      </w:pPr>
    </w:p>
    <w:p>
      <w:pPr>
        <w:spacing w:line="360" w:lineRule="auto"/>
        <w:ind w:firstLine="567"/>
        <w:jc w:val="left"/>
        <w:rPr>
          <w:rFonts w:hint="eastAsia" w:ascii="宋体" w:hAnsi="宋体" w:eastAsia="宋体" w:cs="宋体"/>
          <w:sz w:val="24"/>
        </w:rPr>
      </w:pPr>
    </w:p>
    <w:p>
      <w:pPr>
        <w:pStyle w:val="5"/>
        <w:numPr>
          <w:ilvl w:val="3"/>
          <w:numId w:val="0"/>
        </w:numPr>
        <w:spacing w:before="312"/>
        <w:ind w:leftChars="0"/>
        <w:rPr>
          <w:rFonts w:hint="eastAsia" w:ascii="宋体" w:hAnsi="宋体" w:eastAsia="宋体" w:cs="宋体"/>
          <w:sz w:val="28"/>
          <w:szCs w:val="28"/>
        </w:rPr>
      </w:pPr>
      <w:bookmarkStart w:id="138" w:name="_Toc496190266"/>
      <w:r>
        <w:rPr>
          <w:rFonts w:hint="eastAsia" w:ascii="宋体" w:hAnsi="宋体" w:eastAsia="宋体" w:cs="宋体"/>
          <w:sz w:val="28"/>
          <w:szCs w:val="28"/>
          <w:lang w:val="en-US" w:eastAsia="zh-CN"/>
        </w:rPr>
        <w:t>3.7.1.3</w:t>
      </w:r>
      <w:r>
        <w:rPr>
          <w:rFonts w:hint="eastAsia" w:ascii="宋体" w:hAnsi="宋体" w:eastAsia="宋体" w:cs="宋体"/>
          <w:sz w:val="28"/>
          <w:szCs w:val="28"/>
        </w:rPr>
        <w:t>安监申报数据结果的推送方法</w:t>
      </w:r>
      <w:bookmarkEnd w:id="138"/>
    </w:p>
    <w:p>
      <w:pPr>
        <w:numPr>
          <w:ilvl w:val="0"/>
          <w:numId w:val="19"/>
        </w:numPr>
        <w:spacing w:line="360" w:lineRule="auto"/>
        <w:rPr>
          <w:rFonts w:hint="eastAsia" w:ascii="宋体" w:hAnsi="宋体" w:eastAsia="宋体" w:cs="宋体"/>
          <w:b/>
          <w:sz w:val="24"/>
        </w:rPr>
      </w:pPr>
      <w:r>
        <w:rPr>
          <w:rFonts w:hint="eastAsia" w:ascii="宋体" w:hAnsi="宋体" w:eastAsia="宋体" w:cs="宋体"/>
          <w:b/>
          <w:sz w:val="24"/>
        </w:rPr>
        <w:t>向四库一平台推送申报结果</w:t>
      </w:r>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服务名称</w:t>
            </w:r>
          </w:p>
        </w:tc>
        <w:tc>
          <w:tcPr>
            <w:tcW w:w="4240" w:type="pct"/>
            <w:gridSpan w:val="2"/>
            <w:noWrap w:val="0"/>
            <w:vAlign w:val="center"/>
          </w:tcPr>
          <w:p>
            <w:pPr>
              <w:rPr>
                <w:rFonts w:hint="eastAsia" w:ascii="宋体" w:hAnsi="宋体" w:eastAsia="宋体" w:cs="宋体"/>
                <w:bCs/>
                <w:sz w:val="24"/>
              </w:rPr>
            </w:pPr>
            <w:r>
              <w:rPr>
                <w:rFonts w:hint="eastAsia" w:ascii="宋体" w:hAnsi="宋体" w:eastAsia="宋体" w:cs="宋体"/>
                <w:sz w:val="24"/>
              </w:rPr>
              <w:t>pushAJSBJG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服务说明</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向四库一平台推送申报结果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noWrap w:val="0"/>
            <w:vAlign w:val="center"/>
          </w:tcPr>
          <w:p>
            <w:pPr>
              <w:jc w:val="center"/>
              <w:rPr>
                <w:rFonts w:hint="eastAsia" w:ascii="宋体" w:hAnsi="宋体" w:eastAsia="宋体" w:cs="宋体"/>
                <w:sz w:val="24"/>
              </w:rPr>
            </w:pPr>
            <w:r>
              <w:rPr>
                <w:rFonts w:hint="eastAsia" w:ascii="宋体" w:hAnsi="宋体" w:eastAsia="宋体" w:cs="宋体"/>
                <w:sz w:val="24"/>
              </w:rPr>
              <w:t>参数列表</w:t>
            </w: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参数名称</w:t>
            </w:r>
          </w:p>
        </w:tc>
        <w:tc>
          <w:tcPr>
            <w:tcW w:w="2879"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user</w:t>
            </w:r>
          </w:p>
        </w:tc>
        <w:tc>
          <w:tcPr>
            <w:tcW w:w="2879" w:type="pct"/>
            <w:noWrap w:val="0"/>
            <w:vAlign w:val="center"/>
          </w:tcPr>
          <w:p>
            <w:pPr>
              <w:autoSpaceDE w:val="0"/>
              <w:autoSpaceDN w:val="0"/>
              <w:adjustRightInd w:val="0"/>
              <w:rPr>
                <w:rFonts w:hint="eastAsia" w:ascii="宋体" w:hAnsi="宋体" w:eastAsia="宋体" w:cs="宋体"/>
                <w:kern w:val="0"/>
                <w:sz w:val="24"/>
              </w:rPr>
            </w:pPr>
            <w:r>
              <w:rPr>
                <w:rFonts w:hint="eastAsia" w:ascii="宋体" w:hAnsi="宋体" w:eastAsia="宋体" w:cs="宋体"/>
                <w:kern w:val="0"/>
                <w:sz w:val="24"/>
              </w:rPr>
              <w:t>String类型，四库一平台接口用户名称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password</w:t>
            </w:r>
          </w:p>
        </w:tc>
        <w:tc>
          <w:tcPr>
            <w:tcW w:w="2879" w:type="pct"/>
            <w:noWrap w:val="0"/>
            <w:vAlign w:val="center"/>
          </w:tcPr>
          <w:p>
            <w:pPr>
              <w:rPr>
                <w:rFonts w:hint="eastAsia" w:ascii="宋体" w:hAnsi="宋体" w:eastAsia="宋体" w:cs="宋体"/>
                <w:sz w:val="24"/>
              </w:rPr>
            </w:pPr>
            <w:r>
              <w:rPr>
                <w:rFonts w:hint="eastAsia" w:ascii="宋体" w:hAnsi="宋体" w:eastAsia="宋体" w:cs="宋体"/>
                <w:kern w:val="0"/>
                <w:sz w:val="24"/>
              </w:rPr>
              <w:t>四库一平台接口密码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deptcode</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安监机构组织机构代码，10位组织机构代码或18位信用码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sbPassword</w:t>
            </w:r>
          </w:p>
        </w:tc>
        <w:tc>
          <w:tcPr>
            <w:tcW w:w="2879" w:type="pct"/>
            <w:noWrap w:val="0"/>
            <w:vAlign w:val="center"/>
          </w:tcPr>
          <w:p>
            <w:pPr>
              <w:rPr>
                <w:rFonts w:hint="eastAsia" w:ascii="宋体" w:hAnsi="宋体" w:eastAsia="宋体" w:cs="宋体"/>
                <w:kern w:val="0"/>
                <w:sz w:val="24"/>
              </w:rPr>
            </w:pPr>
            <w:r>
              <w:rPr>
                <w:rFonts w:hint="eastAsia" w:ascii="宋体" w:hAnsi="宋体" w:eastAsia="宋体" w:cs="宋体"/>
                <w:sz w:val="24"/>
              </w:rPr>
              <w:t>省一站式调用密码，由省一站式申报系统提供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resultXml</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申报结果，如通过则给出监督注册号，否则给出退回原因，格式如下。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返回值</w:t>
            </w:r>
          </w:p>
        </w:tc>
        <w:tc>
          <w:tcPr>
            <w:tcW w:w="4240" w:type="pct"/>
            <w:gridSpan w:val="2"/>
            <w:noWrap w:val="0"/>
            <w:vAlign w:val="center"/>
          </w:tcPr>
          <w:p>
            <w:pPr>
              <w:widowControl/>
              <w:jc w:val="left"/>
              <w:rPr>
                <w:rFonts w:hint="eastAsia" w:ascii="宋体" w:hAnsi="宋体" w:eastAsia="宋体" w:cs="宋体"/>
                <w:sz w:val="24"/>
              </w:rPr>
            </w:pPr>
            <w:r>
              <w:rPr>
                <w:rFonts w:hint="eastAsia" w:ascii="宋体" w:hAnsi="宋体" w:eastAsia="宋体" w:cs="宋体"/>
                <w:sz w:val="24"/>
              </w:rPr>
              <w:t xml:space="preserve">001 密码错误； </w:t>
            </w:r>
            <w:r>
              <w:rPr>
                <w:rFonts w:hint="eastAsia" w:ascii="宋体" w:hAnsi="宋体" w:eastAsia="宋体" w:cs="宋体"/>
                <w:sz w:val="24"/>
              </w:rPr>
              <w:br w:type="textWrapping"/>
            </w:r>
            <w:r>
              <w:rPr>
                <w:rFonts w:hint="eastAsia" w:ascii="宋体" w:hAnsi="宋体" w:eastAsia="宋体" w:cs="宋体"/>
                <w:sz w:val="24"/>
              </w:rPr>
              <w:t xml:space="preserve">003 调用失败+失败原因 </w:t>
            </w:r>
            <w:r>
              <w:rPr>
                <w:rFonts w:hint="eastAsia" w:ascii="宋体" w:hAnsi="宋体" w:eastAsia="宋体" w:cs="宋体"/>
                <w:sz w:val="24"/>
              </w:rPr>
              <w:br w:type="textWrapping"/>
            </w:r>
            <w:r>
              <w:rPr>
                <w:rFonts w:hint="eastAsia" w:ascii="宋体" w:hAnsi="宋体" w:eastAsia="宋体" w:cs="宋体"/>
                <w:sz w:val="24"/>
              </w:rPr>
              <w:t xml:space="preserve">000 调用成功 </w:t>
            </w:r>
          </w:p>
        </w:tc>
      </w:tr>
    </w:tbl>
    <w:p>
      <w:pPr>
        <w:spacing w:line="360" w:lineRule="auto"/>
        <w:ind w:left="987"/>
        <w:rPr>
          <w:rFonts w:hint="eastAsia" w:ascii="宋体" w:hAnsi="宋体" w:eastAsia="宋体" w:cs="宋体"/>
          <w:sz w:val="24"/>
        </w:rPr>
      </w:pPr>
      <w:r>
        <w:rPr>
          <w:rFonts w:hint="eastAsia" w:ascii="宋体" w:hAnsi="宋体" w:eastAsia="宋体" w:cs="宋体"/>
          <w:sz w:val="24"/>
        </w:rPr>
        <w:t>resultXml格式：</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（1）受理通过的格式：</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&lt;?xml version="1.0" encoding="gb2312"?&gt;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&lt;data&gt;</w:t>
      </w:r>
    </w:p>
    <w:p>
      <w:pPr>
        <w:spacing w:line="360" w:lineRule="auto"/>
        <w:ind w:left="1533" w:leftChars="730" w:firstLine="567"/>
        <w:rPr>
          <w:rFonts w:hint="eastAsia" w:ascii="宋体" w:hAnsi="宋体" w:eastAsia="宋体" w:cs="宋体"/>
          <w:sz w:val="24"/>
        </w:rPr>
      </w:pPr>
      <w:r>
        <w:rPr>
          <w:rFonts w:hint="eastAsia" w:ascii="宋体" w:hAnsi="宋体" w:eastAsia="宋体" w:cs="宋体"/>
          <w:sz w:val="24"/>
        </w:rPr>
        <w:t>&lt;result&gt;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&lt;success&gt;Yes&lt;/success&gt;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//受理成功标记</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&lt;jdzch&gt;XXX&lt;/jdzch&gt;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//监督注册号（如果有）</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&lt;uuid&gt;XXX&lt;/uuid&gt;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//申报流水号</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&lt;slry&gt;XXX&lt;/slry&gt;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//受理人员</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&lt;slrq&gt;yyyy-MM-dd HH:mm:ss&lt;/slrq&gt;</w:t>
      </w:r>
      <w:r>
        <w:rPr>
          <w:rFonts w:hint="eastAsia" w:ascii="宋体" w:hAnsi="宋体" w:eastAsia="宋体" w:cs="宋体"/>
          <w:sz w:val="24"/>
        </w:rPr>
        <w:tab/>
      </w:r>
      <w:r>
        <w:rPr>
          <w:rFonts w:hint="eastAsia" w:ascii="宋体" w:hAnsi="宋体" w:eastAsia="宋体" w:cs="宋体"/>
          <w:sz w:val="24"/>
        </w:rPr>
        <w:t>//受理日期</w:t>
      </w:r>
    </w:p>
    <w:p>
      <w:pPr>
        <w:spacing w:line="360" w:lineRule="auto"/>
        <w:ind w:left="1533" w:leftChars="730" w:firstLine="567"/>
        <w:rPr>
          <w:rFonts w:hint="eastAsia" w:ascii="宋体" w:hAnsi="宋体" w:eastAsia="宋体" w:cs="宋体"/>
          <w:sz w:val="24"/>
        </w:rPr>
      </w:pPr>
      <w:r>
        <w:rPr>
          <w:rFonts w:hint="eastAsia" w:ascii="宋体" w:hAnsi="宋体" w:eastAsia="宋体" w:cs="宋体"/>
          <w:sz w:val="24"/>
        </w:rPr>
        <w:t>&lt;/result&gt;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&lt;/data&gt;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（2）没有通过的格式：</w:t>
      </w:r>
    </w:p>
    <w:p>
      <w:pPr>
        <w:spacing w:line="360" w:lineRule="auto"/>
        <w:ind w:left="1260" w:firstLine="420"/>
        <w:rPr>
          <w:rFonts w:hint="eastAsia" w:ascii="宋体" w:hAnsi="宋体" w:eastAsia="宋体" w:cs="宋体"/>
          <w:sz w:val="24"/>
        </w:rPr>
      </w:pPr>
      <w:r>
        <w:rPr>
          <w:rFonts w:hint="eastAsia" w:ascii="宋体" w:hAnsi="宋体" w:eastAsia="宋体" w:cs="宋体"/>
          <w:sz w:val="24"/>
        </w:rPr>
        <w:t>&lt;?xml version="1.0" encoding="gb2312"?&gt;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&lt;data&gt;</w:t>
      </w:r>
    </w:p>
    <w:p>
      <w:pPr>
        <w:spacing w:line="360" w:lineRule="auto"/>
        <w:ind w:left="1533" w:leftChars="730" w:firstLine="567"/>
        <w:rPr>
          <w:rFonts w:hint="eastAsia" w:ascii="宋体" w:hAnsi="宋体" w:eastAsia="宋体" w:cs="宋体"/>
          <w:sz w:val="24"/>
        </w:rPr>
      </w:pPr>
      <w:r>
        <w:rPr>
          <w:rFonts w:hint="eastAsia" w:ascii="宋体" w:hAnsi="宋体" w:eastAsia="宋体" w:cs="宋体"/>
          <w:sz w:val="24"/>
        </w:rPr>
        <w:t>&lt;result&gt;</w:t>
      </w:r>
    </w:p>
    <w:p>
      <w:pPr>
        <w:spacing w:line="360" w:lineRule="auto"/>
        <w:ind w:left="840" w:leftChars="400" w:firstLine="1680"/>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&lt;success&gt;No&lt;/success&gt;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//退回标志</w:t>
      </w:r>
    </w:p>
    <w:p>
      <w:pPr>
        <w:spacing w:line="360" w:lineRule="auto"/>
        <w:ind w:left="840" w:leftChars="400" w:firstLine="1680"/>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&lt;thyy&gt;XXX&lt;/thyy&gt;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//退回原因</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&lt;uuid&gt;XXX&lt;/uuid&gt;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//申报流水号</w:t>
      </w:r>
    </w:p>
    <w:p>
      <w:pPr>
        <w:spacing w:line="360" w:lineRule="auto"/>
        <w:ind w:left="840" w:leftChars="400" w:firstLine="1680"/>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&lt;slry&gt;XXX&lt;/slry&gt;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//受理人员姓名</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&lt;slrq&gt;yyyy-MM-dd HH:mm:ss&lt;/slrq&gt;</w:t>
      </w:r>
      <w:r>
        <w:rPr>
          <w:rFonts w:hint="eastAsia" w:ascii="宋体" w:hAnsi="宋体" w:eastAsia="宋体" w:cs="宋体"/>
          <w:sz w:val="24"/>
        </w:rPr>
        <w:tab/>
      </w:r>
      <w:r>
        <w:rPr>
          <w:rFonts w:hint="eastAsia" w:ascii="宋体" w:hAnsi="宋体" w:eastAsia="宋体" w:cs="宋体"/>
          <w:sz w:val="24"/>
        </w:rPr>
        <w:t>//受理日期</w:t>
      </w:r>
    </w:p>
    <w:p>
      <w:pPr>
        <w:spacing w:line="360" w:lineRule="auto"/>
        <w:ind w:left="1533" w:leftChars="730" w:firstLine="567"/>
        <w:rPr>
          <w:rFonts w:hint="eastAsia" w:ascii="宋体" w:hAnsi="宋体" w:eastAsia="宋体" w:cs="宋体"/>
          <w:sz w:val="24"/>
        </w:rPr>
      </w:pPr>
      <w:r>
        <w:rPr>
          <w:rFonts w:hint="eastAsia" w:ascii="宋体" w:hAnsi="宋体" w:eastAsia="宋体" w:cs="宋体"/>
          <w:sz w:val="24"/>
        </w:rPr>
        <w:t>&lt;/result&gt;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&lt;/data&gt;</w:t>
      </w:r>
    </w:p>
    <w:p>
      <w:pPr>
        <w:numPr>
          <w:ilvl w:val="0"/>
          <w:numId w:val="19"/>
        </w:numPr>
        <w:spacing w:line="360" w:lineRule="auto"/>
        <w:rPr>
          <w:rFonts w:hint="eastAsia" w:ascii="宋体" w:hAnsi="宋体" w:eastAsia="宋体" w:cs="宋体"/>
          <w:b/>
          <w:sz w:val="24"/>
        </w:rPr>
      </w:pPr>
      <w:r>
        <w:rPr>
          <w:rFonts w:hint="eastAsia" w:ascii="宋体" w:hAnsi="宋体" w:eastAsia="宋体" w:cs="宋体"/>
          <w:b/>
          <w:sz w:val="24"/>
        </w:rPr>
        <w:t>向四库一平台推送监督通知书</w:t>
      </w:r>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服务名称</w:t>
            </w:r>
          </w:p>
        </w:tc>
        <w:tc>
          <w:tcPr>
            <w:tcW w:w="4240" w:type="pct"/>
            <w:gridSpan w:val="2"/>
            <w:noWrap w:val="0"/>
            <w:vAlign w:val="center"/>
          </w:tcPr>
          <w:p>
            <w:pPr>
              <w:rPr>
                <w:rFonts w:hint="eastAsia" w:ascii="宋体" w:hAnsi="宋体" w:eastAsia="宋体" w:cs="宋体"/>
                <w:bCs/>
                <w:sz w:val="24"/>
              </w:rPr>
            </w:pPr>
            <w:bookmarkStart w:id="139" w:name="OLE_LINK160"/>
            <w:bookmarkStart w:id="140" w:name="OLE_LINK161"/>
            <w:r>
              <w:rPr>
                <w:rFonts w:hint="eastAsia" w:ascii="宋体" w:hAnsi="宋体" w:eastAsia="宋体" w:cs="宋体"/>
                <w:sz w:val="24"/>
              </w:rPr>
              <w:t>pushAJTZS</w:t>
            </w:r>
            <w:bookmarkEnd w:id="139"/>
            <w:bookmarkEnd w:id="14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服务说明</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向四库一平台推送监督通知书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noWrap w:val="0"/>
            <w:vAlign w:val="center"/>
          </w:tcPr>
          <w:p>
            <w:pPr>
              <w:jc w:val="center"/>
              <w:rPr>
                <w:rFonts w:hint="eastAsia" w:ascii="宋体" w:hAnsi="宋体" w:eastAsia="宋体" w:cs="宋体"/>
                <w:sz w:val="24"/>
              </w:rPr>
            </w:pPr>
            <w:r>
              <w:rPr>
                <w:rFonts w:hint="eastAsia" w:ascii="宋体" w:hAnsi="宋体" w:eastAsia="宋体" w:cs="宋体"/>
                <w:sz w:val="24"/>
              </w:rPr>
              <w:t>参数列表</w:t>
            </w: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参数名称</w:t>
            </w:r>
          </w:p>
        </w:tc>
        <w:tc>
          <w:tcPr>
            <w:tcW w:w="2879"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user</w:t>
            </w:r>
          </w:p>
        </w:tc>
        <w:tc>
          <w:tcPr>
            <w:tcW w:w="2879" w:type="pct"/>
            <w:noWrap w:val="0"/>
            <w:vAlign w:val="center"/>
          </w:tcPr>
          <w:p>
            <w:pPr>
              <w:autoSpaceDE w:val="0"/>
              <w:autoSpaceDN w:val="0"/>
              <w:adjustRightInd w:val="0"/>
              <w:rPr>
                <w:rFonts w:hint="eastAsia" w:ascii="宋体" w:hAnsi="宋体" w:eastAsia="宋体" w:cs="宋体"/>
                <w:kern w:val="0"/>
                <w:sz w:val="24"/>
              </w:rPr>
            </w:pPr>
            <w:r>
              <w:rPr>
                <w:rFonts w:hint="eastAsia" w:ascii="宋体" w:hAnsi="宋体" w:eastAsia="宋体" w:cs="宋体"/>
                <w:kern w:val="0"/>
                <w:sz w:val="24"/>
              </w:rPr>
              <w:t>String类型，四库一平台接口用户名称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password</w:t>
            </w:r>
          </w:p>
        </w:tc>
        <w:tc>
          <w:tcPr>
            <w:tcW w:w="2879" w:type="pct"/>
            <w:noWrap w:val="0"/>
            <w:vAlign w:val="center"/>
          </w:tcPr>
          <w:p>
            <w:pPr>
              <w:rPr>
                <w:rFonts w:hint="eastAsia" w:ascii="宋体" w:hAnsi="宋体" w:eastAsia="宋体" w:cs="宋体"/>
                <w:sz w:val="24"/>
              </w:rPr>
            </w:pPr>
            <w:r>
              <w:rPr>
                <w:rFonts w:hint="eastAsia" w:ascii="宋体" w:hAnsi="宋体" w:eastAsia="宋体" w:cs="宋体"/>
                <w:kern w:val="0"/>
                <w:sz w:val="24"/>
              </w:rPr>
              <w:t>四库一平台接口密码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deptcode</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安监机构组织机构代码，10位组织机构代码或18位信用码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sbPassword</w:t>
            </w:r>
          </w:p>
        </w:tc>
        <w:tc>
          <w:tcPr>
            <w:tcW w:w="2879" w:type="pct"/>
            <w:noWrap w:val="0"/>
            <w:vAlign w:val="center"/>
          </w:tcPr>
          <w:p>
            <w:pPr>
              <w:rPr>
                <w:rFonts w:hint="eastAsia" w:ascii="宋体" w:hAnsi="宋体" w:eastAsia="宋体" w:cs="宋体"/>
                <w:kern w:val="0"/>
                <w:sz w:val="24"/>
              </w:rPr>
            </w:pPr>
            <w:r>
              <w:rPr>
                <w:rFonts w:hint="eastAsia" w:ascii="宋体" w:hAnsi="宋体" w:eastAsia="宋体" w:cs="宋体"/>
                <w:sz w:val="24"/>
              </w:rPr>
              <w:t>省一站式调用密码，由省一站式申报系统提供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resultXml</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通知书，格式如下。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sz w:val="24"/>
              </w:rPr>
            </w:pPr>
            <w:r>
              <w:rPr>
                <w:rFonts w:hint="eastAsia" w:ascii="宋体" w:hAnsi="宋体" w:eastAsia="宋体" w:cs="宋体"/>
                <w:b/>
                <w:sz w:val="24"/>
              </w:rPr>
              <w:t>返回值</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 xml:space="preserve">001：密码错误； </w:t>
            </w:r>
            <w:r>
              <w:rPr>
                <w:rFonts w:hint="eastAsia" w:ascii="宋体" w:hAnsi="宋体" w:eastAsia="宋体" w:cs="宋体"/>
                <w:sz w:val="24"/>
              </w:rPr>
              <w:br w:type="textWrapping"/>
            </w:r>
            <w:r>
              <w:rPr>
                <w:rFonts w:hint="eastAsia" w:ascii="宋体" w:hAnsi="宋体" w:eastAsia="宋体" w:cs="宋体"/>
                <w:sz w:val="24"/>
              </w:rPr>
              <w:t xml:space="preserve">003：调用失败+失败原因 </w:t>
            </w:r>
            <w:r>
              <w:rPr>
                <w:rFonts w:hint="eastAsia" w:ascii="宋体" w:hAnsi="宋体" w:eastAsia="宋体" w:cs="宋体"/>
                <w:sz w:val="24"/>
              </w:rPr>
              <w:br w:type="textWrapping"/>
            </w:r>
            <w:r>
              <w:rPr>
                <w:rFonts w:hint="eastAsia" w:ascii="宋体" w:hAnsi="宋体" w:eastAsia="宋体" w:cs="宋体"/>
                <w:sz w:val="24"/>
              </w:rPr>
              <w:t>000：调用成功</w:t>
            </w:r>
          </w:p>
        </w:tc>
      </w:tr>
    </w:tbl>
    <w:p>
      <w:pPr>
        <w:spacing w:line="360" w:lineRule="auto"/>
        <w:ind w:left="987"/>
        <w:rPr>
          <w:rFonts w:hint="eastAsia" w:ascii="宋体" w:hAnsi="宋体" w:eastAsia="宋体" w:cs="宋体"/>
          <w:sz w:val="24"/>
        </w:rPr>
      </w:pPr>
      <w:r>
        <w:rPr>
          <w:rFonts w:hint="eastAsia" w:ascii="宋体" w:hAnsi="宋体" w:eastAsia="宋体" w:cs="宋体"/>
          <w:sz w:val="24"/>
        </w:rPr>
        <w:t>resultXml格式：</w:t>
      </w:r>
    </w:p>
    <w:p>
      <w:pPr>
        <w:spacing w:line="360" w:lineRule="auto"/>
        <w:ind w:left="1260" w:firstLine="420"/>
        <w:rPr>
          <w:rFonts w:hint="eastAsia" w:ascii="宋体" w:hAnsi="宋体" w:eastAsia="宋体" w:cs="宋体"/>
          <w:sz w:val="24"/>
        </w:rPr>
      </w:pPr>
      <w:r>
        <w:rPr>
          <w:rFonts w:hint="eastAsia" w:ascii="宋体" w:hAnsi="宋体" w:eastAsia="宋体" w:cs="宋体"/>
          <w:sz w:val="24"/>
        </w:rPr>
        <w:t>&lt;?xml version="1.0" encoding="gb2312"?&gt;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&lt;data&gt;</w:t>
      </w:r>
    </w:p>
    <w:p>
      <w:pPr>
        <w:spacing w:line="360" w:lineRule="auto"/>
        <w:ind w:left="1533" w:leftChars="730" w:firstLine="567"/>
        <w:rPr>
          <w:rFonts w:hint="eastAsia" w:ascii="宋体" w:hAnsi="宋体" w:eastAsia="宋体" w:cs="宋体"/>
          <w:sz w:val="24"/>
        </w:rPr>
      </w:pPr>
      <w:r>
        <w:rPr>
          <w:rFonts w:hint="eastAsia" w:ascii="宋体" w:hAnsi="宋体" w:eastAsia="宋体" w:cs="宋体"/>
          <w:sz w:val="24"/>
        </w:rPr>
        <w:t>&lt;result&gt;</w:t>
      </w:r>
    </w:p>
    <w:p>
      <w:pPr>
        <w:spacing w:line="360" w:lineRule="auto"/>
        <w:ind w:left="840" w:leftChars="400" w:firstLine="1575"/>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&lt;jdzch&gt;XXX&lt;/jdzch&gt;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//监督注册号（备案号）</w:t>
      </w:r>
    </w:p>
    <w:p>
      <w:pPr>
        <w:spacing w:line="360" w:lineRule="auto"/>
        <w:ind w:left="840" w:leftChars="400" w:firstLine="1575"/>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&lt;uuid&gt;XXX&lt;/uuid&gt;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//申报流水号</w:t>
      </w:r>
    </w:p>
    <w:p>
      <w:pPr>
        <w:spacing w:line="360" w:lineRule="auto"/>
        <w:ind w:left="840" w:leftChars="400" w:firstLine="1575"/>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&lt;tzrq&gt; yyyy-MM-dd HH:mm:ss &lt;/tzrq&gt;</w:t>
      </w:r>
      <w:r>
        <w:rPr>
          <w:rFonts w:hint="eastAsia" w:ascii="宋体" w:hAnsi="宋体" w:eastAsia="宋体" w:cs="宋体"/>
          <w:sz w:val="24"/>
        </w:rPr>
        <w:tab/>
      </w:r>
      <w:r>
        <w:rPr>
          <w:rFonts w:hint="eastAsia" w:ascii="宋体" w:hAnsi="宋体" w:eastAsia="宋体" w:cs="宋体"/>
          <w:sz w:val="24"/>
        </w:rPr>
        <w:t>//通知日期</w:t>
      </w:r>
    </w:p>
    <w:p>
      <w:pPr>
        <w:spacing w:line="360" w:lineRule="auto"/>
        <w:ind w:left="840" w:leftChars="400" w:firstLine="1575"/>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&lt;tzdw&gt;XXXX&lt;/tzdw&gt;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//通知单位</w:t>
      </w:r>
    </w:p>
    <w:p>
      <w:pPr>
        <w:spacing w:line="360" w:lineRule="auto"/>
        <w:ind w:left="840" w:leftChars="400" w:firstLine="1575"/>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w:t>
      </w:r>
      <w:bookmarkStart w:id="141" w:name="OLE_LINK157"/>
      <w:bookmarkStart w:id="142" w:name="OLE_LINK159"/>
      <w:bookmarkStart w:id="143" w:name="OLE_LINK156"/>
      <w:bookmarkStart w:id="144" w:name="OLE_LINK158"/>
      <w:r>
        <w:rPr>
          <w:rFonts w:hint="eastAsia" w:ascii="宋体" w:hAnsi="宋体" w:eastAsia="宋体" w:cs="宋体"/>
          <w:sz w:val="24"/>
        </w:rPr>
        <w:t>jdryList</w:t>
      </w:r>
      <w:bookmarkEnd w:id="141"/>
      <w:bookmarkEnd w:id="142"/>
      <w:bookmarkEnd w:id="143"/>
      <w:bookmarkEnd w:id="144"/>
      <w:r>
        <w:rPr>
          <w:rFonts w:hint="eastAsia" w:ascii="宋体" w:hAnsi="宋体" w:eastAsia="宋体" w:cs="宋体"/>
          <w:sz w:val="24"/>
        </w:rPr>
        <w:t>&gt;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//监督人员列表</w:t>
      </w:r>
    </w:p>
    <w:p>
      <w:pPr>
        <w:spacing w:line="360" w:lineRule="auto"/>
        <w:ind w:left="840" w:leftChars="400" w:firstLine="1575"/>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&lt;xm&gt;XXX&lt;/xm&gt;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//姓名</w:t>
      </w:r>
    </w:p>
    <w:p>
      <w:pPr>
        <w:spacing w:line="360" w:lineRule="auto"/>
        <w:ind w:left="840" w:leftChars="400" w:firstLine="1575"/>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&lt;sfzh&gt;XXX&lt;/sfzh&gt;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//身份证号（如果有）</w:t>
      </w:r>
    </w:p>
    <w:p>
      <w:pPr>
        <w:spacing w:line="360" w:lineRule="auto"/>
        <w:ind w:left="840" w:leftChars="400" w:firstLine="1575"/>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&lt;zy&gt;XXX&lt;/zy&gt;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//专业（如果有）</w:t>
      </w:r>
    </w:p>
    <w:p>
      <w:pPr>
        <w:spacing w:line="360" w:lineRule="auto"/>
        <w:ind w:left="840" w:leftChars="400" w:firstLine="1575"/>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&lt;yddh&gt;XXX&lt;/yddh&gt;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//移动电话</w:t>
      </w:r>
    </w:p>
    <w:p>
      <w:pPr>
        <w:spacing w:line="360" w:lineRule="auto"/>
        <w:ind w:left="840" w:leftChars="400" w:firstLine="1575"/>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&lt;bz&gt;XXX&lt;/bz&gt;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//是否主监人（是、否）</w:t>
      </w:r>
    </w:p>
    <w:p>
      <w:pPr>
        <w:spacing w:line="360" w:lineRule="auto"/>
        <w:ind w:left="840" w:leftChars="400" w:firstLine="1575"/>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&lt;jdks&gt;XXX&lt;/jdks&gt;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//监督科室名称</w:t>
      </w:r>
    </w:p>
    <w:p>
      <w:pPr>
        <w:spacing w:line="360" w:lineRule="auto"/>
        <w:ind w:left="840" w:leftChars="400" w:firstLine="1575"/>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&lt;/jdryList&gt;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&lt;/result&gt;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&lt;/data&gt;</w:t>
      </w:r>
    </w:p>
    <w:p>
      <w:pPr>
        <w:rPr>
          <w:rFonts w:hint="eastAsia" w:ascii="宋体" w:hAnsi="宋体" w:eastAsia="宋体" w:cs="宋体"/>
          <w:color w:val="auto"/>
          <w:sz w:val="24"/>
        </w:rPr>
      </w:pPr>
      <w:bookmarkStart w:id="145" w:name="OLE_LINK167"/>
      <w:bookmarkStart w:id="146" w:name="OLE_LINK165"/>
      <w:bookmarkStart w:id="147" w:name="OLE_LINK166"/>
      <w:r>
        <w:rPr>
          <w:rFonts w:hint="eastAsia" w:ascii="宋体" w:hAnsi="宋体" w:eastAsia="宋体" w:cs="宋体"/>
          <w:color w:val="auto"/>
          <w:sz w:val="24"/>
        </w:rPr>
        <w:t>注意：如果有多个监督人员，则有多个&lt; jdryList&gt;...&lt;/ jdryList&gt;</w:t>
      </w:r>
    </w:p>
    <w:bookmarkEnd w:id="145"/>
    <w:bookmarkEnd w:id="146"/>
    <w:bookmarkEnd w:id="147"/>
    <w:p>
      <w:pPr>
        <w:numPr>
          <w:ilvl w:val="0"/>
          <w:numId w:val="19"/>
        </w:numPr>
        <w:spacing w:line="360" w:lineRule="auto"/>
        <w:rPr>
          <w:rFonts w:hint="eastAsia" w:ascii="宋体" w:hAnsi="宋体" w:eastAsia="宋体" w:cs="宋体"/>
          <w:b/>
          <w:sz w:val="24"/>
        </w:rPr>
      </w:pPr>
      <w:r>
        <w:rPr>
          <w:rFonts w:hint="eastAsia" w:ascii="宋体" w:hAnsi="宋体" w:eastAsia="宋体" w:cs="宋体"/>
          <w:b/>
          <w:sz w:val="24"/>
        </w:rPr>
        <w:t>向四库一平台</w:t>
      </w:r>
      <w:bookmarkStart w:id="148" w:name="OLE_LINK109"/>
      <w:bookmarkStart w:id="149" w:name="OLE_LINK107"/>
      <w:bookmarkStart w:id="150" w:name="OLE_LINK108"/>
      <w:r>
        <w:rPr>
          <w:rFonts w:hint="eastAsia" w:ascii="宋体" w:hAnsi="宋体" w:eastAsia="宋体" w:cs="宋体"/>
          <w:b/>
          <w:sz w:val="24"/>
        </w:rPr>
        <w:t>推送终止施工安全监督告知书</w:t>
      </w:r>
      <w:bookmarkEnd w:id="148"/>
    </w:p>
    <w:bookmarkEnd w:id="149"/>
    <w:bookmarkEnd w:id="150"/>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服务名称</w:t>
            </w:r>
          </w:p>
        </w:tc>
        <w:tc>
          <w:tcPr>
            <w:tcW w:w="4240" w:type="pct"/>
            <w:gridSpan w:val="2"/>
            <w:noWrap w:val="0"/>
            <w:vAlign w:val="center"/>
          </w:tcPr>
          <w:p>
            <w:pPr>
              <w:rPr>
                <w:rFonts w:hint="eastAsia" w:ascii="宋体" w:hAnsi="宋体" w:eastAsia="宋体" w:cs="宋体"/>
                <w:bCs/>
                <w:sz w:val="24"/>
              </w:rPr>
            </w:pPr>
            <w:bookmarkStart w:id="151" w:name="OLE_LINK106"/>
            <w:bookmarkStart w:id="152" w:name="OLE_LINK141"/>
            <w:bookmarkStart w:id="153" w:name="OLE_LINK142"/>
            <w:bookmarkStart w:id="154" w:name="OLE_LINK143"/>
            <w:r>
              <w:rPr>
                <w:rFonts w:hint="eastAsia" w:ascii="宋体" w:hAnsi="宋体" w:eastAsia="宋体" w:cs="宋体"/>
                <w:sz w:val="24"/>
              </w:rPr>
              <w:t>pushAJZZGZ</w:t>
            </w:r>
            <w:bookmarkEnd w:id="151"/>
            <w:bookmarkEnd w:id="152"/>
            <w:bookmarkEnd w:id="153"/>
            <w:bookmarkEnd w:id="154"/>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服务说明</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向四库一平台推送终止施工安全监督通知书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noWrap w:val="0"/>
            <w:vAlign w:val="center"/>
          </w:tcPr>
          <w:p>
            <w:pPr>
              <w:jc w:val="center"/>
              <w:rPr>
                <w:rFonts w:hint="eastAsia" w:ascii="宋体" w:hAnsi="宋体" w:eastAsia="宋体" w:cs="宋体"/>
                <w:sz w:val="24"/>
              </w:rPr>
            </w:pPr>
            <w:r>
              <w:rPr>
                <w:rFonts w:hint="eastAsia" w:ascii="宋体" w:hAnsi="宋体" w:eastAsia="宋体" w:cs="宋体"/>
                <w:sz w:val="24"/>
              </w:rPr>
              <w:t>参数列表</w:t>
            </w: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参数名称</w:t>
            </w:r>
          </w:p>
        </w:tc>
        <w:tc>
          <w:tcPr>
            <w:tcW w:w="2879"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user</w:t>
            </w:r>
          </w:p>
        </w:tc>
        <w:tc>
          <w:tcPr>
            <w:tcW w:w="2879" w:type="pct"/>
            <w:noWrap w:val="0"/>
            <w:vAlign w:val="center"/>
          </w:tcPr>
          <w:p>
            <w:pPr>
              <w:autoSpaceDE w:val="0"/>
              <w:autoSpaceDN w:val="0"/>
              <w:adjustRightInd w:val="0"/>
              <w:rPr>
                <w:rFonts w:hint="eastAsia" w:ascii="宋体" w:hAnsi="宋体" w:eastAsia="宋体" w:cs="宋体"/>
                <w:kern w:val="0"/>
                <w:sz w:val="24"/>
              </w:rPr>
            </w:pPr>
            <w:r>
              <w:rPr>
                <w:rFonts w:hint="eastAsia" w:ascii="宋体" w:hAnsi="宋体" w:eastAsia="宋体" w:cs="宋体"/>
                <w:kern w:val="0"/>
                <w:sz w:val="24"/>
              </w:rPr>
              <w:t>String类型，四库一平台接口用户名称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password</w:t>
            </w:r>
          </w:p>
        </w:tc>
        <w:tc>
          <w:tcPr>
            <w:tcW w:w="2879" w:type="pct"/>
            <w:noWrap w:val="0"/>
            <w:vAlign w:val="center"/>
          </w:tcPr>
          <w:p>
            <w:pPr>
              <w:rPr>
                <w:rFonts w:hint="eastAsia" w:ascii="宋体" w:hAnsi="宋体" w:eastAsia="宋体" w:cs="宋体"/>
                <w:sz w:val="24"/>
              </w:rPr>
            </w:pPr>
            <w:r>
              <w:rPr>
                <w:rFonts w:hint="eastAsia" w:ascii="宋体" w:hAnsi="宋体" w:eastAsia="宋体" w:cs="宋体"/>
                <w:kern w:val="0"/>
                <w:sz w:val="24"/>
              </w:rPr>
              <w:t>四库一平台接口密码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deptcode</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安监机构组织机构代码，10位组织机构代码或18位信用码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sbPassword</w:t>
            </w:r>
          </w:p>
        </w:tc>
        <w:tc>
          <w:tcPr>
            <w:tcW w:w="2879" w:type="pct"/>
            <w:noWrap w:val="0"/>
            <w:vAlign w:val="center"/>
          </w:tcPr>
          <w:p>
            <w:pPr>
              <w:rPr>
                <w:rFonts w:hint="eastAsia" w:ascii="宋体" w:hAnsi="宋体" w:eastAsia="宋体" w:cs="宋体"/>
                <w:kern w:val="0"/>
                <w:sz w:val="24"/>
              </w:rPr>
            </w:pPr>
            <w:r>
              <w:rPr>
                <w:rFonts w:hint="eastAsia" w:ascii="宋体" w:hAnsi="宋体" w:eastAsia="宋体" w:cs="宋体"/>
                <w:sz w:val="24"/>
              </w:rPr>
              <w:t>省一站式调用密码，由省一站式申报系统提供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resultXml</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申报结果，如通过则给出监督注册号，否则给出退回原因，格式如下。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sz w:val="24"/>
              </w:rPr>
            </w:pPr>
            <w:r>
              <w:rPr>
                <w:rFonts w:hint="eastAsia" w:ascii="宋体" w:hAnsi="宋体" w:eastAsia="宋体" w:cs="宋体"/>
                <w:b/>
                <w:sz w:val="24"/>
              </w:rPr>
              <w:t>返回值</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 xml:space="preserve">001：密码错误； </w:t>
            </w:r>
            <w:r>
              <w:rPr>
                <w:rFonts w:hint="eastAsia" w:ascii="宋体" w:hAnsi="宋体" w:eastAsia="宋体" w:cs="宋体"/>
                <w:sz w:val="24"/>
              </w:rPr>
              <w:br w:type="textWrapping"/>
            </w:r>
            <w:r>
              <w:rPr>
                <w:rFonts w:hint="eastAsia" w:ascii="宋体" w:hAnsi="宋体" w:eastAsia="宋体" w:cs="宋体"/>
                <w:sz w:val="24"/>
              </w:rPr>
              <w:t xml:space="preserve">003：调用失败+失败原因 </w:t>
            </w:r>
            <w:r>
              <w:rPr>
                <w:rFonts w:hint="eastAsia" w:ascii="宋体" w:hAnsi="宋体" w:eastAsia="宋体" w:cs="宋体"/>
                <w:sz w:val="24"/>
              </w:rPr>
              <w:br w:type="textWrapping"/>
            </w:r>
            <w:r>
              <w:rPr>
                <w:rFonts w:hint="eastAsia" w:ascii="宋体" w:hAnsi="宋体" w:eastAsia="宋体" w:cs="宋体"/>
                <w:sz w:val="24"/>
              </w:rPr>
              <w:t>000：调用成功</w:t>
            </w:r>
          </w:p>
        </w:tc>
      </w:tr>
    </w:tbl>
    <w:p>
      <w:pPr>
        <w:spacing w:line="360" w:lineRule="auto"/>
        <w:ind w:left="987"/>
        <w:rPr>
          <w:rFonts w:hint="eastAsia" w:ascii="宋体" w:hAnsi="宋体" w:eastAsia="宋体" w:cs="宋体"/>
          <w:sz w:val="24"/>
        </w:rPr>
      </w:pPr>
      <w:r>
        <w:rPr>
          <w:rFonts w:hint="eastAsia" w:ascii="宋体" w:hAnsi="宋体" w:eastAsia="宋体" w:cs="宋体"/>
          <w:sz w:val="24"/>
        </w:rPr>
        <w:t>resultXml格式：</w:t>
      </w:r>
    </w:p>
    <w:p>
      <w:pPr>
        <w:spacing w:line="360" w:lineRule="auto"/>
        <w:ind w:left="987"/>
        <w:rPr>
          <w:rFonts w:hint="eastAsia" w:ascii="宋体" w:hAnsi="宋体" w:eastAsia="宋体" w:cs="宋体"/>
          <w:sz w:val="24"/>
        </w:rPr>
      </w:pPr>
      <w:r>
        <w:rPr>
          <w:rFonts w:hint="eastAsia" w:ascii="宋体" w:hAnsi="宋体" w:eastAsia="宋体" w:cs="宋体"/>
          <w:sz w:val="24"/>
        </w:rPr>
        <w:t>&lt;?xml version="1.0" encoding="gb2312"?&gt;</w:t>
      </w:r>
    </w:p>
    <w:p>
      <w:pPr>
        <w:spacing w:line="360" w:lineRule="auto"/>
        <w:ind w:left="987"/>
        <w:rPr>
          <w:rFonts w:hint="eastAsia" w:ascii="宋体" w:hAnsi="宋体" w:eastAsia="宋体" w:cs="宋体"/>
          <w:sz w:val="24"/>
        </w:rPr>
      </w:pPr>
      <w:r>
        <w:rPr>
          <w:rFonts w:hint="eastAsia" w:ascii="宋体" w:hAnsi="宋体" w:eastAsia="宋体" w:cs="宋体"/>
          <w:sz w:val="24"/>
        </w:rPr>
        <w:t>&lt;data&gt;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&lt;result&gt;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&lt;jdzch&gt;XXX&lt;/jdzch&gt;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//监督注册号，监督备案号</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&lt;uuid&gt;XXX&lt;/uuid&gt;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//申报流水号</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&lt;zzyy&gt;XXX&lt;/zzyy&gt;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//终止原因，包括项目完工，项目停工</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w:t>
      </w:r>
      <w:bookmarkStart w:id="155" w:name="OLE_LINK114"/>
      <w:r>
        <w:rPr>
          <w:rFonts w:hint="eastAsia" w:ascii="宋体" w:hAnsi="宋体" w:eastAsia="宋体" w:cs="宋体"/>
          <w:sz w:val="24"/>
        </w:rPr>
        <w:t>zzrq</w:t>
      </w:r>
      <w:bookmarkEnd w:id="155"/>
      <w:r>
        <w:rPr>
          <w:rFonts w:hint="eastAsia" w:ascii="宋体" w:hAnsi="宋体" w:eastAsia="宋体" w:cs="宋体"/>
          <w:sz w:val="24"/>
        </w:rPr>
        <w:t>&gt; yyyy-MM-dd HH:mm:ss &lt;/zzrq&gt;</w:t>
      </w:r>
      <w:r>
        <w:rPr>
          <w:rFonts w:hint="eastAsia" w:ascii="宋体" w:hAnsi="宋体" w:eastAsia="宋体" w:cs="宋体"/>
          <w:sz w:val="24"/>
        </w:rPr>
        <w:tab/>
      </w:r>
      <w:r>
        <w:rPr>
          <w:rFonts w:hint="eastAsia" w:ascii="宋体" w:hAnsi="宋体" w:eastAsia="宋体" w:cs="宋体"/>
          <w:sz w:val="24"/>
        </w:rPr>
        <w:t>//终止日期</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&lt;/result&gt;</w:t>
      </w:r>
    </w:p>
    <w:p>
      <w:pPr>
        <w:spacing w:line="360" w:lineRule="auto"/>
        <w:ind w:left="987"/>
        <w:rPr>
          <w:rFonts w:hint="eastAsia" w:ascii="宋体" w:hAnsi="宋体" w:eastAsia="宋体" w:cs="宋体"/>
          <w:sz w:val="24"/>
        </w:rPr>
      </w:pPr>
      <w:r>
        <w:rPr>
          <w:rFonts w:hint="eastAsia" w:ascii="宋体" w:hAnsi="宋体" w:eastAsia="宋体" w:cs="宋体"/>
          <w:sz w:val="24"/>
        </w:rPr>
        <w:t>&lt;/data&gt;</w:t>
      </w:r>
    </w:p>
    <w:p>
      <w:pPr>
        <w:spacing w:line="360" w:lineRule="auto"/>
        <w:rPr>
          <w:rFonts w:hint="eastAsia" w:ascii="宋体" w:hAnsi="宋体"/>
          <w:color w:val="auto"/>
          <w:sz w:val="24"/>
        </w:rPr>
      </w:pPr>
    </w:p>
    <w:p>
      <w:pPr>
        <w:pStyle w:val="3"/>
        <w:rPr>
          <w:rFonts w:hint="eastAsia" w:ascii="宋体" w:hAnsi="宋体" w:eastAsia="宋体" w:cs="宋体"/>
          <w:color w:val="auto"/>
          <w:sz w:val="24"/>
        </w:rPr>
      </w:pPr>
      <w:bookmarkStart w:id="156" w:name="_Toc11277"/>
      <w:r>
        <w:rPr>
          <w:rFonts w:hint="eastAsia" w:ascii="宋体" w:hAnsi="宋体" w:eastAsia="宋体" w:cs="宋体"/>
          <w:color w:val="auto"/>
          <w:lang w:val="en-US" w:eastAsia="zh-CN"/>
        </w:rPr>
        <w:t>3.7.2 质监申报数据接口</w:t>
      </w:r>
      <w:bookmarkEnd w:id="156"/>
    </w:p>
    <w:p>
      <w:pPr>
        <w:pStyle w:val="5"/>
        <w:numPr>
          <w:ilvl w:val="3"/>
          <w:numId w:val="0"/>
        </w:numPr>
        <w:spacing w:before="312"/>
        <w:ind w:leftChars="0"/>
        <w:rPr>
          <w:rFonts w:hint="eastAsia" w:ascii="宋体" w:hAnsi="宋体" w:eastAsia="宋体" w:cs="宋体"/>
          <w:sz w:val="28"/>
          <w:szCs w:val="28"/>
        </w:rPr>
      </w:pPr>
      <w:bookmarkStart w:id="157" w:name="_Toc496190269"/>
      <w:r>
        <w:rPr>
          <w:rFonts w:hint="eastAsia" w:ascii="宋体" w:hAnsi="宋体" w:eastAsia="宋体" w:cs="宋体"/>
          <w:sz w:val="28"/>
          <w:szCs w:val="28"/>
          <w:lang w:val="en-US" w:eastAsia="zh-CN"/>
        </w:rPr>
        <w:t>3.7.2.1</w:t>
      </w:r>
      <w:r>
        <w:rPr>
          <w:rFonts w:hint="eastAsia" w:ascii="宋体" w:hAnsi="宋体" w:eastAsia="宋体" w:cs="宋体"/>
          <w:sz w:val="28"/>
          <w:szCs w:val="28"/>
        </w:rPr>
        <w:t>质监督数据交换接口列表</w:t>
      </w:r>
      <w:bookmarkEnd w:id="157"/>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793"/>
        <w:gridCol w:w="4427"/>
        <w:gridCol w:w="4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jc w:val="center"/>
              <w:rPr>
                <w:rFonts w:hint="eastAsia" w:ascii="宋体" w:hAnsi="宋体" w:eastAsia="宋体" w:cs="宋体"/>
                <w:b/>
                <w:sz w:val="24"/>
              </w:rPr>
            </w:pPr>
            <w:r>
              <w:rPr>
                <w:rFonts w:hint="eastAsia" w:ascii="宋体" w:hAnsi="宋体" w:eastAsia="宋体" w:cs="宋体"/>
                <w:b/>
                <w:sz w:val="24"/>
              </w:rPr>
              <w:t>序号</w:t>
            </w:r>
          </w:p>
        </w:tc>
        <w:tc>
          <w:tcPr>
            <w:tcW w:w="2294" w:type="pct"/>
            <w:noWrap w:val="0"/>
            <w:vAlign w:val="center"/>
          </w:tcPr>
          <w:p>
            <w:pPr>
              <w:rPr>
                <w:rFonts w:hint="eastAsia" w:ascii="宋体" w:hAnsi="宋体" w:eastAsia="宋体" w:cs="宋体"/>
                <w:b/>
                <w:sz w:val="24"/>
              </w:rPr>
            </w:pPr>
            <w:r>
              <w:rPr>
                <w:rFonts w:hint="eastAsia" w:ascii="宋体" w:hAnsi="宋体" w:eastAsia="宋体" w:cs="宋体"/>
                <w:b/>
                <w:sz w:val="24"/>
              </w:rPr>
              <w:t>名称</w:t>
            </w:r>
          </w:p>
        </w:tc>
        <w:tc>
          <w:tcPr>
            <w:tcW w:w="2294" w:type="pct"/>
            <w:noWrap w:val="0"/>
            <w:vAlign w:val="top"/>
          </w:tcPr>
          <w:p>
            <w:pPr>
              <w:rPr>
                <w:rFonts w:hint="eastAsia" w:ascii="宋体" w:hAnsi="宋体" w:eastAsia="宋体" w:cs="宋体"/>
                <w:b/>
                <w:sz w:val="24"/>
              </w:rPr>
            </w:pPr>
            <w:r>
              <w:rPr>
                <w:rFonts w:hint="eastAsia" w:ascii="宋体" w:hAnsi="宋体" w:eastAsia="宋体" w:cs="宋体"/>
                <w:b/>
                <w:sz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rPr>
                <w:rFonts w:hint="eastAsia" w:ascii="宋体" w:hAnsi="宋体" w:eastAsia="宋体" w:cs="宋体"/>
                <w:sz w:val="24"/>
              </w:rPr>
            </w:pPr>
            <w:bookmarkStart w:id="158" w:name="OLE_LINK105" w:colFirst="1" w:colLast="2"/>
            <w:bookmarkStart w:id="159" w:name="OLE_LINK104" w:colFirst="1" w:colLast="2"/>
            <w:bookmarkStart w:id="160" w:name="_Hlk496176316"/>
            <w:r>
              <w:rPr>
                <w:rFonts w:hint="eastAsia" w:ascii="宋体" w:hAnsi="宋体" w:eastAsia="宋体" w:cs="宋体"/>
                <w:sz w:val="24"/>
              </w:rPr>
              <w:t>1</w:t>
            </w:r>
          </w:p>
        </w:tc>
        <w:tc>
          <w:tcPr>
            <w:tcW w:w="2294" w:type="pct"/>
            <w:noWrap w:val="0"/>
            <w:vAlign w:val="center"/>
          </w:tcPr>
          <w:p>
            <w:pPr>
              <w:rPr>
                <w:rFonts w:hint="eastAsia" w:ascii="宋体" w:hAnsi="宋体" w:eastAsia="宋体" w:cs="宋体"/>
                <w:sz w:val="24"/>
              </w:rPr>
            </w:pPr>
            <w:r>
              <w:rPr>
                <w:rFonts w:hint="eastAsia" w:ascii="宋体" w:hAnsi="宋体" w:eastAsia="宋体" w:cs="宋体"/>
                <w:sz w:val="24"/>
              </w:rPr>
              <w:t>getZJSBBByDate</w:t>
            </w:r>
          </w:p>
        </w:tc>
        <w:tc>
          <w:tcPr>
            <w:tcW w:w="2294" w:type="pct"/>
            <w:noWrap w:val="0"/>
            <w:vAlign w:val="top"/>
          </w:tcPr>
          <w:p>
            <w:pPr>
              <w:rPr>
                <w:rFonts w:hint="eastAsia" w:ascii="宋体" w:hAnsi="宋体" w:eastAsia="宋体" w:cs="宋体"/>
                <w:sz w:val="24"/>
              </w:rPr>
            </w:pPr>
            <w:r>
              <w:rPr>
                <w:rFonts w:hint="eastAsia" w:ascii="宋体" w:hAnsi="宋体" w:eastAsia="宋体" w:cs="宋体"/>
                <w:sz w:val="24"/>
              </w:rPr>
              <w:t>获取某一质监机构的某一日的申报数据</w:t>
            </w:r>
          </w:p>
        </w:tc>
      </w:tr>
      <w:bookmarkEnd w:id="158"/>
      <w:bookmarkEnd w:id="159"/>
      <w:bookmarkEnd w:id="16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rPr>
                <w:rFonts w:hint="eastAsia" w:ascii="宋体" w:hAnsi="宋体" w:eastAsia="宋体" w:cs="宋体"/>
                <w:sz w:val="24"/>
              </w:rPr>
            </w:pPr>
            <w:r>
              <w:rPr>
                <w:rFonts w:hint="eastAsia" w:ascii="宋体" w:hAnsi="宋体" w:eastAsia="宋体" w:cs="宋体"/>
                <w:sz w:val="24"/>
              </w:rPr>
              <w:t>2</w:t>
            </w:r>
          </w:p>
        </w:tc>
        <w:tc>
          <w:tcPr>
            <w:tcW w:w="2294" w:type="pct"/>
            <w:noWrap w:val="0"/>
            <w:vAlign w:val="center"/>
          </w:tcPr>
          <w:p>
            <w:pPr>
              <w:rPr>
                <w:rFonts w:hint="eastAsia" w:ascii="宋体" w:hAnsi="宋体" w:eastAsia="宋体" w:cs="宋体"/>
                <w:sz w:val="24"/>
              </w:rPr>
            </w:pPr>
            <w:r>
              <w:rPr>
                <w:rFonts w:hint="eastAsia" w:ascii="宋体" w:hAnsi="宋体" w:eastAsia="宋体" w:cs="宋体"/>
                <w:sz w:val="24"/>
              </w:rPr>
              <w:t>pushZJSBJG</w:t>
            </w:r>
          </w:p>
        </w:tc>
        <w:tc>
          <w:tcPr>
            <w:tcW w:w="2294" w:type="pct"/>
            <w:noWrap w:val="0"/>
            <w:vAlign w:val="top"/>
          </w:tcPr>
          <w:p>
            <w:pPr>
              <w:rPr>
                <w:rFonts w:hint="eastAsia" w:ascii="宋体" w:hAnsi="宋体" w:eastAsia="宋体" w:cs="宋体"/>
                <w:sz w:val="24"/>
              </w:rPr>
            </w:pPr>
            <w:r>
              <w:rPr>
                <w:rFonts w:hint="eastAsia" w:ascii="宋体" w:hAnsi="宋体" w:eastAsia="宋体" w:cs="宋体"/>
                <w:sz w:val="24"/>
              </w:rPr>
              <w:t>向四库一平台推送质监申报结果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rPr>
                <w:rFonts w:hint="eastAsia" w:ascii="宋体" w:hAnsi="宋体" w:eastAsia="宋体" w:cs="宋体"/>
                <w:sz w:val="24"/>
              </w:rPr>
            </w:pPr>
            <w:r>
              <w:rPr>
                <w:rFonts w:hint="eastAsia" w:ascii="宋体" w:hAnsi="宋体" w:eastAsia="宋体" w:cs="宋体"/>
                <w:sz w:val="24"/>
              </w:rPr>
              <w:t>3</w:t>
            </w:r>
          </w:p>
        </w:tc>
        <w:tc>
          <w:tcPr>
            <w:tcW w:w="2294" w:type="pct"/>
            <w:noWrap w:val="0"/>
            <w:vAlign w:val="center"/>
          </w:tcPr>
          <w:p>
            <w:pPr>
              <w:rPr>
                <w:rFonts w:hint="eastAsia" w:ascii="宋体" w:hAnsi="宋体" w:eastAsia="宋体" w:cs="宋体"/>
                <w:sz w:val="24"/>
              </w:rPr>
            </w:pPr>
            <w:r>
              <w:rPr>
                <w:rFonts w:hint="eastAsia" w:ascii="宋体" w:hAnsi="宋体" w:eastAsia="宋体" w:cs="宋体"/>
                <w:sz w:val="24"/>
              </w:rPr>
              <w:t>pushZJTZS</w:t>
            </w:r>
          </w:p>
        </w:tc>
        <w:tc>
          <w:tcPr>
            <w:tcW w:w="2294" w:type="pct"/>
            <w:noWrap w:val="0"/>
            <w:vAlign w:val="top"/>
          </w:tcPr>
          <w:p>
            <w:pPr>
              <w:rPr>
                <w:rFonts w:hint="eastAsia" w:ascii="宋体" w:hAnsi="宋体" w:eastAsia="宋体" w:cs="宋体"/>
                <w:sz w:val="24"/>
              </w:rPr>
            </w:pPr>
            <w:r>
              <w:rPr>
                <w:rFonts w:hint="eastAsia" w:ascii="宋体" w:hAnsi="宋体" w:eastAsia="宋体" w:cs="宋体"/>
                <w:sz w:val="24"/>
              </w:rPr>
              <w:t>向四库一平台推送推送监督通知书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rPr>
                <w:rFonts w:hint="eastAsia" w:ascii="宋体" w:hAnsi="宋体" w:eastAsia="宋体" w:cs="宋体"/>
                <w:sz w:val="24"/>
              </w:rPr>
            </w:pPr>
            <w:r>
              <w:rPr>
                <w:rFonts w:hint="eastAsia" w:ascii="宋体" w:hAnsi="宋体" w:eastAsia="宋体" w:cs="宋体"/>
                <w:sz w:val="24"/>
              </w:rPr>
              <w:t>4</w:t>
            </w:r>
          </w:p>
        </w:tc>
        <w:tc>
          <w:tcPr>
            <w:tcW w:w="2294" w:type="pct"/>
            <w:noWrap w:val="0"/>
            <w:vAlign w:val="center"/>
          </w:tcPr>
          <w:p>
            <w:pPr>
              <w:rPr>
                <w:rFonts w:hint="eastAsia" w:ascii="宋体" w:hAnsi="宋体" w:eastAsia="宋体" w:cs="宋体"/>
                <w:sz w:val="24"/>
              </w:rPr>
            </w:pPr>
            <w:r>
              <w:rPr>
                <w:rFonts w:hint="eastAsia" w:ascii="宋体" w:hAnsi="宋体" w:eastAsia="宋体" w:cs="宋体"/>
                <w:sz w:val="24"/>
              </w:rPr>
              <w:t>pushZJJDBG</w:t>
            </w:r>
          </w:p>
        </w:tc>
        <w:tc>
          <w:tcPr>
            <w:tcW w:w="2294" w:type="pct"/>
            <w:noWrap w:val="0"/>
            <w:vAlign w:val="top"/>
          </w:tcPr>
          <w:p>
            <w:pPr>
              <w:rPr>
                <w:rFonts w:hint="eastAsia" w:ascii="宋体" w:hAnsi="宋体" w:eastAsia="宋体" w:cs="宋体"/>
                <w:sz w:val="24"/>
              </w:rPr>
            </w:pPr>
            <w:r>
              <w:rPr>
                <w:rFonts w:hint="eastAsia" w:ascii="宋体" w:hAnsi="宋体" w:eastAsia="宋体" w:cs="宋体"/>
                <w:sz w:val="24"/>
              </w:rPr>
              <w:t>向四库一平台推送质监监督报告数据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rPr>
                <w:rFonts w:hint="eastAsia" w:ascii="宋体" w:hAnsi="宋体" w:eastAsia="宋体" w:cs="宋体"/>
                <w:sz w:val="24"/>
              </w:rPr>
            </w:pPr>
            <w:r>
              <w:rPr>
                <w:rFonts w:hint="eastAsia" w:ascii="宋体" w:hAnsi="宋体" w:eastAsia="宋体" w:cs="宋体"/>
                <w:sz w:val="24"/>
              </w:rPr>
              <w:t>5</w:t>
            </w:r>
          </w:p>
        </w:tc>
        <w:tc>
          <w:tcPr>
            <w:tcW w:w="2294" w:type="pct"/>
            <w:noWrap w:val="0"/>
            <w:vAlign w:val="center"/>
          </w:tcPr>
          <w:p>
            <w:pPr>
              <w:rPr>
                <w:rFonts w:hint="eastAsia" w:ascii="宋体" w:hAnsi="宋体" w:eastAsia="宋体" w:cs="宋体"/>
                <w:sz w:val="24"/>
              </w:rPr>
            </w:pPr>
            <w:r>
              <w:rPr>
                <w:rFonts w:hint="eastAsia" w:ascii="宋体" w:hAnsi="宋体" w:eastAsia="宋体" w:cs="宋体"/>
                <w:sz w:val="24"/>
              </w:rPr>
              <w:t>getZJSBUuidsByDate</w:t>
            </w:r>
          </w:p>
        </w:tc>
        <w:tc>
          <w:tcPr>
            <w:tcW w:w="2294" w:type="pct"/>
            <w:noWrap w:val="0"/>
            <w:vAlign w:val="top"/>
          </w:tcPr>
          <w:p>
            <w:pPr>
              <w:rPr>
                <w:rFonts w:hint="eastAsia" w:ascii="宋体" w:hAnsi="宋体" w:eastAsia="宋体" w:cs="宋体"/>
                <w:sz w:val="24"/>
              </w:rPr>
            </w:pPr>
            <w:r>
              <w:rPr>
                <w:rFonts w:hint="eastAsia" w:ascii="宋体" w:hAnsi="宋体" w:eastAsia="宋体" w:cs="宋体"/>
                <w:sz w:val="24"/>
              </w:rPr>
              <w:t>获取某一质监机构的某一日的申报数据的uuid列表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rPr>
                <w:rFonts w:hint="eastAsia" w:ascii="宋体" w:hAnsi="宋体" w:eastAsia="宋体" w:cs="宋体"/>
                <w:sz w:val="24"/>
              </w:rPr>
            </w:pPr>
            <w:r>
              <w:rPr>
                <w:rFonts w:hint="eastAsia" w:ascii="宋体" w:hAnsi="宋体" w:eastAsia="宋体" w:cs="宋体"/>
                <w:sz w:val="24"/>
              </w:rPr>
              <w:t>6</w:t>
            </w:r>
          </w:p>
        </w:tc>
        <w:tc>
          <w:tcPr>
            <w:tcW w:w="2294" w:type="pct"/>
            <w:noWrap w:val="0"/>
            <w:vAlign w:val="center"/>
          </w:tcPr>
          <w:p>
            <w:pPr>
              <w:rPr>
                <w:rFonts w:hint="eastAsia" w:ascii="宋体" w:hAnsi="宋体" w:eastAsia="宋体" w:cs="宋体"/>
                <w:sz w:val="24"/>
              </w:rPr>
            </w:pPr>
            <w:r>
              <w:rPr>
                <w:rFonts w:hint="eastAsia" w:ascii="宋体" w:hAnsi="宋体" w:eastAsia="宋体" w:cs="宋体"/>
                <w:sz w:val="24"/>
              </w:rPr>
              <w:t>getZJSBBByUuid</w:t>
            </w:r>
          </w:p>
        </w:tc>
        <w:tc>
          <w:tcPr>
            <w:tcW w:w="2294" w:type="pct"/>
            <w:noWrap w:val="0"/>
            <w:vAlign w:val="top"/>
          </w:tcPr>
          <w:p>
            <w:pPr>
              <w:rPr>
                <w:rFonts w:hint="eastAsia" w:ascii="宋体" w:hAnsi="宋体" w:eastAsia="宋体" w:cs="宋体"/>
                <w:sz w:val="24"/>
              </w:rPr>
            </w:pPr>
            <w:r>
              <w:rPr>
                <w:rFonts w:hint="eastAsia" w:ascii="宋体" w:hAnsi="宋体" w:eastAsia="宋体" w:cs="宋体"/>
                <w:sz w:val="24"/>
              </w:rPr>
              <w:t>获取此uuid的质监申报数据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11" w:type="pct"/>
            <w:noWrap w:val="0"/>
            <w:vAlign w:val="center"/>
          </w:tcPr>
          <w:p>
            <w:pPr>
              <w:rPr>
                <w:rFonts w:hint="eastAsia" w:ascii="宋体" w:hAnsi="宋体" w:eastAsia="宋体" w:cs="宋体"/>
                <w:sz w:val="24"/>
              </w:rPr>
            </w:pPr>
            <w:r>
              <w:rPr>
                <w:rFonts w:hint="eastAsia" w:ascii="宋体" w:hAnsi="宋体" w:eastAsia="宋体" w:cs="宋体"/>
                <w:sz w:val="24"/>
              </w:rPr>
              <w:t>7</w:t>
            </w:r>
          </w:p>
        </w:tc>
        <w:tc>
          <w:tcPr>
            <w:tcW w:w="2294" w:type="pct"/>
            <w:noWrap w:val="0"/>
            <w:vAlign w:val="center"/>
          </w:tcPr>
          <w:p>
            <w:pPr>
              <w:rPr>
                <w:rFonts w:hint="eastAsia" w:ascii="宋体" w:hAnsi="宋体" w:eastAsia="宋体" w:cs="宋体"/>
                <w:sz w:val="24"/>
              </w:rPr>
            </w:pPr>
            <w:r>
              <w:rPr>
                <w:rFonts w:hint="eastAsia" w:ascii="宋体" w:hAnsi="宋体" w:eastAsia="宋体" w:cs="宋体"/>
                <w:sz w:val="24"/>
              </w:rPr>
              <w:t>getZJSBBByDateAndDeptCode</w:t>
            </w:r>
          </w:p>
        </w:tc>
        <w:tc>
          <w:tcPr>
            <w:tcW w:w="2294" w:type="pct"/>
            <w:noWrap w:val="0"/>
            <w:vAlign w:val="top"/>
          </w:tcPr>
          <w:p>
            <w:pPr>
              <w:rPr>
                <w:rFonts w:hint="eastAsia" w:ascii="宋体" w:hAnsi="宋体" w:eastAsia="宋体" w:cs="宋体"/>
                <w:sz w:val="24"/>
              </w:rPr>
            </w:pPr>
            <w:r>
              <w:rPr>
                <w:rFonts w:hint="eastAsia" w:ascii="宋体" w:hAnsi="宋体" w:eastAsia="宋体" w:cs="宋体"/>
                <w:sz w:val="24"/>
              </w:rPr>
              <w:t>获取某一质监机构的某一日的申报数据</w:t>
            </w:r>
          </w:p>
        </w:tc>
      </w:tr>
    </w:tbl>
    <w:p>
      <w:pPr>
        <w:spacing w:line="360" w:lineRule="auto"/>
        <w:ind w:left="273" w:firstLine="567"/>
        <w:rPr>
          <w:rFonts w:hint="eastAsia" w:ascii="宋体" w:hAnsi="宋体" w:eastAsia="宋体" w:cs="宋体"/>
          <w:sz w:val="24"/>
        </w:rPr>
      </w:pPr>
    </w:p>
    <w:p>
      <w:pPr>
        <w:pStyle w:val="5"/>
        <w:numPr>
          <w:ilvl w:val="3"/>
          <w:numId w:val="0"/>
        </w:numPr>
        <w:spacing w:before="312"/>
        <w:ind w:leftChars="0"/>
        <w:rPr>
          <w:rFonts w:hint="eastAsia" w:ascii="宋体" w:hAnsi="宋体" w:eastAsia="宋体" w:cs="宋体"/>
          <w:sz w:val="28"/>
          <w:szCs w:val="28"/>
        </w:rPr>
      </w:pPr>
      <w:bookmarkStart w:id="161" w:name="_Toc496190270"/>
      <w:r>
        <w:rPr>
          <w:rFonts w:hint="eastAsia" w:ascii="宋体" w:hAnsi="宋体" w:eastAsia="宋体" w:cs="宋体"/>
          <w:sz w:val="28"/>
          <w:szCs w:val="28"/>
          <w:lang w:val="en-US" w:eastAsia="zh-CN"/>
        </w:rPr>
        <w:t>3.7.2.2</w:t>
      </w:r>
      <w:r>
        <w:rPr>
          <w:rFonts w:hint="eastAsia" w:ascii="宋体" w:hAnsi="宋体" w:eastAsia="宋体" w:cs="宋体"/>
          <w:sz w:val="28"/>
          <w:szCs w:val="28"/>
        </w:rPr>
        <w:t>质监申报数据的抓取方法</w:t>
      </w:r>
      <w:bookmarkEnd w:id="161"/>
    </w:p>
    <w:p>
      <w:pPr>
        <w:spacing w:line="360" w:lineRule="auto"/>
        <w:ind w:firstLine="567"/>
        <w:rPr>
          <w:rFonts w:hint="eastAsia" w:ascii="宋体" w:hAnsi="宋体" w:eastAsia="宋体" w:cs="宋体"/>
          <w:b/>
          <w:sz w:val="24"/>
          <w:szCs w:val="24"/>
        </w:rPr>
      </w:pPr>
      <w:r>
        <w:rPr>
          <w:rFonts w:hint="eastAsia" w:ascii="宋体" w:hAnsi="宋体" w:eastAsia="宋体" w:cs="宋体"/>
          <w:b/>
          <w:sz w:val="24"/>
          <w:szCs w:val="24"/>
        </w:rPr>
        <w:t>申报表的抓取内容包括：</w:t>
      </w:r>
    </w:p>
    <w:tbl>
      <w:tblPr>
        <w:tblStyle w:val="47"/>
        <w:tblW w:w="6760" w:type="dxa"/>
        <w:jc w:val="center"/>
        <w:tblLayout w:type="autofit"/>
        <w:tblCellMar>
          <w:top w:w="0" w:type="dxa"/>
          <w:left w:w="108" w:type="dxa"/>
          <w:bottom w:w="0" w:type="dxa"/>
          <w:right w:w="108" w:type="dxa"/>
        </w:tblCellMar>
      </w:tblPr>
      <w:tblGrid>
        <w:gridCol w:w="740"/>
        <w:gridCol w:w="1840"/>
        <w:gridCol w:w="2100"/>
        <w:gridCol w:w="2080"/>
      </w:tblGrid>
      <w:tr>
        <w:tblPrEx>
          <w:tblCellMar>
            <w:top w:w="0" w:type="dxa"/>
            <w:left w:w="108" w:type="dxa"/>
            <w:bottom w:w="0" w:type="dxa"/>
            <w:right w:w="108" w:type="dxa"/>
          </w:tblCellMar>
        </w:tblPrEx>
        <w:trPr>
          <w:trHeight w:val="450"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序号</w:t>
            </w:r>
          </w:p>
        </w:tc>
        <w:tc>
          <w:tcPr>
            <w:tcW w:w="1840" w:type="dxa"/>
            <w:tcBorders>
              <w:top w:val="sing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表格代码</w:t>
            </w:r>
          </w:p>
        </w:tc>
        <w:tc>
          <w:tcPr>
            <w:tcW w:w="2100" w:type="dxa"/>
            <w:tcBorders>
              <w:top w:val="sing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内容</w:t>
            </w:r>
          </w:p>
        </w:tc>
        <w:tc>
          <w:tcPr>
            <w:tcW w:w="2080" w:type="dxa"/>
            <w:tcBorders>
              <w:top w:val="sing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方向</w:t>
            </w:r>
          </w:p>
        </w:tc>
      </w:tr>
      <w:tr>
        <w:tblPrEx>
          <w:tblCellMar>
            <w:top w:w="0" w:type="dxa"/>
            <w:left w:w="108" w:type="dxa"/>
            <w:bottom w:w="0" w:type="dxa"/>
            <w:right w:w="108" w:type="dxa"/>
          </w:tblCellMar>
        </w:tblPrEx>
        <w:trPr>
          <w:trHeight w:val="713" w:hRule="atLeast"/>
          <w:jc w:val="center"/>
        </w:trPr>
        <w:tc>
          <w:tcPr>
            <w:tcW w:w="740" w:type="dxa"/>
            <w:tcBorders>
              <w:top w:val="nil"/>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p>
        </w:tc>
        <w:tc>
          <w:tcPr>
            <w:tcW w:w="1840" w:type="dxa"/>
            <w:tcBorders>
              <w:top w:val="nil"/>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Ap_zjsbb</w:t>
            </w:r>
          </w:p>
        </w:tc>
        <w:tc>
          <w:tcPr>
            <w:tcW w:w="2100" w:type="dxa"/>
            <w:tcBorders>
              <w:top w:val="nil"/>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质量监督申报表</w:t>
            </w:r>
          </w:p>
        </w:tc>
        <w:tc>
          <w:tcPr>
            <w:tcW w:w="2080" w:type="dxa"/>
            <w:vMerge w:val="restart"/>
            <w:tcBorders>
              <w:top w:val="nil"/>
              <w:left w:val="single" w:color="auto" w:sz="4" w:space="0"/>
              <w:bottom w:val="single" w:color="000000" w:sz="4" w:space="0"/>
              <w:right w:val="single" w:color="auto" w:sz="4" w:space="0"/>
            </w:tcBorders>
            <w:noWrap w:val="0"/>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一站式申报</w:t>
            </w:r>
          </w:p>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→四库一平台</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→质量监督管理系统</w:t>
            </w:r>
          </w:p>
        </w:tc>
      </w:tr>
      <w:tr>
        <w:tblPrEx>
          <w:tblCellMar>
            <w:top w:w="0" w:type="dxa"/>
            <w:left w:w="108" w:type="dxa"/>
            <w:bottom w:w="0" w:type="dxa"/>
            <w:right w:w="108" w:type="dxa"/>
          </w:tblCellMar>
        </w:tblPrEx>
        <w:trPr>
          <w:trHeight w:val="553" w:hRule="atLeast"/>
          <w:jc w:val="center"/>
        </w:trPr>
        <w:tc>
          <w:tcPr>
            <w:tcW w:w="740" w:type="dxa"/>
            <w:tcBorders>
              <w:top w:val="nil"/>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w:t>
            </w:r>
          </w:p>
        </w:tc>
        <w:tc>
          <w:tcPr>
            <w:tcW w:w="1840" w:type="dxa"/>
            <w:tcBorders>
              <w:top w:val="nil"/>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Ap_zjsbb_ht</w:t>
            </w:r>
          </w:p>
        </w:tc>
        <w:tc>
          <w:tcPr>
            <w:tcW w:w="2100" w:type="dxa"/>
            <w:tcBorders>
              <w:top w:val="nil"/>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勘察、设计、施工、监理合同列表</w:t>
            </w:r>
          </w:p>
        </w:tc>
        <w:tc>
          <w:tcPr>
            <w:tcW w:w="2080" w:type="dxa"/>
            <w:vMerge w:val="continue"/>
            <w:tcBorders>
              <w:top w:val="nil"/>
              <w:left w:val="single" w:color="auto" w:sz="4" w:space="0"/>
              <w:bottom w:val="single" w:color="000000" w:sz="4" w:space="0"/>
              <w:right w:val="single" w:color="auto" w:sz="4" w:space="0"/>
            </w:tcBorders>
            <w:noWrap w:val="0"/>
            <w:vAlign w:val="center"/>
          </w:tcPr>
          <w:p>
            <w:pPr>
              <w:widowControl/>
              <w:jc w:val="left"/>
              <w:rPr>
                <w:rFonts w:hint="eastAsia" w:ascii="宋体" w:hAnsi="宋体" w:eastAsia="宋体" w:cs="宋体"/>
                <w:color w:val="000000"/>
                <w:kern w:val="0"/>
                <w:sz w:val="24"/>
                <w:szCs w:val="24"/>
              </w:rPr>
            </w:pPr>
          </w:p>
        </w:tc>
      </w:tr>
      <w:tr>
        <w:tblPrEx>
          <w:tblCellMar>
            <w:top w:w="0" w:type="dxa"/>
            <w:left w:w="108" w:type="dxa"/>
            <w:bottom w:w="0" w:type="dxa"/>
            <w:right w:w="108" w:type="dxa"/>
          </w:tblCellMar>
        </w:tblPrEx>
        <w:trPr>
          <w:trHeight w:val="561"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3</w:t>
            </w:r>
          </w:p>
        </w:tc>
        <w:tc>
          <w:tcPr>
            <w:tcW w:w="184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Ap_zjsbb_dwry</w:t>
            </w:r>
          </w:p>
        </w:tc>
        <w:tc>
          <w:tcPr>
            <w:tcW w:w="210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责任单位及人员列表</w:t>
            </w:r>
          </w:p>
        </w:tc>
        <w:tc>
          <w:tcPr>
            <w:tcW w:w="2080" w:type="dxa"/>
            <w:vMerge w:val="continue"/>
            <w:tcBorders>
              <w:top w:val="nil"/>
              <w:left w:val="single" w:color="auto" w:sz="4" w:space="0"/>
              <w:bottom w:val="nil"/>
              <w:right w:val="single" w:color="auto" w:sz="4" w:space="0"/>
            </w:tcBorders>
            <w:noWrap w:val="0"/>
            <w:vAlign w:val="center"/>
          </w:tcPr>
          <w:p>
            <w:pPr>
              <w:widowControl/>
              <w:jc w:val="left"/>
              <w:rPr>
                <w:rFonts w:hint="eastAsia" w:ascii="宋体" w:hAnsi="宋体" w:eastAsia="宋体" w:cs="宋体"/>
                <w:color w:val="000000"/>
                <w:kern w:val="0"/>
                <w:sz w:val="24"/>
                <w:szCs w:val="24"/>
              </w:rPr>
            </w:pPr>
          </w:p>
        </w:tc>
      </w:tr>
      <w:tr>
        <w:tblPrEx>
          <w:tblCellMar>
            <w:top w:w="0" w:type="dxa"/>
            <w:left w:w="108" w:type="dxa"/>
            <w:bottom w:w="0" w:type="dxa"/>
            <w:right w:w="108" w:type="dxa"/>
          </w:tblCellMar>
        </w:tblPrEx>
        <w:trPr>
          <w:trHeight w:val="561"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4</w:t>
            </w:r>
          </w:p>
        </w:tc>
        <w:tc>
          <w:tcPr>
            <w:tcW w:w="184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Ap_zjsbb_sgt</w:t>
            </w:r>
          </w:p>
        </w:tc>
        <w:tc>
          <w:tcPr>
            <w:tcW w:w="210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施工图审核合格书列表</w:t>
            </w:r>
          </w:p>
        </w:tc>
        <w:tc>
          <w:tcPr>
            <w:tcW w:w="2080" w:type="dxa"/>
            <w:tcBorders>
              <w:top w:val="nil"/>
              <w:left w:val="single" w:color="auto" w:sz="4" w:space="0"/>
              <w:bottom w:val="nil"/>
              <w:right w:val="single" w:color="auto" w:sz="4" w:space="0"/>
            </w:tcBorders>
            <w:noWrap w:val="0"/>
            <w:vAlign w:val="center"/>
          </w:tcPr>
          <w:p>
            <w:pPr>
              <w:widowControl/>
              <w:jc w:val="left"/>
              <w:rPr>
                <w:rFonts w:hint="eastAsia" w:ascii="宋体" w:hAnsi="宋体" w:eastAsia="宋体" w:cs="宋体"/>
                <w:color w:val="000000"/>
                <w:kern w:val="0"/>
                <w:sz w:val="24"/>
                <w:szCs w:val="24"/>
              </w:rPr>
            </w:pPr>
          </w:p>
        </w:tc>
      </w:tr>
      <w:tr>
        <w:tblPrEx>
          <w:tblCellMar>
            <w:top w:w="0" w:type="dxa"/>
            <w:left w:w="108" w:type="dxa"/>
            <w:bottom w:w="0" w:type="dxa"/>
            <w:right w:w="108" w:type="dxa"/>
          </w:tblCellMar>
        </w:tblPrEx>
        <w:trPr>
          <w:trHeight w:val="561"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5</w:t>
            </w:r>
          </w:p>
        </w:tc>
        <w:tc>
          <w:tcPr>
            <w:tcW w:w="184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Ap_zjsbb_dwgc</w:t>
            </w:r>
          </w:p>
        </w:tc>
        <w:tc>
          <w:tcPr>
            <w:tcW w:w="210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单位工程列表</w:t>
            </w:r>
          </w:p>
        </w:tc>
        <w:tc>
          <w:tcPr>
            <w:tcW w:w="2080" w:type="dxa"/>
            <w:tcBorders>
              <w:top w:val="nil"/>
              <w:left w:val="single" w:color="auto" w:sz="4" w:space="0"/>
              <w:bottom w:val="nil"/>
              <w:right w:val="single" w:color="auto" w:sz="4" w:space="0"/>
            </w:tcBorders>
            <w:noWrap w:val="0"/>
            <w:vAlign w:val="center"/>
          </w:tcPr>
          <w:p>
            <w:pPr>
              <w:widowControl/>
              <w:jc w:val="left"/>
              <w:rPr>
                <w:rFonts w:hint="eastAsia" w:ascii="宋体" w:hAnsi="宋体" w:eastAsia="宋体" w:cs="宋体"/>
                <w:color w:val="000000"/>
                <w:kern w:val="0"/>
                <w:sz w:val="24"/>
                <w:szCs w:val="24"/>
              </w:rPr>
            </w:pPr>
          </w:p>
        </w:tc>
      </w:tr>
      <w:tr>
        <w:tblPrEx>
          <w:tblCellMar>
            <w:top w:w="0" w:type="dxa"/>
            <w:left w:w="108" w:type="dxa"/>
            <w:bottom w:w="0" w:type="dxa"/>
            <w:right w:w="108" w:type="dxa"/>
          </w:tblCellMar>
        </w:tblPrEx>
        <w:trPr>
          <w:trHeight w:val="561"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6</w:t>
            </w:r>
          </w:p>
        </w:tc>
        <w:tc>
          <w:tcPr>
            <w:tcW w:w="184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Ap_zjsbb_clqd</w:t>
            </w:r>
          </w:p>
        </w:tc>
        <w:tc>
          <w:tcPr>
            <w:tcW w:w="210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材料清单</w:t>
            </w:r>
          </w:p>
        </w:tc>
        <w:tc>
          <w:tcPr>
            <w:tcW w:w="2080" w:type="dxa"/>
            <w:tcBorders>
              <w:top w:val="nil"/>
              <w:left w:val="single" w:color="auto" w:sz="4" w:space="0"/>
              <w:bottom w:val="single" w:color="000000" w:sz="4" w:space="0"/>
              <w:right w:val="single" w:color="auto" w:sz="4" w:space="0"/>
            </w:tcBorders>
            <w:noWrap w:val="0"/>
            <w:vAlign w:val="center"/>
          </w:tcPr>
          <w:p>
            <w:pPr>
              <w:widowControl/>
              <w:jc w:val="left"/>
              <w:rPr>
                <w:rFonts w:hint="eastAsia" w:ascii="宋体" w:hAnsi="宋体" w:eastAsia="宋体" w:cs="宋体"/>
                <w:color w:val="000000"/>
                <w:kern w:val="0"/>
                <w:sz w:val="24"/>
                <w:szCs w:val="24"/>
              </w:rPr>
            </w:pPr>
          </w:p>
        </w:tc>
      </w:tr>
    </w:tbl>
    <w:p>
      <w:pPr>
        <w:spacing w:line="360" w:lineRule="auto"/>
        <w:ind w:firstLine="567"/>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表3 质监申报表的传送内容</w:t>
      </w:r>
    </w:p>
    <w:p>
      <w:pPr>
        <w:spacing w:line="360" w:lineRule="auto"/>
        <w:ind w:firstLine="567"/>
        <w:rPr>
          <w:rFonts w:hint="eastAsia" w:ascii="宋体" w:hAnsi="宋体" w:eastAsia="宋体" w:cs="宋体"/>
          <w:b/>
          <w:sz w:val="24"/>
        </w:rPr>
      </w:pPr>
      <w:r>
        <w:rPr>
          <w:rFonts w:hint="eastAsia" w:ascii="宋体" w:hAnsi="宋体" w:eastAsia="宋体" w:cs="宋体"/>
          <w:b/>
          <w:sz w:val="24"/>
        </w:rPr>
        <w:t>申报表的抓取方法：</w:t>
      </w:r>
    </w:p>
    <w:p>
      <w:pPr>
        <w:spacing w:line="360" w:lineRule="auto"/>
        <w:ind w:firstLine="567"/>
        <w:rPr>
          <w:rFonts w:hint="eastAsia" w:ascii="宋体" w:hAnsi="宋体" w:eastAsia="宋体" w:cs="宋体"/>
          <w:b/>
          <w:sz w:val="24"/>
        </w:rPr>
      </w:pPr>
      <w:bookmarkStart w:id="162" w:name="OLE_LINK116"/>
      <w:bookmarkStart w:id="163" w:name="OLE_LINK115"/>
      <w:bookmarkStart w:id="164" w:name="OLE_LINK117"/>
      <w:r>
        <w:rPr>
          <w:rFonts w:hint="eastAsia" w:ascii="宋体" w:hAnsi="宋体" w:eastAsia="宋体" w:cs="宋体"/>
          <w:b/>
          <w:sz w:val="24"/>
        </w:rPr>
        <w:t>1、获取无锡市某区质监机构某一日的申报数据</w:t>
      </w:r>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服务名称</w:t>
            </w:r>
          </w:p>
        </w:tc>
        <w:tc>
          <w:tcPr>
            <w:tcW w:w="4240" w:type="pct"/>
            <w:gridSpan w:val="2"/>
            <w:noWrap w:val="0"/>
            <w:vAlign w:val="center"/>
          </w:tcPr>
          <w:p>
            <w:pPr>
              <w:rPr>
                <w:rFonts w:hint="eastAsia" w:ascii="宋体" w:hAnsi="宋体" w:eastAsia="宋体" w:cs="宋体"/>
                <w:bCs/>
                <w:sz w:val="24"/>
              </w:rPr>
            </w:pPr>
            <w:r>
              <w:rPr>
                <w:rFonts w:hint="eastAsia" w:ascii="宋体" w:hAnsi="宋体" w:eastAsia="宋体" w:cs="宋体"/>
                <w:sz w:val="24"/>
              </w:rPr>
              <w:t>getZJSBBByDate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服务说明</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获取无锡市某区质监机构某一日的申报数据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noWrap w:val="0"/>
            <w:vAlign w:val="center"/>
          </w:tcPr>
          <w:p>
            <w:pPr>
              <w:jc w:val="center"/>
              <w:rPr>
                <w:rFonts w:hint="eastAsia" w:ascii="宋体" w:hAnsi="宋体" w:eastAsia="宋体" w:cs="宋体"/>
                <w:b/>
                <w:sz w:val="24"/>
              </w:rPr>
            </w:pPr>
            <w:r>
              <w:rPr>
                <w:rFonts w:hint="eastAsia" w:ascii="宋体" w:hAnsi="宋体" w:eastAsia="宋体" w:cs="宋体"/>
                <w:b/>
                <w:sz w:val="24"/>
              </w:rPr>
              <w:t>参数列表</w:t>
            </w:r>
          </w:p>
        </w:tc>
        <w:tc>
          <w:tcPr>
            <w:tcW w:w="1361"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参数名称</w:t>
            </w:r>
          </w:p>
        </w:tc>
        <w:tc>
          <w:tcPr>
            <w:tcW w:w="2879"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color w:val="000000"/>
                <w:sz w:val="24"/>
              </w:rPr>
            </w:pPr>
            <w:r>
              <w:rPr>
                <w:rFonts w:hint="eastAsia" w:ascii="宋体" w:hAnsi="宋体" w:eastAsia="宋体" w:cs="宋体"/>
                <w:bCs/>
                <w:color w:val="000000"/>
                <w:sz w:val="24"/>
              </w:rPr>
              <w:t>user</w:t>
            </w:r>
          </w:p>
        </w:tc>
        <w:tc>
          <w:tcPr>
            <w:tcW w:w="2879" w:type="pct"/>
            <w:noWrap w:val="0"/>
            <w:vAlign w:val="center"/>
          </w:tcPr>
          <w:p>
            <w:pPr>
              <w:autoSpaceDE w:val="0"/>
              <w:autoSpaceDN w:val="0"/>
              <w:adjustRightInd w:val="0"/>
              <w:rPr>
                <w:rFonts w:hint="eastAsia" w:ascii="宋体" w:hAnsi="宋体" w:eastAsia="宋体" w:cs="宋体"/>
                <w:kern w:val="0"/>
                <w:sz w:val="24"/>
              </w:rPr>
            </w:pPr>
            <w:r>
              <w:rPr>
                <w:rFonts w:hint="eastAsia" w:ascii="宋体" w:hAnsi="宋体" w:eastAsia="宋体" w:cs="宋体"/>
                <w:kern w:val="0"/>
                <w:sz w:val="24"/>
              </w:rPr>
              <w:t>String类型，用户名称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bCs/>
                <w:color w:val="000000"/>
                <w:sz w:val="24"/>
              </w:rPr>
              <w:t>password</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用户密码，由平台统一制定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bCs/>
                <w:color w:val="000000"/>
                <w:sz w:val="24"/>
              </w:rPr>
              <w:t>date</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String类型，申报日期时间，格式yyyy-mm-dd，如2017-06-03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kern w:val="0"/>
                <w:sz w:val="24"/>
              </w:rPr>
            </w:pPr>
            <w:r>
              <w:rPr>
                <w:rFonts w:hint="eastAsia" w:ascii="宋体" w:hAnsi="宋体" w:eastAsia="宋体" w:cs="宋体"/>
                <w:kern w:val="0"/>
                <w:sz w:val="24"/>
              </w:rPr>
              <w:t>countryCode</w:t>
            </w:r>
          </w:p>
        </w:tc>
        <w:tc>
          <w:tcPr>
            <w:tcW w:w="2879" w:type="pct"/>
            <w:noWrap w:val="0"/>
            <w:vAlign w:val="center"/>
          </w:tcPr>
          <w:p>
            <w:pPr>
              <w:rPr>
                <w:rFonts w:hint="eastAsia" w:ascii="宋体" w:hAnsi="宋体" w:eastAsia="宋体" w:cs="宋体"/>
                <w:kern w:val="0"/>
                <w:sz w:val="24"/>
              </w:rPr>
            </w:pPr>
            <w:r>
              <w:rPr>
                <w:rFonts w:hint="eastAsia" w:ascii="宋体" w:hAnsi="宋体" w:eastAsia="宋体" w:cs="宋体"/>
                <w:kern w:val="0"/>
                <w:sz w:val="24"/>
              </w:rPr>
              <w:t>String类型，申报质监监督机构所在区县行政区划代码，为空串则不限定，参考tbXzqdmDic行政区划字典表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sz w:val="24"/>
              </w:rPr>
            </w:pPr>
            <w:r>
              <w:rPr>
                <w:rFonts w:hint="eastAsia" w:ascii="宋体" w:hAnsi="宋体" w:eastAsia="宋体" w:cs="宋体"/>
                <w:b/>
                <w:sz w:val="24"/>
              </w:rPr>
              <w:t>返回值</w:t>
            </w:r>
          </w:p>
        </w:tc>
        <w:tc>
          <w:tcPr>
            <w:tcW w:w="4240" w:type="pct"/>
            <w:gridSpan w:val="2"/>
            <w:noWrap w:val="0"/>
            <w:vAlign w:val="center"/>
          </w:tcPr>
          <w:p>
            <w:pPr>
              <w:rPr>
                <w:rFonts w:hint="eastAsia" w:ascii="宋体" w:hAnsi="宋体" w:eastAsia="宋体" w:cs="宋体"/>
                <w:kern w:val="0"/>
                <w:sz w:val="24"/>
              </w:rPr>
            </w:pPr>
            <w:r>
              <w:rPr>
                <w:rFonts w:hint="eastAsia" w:ascii="宋体" w:hAnsi="宋体" w:eastAsia="宋体" w:cs="宋体"/>
                <w:kern w:val="0"/>
                <w:sz w:val="24"/>
              </w:rPr>
              <w:t>String类型，XML内容格式如下。返回结果有多条记录时，就有多个data节点, 如：</w:t>
            </w:r>
          </w:p>
          <w:p>
            <w:pPr>
              <w:rPr>
                <w:rFonts w:hint="eastAsia" w:ascii="宋体" w:hAnsi="宋体" w:eastAsia="宋体" w:cs="宋体"/>
                <w:sz w:val="24"/>
              </w:rPr>
            </w:pPr>
            <w:r>
              <w:rPr>
                <w:rFonts w:hint="eastAsia" w:ascii="宋体" w:hAnsi="宋体" w:eastAsia="宋体" w:cs="宋体"/>
                <w:kern w:val="0"/>
                <w:sz w:val="24"/>
              </w:rPr>
              <w:t>&lt;data&gt;..&lt;/data&gt;</w:t>
            </w:r>
            <w:r>
              <w:rPr>
                <w:rFonts w:hint="eastAsia" w:ascii="宋体" w:hAnsi="宋体" w:eastAsia="宋体" w:cs="宋体"/>
                <w:kern w:val="0"/>
                <w:sz w:val="24"/>
              </w:rPr>
              <w:br w:type="textWrapping"/>
            </w:r>
            <w:r>
              <w:rPr>
                <w:rFonts w:hint="eastAsia" w:ascii="宋体" w:hAnsi="宋体" w:eastAsia="宋体" w:cs="宋体"/>
                <w:kern w:val="0"/>
                <w:sz w:val="24"/>
              </w:rPr>
              <w:t>&lt;data&gt;...&lt;/data&gt;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备注</w:t>
            </w:r>
          </w:p>
        </w:tc>
        <w:tc>
          <w:tcPr>
            <w:tcW w:w="4240" w:type="pct"/>
            <w:gridSpan w:val="2"/>
            <w:noWrap w:val="0"/>
            <w:vAlign w:val="center"/>
          </w:tcPr>
          <w:p>
            <w:pPr>
              <w:rPr>
                <w:rFonts w:hint="eastAsia" w:ascii="宋体" w:hAnsi="宋体" w:eastAsia="宋体" w:cs="宋体"/>
                <w:kern w:val="0"/>
                <w:sz w:val="24"/>
              </w:rPr>
            </w:pPr>
          </w:p>
        </w:tc>
      </w:tr>
      <w:bookmarkEnd w:id="162"/>
      <w:bookmarkEnd w:id="163"/>
      <w:bookmarkEnd w:id="164"/>
    </w:tbl>
    <w:p>
      <w:pPr>
        <w:spacing w:line="360" w:lineRule="auto"/>
        <w:ind w:left="420" w:leftChars="200" w:firstLine="567"/>
        <w:rPr>
          <w:rFonts w:hint="eastAsia" w:ascii="宋体" w:hAnsi="宋体" w:eastAsia="宋体" w:cs="宋体"/>
          <w:sz w:val="24"/>
        </w:rPr>
      </w:pPr>
    </w:p>
    <w:p>
      <w:pPr>
        <w:spacing w:line="360" w:lineRule="auto"/>
        <w:rPr>
          <w:rFonts w:hint="eastAsia" w:ascii="宋体" w:hAnsi="宋体" w:eastAsia="宋体" w:cs="宋体"/>
          <w:b/>
          <w:sz w:val="24"/>
        </w:rPr>
      </w:pPr>
      <w:r>
        <w:rPr>
          <w:rFonts w:hint="eastAsia" w:ascii="宋体" w:hAnsi="宋体" w:eastAsia="宋体" w:cs="宋体"/>
          <w:b/>
          <w:sz w:val="24"/>
        </w:rPr>
        <w:tab/>
      </w:r>
      <w:r>
        <w:rPr>
          <w:rFonts w:hint="eastAsia" w:ascii="宋体" w:hAnsi="宋体" w:eastAsia="宋体" w:cs="宋体"/>
          <w:b/>
          <w:sz w:val="24"/>
        </w:rPr>
        <w:t>XML内容格式：</w:t>
      </w:r>
    </w:p>
    <w:p>
      <w:pPr>
        <w:spacing w:line="360" w:lineRule="auto"/>
        <w:rPr>
          <w:rFonts w:hint="eastAsia" w:ascii="宋体" w:hAnsi="宋体" w:eastAsia="宋体" w:cs="宋体"/>
          <w:sz w:val="24"/>
        </w:rPr>
      </w:pPr>
      <w:r>
        <w:rPr>
          <w:rFonts w:hint="eastAsia" w:ascii="宋体" w:hAnsi="宋体" w:eastAsia="宋体" w:cs="宋体"/>
          <w:b/>
          <w:sz w:val="24"/>
        </w:rPr>
        <w:tab/>
      </w:r>
      <w:r>
        <w:rPr>
          <w:rFonts w:hint="eastAsia" w:ascii="宋体" w:hAnsi="宋体" w:eastAsia="宋体" w:cs="宋体"/>
          <w:b/>
          <w:sz w:val="24"/>
        </w:rPr>
        <w:tab/>
      </w:r>
      <w:r>
        <w:rPr>
          <w:rFonts w:hint="eastAsia" w:ascii="宋体" w:hAnsi="宋体" w:eastAsia="宋体" w:cs="宋体"/>
          <w:sz w:val="24"/>
        </w:rPr>
        <w:t>&lt;?xml version="1.0" encoding="gb2312"?&gt;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&lt;data&gt;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 mainList &gt;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&lt;main&gt;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&lt;uuid&gt;XXX&lt;/uuid&gt;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&lt;/main&gt;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 /mainList &gt;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&lt;htList&gt;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&lt;htcontent&gt;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&lt;htbm&gt;XXX&lt;/htbm&gt;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&lt;/htcontent&gt;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&lt;htList&gt;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&lt;dwryList&gt;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&lt;dwrycontent&gt;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&lt;dwbm&gt;XXX&lt;/dwbm&gt;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&lt;/dwrycontent&gt;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&lt;dwryList&gt;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&lt;stList&gt;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&lt;stcontent&gt;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&lt;stbm&gt;XXX&lt;/stbm&gt;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&lt;/stcontent&gt;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&lt;stList&gt;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&lt;dwgcList&gt;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&lt;dwgccontent&gt;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&lt;dwgcbm&gt;XXX&lt;/dwgcbm&gt;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&lt;/dwgccontent&gt;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&lt;dwgcList&gt;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&lt;clList&gt;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&lt;clcontent&gt;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&lt;xh&gt;XXX&lt;/xh&gt;</w:t>
      </w:r>
    </w:p>
    <w:p>
      <w:pPr>
        <w:ind w:left="1680" w:firstLine="420"/>
        <w:rPr>
          <w:rFonts w:hint="eastAsia" w:ascii="宋体" w:hAnsi="宋体" w:eastAsia="宋体" w:cs="宋体"/>
          <w:sz w:val="24"/>
        </w:rPr>
      </w:pPr>
      <w:r>
        <w:rPr>
          <w:rFonts w:hint="eastAsia" w:ascii="宋体" w:hAnsi="宋体" w:eastAsia="宋体" w:cs="宋体"/>
          <w:sz w:val="24"/>
        </w:rPr>
        <w:t>&lt;sbzl&gt;XXX&lt;/sbzl&gt;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&lt;/clcontent&gt;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w:t>
      </w:r>
    </w:p>
    <w:p>
      <w:pPr>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&lt;clList&gt;</w:t>
      </w:r>
    </w:p>
    <w:p>
      <w:pPr>
        <w:spacing w:line="360" w:lineRule="auto"/>
        <w:ind w:firstLine="420"/>
        <w:rPr>
          <w:rFonts w:hint="eastAsia" w:ascii="宋体" w:hAnsi="宋体" w:eastAsia="宋体" w:cs="宋体"/>
          <w:sz w:val="24"/>
        </w:rPr>
      </w:pPr>
      <w:r>
        <w:rPr>
          <w:rFonts w:hint="eastAsia" w:ascii="宋体" w:hAnsi="宋体" w:eastAsia="宋体" w:cs="宋体"/>
          <w:sz w:val="24"/>
        </w:rPr>
        <w:t>&lt;/data&gt;</w:t>
      </w:r>
    </w:p>
    <w:p>
      <w:pPr>
        <w:rPr>
          <w:rFonts w:hint="eastAsia" w:ascii="宋体" w:hAnsi="宋体" w:eastAsia="宋体" w:cs="宋体"/>
          <w:sz w:val="24"/>
        </w:rPr>
      </w:pPr>
      <w:r>
        <w:rPr>
          <w:rFonts w:hint="eastAsia" w:ascii="宋体" w:hAnsi="宋体" w:eastAsia="宋体" w:cs="宋体"/>
          <w:sz w:val="24"/>
        </w:rPr>
        <w:t>标签表格对应表如下，具体每张表格里的内容，参考文档后面详细表格</w:t>
      </w:r>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2410"/>
        <w:gridCol w:w="2238"/>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top"/>
          </w:tcPr>
          <w:p>
            <w:pPr>
              <w:rPr>
                <w:rFonts w:hint="eastAsia" w:ascii="宋体" w:hAnsi="宋体" w:eastAsia="宋体" w:cs="宋体"/>
                <w:sz w:val="24"/>
              </w:rPr>
            </w:pPr>
            <w:r>
              <w:rPr>
                <w:rFonts w:hint="eastAsia" w:ascii="宋体" w:hAnsi="宋体" w:eastAsia="宋体" w:cs="宋体"/>
                <w:sz w:val="24"/>
              </w:rPr>
              <w:t>内容</w:t>
            </w:r>
          </w:p>
        </w:tc>
        <w:tc>
          <w:tcPr>
            <w:tcW w:w="2410" w:type="dxa"/>
            <w:noWrap w:val="0"/>
            <w:vAlign w:val="top"/>
          </w:tcPr>
          <w:p>
            <w:pPr>
              <w:rPr>
                <w:rFonts w:hint="eastAsia" w:ascii="宋体" w:hAnsi="宋体" w:eastAsia="宋体" w:cs="宋体"/>
                <w:sz w:val="24"/>
              </w:rPr>
            </w:pPr>
            <w:r>
              <w:rPr>
                <w:rFonts w:hint="eastAsia" w:ascii="宋体" w:hAnsi="宋体" w:eastAsia="宋体" w:cs="宋体"/>
                <w:sz w:val="24"/>
              </w:rPr>
              <w:t>表格</w:t>
            </w:r>
          </w:p>
        </w:tc>
        <w:tc>
          <w:tcPr>
            <w:tcW w:w="2238" w:type="dxa"/>
            <w:noWrap w:val="0"/>
            <w:vAlign w:val="top"/>
          </w:tcPr>
          <w:p>
            <w:pPr>
              <w:rPr>
                <w:rFonts w:hint="eastAsia" w:ascii="宋体" w:hAnsi="宋体" w:eastAsia="宋体" w:cs="宋体"/>
                <w:sz w:val="24"/>
              </w:rPr>
            </w:pPr>
            <w:r>
              <w:rPr>
                <w:rFonts w:hint="eastAsia" w:ascii="宋体" w:hAnsi="宋体" w:eastAsia="宋体" w:cs="宋体"/>
                <w:sz w:val="24"/>
              </w:rPr>
              <w:t>对应xml标签</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对应xml子标签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质量监督申报表</w:t>
            </w:r>
          </w:p>
        </w:tc>
        <w:tc>
          <w:tcPr>
            <w:tcW w:w="2410"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Ap_zjsbb</w:t>
            </w:r>
          </w:p>
        </w:tc>
        <w:tc>
          <w:tcPr>
            <w:tcW w:w="2238"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mainList</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勘察、设计、施工、监理合同列表</w:t>
            </w:r>
          </w:p>
        </w:tc>
        <w:tc>
          <w:tcPr>
            <w:tcW w:w="2410"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Ap_zjsbb_ht</w:t>
            </w:r>
          </w:p>
        </w:tc>
        <w:tc>
          <w:tcPr>
            <w:tcW w:w="2238"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htList</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htcontent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责任单位及人员列表</w:t>
            </w:r>
          </w:p>
        </w:tc>
        <w:tc>
          <w:tcPr>
            <w:tcW w:w="2410"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Ap_zjsbb_dwry</w:t>
            </w:r>
          </w:p>
        </w:tc>
        <w:tc>
          <w:tcPr>
            <w:tcW w:w="2238"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dwryList</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dwrycontent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施工图审核合格书列表</w:t>
            </w:r>
          </w:p>
        </w:tc>
        <w:tc>
          <w:tcPr>
            <w:tcW w:w="2410"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Ap_zjsbb_sgt</w:t>
            </w:r>
          </w:p>
        </w:tc>
        <w:tc>
          <w:tcPr>
            <w:tcW w:w="2238"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sgtscList</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sgtsccontent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单位工程列表</w:t>
            </w:r>
          </w:p>
        </w:tc>
        <w:tc>
          <w:tcPr>
            <w:tcW w:w="2410"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Ap_zjsbb_dwgc</w:t>
            </w:r>
          </w:p>
        </w:tc>
        <w:tc>
          <w:tcPr>
            <w:tcW w:w="2238"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dwgcList</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dwgccontent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材料清单</w:t>
            </w:r>
          </w:p>
        </w:tc>
        <w:tc>
          <w:tcPr>
            <w:tcW w:w="2410"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Ap_zjsbb_clqd</w:t>
            </w:r>
          </w:p>
        </w:tc>
        <w:tc>
          <w:tcPr>
            <w:tcW w:w="2238" w:type="dxa"/>
            <w:noWrap w:val="0"/>
            <w:vAlign w:val="center"/>
          </w:tcPr>
          <w:p>
            <w:pPr>
              <w:widowControl/>
              <w:jc w:val="left"/>
              <w:rPr>
                <w:rFonts w:hint="eastAsia" w:ascii="宋体" w:hAnsi="宋体" w:eastAsia="宋体" w:cs="宋体"/>
                <w:sz w:val="24"/>
              </w:rPr>
            </w:pPr>
            <w:r>
              <w:rPr>
                <w:rFonts w:hint="eastAsia" w:ascii="宋体" w:hAnsi="宋体" w:eastAsia="宋体" w:cs="宋体"/>
                <w:sz w:val="24"/>
              </w:rPr>
              <w:t>clList</w:t>
            </w:r>
          </w:p>
        </w:tc>
        <w:tc>
          <w:tcPr>
            <w:tcW w:w="2263" w:type="dxa"/>
            <w:noWrap w:val="0"/>
            <w:vAlign w:val="top"/>
          </w:tcPr>
          <w:p>
            <w:pPr>
              <w:rPr>
                <w:rFonts w:hint="eastAsia" w:ascii="宋体" w:hAnsi="宋体" w:eastAsia="宋体" w:cs="宋体"/>
                <w:sz w:val="24"/>
              </w:rPr>
            </w:pPr>
            <w:r>
              <w:rPr>
                <w:rFonts w:hint="eastAsia" w:ascii="宋体" w:hAnsi="宋体" w:eastAsia="宋体" w:cs="宋体"/>
                <w:sz w:val="24"/>
              </w:rPr>
              <w:t>clcontent</w:t>
            </w:r>
          </w:p>
        </w:tc>
      </w:tr>
    </w:tbl>
    <w:p>
      <w:pPr>
        <w:spacing w:line="360" w:lineRule="auto"/>
        <w:ind w:firstLine="567"/>
        <w:jc w:val="center"/>
        <w:rPr>
          <w:rFonts w:hint="eastAsia" w:ascii="宋体" w:hAnsi="宋体" w:eastAsia="宋体" w:cs="宋体"/>
          <w:sz w:val="24"/>
        </w:rPr>
      </w:pPr>
      <w:r>
        <w:rPr>
          <w:rFonts w:hint="eastAsia" w:ascii="宋体" w:hAnsi="宋体" w:eastAsia="宋体" w:cs="宋体"/>
          <w:sz w:val="24"/>
        </w:rPr>
        <w:t>表4 xml格式对应表</w:t>
      </w:r>
    </w:p>
    <w:p>
      <w:pPr>
        <w:spacing w:line="360" w:lineRule="auto"/>
        <w:ind w:firstLine="567"/>
        <w:rPr>
          <w:rFonts w:hint="eastAsia" w:ascii="宋体" w:hAnsi="宋体" w:eastAsia="宋体" w:cs="宋体"/>
          <w:b/>
          <w:sz w:val="24"/>
        </w:rPr>
      </w:pPr>
      <w:r>
        <w:rPr>
          <w:rFonts w:hint="eastAsia" w:ascii="宋体" w:hAnsi="宋体" w:eastAsia="宋体" w:cs="宋体"/>
          <w:b/>
          <w:sz w:val="24"/>
        </w:rPr>
        <w:t>2.获取无锡市某区质监机构某一日的申报数据uuid列表</w:t>
      </w:r>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服务名称</w:t>
            </w:r>
          </w:p>
        </w:tc>
        <w:tc>
          <w:tcPr>
            <w:tcW w:w="4240" w:type="pct"/>
            <w:gridSpan w:val="2"/>
            <w:noWrap w:val="0"/>
            <w:vAlign w:val="center"/>
          </w:tcPr>
          <w:p>
            <w:pPr>
              <w:rPr>
                <w:rFonts w:hint="eastAsia" w:ascii="宋体" w:hAnsi="宋体" w:eastAsia="宋体" w:cs="宋体"/>
                <w:bCs/>
                <w:sz w:val="24"/>
              </w:rPr>
            </w:pPr>
            <w:r>
              <w:rPr>
                <w:rFonts w:hint="eastAsia" w:ascii="宋体" w:hAnsi="宋体" w:eastAsia="宋体" w:cs="宋体"/>
                <w:sz w:val="24"/>
              </w:rPr>
              <w:t>getZJSBUuidsByDate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服务说明</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获取某一质监机构的某一日的申报数据uuid列表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noWrap w:val="0"/>
            <w:vAlign w:val="center"/>
          </w:tcPr>
          <w:p>
            <w:pPr>
              <w:jc w:val="center"/>
              <w:rPr>
                <w:rFonts w:hint="eastAsia" w:ascii="宋体" w:hAnsi="宋体" w:eastAsia="宋体" w:cs="宋体"/>
                <w:b/>
                <w:sz w:val="24"/>
              </w:rPr>
            </w:pPr>
            <w:r>
              <w:rPr>
                <w:rFonts w:hint="eastAsia" w:ascii="宋体" w:hAnsi="宋体" w:eastAsia="宋体" w:cs="宋体"/>
                <w:b/>
                <w:sz w:val="24"/>
              </w:rPr>
              <w:t>参数列表</w:t>
            </w:r>
          </w:p>
        </w:tc>
        <w:tc>
          <w:tcPr>
            <w:tcW w:w="1361"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参数名称</w:t>
            </w:r>
          </w:p>
        </w:tc>
        <w:tc>
          <w:tcPr>
            <w:tcW w:w="2879"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color w:val="000000"/>
                <w:sz w:val="24"/>
              </w:rPr>
            </w:pPr>
            <w:r>
              <w:rPr>
                <w:rFonts w:hint="eastAsia" w:ascii="宋体" w:hAnsi="宋体" w:eastAsia="宋体" w:cs="宋体"/>
                <w:bCs/>
                <w:color w:val="000000"/>
                <w:sz w:val="24"/>
              </w:rPr>
              <w:t>user</w:t>
            </w:r>
          </w:p>
        </w:tc>
        <w:tc>
          <w:tcPr>
            <w:tcW w:w="2879" w:type="pct"/>
            <w:noWrap w:val="0"/>
            <w:vAlign w:val="center"/>
          </w:tcPr>
          <w:p>
            <w:pPr>
              <w:autoSpaceDE w:val="0"/>
              <w:autoSpaceDN w:val="0"/>
              <w:adjustRightInd w:val="0"/>
              <w:rPr>
                <w:rFonts w:hint="eastAsia" w:ascii="宋体" w:hAnsi="宋体" w:eastAsia="宋体" w:cs="宋体"/>
                <w:kern w:val="0"/>
                <w:sz w:val="24"/>
              </w:rPr>
            </w:pPr>
            <w:r>
              <w:rPr>
                <w:rFonts w:hint="eastAsia" w:ascii="宋体" w:hAnsi="宋体" w:eastAsia="宋体" w:cs="宋体"/>
                <w:kern w:val="0"/>
                <w:sz w:val="24"/>
              </w:rPr>
              <w:t>String类型，用户名称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bCs/>
                <w:color w:val="000000"/>
                <w:sz w:val="24"/>
              </w:rPr>
              <w:t>password</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用户密码，由平台统一制定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bCs/>
                <w:color w:val="000000"/>
                <w:sz w:val="24"/>
              </w:rPr>
              <w:t>date</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String类型，申报日期时间，格式yyyy-mm-dd，如2017-06-03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kern w:val="0"/>
                <w:sz w:val="24"/>
              </w:rPr>
            </w:pPr>
            <w:r>
              <w:rPr>
                <w:rFonts w:hint="eastAsia" w:ascii="宋体" w:hAnsi="宋体" w:eastAsia="宋体" w:cs="宋体"/>
                <w:kern w:val="0"/>
                <w:sz w:val="24"/>
              </w:rPr>
              <w:t>countryCode</w:t>
            </w:r>
          </w:p>
        </w:tc>
        <w:tc>
          <w:tcPr>
            <w:tcW w:w="2879" w:type="pct"/>
            <w:noWrap w:val="0"/>
            <w:vAlign w:val="center"/>
          </w:tcPr>
          <w:p>
            <w:pPr>
              <w:rPr>
                <w:rFonts w:hint="eastAsia" w:ascii="宋体" w:hAnsi="宋体" w:eastAsia="宋体" w:cs="宋体"/>
                <w:kern w:val="0"/>
                <w:sz w:val="24"/>
              </w:rPr>
            </w:pPr>
            <w:r>
              <w:rPr>
                <w:rFonts w:hint="eastAsia" w:ascii="宋体" w:hAnsi="宋体" w:eastAsia="宋体" w:cs="宋体"/>
                <w:kern w:val="0"/>
                <w:sz w:val="24"/>
              </w:rPr>
              <w:t>String类型，申报安全监督机构所在区县行政区划代码，为空串则不限定，参考tbXzqdmDic行政区划字典表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sz w:val="24"/>
              </w:rPr>
            </w:pPr>
            <w:r>
              <w:rPr>
                <w:rFonts w:hint="eastAsia" w:ascii="宋体" w:hAnsi="宋体" w:eastAsia="宋体" w:cs="宋体"/>
                <w:b/>
                <w:sz w:val="24"/>
              </w:rPr>
              <w:t>返回值</w:t>
            </w:r>
          </w:p>
        </w:tc>
        <w:tc>
          <w:tcPr>
            <w:tcW w:w="4240" w:type="pct"/>
            <w:gridSpan w:val="2"/>
            <w:noWrap w:val="0"/>
            <w:vAlign w:val="center"/>
          </w:tcPr>
          <w:p>
            <w:pPr>
              <w:rPr>
                <w:rFonts w:hint="eastAsia" w:ascii="宋体" w:hAnsi="宋体" w:eastAsia="宋体" w:cs="宋体"/>
                <w:kern w:val="0"/>
                <w:sz w:val="24"/>
              </w:rPr>
            </w:pPr>
            <w:r>
              <w:rPr>
                <w:rFonts w:hint="eastAsia" w:ascii="宋体" w:hAnsi="宋体" w:eastAsia="宋体" w:cs="宋体"/>
                <w:kern w:val="0"/>
                <w:sz w:val="24"/>
              </w:rPr>
              <w:t>String类型，XML内容格式如下:</w:t>
            </w:r>
          </w:p>
          <w:p>
            <w:pPr>
              <w:rPr>
                <w:rFonts w:hint="eastAsia" w:ascii="宋体" w:hAnsi="宋体" w:eastAsia="宋体" w:cs="宋体"/>
                <w:kern w:val="0"/>
                <w:sz w:val="24"/>
              </w:rPr>
            </w:pPr>
            <w:r>
              <w:rPr>
                <w:rFonts w:hint="eastAsia" w:ascii="宋体" w:hAnsi="宋体" w:eastAsia="宋体" w:cs="宋体"/>
                <w:kern w:val="0"/>
                <w:sz w:val="24"/>
              </w:rPr>
              <w:t>&lt;?xml version="1.0" encoding="gb2312"?&gt;</w:t>
            </w:r>
            <w:r>
              <w:rPr>
                <w:rFonts w:hint="eastAsia" w:ascii="宋体" w:hAnsi="宋体" w:eastAsia="宋体" w:cs="宋体"/>
                <w:kern w:val="0"/>
                <w:sz w:val="24"/>
              </w:rPr>
              <w:br w:type="textWrapping"/>
            </w:r>
            <w:r>
              <w:rPr>
                <w:rFonts w:hint="eastAsia" w:ascii="宋体" w:hAnsi="宋体" w:eastAsia="宋体" w:cs="宋体"/>
                <w:kern w:val="0"/>
                <w:sz w:val="24"/>
              </w:rPr>
              <w:t>&lt;body&gt;</w:t>
            </w:r>
          </w:p>
          <w:p>
            <w:pPr>
              <w:rPr>
                <w:rFonts w:hint="eastAsia" w:ascii="宋体" w:hAnsi="宋体" w:eastAsia="宋体" w:cs="宋体"/>
                <w:kern w:val="0"/>
                <w:sz w:val="24"/>
              </w:rPr>
            </w:pPr>
            <w:r>
              <w:rPr>
                <w:rFonts w:hint="eastAsia" w:ascii="宋体" w:hAnsi="宋体" w:eastAsia="宋体" w:cs="宋体"/>
                <w:kern w:val="0"/>
                <w:sz w:val="24"/>
              </w:rPr>
              <w:tab/>
            </w:r>
            <w:r>
              <w:rPr>
                <w:rFonts w:hint="eastAsia" w:ascii="宋体" w:hAnsi="宋体" w:eastAsia="宋体" w:cs="宋体"/>
                <w:kern w:val="0"/>
                <w:sz w:val="24"/>
              </w:rPr>
              <w:t>&lt;uuidList&gt;</w:t>
            </w:r>
          </w:p>
          <w:p>
            <w:pPr>
              <w:rPr>
                <w:rFonts w:hint="eastAsia" w:ascii="宋体" w:hAnsi="宋体" w:eastAsia="宋体" w:cs="宋体"/>
                <w:sz w:val="24"/>
              </w:rPr>
            </w:pPr>
            <w:r>
              <w:rPr>
                <w:rFonts w:hint="eastAsia" w:ascii="宋体" w:hAnsi="宋体" w:eastAsia="宋体" w:cs="宋体"/>
                <w:sz w:val="24"/>
              </w:rPr>
              <w:t xml:space="preserve">    &lt;primarykey&gt;...</w:t>
            </w:r>
            <w:r>
              <w:rPr>
                <w:rFonts w:hint="eastAsia" w:ascii="宋体" w:hAnsi="宋体" w:eastAsia="宋体" w:cs="宋体"/>
              </w:rPr>
              <w:t xml:space="preserve"> </w:t>
            </w:r>
            <w:r>
              <w:rPr>
                <w:rFonts w:hint="eastAsia" w:ascii="宋体" w:hAnsi="宋体" w:eastAsia="宋体" w:cs="宋体"/>
                <w:sz w:val="24"/>
              </w:rPr>
              <w:t>&lt;/primarykey&gt;</w:t>
            </w:r>
          </w:p>
          <w:p>
            <w:pPr>
              <w:rPr>
                <w:rFonts w:hint="eastAsia" w:ascii="宋体" w:hAnsi="宋体" w:eastAsia="宋体" w:cs="宋体"/>
                <w:sz w:val="24"/>
              </w:rPr>
            </w:pPr>
            <w:r>
              <w:rPr>
                <w:rFonts w:hint="eastAsia" w:ascii="宋体" w:hAnsi="宋体" w:eastAsia="宋体" w:cs="宋体"/>
                <w:sz w:val="24"/>
              </w:rPr>
              <w:t xml:space="preserve">    &lt;primarykey&gt;...</w:t>
            </w:r>
            <w:r>
              <w:rPr>
                <w:rFonts w:hint="eastAsia" w:ascii="宋体" w:hAnsi="宋体" w:eastAsia="宋体" w:cs="宋体"/>
              </w:rPr>
              <w:t xml:space="preserve"> </w:t>
            </w:r>
            <w:r>
              <w:rPr>
                <w:rFonts w:hint="eastAsia" w:ascii="宋体" w:hAnsi="宋体" w:eastAsia="宋体" w:cs="宋体"/>
                <w:sz w:val="24"/>
              </w:rPr>
              <w:t>&lt;/primarykey&gt;</w:t>
            </w:r>
          </w:p>
          <w:p>
            <w:pPr>
              <w:rPr>
                <w:rFonts w:hint="eastAsia" w:ascii="宋体" w:hAnsi="宋体" w:eastAsia="宋体" w:cs="宋体"/>
                <w:kern w:val="0"/>
                <w:sz w:val="24"/>
              </w:rPr>
            </w:pPr>
            <w:r>
              <w:rPr>
                <w:rFonts w:hint="eastAsia" w:ascii="宋体" w:hAnsi="宋体" w:eastAsia="宋体" w:cs="宋体"/>
                <w:sz w:val="24"/>
              </w:rPr>
              <w:t xml:space="preserve">    </w:t>
            </w:r>
            <w:r>
              <w:rPr>
                <w:rFonts w:hint="eastAsia" w:ascii="宋体" w:hAnsi="宋体" w:eastAsia="宋体" w:cs="宋体"/>
                <w:kern w:val="0"/>
                <w:sz w:val="24"/>
              </w:rPr>
              <w:t>&lt;/uuidList&gt;</w:t>
            </w:r>
          </w:p>
          <w:p>
            <w:pPr>
              <w:rPr>
                <w:rFonts w:hint="eastAsia" w:ascii="宋体" w:hAnsi="宋体" w:eastAsia="宋体" w:cs="宋体"/>
                <w:kern w:val="0"/>
                <w:sz w:val="24"/>
              </w:rPr>
            </w:pPr>
            <w:r>
              <w:rPr>
                <w:rFonts w:hint="eastAsia" w:ascii="宋体" w:hAnsi="宋体" w:eastAsia="宋体" w:cs="宋体"/>
                <w:kern w:val="0"/>
                <w:sz w:val="24"/>
              </w:rPr>
              <w:t>&lt;/body&gt;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备注</w:t>
            </w:r>
          </w:p>
        </w:tc>
        <w:tc>
          <w:tcPr>
            <w:tcW w:w="4240" w:type="pct"/>
            <w:gridSpan w:val="2"/>
            <w:noWrap w:val="0"/>
            <w:vAlign w:val="center"/>
          </w:tcPr>
          <w:p>
            <w:pPr>
              <w:rPr>
                <w:rFonts w:hint="eastAsia" w:ascii="宋体" w:hAnsi="宋体" w:eastAsia="宋体" w:cs="宋体"/>
                <w:kern w:val="0"/>
                <w:sz w:val="24"/>
              </w:rPr>
            </w:pPr>
          </w:p>
        </w:tc>
      </w:tr>
    </w:tbl>
    <w:p>
      <w:pPr>
        <w:spacing w:line="360" w:lineRule="auto"/>
        <w:ind w:firstLine="567"/>
        <w:rPr>
          <w:rFonts w:hint="eastAsia" w:ascii="宋体" w:hAnsi="宋体" w:eastAsia="宋体" w:cs="宋体"/>
          <w:b/>
          <w:sz w:val="24"/>
        </w:rPr>
      </w:pPr>
      <w:r>
        <w:rPr>
          <w:rFonts w:hint="eastAsia" w:ascii="宋体" w:hAnsi="宋体" w:eastAsia="宋体" w:cs="宋体"/>
          <w:b/>
          <w:sz w:val="24"/>
        </w:rPr>
        <w:t>3.获取此uuid的质监申报数据</w:t>
      </w:r>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服务名称</w:t>
            </w:r>
          </w:p>
        </w:tc>
        <w:tc>
          <w:tcPr>
            <w:tcW w:w="4240" w:type="pct"/>
            <w:gridSpan w:val="2"/>
            <w:noWrap w:val="0"/>
            <w:vAlign w:val="center"/>
          </w:tcPr>
          <w:p>
            <w:pPr>
              <w:rPr>
                <w:rFonts w:hint="eastAsia" w:ascii="宋体" w:hAnsi="宋体" w:eastAsia="宋体" w:cs="宋体"/>
                <w:bCs/>
                <w:sz w:val="24"/>
              </w:rPr>
            </w:pPr>
            <w:r>
              <w:rPr>
                <w:rFonts w:hint="eastAsia" w:ascii="宋体" w:hAnsi="宋体" w:eastAsia="宋体" w:cs="宋体"/>
                <w:sz w:val="24"/>
              </w:rPr>
              <w:t>getZJSBBByUuid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服务说明</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获取此uuid的质监申报数据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noWrap w:val="0"/>
            <w:vAlign w:val="center"/>
          </w:tcPr>
          <w:p>
            <w:pPr>
              <w:jc w:val="center"/>
              <w:rPr>
                <w:rFonts w:hint="eastAsia" w:ascii="宋体" w:hAnsi="宋体" w:eastAsia="宋体" w:cs="宋体"/>
                <w:b/>
                <w:sz w:val="24"/>
              </w:rPr>
            </w:pPr>
            <w:r>
              <w:rPr>
                <w:rFonts w:hint="eastAsia" w:ascii="宋体" w:hAnsi="宋体" w:eastAsia="宋体" w:cs="宋体"/>
                <w:b/>
                <w:sz w:val="24"/>
              </w:rPr>
              <w:t>参数列表</w:t>
            </w:r>
          </w:p>
        </w:tc>
        <w:tc>
          <w:tcPr>
            <w:tcW w:w="1361"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参数名称</w:t>
            </w:r>
          </w:p>
        </w:tc>
        <w:tc>
          <w:tcPr>
            <w:tcW w:w="2879"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color w:val="000000"/>
                <w:sz w:val="24"/>
              </w:rPr>
            </w:pPr>
            <w:r>
              <w:rPr>
                <w:rFonts w:hint="eastAsia" w:ascii="宋体" w:hAnsi="宋体" w:eastAsia="宋体" w:cs="宋体"/>
                <w:bCs/>
                <w:color w:val="000000"/>
                <w:sz w:val="24"/>
              </w:rPr>
              <w:t>user</w:t>
            </w:r>
          </w:p>
        </w:tc>
        <w:tc>
          <w:tcPr>
            <w:tcW w:w="2879" w:type="pct"/>
            <w:noWrap w:val="0"/>
            <w:vAlign w:val="center"/>
          </w:tcPr>
          <w:p>
            <w:pPr>
              <w:autoSpaceDE w:val="0"/>
              <w:autoSpaceDN w:val="0"/>
              <w:adjustRightInd w:val="0"/>
              <w:rPr>
                <w:rFonts w:hint="eastAsia" w:ascii="宋体" w:hAnsi="宋体" w:eastAsia="宋体" w:cs="宋体"/>
                <w:kern w:val="0"/>
                <w:sz w:val="24"/>
              </w:rPr>
            </w:pPr>
            <w:r>
              <w:rPr>
                <w:rFonts w:hint="eastAsia" w:ascii="宋体" w:hAnsi="宋体" w:eastAsia="宋体" w:cs="宋体"/>
                <w:kern w:val="0"/>
                <w:sz w:val="24"/>
              </w:rPr>
              <w:t>String类型，用户名称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bCs/>
                <w:color w:val="000000"/>
                <w:sz w:val="24"/>
              </w:rPr>
              <w:t>password</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用户密码，由平台统一制定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bCs/>
                <w:color w:val="000000"/>
                <w:sz w:val="24"/>
              </w:rPr>
              <w:t>uuid</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String类型，申报流水号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sz w:val="24"/>
              </w:rPr>
            </w:pPr>
            <w:r>
              <w:rPr>
                <w:rFonts w:hint="eastAsia" w:ascii="宋体" w:hAnsi="宋体" w:eastAsia="宋体" w:cs="宋体"/>
                <w:b/>
                <w:sz w:val="24"/>
              </w:rPr>
              <w:t>返回值</w:t>
            </w:r>
          </w:p>
        </w:tc>
        <w:tc>
          <w:tcPr>
            <w:tcW w:w="4240" w:type="pct"/>
            <w:gridSpan w:val="2"/>
            <w:noWrap w:val="0"/>
            <w:vAlign w:val="center"/>
          </w:tcPr>
          <w:p>
            <w:pPr>
              <w:rPr>
                <w:rFonts w:hint="eastAsia" w:ascii="宋体" w:hAnsi="宋体" w:eastAsia="宋体" w:cs="宋体"/>
                <w:kern w:val="0"/>
                <w:sz w:val="24"/>
              </w:rPr>
            </w:pPr>
            <w:r>
              <w:rPr>
                <w:rFonts w:hint="eastAsia" w:ascii="宋体" w:hAnsi="宋体" w:eastAsia="宋体" w:cs="宋体"/>
                <w:kern w:val="0"/>
                <w:sz w:val="24"/>
              </w:rPr>
              <w:t>String类型，XML内容格式同</w:t>
            </w:r>
            <w:r>
              <w:rPr>
                <w:rFonts w:hint="eastAsia" w:ascii="宋体" w:hAnsi="宋体" w:eastAsia="宋体" w:cs="宋体"/>
                <w:sz w:val="24"/>
              </w:rPr>
              <w:t>getZJSBBByDate接口</w:t>
            </w:r>
            <w:r>
              <w:rPr>
                <w:rFonts w:hint="eastAsia" w:ascii="宋体" w:hAnsi="宋体" w:eastAsia="宋体" w:cs="宋体"/>
                <w:kern w:val="0"/>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备注</w:t>
            </w:r>
          </w:p>
        </w:tc>
        <w:tc>
          <w:tcPr>
            <w:tcW w:w="4240" w:type="pct"/>
            <w:gridSpan w:val="2"/>
            <w:noWrap w:val="0"/>
            <w:vAlign w:val="center"/>
          </w:tcPr>
          <w:p>
            <w:pPr>
              <w:rPr>
                <w:rFonts w:hint="eastAsia" w:ascii="宋体" w:hAnsi="宋体" w:eastAsia="宋体" w:cs="宋体"/>
                <w:kern w:val="0"/>
                <w:sz w:val="24"/>
              </w:rPr>
            </w:pPr>
          </w:p>
        </w:tc>
      </w:tr>
    </w:tbl>
    <w:p>
      <w:pPr>
        <w:spacing w:line="360" w:lineRule="auto"/>
        <w:ind w:firstLine="567"/>
        <w:jc w:val="left"/>
        <w:rPr>
          <w:rFonts w:hint="eastAsia" w:ascii="宋体" w:hAnsi="宋体" w:eastAsia="宋体" w:cs="宋体"/>
          <w:sz w:val="24"/>
        </w:rPr>
      </w:pPr>
    </w:p>
    <w:p>
      <w:pPr>
        <w:spacing w:line="360" w:lineRule="auto"/>
        <w:ind w:firstLine="567"/>
        <w:rPr>
          <w:rFonts w:hint="eastAsia" w:ascii="宋体" w:hAnsi="宋体" w:eastAsia="宋体" w:cs="宋体"/>
          <w:b/>
          <w:color w:val="auto"/>
          <w:sz w:val="24"/>
        </w:rPr>
      </w:pPr>
      <w:r>
        <w:rPr>
          <w:rFonts w:hint="eastAsia" w:ascii="宋体" w:hAnsi="宋体" w:eastAsia="宋体" w:cs="宋体"/>
          <w:b/>
          <w:sz w:val="24"/>
        </w:rPr>
        <w:t>4、</w:t>
      </w:r>
      <w:r>
        <w:rPr>
          <w:rFonts w:hint="eastAsia" w:ascii="宋体" w:hAnsi="宋体" w:eastAsia="宋体" w:cs="宋体"/>
          <w:b/>
          <w:color w:val="auto"/>
          <w:sz w:val="24"/>
        </w:rPr>
        <w:t>按质监机构码获取无锡市某区质监机构某一日的申报数据</w:t>
      </w:r>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color w:val="auto"/>
                <w:sz w:val="24"/>
              </w:rPr>
            </w:pPr>
            <w:r>
              <w:rPr>
                <w:rFonts w:hint="eastAsia" w:ascii="宋体" w:hAnsi="宋体" w:eastAsia="宋体" w:cs="宋体"/>
                <w:b/>
                <w:color w:val="auto"/>
                <w:sz w:val="24"/>
              </w:rPr>
              <w:t>服务名称</w:t>
            </w:r>
          </w:p>
        </w:tc>
        <w:tc>
          <w:tcPr>
            <w:tcW w:w="4240" w:type="pct"/>
            <w:gridSpan w:val="2"/>
            <w:noWrap w:val="0"/>
            <w:vAlign w:val="center"/>
          </w:tcPr>
          <w:p>
            <w:pPr>
              <w:rPr>
                <w:rFonts w:hint="eastAsia" w:ascii="宋体" w:hAnsi="宋体" w:eastAsia="宋体" w:cs="宋体"/>
                <w:bCs/>
                <w:color w:val="auto"/>
                <w:sz w:val="24"/>
              </w:rPr>
            </w:pPr>
            <w:r>
              <w:rPr>
                <w:rFonts w:hint="eastAsia" w:ascii="宋体" w:hAnsi="宋体" w:eastAsia="宋体" w:cs="宋体"/>
                <w:color w:val="auto"/>
                <w:sz w:val="24"/>
              </w:rPr>
              <w:t>getZJSBBByDateAndDeptCode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color w:val="auto"/>
                <w:sz w:val="24"/>
              </w:rPr>
            </w:pPr>
            <w:r>
              <w:rPr>
                <w:rFonts w:hint="eastAsia" w:ascii="宋体" w:hAnsi="宋体" w:eastAsia="宋体" w:cs="宋体"/>
                <w:b/>
                <w:color w:val="auto"/>
                <w:sz w:val="24"/>
              </w:rPr>
              <w:t>服务说明</w:t>
            </w:r>
          </w:p>
        </w:tc>
        <w:tc>
          <w:tcPr>
            <w:tcW w:w="4240" w:type="pct"/>
            <w:gridSpan w:val="2"/>
            <w:noWrap w:val="0"/>
            <w:vAlign w:val="center"/>
          </w:tcPr>
          <w:p>
            <w:pPr>
              <w:rPr>
                <w:rFonts w:hint="eastAsia" w:ascii="宋体" w:hAnsi="宋体" w:eastAsia="宋体" w:cs="宋体"/>
                <w:color w:val="auto"/>
                <w:sz w:val="24"/>
              </w:rPr>
            </w:pPr>
            <w:r>
              <w:rPr>
                <w:rFonts w:hint="eastAsia" w:ascii="宋体" w:hAnsi="宋体" w:eastAsia="宋体" w:cs="宋体"/>
                <w:color w:val="auto"/>
                <w:sz w:val="24"/>
              </w:rPr>
              <w:t>获取无锡市某区质监机构某一日的申报数据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noWrap w:val="0"/>
            <w:vAlign w:val="center"/>
          </w:tcPr>
          <w:p>
            <w:pPr>
              <w:jc w:val="center"/>
              <w:rPr>
                <w:rFonts w:hint="eastAsia" w:ascii="宋体" w:hAnsi="宋体" w:eastAsia="宋体" w:cs="宋体"/>
                <w:b/>
                <w:color w:val="auto"/>
                <w:sz w:val="24"/>
              </w:rPr>
            </w:pPr>
            <w:r>
              <w:rPr>
                <w:rFonts w:hint="eastAsia" w:ascii="宋体" w:hAnsi="宋体" w:eastAsia="宋体" w:cs="宋体"/>
                <w:b/>
                <w:color w:val="auto"/>
                <w:sz w:val="24"/>
              </w:rPr>
              <w:t>参数列表</w:t>
            </w:r>
          </w:p>
        </w:tc>
        <w:tc>
          <w:tcPr>
            <w:tcW w:w="1361" w:type="pct"/>
            <w:noWrap w:val="0"/>
            <w:vAlign w:val="center"/>
          </w:tcPr>
          <w:p>
            <w:pPr>
              <w:jc w:val="center"/>
              <w:rPr>
                <w:rFonts w:hint="eastAsia" w:ascii="宋体" w:hAnsi="宋体" w:eastAsia="宋体" w:cs="宋体"/>
                <w:b/>
                <w:color w:val="auto"/>
                <w:sz w:val="24"/>
              </w:rPr>
            </w:pPr>
            <w:r>
              <w:rPr>
                <w:rFonts w:hint="eastAsia" w:ascii="宋体" w:hAnsi="宋体" w:eastAsia="宋体" w:cs="宋体"/>
                <w:b/>
                <w:color w:val="auto"/>
                <w:sz w:val="24"/>
              </w:rPr>
              <w:t>参数名称</w:t>
            </w:r>
          </w:p>
        </w:tc>
        <w:tc>
          <w:tcPr>
            <w:tcW w:w="2879" w:type="pct"/>
            <w:noWrap w:val="0"/>
            <w:vAlign w:val="center"/>
          </w:tcPr>
          <w:p>
            <w:pPr>
              <w:jc w:val="center"/>
              <w:rPr>
                <w:rFonts w:hint="eastAsia" w:ascii="宋体" w:hAnsi="宋体" w:eastAsia="宋体" w:cs="宋体"/>
                <w:b/>
                <w:color w:val="auto"/>
                <w:sz w:val="24"/>
              </w:rPr>
            </w:pPr>
            <w:r>
              <w:rPr>
                <w:rFonts w:hint="eastAsia" w:ascii="宋体" w:hAnsi="宋体" w:eastAsia="宋体" w:cs="宋体"/>
                <w:b/>
                <w:color w:val="auto"/>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color w:val="auto"/>
                <w:sz w:val="24"/>
              </w:rPr>
            </w:pPr>
          </w:p>
        </w:tc>
        <w:tc>
          <w:tcPr>
            <w:tcW w:w="1361" w:type="pct"/>
            <w:noWrap w:val="0"/>
            <w:vAlign w:val="center"/>
          </w:tcPr>
          <w:p>
            <w:pPr>
              <w:jc w:val="center"/>
              <w:rPr>
                <w:rFonts w:hint="eastAsia" w:ascii="宋体" w:hAnsi="宋体" w:eastAsia="宋体" w:cs="宋体"/>
                <w:color w:val="auto"/>
                <w:sz w:val="24"/>
              </w:rPr>
            </w:pPr>
            <w:r>
              <w:rPr>
                <w:rFonts w:hint="eastAsia" w:ascii="宋体" w:hAnsi="宋体" w:eastAsia="宋体" w:cs="宋体"/>
                <w:bCs/>
                <w:color w:val="auto"/>
                <w:sz w:val="24"/>
              </w:rPr>
              <w:t>user</w:t>
            </w:r>
          </w:p>
        </w:tc>
        <w:tc>
          <w:tcPr>
            <w:tcW w:w="2879" w:type="pct"/>
            <w:noWrap w:val="0"/>
            <w:vAlign w:val="center"/>
          </w:tcPr>
          <w:p>
            <w:pPr>
              <w:autoSpaceDE w:val="0"/>
              <w:autoSpaceDN w:val="0"/>
              <w:adjustRightInd w:val="0"/>
              <w:rPr>
                <w:rFonts w:hint="eastAsia" w:ascii="宋体" w:hAnsi="宋体" w:eastAsia="宋体" w:cs="宋体"/>
                <w:color w:val="auto"/>
                <w:kern w:val="0"/>
                <w:sz w:val="24"/>
              </w:rPr>
            </w:pPr>
            <w:r>
              <w:rPr>
                <w:rFonts w:hint="eastAsia" w:ascii="宋体" w:hAnsi="宋体" w:eastAsia="宋体" w:cs="宋体"/>
                <w:color w:val="auto"/>
                <w:kern w:val="0"/>
                <w:sz w:val="24"/>
              </w:rPr>
              <w:t>String类型，用户名称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color w:val="auto"/>
                <w:sz w:val="24"/>
              </w:rPr>
            </w:pPr>
          </w:p>
        </w:tc>
        <w:tc>
          <w:tcPr>
            <w:tcW w:w="1361" w:type="pct"/>
            <w:noWrap w:val="0"/>
            <w:vAlign w:val="center"/>
          </w:tcPr>
          <w:p>
            <w:pPr>
              <w:jc w:val="center"/>
              <w:rPr>
                <w:rFonts w:hint="eastAsia" w:ascii="宋体" w:hAnsi="宋体" w:eastAsia="宋体" w:cs="宋体"/>
                <w:color w:val="auto"/>
                <w:sz w:val="24"/>
              </w:rPr>
            </w:pPr>
            <w:r>
              <w:rPr>
                <w:rFonts w:hint="eastAsia" w:ascii="宋体" w:hAnsi="宋体" w:eastAsia="宋体" w:cs="宋体"/>
                <w:bCs/>
                <w:color w:val="auto"/>
                <w:sz w:val="24"/>
              </w:rPr>
              <w:t>password</w:t>
            </w:r>
          </w:p>
        </w:tc>
        <w:tc>
          <w:tcPr>
            <w:tcW w:w="2879" w:type="pct"/>
            <w:noWrap w:val="0"/>
            <w:vAlign w:val="center"/>
          </w:tcPr>
          <w:p>
            <w:pPr>
              <w:rPr>
                <w:rFonts w:hint="eastAsia" w:ascii="宋体" w:hAnsi="宋体" w:eastAsia="宋体" w:cs="宋体"/>
                <w:color w:val="auto"/>
                <w:sz w:val="24"/>
              </w:rPr>
            </w:pPr>
            <w:r>
              <w:rPr>
                <w:rFonts w:hint="eastAsia" w:ascii="宋体" w:hAnsi="宋体" w:eastAsia="宋体" w:cs="宋体"/>
                <w:color w:val="auto"/>
                <w:sz w:val="24"/>
              </w:rPr>
              <w:t>用户密码，由平台统一制定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color w:val="auto"/>
                <w:sz w:val="24"/>
              </w:rPr>
            </w:pPr>
          </w:p>
        </w:tc>
        <w:tc>
          <w:tcPr>
            <w:tcW w:w="1361" w:type="pct"/>
            <w:noWrap w:val="0"/>
            <w:vAlign w:val="center"/>
          </w:tcPr>
          <w:p>
            <w:pPr>
              <w:jc w:val="center"/>
              <w:rPr>
                <w:rFonts w:hint="eastAsia" w:ascii="宋体" w:hAnsi="宋体" w:eastAsia="宋体" w:cs="宋体"/>
                <w:color w:val="auto"/>
                <w:sz w:val="24"/>
              </w:rPr>
            </w:pPr>
            <w:r>
              <w:rPr>
                <w:rFonts w:hint="eastAsia" w:ascii="宋体" w:hAnsi="宋体" w:eastAsia="宋体" w:cs="宋体"/>
                <w:bCs/>
                <w:color w:val="auto"/>
                <w:sz w:val="24"/>
              </w:rPr>
              <w:t>date</w:t>
            </w:r>
          </w:p>
        </w:tc>
        <w:tc>
          <w:tcPr>
            <w:tcW w:w="2879" w:type="pct"/>
            <w:noWrap w:val="0"/>
            <w:vAlign w:val="center"/>
          </w:tcPr>
          <w:p>
            <w:pPr>
              <w:rPr>
                <w:rFonts w:hint="eastAsia" w:ascii="宋体" w:hAnsi="宋体" w:eastAsia="宋体" w:cs="宋体"/>
                <w:color w:val="auto"/>
                <w:sz w:val="24"/>
              </w:rPr>
            </w:pPr>
            <w:r>
              <w:rPr>
                <w:rFonts w:hint="eastAsia" w:ascii="宋体" w:hAnsi="宋体" w:eastAsia="宋体" w:cs="宋体"/>
                <w:color w:val="auto"/>
                <w:sz w:val="24"/>
              </w:rPr>
              <w:t>String类型，申报日期时间，格式yyyy-mm-dd，如2017-06-03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color w:val="auto"/>
                <w:sz w:val="24"/>
              </w:rPr>
            </w:pPr>
          </w:p>
        </w:tc>
        <w:tc>
          <w:tcPr>
            <w:tcW w:w="1361" w:type="pct"/>
            <w:noWrap w:val="0"/>
            <w:vAlign w:val="center"/>
          </w:tcPr>
          <w:p>
            <w:pPr>
              <w:jc w:val="center"/>
              <w:rPr>
                <w:rFonts w:hint="eastAsia" w:ascii="宋体" w:hAnsi="宋体" w:eastAsia="宋体" w:cs="宋体"/>
                <w:color w:val="auto"/>
                <w:kern w:val="0"/>
                <w:sz w:val="24"/>
              </w:rPr>
            </w:pPr>
            <w:r>
              <w:rPr>
                <w:rFonts w:hint="eastAsia" w:ascii="宋体" w:hAnsi="宋体" w:eastAsia="宋体" w:cs="宋体"/>
                <w:color w:val="auto"/>
                <w:kern w:val="0"/>
                <w:sz w:val="24"/>
              </w:rPr>
              <w:t>deptCode</w:t>
            </w:r>
          </w:p>
        </w:tc>
        <w:tc>
          <w:tcPr>
            <w:tcW w:w="2879" w:type="pct"/>
            <w:noWrap w:val="0"/>
            <w:vAlign w:val="center"/>
          </w:tcPr>
          <w:p>
            <w:pPr>
              <w:rPr>
                <w:rFonts w:hint="eastAsia" w:ascii="宋体" w:hAnsi="宋体" w:eastAsia="宋体" w:cs="宋体"/>
                <w:color w:val="auto"/>
                <w:kern w:val="0"/>
                <w:sz w:val="24"/>
              </w:rPr>
            </w:pPr>
            <w:r>
              <w:rPr>
                <w:rFonts w:hint="eastAsia" w:ascii="宋体" w:hAnsi="宋体" w:eastAsia="宋体" w:cs="宋体"/>
                <w:color w:val="auto"/>
                <w:kern w:val="0"/>
                <w:sz w:val="24"/>
              </w:rPr>
              <w:t>String类型，申报质监监督机构码，具体为一站式申报平台提供的质监机构帐号码</w:t>
            </w:r>
            <w:r>
              <w:rPr>
                <w:rFonts w:hint="eastAsia" w:ascii="宋体" w:hAnsi="宋体" w:eastAsia="宋体" w:cs="宋体"/>
                <w:color w:val="auto"/>
                <w:kern w:val="0"/>
                <w:sz w:val="24"/>
              </w:rPr>
              <w:br w:type="textWrapping"/>
            </w:r>
            <w:r>
              <w:rPr>
                <w:rFonts w:hint="eastAsia" w:ascii="宋体" w:hAnsi="宋体" w:eastAsia="宋体" w:cs="宋体"/>
                <w:color w:val="auto"/>
                <w:kern w:val="0"/>
                <w:sz w:val="24"/>
              </w:rPr>
              <w:t>如果获取多个质监机构，则用逗号（，）分割。例如3202011,</w:t>
            </w:r>
            <w:r>
              <w:rPr>
                <w:rFonts w:hint="eastAsia" w:ascii="宋体" w:hAnsi="宋体" w:eastAsia="宋体" w:cs="宋体"/>
                <w:color w:val="auto"/>
              </w:rPr>
              <w:t xml:space="preserve"> </w:t>
            </w:r>
            <w:r>
              <w:rPr>
                <w:rFonts w:hint="eastAsia" w:ascii="宋体" w:hAnsi="宋体" w:eastAsia="宋体" w:cs="宋体"/>
                <w:color w:val="auto"/>
                <w:kern w:val="0"/>
                <w:sz w:val="24"/>
              </w:rPr>
              <w:t>3202012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color w:val="auto"/>
                <w:sz w:val="24"/>
              </w:rPr>
            </w:pPr>
            <w:r>
              <w:rPr>
                <w:rFonts w:hint="eastAsia" w:ascii="宋体" w:hAnsi="宋体" w:eastAsia="宋体" w:cs="宋体"/>
                <w:b/>
                <w:color w:val="auto"/>
                <w:sz w:val="24"/>
              </w:rPr>
              <w:t>返回值</w:t>
            </w:r>
          </w:p>
        </w:tc>
        <w:tc>
          <w:tcPr>
            <w:tcW w:w="4240" w:type="pct"/>
            <w:gridSpan w:val="2"/>
            <w:noWrap w:val="0"/>
            <w:vAlign w:val="center"/>
          </w:tcPr>
          <w:p>
            <w:pPr>
              <w:rPr>
                <w:rFonts w:hint="eastAsia" w:ascii="宋体" w:hAnsi="宋体" w:eastAsia="宋体" w:cs="宋体"/>
                <w:color w:val="auto"/>
                <w:kern w:val="0"/>
                <w:sz w:val="24"/>
              </w:rPr>
            </w:pPr>
            <w:r>
              <w:rPr>
                <w:rFonts w:hint="eastAsia" w:ascii="宋体" w:hAnsi="宋体" w:eastAsia="宋体" w:cs="宋体"/>
                <w:color w:val="auto"/>
                <w:kern w:val="0"/>
                <w:sz w:val="24"/>
              </w:rPr>
              <w:t>String类型，XML内容格式如下。返回结果有多条记录时，就有多个data节点, 如：</w:t>
            </w:r>
          </w:p>
          <w:p>
            <w:pPr>
              <w:rPr>
                <w:rFonts w:hint="eastAsia" w:ascii="宋体" w:hAnsi="宋体" w:eastAsia="宋体" w:cs="宋体"/>
                <w:color w:val="auto"/>
                <w:sz w:val="24"/>
              </w:rPr>
            </w:pPr>
            <w:r>
              <w:rPr>
                <w:rFonts w:hint="eastAsia" w:ascii="宋体" w:hAnsi="宋体" w:eastAsia="宋体" w:cs="宋体"/>
                <w:color w:val="auto"/>
                <w:kern w:val="0"/>
                <w:sz w:val="24"/>
              </w:rPr>
              <w:t>&lt;data&gt;..&lt;/data&gt;</w:t>
            </w:r>
            <w:r>
              <w:rPr>
                <w:rFonts w:hint="eastAsia" w:ascii="宋体" w:hAnsi="宋体" w:eastAsia="宋体" w:cs="宋体"/>
                <w:color w:val="auto"/>
                <w:kern w:val="0"/>
                <w:sz w:val="24"/>
              </w:rPr>
              <w:br w:type="textWrapping"/>
            </w:r>
            <w:r>
              <w:rPr>
                <w:rFonts w:hint="eastAsia" w:ascii="宋体" w:hAnsi="宋体" w:eastAsia="宋体" w:cs="宋体"/>
                <w:color w:val="auto"/>
                <w:kern w:val="0"/>
                <w:sz w:val="24"/>
              </w:rPr>
              <w:t>&lt;data&gt;...&lt;/data&gt;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color w:val="auto"/>
                <w:sz w:val="24"/>
              </w:rPr>
            </w:pPr>
            <w:r>
              <w:rPr>
                <w:rFonts w:hint="eastAsia" w:ascii="宋体" w:hAnsi="宋体" w:eastAsia="宋体" w:cs="宋体"/>
                <w:b/>
                <w:color w:val="auto"/>
                <w:sz w:val="24"/>
              </w:rPr>
              <w:t>备注</w:t>
            </w:r>
          </w:p>
        </w:tc>
        <w:tc>
          <w:tcPr>
            <w:tcW w:w="4240" w:type="pct"/>
            <w:gridSpan w:val="2"/>
            <w:noWrap w:val="0"/>
            <w:vAlign w:val="center"/>
          </w:tcPr>
          <w:p>
            <w:pPr>
              <w:rPr>
                <w:rFonts w:hint="eastAsia" w:ascii="宋体" w:hAnsi="宋体" w:eastAsia="宋体" w:cs="宋体"/>
                <w:color w:val="auto"/>
                <w:kern w:val="0"/>
                <w:sz w:val="24"/>
              </w:rPr>
            </w:pPr>
          </w:p>
        </w:tc>
      </w:tr>
    </w:tbl>
    <w:p>
      <w:pPr>
        <w:spacing w:line="360" w:lineRule="auto"/>
        <w:ind w:firstLine="567"/>
        <w:jc w:val="left"/>
        <w:rPr>
          <w:rFonts w:hint="eastAsia" w:ascii="宋体" w:hAnsi="宋体" w:eastAsia="宋体" w:cs="宋体"/>
          <w:sz w:val="24"/>
        </w:rPr>
      </w:pPr>
    </w:p>
    <w:p>
      <w:pPr>
        <w:pStyle w:val="5"/>
        <w:numPr>
          <w:ilvl w:val="3"/>
          <w:numId w:val="0"/>
        </w:numPr>
        <w:spacing w:before="312"/>
        <w:ind w:leftChars="0"/>
        <w:rPr>
          <w:rFonts w:hint="eastAsia" w:ascii="宋体" w:hAnsi="宋体" w:eastAsia="宋体" w:cs="宋体"/>
          <w:sz w:val="28"/>
          <w:szCs w:val="28"/>
        </w:rPr>
      </w:pPr>
      <w:bookmarkStart w:id="165" w:name="_Toc496190271"/>
      <w:r>
        <w:rPr>
          <w:rFonts w:hint="eastAsia" w:ascii="宋体" w:hAnsi="宋体" w:eastAsia="宋体" w:cs="宋体"/>
          <w:sz w:val="28"/>
          <w:szCs w:val="28"/>
          <w:lang w:val="en-US" w:eastAsia="zh-CN"/>
        </w:rPr>
        <w:t>3.7.2.3</w:t>
      </w:r>
      <w:r>
        <w:rPr>
          <w:rFonts w:hint="eastAsia" w:ascii="宋体" w:hAnsi="宋体" w:eastAsia="宋体" w:cs="宋体"/>
          <w:sz w:val="28"/>
          <w:szCs w:val="28"/>
        </w:rPr>
        <w:t>质监申报数据结果的推送方法</w:t>
      </w:r>
      <w:bookmarkEnd w:id="165"/>
    </w:p>
    <w:p>
      <w:pPr>
        <w:numPr>
          <w:ilvl w:val="0"/>
          <w:numId w:val="20"/>
        </w:numPr>
        <w:spacing w:line="360" w:lineRule="auto"/>
        <w:rPr>
          <w:rFonts w:hint="eastAsia" w:ascii="宋体" w:hAnsi="宋体" w:eastAsia="宋体" w:cs="宋体"/>
          <w:b/>
          <w:sz w:val="24"/>
        </w:rPr>
      </w:pPr>
      <w:r>
        <w:rPr>
          <w:rFonts w:hint="eastAsia" w:ascii="宋体" w:hAnsi="宋体" w:eastAsia="宋体" w:cs="宋体"/>
          <w:b/>
          <w:sz w:val="24"/>
        </w:rPr>
        <w:t>向四库一平台推送申报结果</w:t>
      </w:r>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服务名称</w:t>
            </w:r>
          </w:p>
        </w:tc>
        <w:tc>
          <w:tcPr>
            <w:tcW w:w="4240" w:type="pct"/>
            <w:gridSpan w:val="2"/>
            <w:noWrap w:val="0"/>
            <w:vAlign w:val="center"/>
          </w:tcPr>
          <w:p>
            <w:pPr>
              <w:rPr>
                <w:rFonts w:hint="eastAsia" w:ascii="宋体" w:hAnsi="宋体" w:eastAsia="宋体" w:cs="宋体"/>
                <w:bCs/>
                <w:sz w:val="24"/>
              </w:rPr>
            </w:pPr>
            <w:bookmarkStart w:id="166" w:name="OLE_LINK126"/>
            <w:bookmarkStart w:id="167" w:name="OLE_LINK127"/>
            <w:bookmarkStart w:id="168" w:name="OLE_LINK128"/>
            <w:bookmarkStart w:id="169" w:name="OLE_LINK129"/>
            <w:bookmarkStart w:id="170" w:name="OLE_LINK146"/>
            <w:bookmarkStart w:id="171" w:name="OLE_LINK149"/>
            <w:bookmarkStart w:id="172" w:name="OLE_LINK150"/>
            <w:bookmarkStart w:id="173" w:name="OLE_LINK151"/>
            <w:bookmarkStart w:id="174" w:name="OLE_LINK153"/>
            <w:r>
              <w:rPr>
                <w:rFonts w:hint="eastAsia" w:ascii="宋体" w:hAnsi="宋体" w:eastAsia="宋体" w:cs="宋体"/>
                <w:sz w:val="24"/>
              </w:rPr>
              <w:t>pushZJSBJG</w:t>
            </w:r>
            <w:bookmarkEnd w:id="166"/>
            <w:bookmarkEnd w:id="167"/>
            <w:bookmarkEnd w:id="168"/>
            <w:bookmarkEnd w:id="169"/>
            <w:bookmarkEnd w:id="170"/>
            <w:bookmarkEnd w:id="171"/>
            <w:bookmarkEnd w:id="172"/>
            <w:bookmarkEnd w:id="173"/>
            <w:bookmarkEnd w:id="174"/>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服务说明</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向四库一平台推送申报结果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noWrap w:val="0"/>
            <w:vAlign w:val="center"/>
          </w:tcPr>
          <w:p>
            <w:pPr>
              <w:jc w:val="center"/>
              <w:rPr>
                <w:rFonts w:hint="eastAsia" w:ascii="宋体" w:hAnsi="宋体" w:eastAsia="宋体" w:cs="宋体"/>
                <w:sz w:val="24"/>
              </w:rPr>
            </w:pPr>
            <w:r>
              <w:rPr>
                <w:rFonts w:hint="eastAsia" w:ascii="宋体" w:hAnsi="宋体" w:eastAsia="宋体" w:cs="宋体"/>
                <w:sz w:val="24"/>
              </w:rPr>
              <w:t>参数列表</w:t>
            </w: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参数名称</w:t>
            </w:r>
          </w:p>
        </w:tc>
        <w:tc>
          <w:tcPr>
            <w:tcW w:w="2879"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user</w:t>
            </w:r>
          </w:p>
        </w:tc>
        <w:tc>
          <w:tcPr>
            <w:tcW w:w="2879" w:type="pct"/>
            <w:noWrap w:val="0"/>
            <w:vAlign w:val="center"/>
          </w:tcPr>
          <w:p>
            <w:pPr>
              <w:autoSpaceDE w:val="0"/>
              <w:autoSpaceDN w:val="0"/>
              <w:adjustRightInd w:val="0"/>
              <w:rPr>
                <w:rFonts w:hint="eastAsia" w:ascii="宋体" w:hAnsi="宋体" w:eastAsia="宋体" w:cs="宋体"/>
                <w:kern w:val="0"/>
                <w:sz w:val="24"/>
              </w:rPr>
            </w:pPr>
            <w:r>
              <w:rPr>
                <w:rFonts w:hint="eastAsia" w:ascii="宋体" w:hAnsi="宋体" w:eastAsia="宋体" w:cs="宋体"/>
                <w:kern w:val="0"/>
                <w:sz w:val="24"/>
              </w:rPr>
              <w:t>String类型，四库一平台接口用户名称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password</w:t>
            </w:r>
          </w:p>
        </w:tc>
        <w:tc>
          <w:tcPr>
            <w:tcW w:w="2879" w:type="pct"/>
            <w:noWrap w:val="0"/>
            <w:vAlign w:val="center"/>
          </w:tcPr>
          <w:p>
            <w:pPr>
              <w:rPr>
                <w:rFonts w:hint="eastAsia" w:ascii="宋体" w:hAnsi="宋体" w:eastAsia="宋体" w:cs="宋体"/>
                <w:sz w:val="24"/>
              </w:rPr>
            </w:pPr>
            <w:r>
              <w:rPr>
                <w:rFonts w:hint="eastAsia" w:ascii="宋体" w:hAnsi="宋体" w:eastAsia="宋体" w:cs="宋体"/>
                <w:kern w:val="0"/>
                <w:sz w:val="24"/>
              </w:rPr>
              <w:t>四库一平台接口密码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deptcode</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安监机构组织机构代码，10位组织机构代码或18位信用码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sbPassword</w:t>
            </w:r>
          </w:p>
        </w:tc>
        <w:tc>
          <w:tcPr>
            <w:tcW w:w="2879" w:type="pct"/>
            <w:noWrap w:val="0"/>
            <w:vAlign w:val="center"/>
          </w:tcPr>
          <w:p>
            <w:pPr>
              <w:rPr>
                <w:rFonts w:hint="eastAsia" w:ascii="宋体" w:hAnsi="宋体" w:eastAsia="宋体" w:cs="宋体"/>
                <w:kern w:val="0"/>
                <w:sz w:val="24"/>
              </w:rPr>
            </w:pPr>
            <w:r>
              <w:rPr>
                <w:rFonts w:hint="eastAsia" w:ascii="宋体" w:hAnsi="宋体" w:eastAsia="宋体" w:cs="宋体"/>
                <w:sz w:val="24"/>
              </w:rPr>
              <w:t>省一站式调用密码，由省一站式申报系统提供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resultXml</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申报结果，如通过则给出监督注册号，否则给出退回原因，格式如下。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sz w:val="24"/>
              </w:rPr>
            </w:pPr>
            <w:r>
              <w:rPr>
                <w:rFonts w:hint="eastAsia" w:ascii="宋体" w:hAnsi="宋体" w:eastAsia="宋体" w:cs="宋体"/>
                <w:b/>
                <w:sz w:val="24"/>
              </w:rPr>
              <w:t>返回值</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 xml:space="preserve">001：密码错误； </w:t>
            </w:r>
            <w:r>
              <w:rPr>
                <w:rFonts w:hint="eastAsia" w:ascii="宋体" w:hAnsi="宋体" w:eastAsia="宋体" w:cs="宋体"/>
                <w:sz w:val="24"/>
              </w:rPr>
              <w:br w:type="textWrapping"/>
            </w:r>
            <w:r>
              <w:rPr>
                <w:rFonts w:hint="eastAsia" w:ascii="宋体" w:hAnsi="宋体" w:eastAsia="宋体" w:cs="宋体"/>
                <w:sz w:val="24"/>
              </w:rPr>
              <w:t xml:space="preserve">003：调用失败+失败原因 </w:t>
            </w:r>
            <w:r>
              <w:rPr>
                <w:rFonts w:hint="eastAsia" w:ascii="宋体" w:hAnsi="宋体" w:eastAsia="宋体" w:cs="宋体"/>
                <w:sz w:val="24"/>
              </w:rPr>
              <w:br w:type="textWrapping"/>
            </w:r>
            <w:r>
              <w:rPr>
                <w:rFonts w:hint="eastAsia" w:ascii="宋体" w:hAnsi="宋体" w:eastAsia="宋体" w:cs="宋体"/>
                <w:sz w:val="24"/>
              </w:rPr>
              <w:t>000：调用成功</w:t>
            </w:r>
          </w:p>
        </w:tc>
      </w:tr>
    </w:tbl>
    <w:p>
      <w:pPr>
        <w:spacing w:line="360" w:lineRule="auto"/>
        <w:ind w:left="987"/>
        <w:rPr>
          <w:rFonts w:hint="eastAsia" w:ascii="宋体" w:hAnsi="宋体" w:eastAsia="宋体" w:cs="宋体"/>
          <w:sz w:val="24"/>
        </w:rPr>
      </w:pPr>
      <w:r>
        <w:rPr>
          <w:rFonts w:hint="eastAsia" w:ascii="宋体" w:hAnsi="宋体" w:eastAsia="宋体" w:cs="宋体"/>
          <w:sz w:val="24"/>
        </w:rPr>
        <w:t>resultXml格式：</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（1）受理通过的格式：</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&lt;?xml version="1.0" encoding="gb2312"?&gt;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&lt;data&gt;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&lt;result&gt;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&lt;success&gt;Yes&lt;/success&gt;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//受理成功标记</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&lt;jdzch&gt;XXX&lt;/jdzch&gt;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//监督注册号</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&lt;uuid&gt;XXX&lt;/uuid&gt;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//申报流水号</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&lt;slry&gt;XXX&lt;/slry&gt;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//受理人员</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&lt;slrq&gt; yyyy-MM-dd HH:mm:ss &lt;/slrq&gt;</w:t>
      </w:r>
      <w:r>
        <w:rPr>
          <w:rFonts w:hint="eastAsia" w:ascii="宋体" w:hAnsi="宋体" w:eastAsia="宋体" w:cs="宋体"/>
          <w:sz w:val="24"/>
        </w:rPr>
        <w:tab/>
      </w:r>
      <w:r>
        <w:rPr>
          <w:rFonts w:hint="eastAsia" w:ascii="宋体" w:hAnsi="宋体" w:eastAsia="宋体" w:cs="宋体"/>
          <w:sz w:val="24"/>
        </w:rPr>
        <w:t>//受理日期</w:t>
      </w:r>
    </w:p>
    <w:p>
      <w:pPr>
        <w:spacing w:line="360" w:lineRule="auto"/>
        <w:ind w:left="840" w:leftChars="400" w:firstLine="567"/>
        <w:rPr>
          <w:rFonts w:hint="eastAsia" w:ascii="宋体" w:hAnsi="宋体" w:eastAsia="宋体" w:cs="宋体"/>
          <w:color w:val="auto"/>
          <w:sz w:val="24"/>
        </w:rPr>
      </w:pPr>
      <w:r>
        <w:rPr>
          <w:rFonts w:hint="eastAsia" w:ascii="宋体" w:hAnsi="宋体" w:eastAsia="宋体" w:cs="宋体"/>
          <w:sz w:val="24"/>
        </w:rPr>
        <w:tab/>
      </w:r>
      <w:bookmarkStart w:id="175" w:name="OLE_LINK139"/>
      <w:bookmarkStart w:id="176" w:name="OLE_LINK140"/>
      <w:bookmarkStart w:id="177" w:name="OLE_LINK138"/>
      <w:bookmarkStart w:id="178" w:name="OLE_LINK147"/>
      <w:bookmarkStart w:id="179" w:name="OLE_LINK148"/>
      <w:r>
        <w:rPr>
          <w:rFonts w:hint="eastAsia" w:ascii="宋体" w:hAnsi="宋体" w:eastAsia="宋体" w:cs="宋体"/>
          <w:color w:val="auto"/>
          <w:sz w:val="24"/>
        </w:rPr>
        <w:t>&lt;</w:t>
      </w:r>
      <w:bookmarkStart w:id="180" w:name="OLE_LINK125"/>
      <w:bookmarkStart w:id="181" w:name="OLE_LINK124"/>
      <w:bookmarkStart w:id="182" w:name="OLE_LINK152"/>
      <w:r>
        <w:rPr>
          <w:rFonts w:hint="eastAsia" w:ascii="宋体" w:hAnsi="宋体" w:eastAsia="宋体" w:cs="宋体"/>
          <w:color w:val="auto"/>
          <w:sz w:val="24"/>
        </w:rPr>
        <w:t>dwgcList</w:t>
      </w:r>
      <w:bookmarkEnd w:id="180"/>
      <w:bookmarkEnd w:id="181"/>
      <w:bookmarkEnd w:id="182"/>
      <w:r>
        <w:rPr>
          <w:rFonts w:hint="eastAsia" w:ascii="宋体" w:hAnsi="宋体" w:eastAsia="宋体" w:cs="宋体"/>
          <w:color w:val="auto"/>
          <w:sz w:val="24"/>
        </w:rPr>
        <w:t>&gt;</w:t>
      </w:r>
      <w:r>
        <w:rPr>
          <w:rFonts w:hint="eastAsia" w:ascii="宋体" w:hAnsi="宋体" w:eastAsia="宋体" w:cs="宋体"/>
          <w:color w:val="auto"/>
          <w:sz w:val="24"/>
        </w:rPr>
        <w:tab/>
      </w:r>
      <w:r>
        <w:rPr>
          <w:rFonts w:hint="eastAsia" w:ascii="宋体" w:hAnsi="宋体" w:eastAsia="宋体" w:cs="宋体"/>
          <w:color w:val="auto"/>
          <w:sz w:val="24"/>
        </w:rPr>
        <w:tab/>
      </w:r>
      <w:r>
        <w:rPr>
          <w:rFonts w:hint="eastAsia" w:ascii="宋体" w:hAnsi="宋体" w:eastAsia="宋体" w:cs="宋体"/>
          <w:color w:val="auto"/>
          <w:sz w:val="24"/>
        </w:rPr>
        <w:tab/>
      </w:r>
      <w:r>
        <w:rPr>
          <w:rFonts w:hint="eastAsia" w:ascii="宋体" w:hAnsi="宋体" w:eastAsia="宋体" w:cs="宋体"/>
          <w:color w:val="auto"/>
          <w:sz w:val="24"/>
        </w:rPr>
        <w:tab/>
      </w:r>
      <w:r>
        <w:rPr>
          <w:rFonts w:hint="eastAsia" w:ascii="宋体" w:hAnsi="宋体" w:eastAsia="宋体" w:cs="宋体"/>
          <w:color w:val="auto"/>
          <w:sz w:val="24"/>
        </w:rPr>
        <w:tab/>
      </w:r>
      <w:r>
        <w:rPr>
          <w:rFonts w:hint="eastAsia" w:ascii="宋体" w:hAnsi="宋体" w:eastAsia="宋体" w:cs="宋体"/>
          <w:color w:val="auto"/>
          <w:sz w:val="24"/>
        </w:rPr>
        <w:t>//单位工程列表</w:t>
      </w:r>
    </w:p>
    <w:p>
      <w:pPr>
        <w:spacing w:line="360" w:lineRule="auto"/>
        <w:ind w:left="840" w:leftChars="400" w:firstLine="567"/>
        <w:rPr>
          <w:rFonts w:hint="eastAsia" w:ascii="宋体" w:hAnsi="宋体" w:eastAsia="宋体" w:cs="宋体"/>
          <w:color w:val="auto"/>
          <w:sz w:val="24"/>
        </w:rPr>
      </w:pPr>
      <w:r>
        <w:rPr>
          <w:rFonts w:hint="eastAsia" w:ascii="宋体" w:hAnsi="宋体" w:eastAsia="宋体" w:cs="宋体"/>
          <w:color w:val="auto"/>
          <w:sz w:val="24"/>
        </w:rPr>
        <w:tab/>
      </w:r>
      <w:r>
        <w:rPr>
          <w:rFonts w:hint="eastAsia" w:ascii="宋体" w:hAnsi="宋体" w:eastAsia="宋体" w:cs="宋体"/>
          <w:color w:val="auto"/>
          <w:sz w:val="24"/>
        </w:rPr>
        <w:tab/>
      </w:r>
      <w:r>
        <w:rPr>
          <w:rFonts w:hint="eastAsia" w:ascii="宋体" w:hAnsi="宋体" w:eastAsia="宋体" w:cs="宋体"/>
          <w:color w:val="auto"/>
          <w:sz w:val="24"/>
        </w:rPr>
        <w:t>&lt;dwgcbm&gt;XXX&lt;/dwgcbm&gt;</w:t>
      </w:r>
      <w:r>
        <w:rPr>
          <w:rFonts w:hint="eastAsia" w:ascii="宋体" w:hAnsi="宋体" w:eastAsia="宋体" w:cs="宋体"/>
          <w:color w:val="auto"/>
          <w:sz w:val="24"/>
        </w:rPr>
        <w:tab/>
      </w:r>
      <w:r>
        <w:rPr>
          <w:rFonts w:hint="eastAsia" w:ascii="宋体" w:hAnsi="宋体" w:eastAsia="宋体" w:cs="宋体"/>
          <w:color w:val="auto"/>
          <w:sz w:val="24"/>
        </w:rPr>
        <w:t>//单位工程编码</w:t>
      </w:r>
    </w:p>
    <w:p>
      <w:pPr>
        <w:spacing w:line="360" w:lineRule="auto"/>
        <w:ind w:left="840" w:leftChars="400" w:firstLine="567"/>
        <w:rPr>
          <w:rFonts w:hint="eastAsia" w:ascii="宋体" w:hAnsi="宋体" w:eastAsia="宋体" w:cs="宋体"/>
          <w:color w:val="auto"/>
          <w:sz w:val="24"/>
        </w:rPr>
      </w:pPr>
      <w:r>
        <w:rPr>
          <w:rFonts w:hint="eastAsia" w:ascii="宋体" w:hAnsi="宋体" w:eastAsia="宋体" w:cs="宋体"/>
          <w:color w:val="auto"/>
          <w:sz w:val="24"/>
        </w:rPr>
        <w:tab/>
      </w:r>
      <w:r>
        <w:rPr>
          <w:rFonts w:hint="eastAsia" w:ascii="宋体" w:hAnsi="宋体" w:eastAsia="宋体" w:cs="宋体"/>
          <w:color w:val="auto"/>
          <w:sz w:val="24"/>
        </w:rPr>
        <w:tab/>
      </w:r>
      <w:r>
        <w:rPr>
          <w:rFonts w:hint="eastAsia" w:ascii="宋体" w:hAnsi="宋体" w:eastAsia="宋体" w:cs="宋体"/>
          <w:color w:val="auto"/>
          <w:sz w:val="24"/>
        </w:rPr>
        <w:t>&lt;dwjdzch&gt;XXX&lt;/dwjdzch&gt;</w:t>
      </w:r>
      <w:r>
        <w:rPr>
          <w:rFonts w:hint="eastAsia" w:ascii="宋体" w:hAnsi="宋体" w:eastAsia="宋体" w:cs="宋体"/>
          <w:color w:val="auto"/>
          <w:sz w:val="24"/>
        </w:rPr>
        <w:tab/>
      </w:r>
      <w:r>
        <w:rPr>
          <w:rFonts w:hint="eastAsia" w:ascii="宋体" w:hAnsi="宋体" w:eastAsia="宋体" w:cs="宋体"/>
          <w:color w:val="auto"/>
          <w:sz w:val="24"/>
        </w:rPr>
        <w:t>//单位工程监督注册号</w:t>
      </w:r>
      <w:bookmarkEnd w:id="175"/>
      <w:bookmarkEnd w:id="176"/>
      <w:bookmarkEnd w:id="177"/>
    </w:p>
    <w:p>
      <w:pPr>
        <w:spacing w:line="360" w:lineRule="auto"/>
        <w:ind w:left="840" w:leftChars="400" w:firstLine="567"/>
        <w:rPr>
          <w:rFonts w:hint="eastAsia" w:ascii="宋体" w:hAnsi="宋体" w:eastAsia="宋体" w:cs="宋体"/>
          <w:color w:val="auto"/>
          <w:sz w:val="24"/>
        </w:rPr>
      </w:pPr>
      <w:r>
        <w:rPr>
          <w:rFonts w:hint="eastAsia" w:ascii="宋体" w:hAnsi="宋体" w:eastAsia="宋体" w:cs="宋体"/>
          <w:color w:val="auto"/>
          <w:sz w:val="24"/>
        </w:rPr>
        <w:tab/>
      </w:r>
      <w:r>
        <w:rPr>
          <w:rFonts w:hint="eastAsia" w:ascii="宋体" w:hAnsi="宋体" w:eastAsia="宋体" w:cs="宋体"/>
          <w:color w:val="auto"/>
          <w:sz w:val="24"/>
        </w:rPr>
        <w:t>&lt;/dwgcList&gt;</w:t>
      </w:r>
    </w:p>
    <w:p>
      <w:pPr>
        <w:spacing w:line="360" w:lineRule="auto"/>
        <w:ind w:left="840" w:leftChars="400" w:firstLine="567"/>
        <w:rPr>
          <w:rFonts w:hint="eastAsia" w:ascii="宋体" w:hAnsi="宋体" w:eastAsia="宋体" w:cs="宋体"/>
          <w:color w:val="auto"/>
          <w:sz w:val="24"/>
        </w:rPr>
      </w:pPr>
      <w:r>
        <w:rPr>
          <w:rFonts w:hint="eastAsia" w:ascii="宋体" w:hAnsi="宋体" w:eastAsia="宋体" w:cs="宋体"/>
          <w:color w:val="auto"/>
          <w:sz w:val="24"/>
        </w:rPr>
        <w:tab/>
      </w:r>
      <w:r>
        <w:rPr>
          <w:rFonts w:hint="eastAsia" w:ascii="宋体" w:hAnsi="宋体" w:eastAsia="宋体" w:cs="宋体"/>
          <w:color w:val="auto"/>
          <w:sz w:val="24"/>
        </w:rPr>
        <w:t>&lt;dwgcList&gt;</w:t>
      </w:r>
      <w:r>
        <w:rPr>
          <w:rFonts w:hint="eastAsia" w:ascii="宋体" w:hAnsi="宋体" w:eastAsia="宋体" w:cs="宋体"/>
          <w:color w:val="auto"/>
          <w:sz w:val="24"/>
        </w:rPr>
        <w:tab/>
      </w:r>
      <w:r>
        <w:rPr>
          <w:rFonts w:hint="eastAsia" w:ascii="宋体" w:hAnsi="宋体" w:eastAsia="宋体" w:cs="宋体"/>
          <w:color w:val="auto"/>
          <w:sz w:val="24"/>
        </w:rPr>
        <w:tab/>
      </w:r>
      <w:r>
        <w:rPr>
          <w:rFonts w:hint="eastAsia" w:ascii="宋体" w:hAnsi="宋体" w:eastAsia="宋体" w:cs="宋体"/>
          <w:color w:val="auto"/>
          <w:sz w:val="24"/>
        </w:rPr>
        <w:tab/>
      </w:r>
      <w:r>
        <w:rPr>
          <w:rFonts w:hint="eastAsia" w:ascii="宋体" w:hAnsi="宋体" w:eastAsia="宋体" w:cs="宋体"/>
          <w:color w:val="auto"/>
          <w:sz w:val="24"/>
        </w:rPr>
        <w:tab/>
      </w:r>
      <w:r>
        <w:rPr>
          <w:rFonts w:hint="eastAsia" w:ascii="宋体" w:hAnsi="宋体" w:eastAsia="宋体" w:cs="宋体"/>
          <w:color w:val="auto"/>
          <w:sz w:val="24"/>
        </w:rPr>
        <w:tab/>
      </w:r>
      <w:r>
        <w:rPr>
          <w:rFonts w:hint="eastAsia" w:ascii="宋体" w:hAnsi="宋体" w:eastAsia="宋体" w:cs="宋体"/>
          <w:color w:val="auto"/>
          <w:sz w:val="24"/>
        </w:rPr>
        <w:t>//单位工程列表</w:t>
      </w:r>
    </w:p>
    <w:p>
      <w:pPr>
        <w:spacing w:line="360" w:lineRule="auto"/>
        <w:ind w:left="840" w:leftChars="400" w:firstLine="567"/>
        <w:rPr>
          <w:rFonts w:hint="eastAsia" w:ascii="宋体" w:hAnsi="宋体" w:eastAsia="宋体" w:cs="宋体"/>
          <w:color w:val="auto"/>
          <w:sz w:val="24"/>
        </w:rPr>
      </w:pPr>
      <w:r>
        <w:rPr>
          <w:rFonts w:hint="eastAsia" w:ascii="宋体" w:hAnsi="宋体" w:eastAsia="宋体" w:cs="宋体"/>
          <w:color w:val="auto"/>
          <w:sz w:val="24"/>
        </w:rPr>
        <w:tab/>
      </w:r>
      <w:r>
        <w:rPr>
          <w:rFonts w:hint="eastAsia" w:ascii="宋体" w:hAnsi="宋体" w:eastAsia="宋体" w:cs="宋体"/>
          <w:color w:val="auto"/>
          <w:sz w:val="24"/>
        </w:rPr>
        <w:tab/>
      </w:r>
      <w:r>
        <w:rPr>
          <w:rFonts w:hint="eastAsia" w:ascii="宋体" w:hAnsi="宋体" w:eastAsia="宋体" w:cs="宋体"/>
          <w:color w:val="auto"/>
          <w:sz w:val="24"/>
        </w:rPr>
        <w:t>&lt;dwgcbm&gt;XXX&lt;/dwgcbm&gt;</w:t>
      </w:r>
      <w:r>
        <w:rPr>
          <w:rFonts w:hint="eastAsia" w:ascii="宋体" w:hAnsi="宋体" w:eastAsia="宋体" w:cs="宋体"/>
          <w:color w:val="auto"/>
          <w:sz w:val="24"/>
        </w:rPr>
        <w:tab/>
      </w:r>
      <w:r>
        <w:rPr>
          <w:rFonts w:hint="eastAsia" w:ascii="宋体" w:hAnsi="宋体" w:eastAsia="宋体" w:cs="宋体"/>
          <w:color w:val="auto"/>
          <w:sz w:val="24"/>
        </w:rPr>
        <w:t>//单位工程编码</w:t>
      </w:r>
    </w:p>
    <w:p>
      <w:pPr>
        <w:spacing w:line="360" w:lineRule="auto"/>
        <w:ind w:left="840" w:leftChars="400" w:firstLine="567"/>
        <w:rPr>
          <w:rFonts w:hint="eastAsia" w:ascii="宋体" w:hAnsi="宋体" w:eastAsia="宋体" w:cs="宋体"/>
          <w:color w:val="auto"/>
          <w:sz w:val="24"/>
        </w:rPr>
      </w:pPr>
      <w:r>
        <w:rPr>
          <w:rFonts w:hint="eastAsia" w:ascii="宋体" w:hAnsi="宋体" w:eastAsia="宋体" w:cs="宋体"/>
          <w:color w:val="auto"/>
          <w:sz w:val="24"/>
        </w:rPr>
        <w:tab/>
      </w:r>
      <w:r>
        <w:rPr>
          <w:rFonts w:hint="eastAsia" w:ascii="宋体" w:hAnsi="宋体" w:eastAsia="宋体" w:cs="宋体"/>
          <w:color w:val="auto"/>
          <w:sz w:val="24"/>
        </w:rPr>
        <w:tab/>
      </w:r>
      <w:r>
        <w:rPr>
          <w:rFonts w:hint="eastAsia" w:ascii="宋体" w:hAnsi="宋体" w:eastAsia="宋体" w:cs="宋体"/>
          <w:color w:val="auto"/>
          <w:sz w:val="24"/>
        </w:rPr>
        <w:t>&lt;dwjdzch&gt;XXX&lt;/dwjdzch&gt;</w:t>
      </w:r>
      <w:r>
        <w:rPr>
          <w:rFonts w:hint="eastAsia" w:ascii="宋体" w:hAnsi="宋体" w:eastAsia="宋体" w:cs="宋体"/>
          <w:color w:val="auto"/>
          <w:sz w:val="24"/>
        </w:rPr>
        <w:tab/>
      </w:r>
      <w:r>
        <w:rPr>
          <w:rFonts w:hint="eastAsia" w:ascii="宋体" w:hAnsi="宋体" w:eastAsia="宋体" w:cs="宋体"/>
          <w:color w:val="auto"/>
          <w:sz w:val="24"/>
        </w:rPr>
        <w:t>//单位工程监督注册号</w:t>
      </w:r>
    </w:p>
    <w:p>
      <w:pPr>
        <w:spacing w:line="360" w:lineRule="auto"/>
        <w:ind w:left="840" w:leftChars="400" w:firstLine="567"/>
        <w:rPr>
          <w:rFonts w:hint="eastAsia" w:ascii="宋体" w:hAnsi="宋体" w:eastAsia="宋体" w:cs="宋体"/>
          <w:color w:val="auto"/>
          <w:sz w:val="24"/>
        </w:rPr>
      </w:pPr>
      <w:r>
        <w:rPr>
          <w:rFonts w:hint="eastAsia" w:ascii="宋体" w:hAnsi="宋体" w:eastAsia="宋体" w:cs="宋体"/>
          <w:color w:val="auto"/>
          <w:sz w:val="24"/>
        </w:rPr>
        <w:tab/>
      </w:r>
      <w:r>
        <w:rPr>
          <w:rFonts w:hint="eastAsia" w:ascii="宋体" w:hAnsi="宋体" w:eastAsia="宋体" w:cs="宋体"/>
          <w:color w:val="auto"/>
          <w:sz w:val="24"/>
        </w:rPr>
        <w:t>&lt;/dwgcList&gt;</w:t>
      </w:r>
    </w:p>
    <w:bookmarkEnd w:id="178"/>
    <w:bookmarkEnd w:id="179"/>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&lt;/result&gt;</w:t>
      </w:r>
    </w:p>
    <w:p>
      <w:pPr>
        <w:spacing w:line="360" w:lineRule="auto"/>
        <w:ind w:left="987" w:firstLine="420"/>
        <w:rPr>
          <w:rFonts w:hint="eastAsia" w:ascii="宋体" w:hAnsi="宋体" w:eastAsia="宋体" w:cs="宋体"/>
          <w:sz w:val="24"/>
        </w:rPr>
      </w:pPr>
      <w:r>
        <w:rPr>
          <w:rFonts w:hint="eastAsia" w:ascii="宋体" w:hAnsi="宋体" w:eastAsia="宋体" w:cs="宋体"/>
          <w:sz w:val="24"/>
        </w:rPr>
        <w:t>&lt;/data&gt;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（2）没有通过的格式：</w:t>
      </w:r>
    </w:p>
    <w:p>
      <w:pPr>
        <w:spacing w:line="360" w:lineRule="auto"/>
        <w:ind w:left="987" w:firstLine="420"/>
        <w:rPr>
          <w:rFonts w:hint="eastAsia" w:ascii="宋体" w:hAnsi="宋体" w:eastAsia="宋体" w:cs="宋体"/>
          <w:sz w:val="24"/>
        </w:rPr>
      </w:pPr>
      <w:r>
        <w:rPr>
          <w:rFonts w:hint="eastAsia" w:ascii="宋体" w:hAnsi="宋体" w:eastAsia="宋体" w:cs="宋体"/>
          <w:sz w:val="24"/>
        </w:rPr>
        <w:t>&lt;?xml version="1.0" encoding="gb2312"?&gt;</w:t>
      </w:r>
    </w:p>
    <w:p>
      <w:pPr>
        <w:spacing w:line="360" w:lineRule="auto"/>
        <w:ind w:left="987" w:firstLine="420"/>
        <w:rPr>
          <w:rFonts w:hint="eastAsia" w:ascii="宋体" w:hAnsi="宋体" w:eastAsia="宋体" w:cs="宋体"/>
          <w:sz w:val="24"/>
        </w:rPr>
      </w:pPr>
      <w:r>
        <w:rPr>
          <w:rFonts w:hint="eastAsia" w:ascii="宋体" w:hAnsi="宋体" w:eastAsia="宋体" w:cs="宋体"/>
          <w:sz w:val="24"/>
        </w:rPr>
        <w:t>&lt;data&gt;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&lt;result&gt;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&lt;success&gt;No&lt;/success&gt;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//退回标志</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&lt;thyy&gt;XXX&lt;/thyy&gt;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//退回原因</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&lt;uuid&gt;XXX&lt;/uuid&gt;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//申报流水号</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&lt;slry&gt;XXX&lt;/slry&gt;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//受理人员姓名</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&lt;slrq&gt; yyyy-MM-dd HH:mm:ss &lt;/slrq&gt;</w:t>
      </w:r>
      <w:r>
        <w:rPr>
          <w:rFonts w:hint="eastAsia" w:ascii="宋体" w:hAnsi="宋体" w:eastAsia="宋体" w:cs="宋体"/>
          <w:sz w:val="24"/>
        </w:rPr>
        <w:tab/>
      </w:r>
      <w:r>
        <w:rPr>
          <w:rFonts w:hint="eastAsia" w:ascii="宋体" w:hAnsi="宋体" w:eastAsia="宋体" w:cs="宋体"/>
          <w:sz w:val="24"/>
        </w:rPr>
        <w:t>//受理退回日期</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&lt;/result&gt;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&lt;/data&gt;</w:t>
      </w:r>
    </w:p>
    <w:p>
      <w:pPr>
        <w:numPr>
          <w:ilvl w:val="0"/>
          <w:numId w:val="20"/>
        </w:numPr>
        <w:spacing w:line="360" w:lineRule="auto"/>
        <w:rPr>
          <w:rFonts w:hint="eastAsia" w:ascii="宋体" w:hAnsi="宋体" w:eastAsia="宋体" w:cs="宋体"/>
          <w:b/>
          <w:sz w:val="24"/>
        </w:rPr>
      </w:pPr>
      <w:r>
        <w:rPr>
          <w:rFonts w:hint="eastAsia" w:ascii="宋体" w:hAnsi="宋体" w:eastAsia="宋体" w:cs="宋体"/>
          <w:b/>
          <w:sz w:val="24"/>
        </w:rPr>
        <w:t>向四库一平台推送监督通知书</w:t>
      </w:r>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服务名称</w:t>
            </w:r>
          </w:p>
        </w:tc>
        <w:tc>
          <w:tcPr>
            <w:tcW w:w="4240" w:type="pct"/>
            <w:gridSpan w:val="2"/>
            <w:noWrap w:val="0"/>
            <w:vAlign w:val="center"/>
          </w:tcPr>
          <w:p>
            <w:pPr>
              <w:rPr>
                <w:rFonts w:hint="eastAsia" w:ascii="宋体" w:hAnsi="宋体" w:eastAsia="宋体" w:cs="宋体"/>
                <w:bCs/>
                <w:sz w:val="24"/>
              </w:rPr>
            </w:pPr>
            <w:bookmarkStart w:id="183" w:name="OLE_LINK162"/>
            <w:r>
              <w:rPr>
                <w:rFonts w:hint="eastAsia" w:ascii="宋体" w:hAnsi="宋体" w:eastAsia="宋体" w:cs="宋体"/>
                <w:sz w:val="24"/>
              </w:rPr>
              <w:t>pushZJTZS</w:t>
            </w:r>
            <w:bookmarkEnd w:id="18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服务说明</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向四库一平台推送监督通知书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noWrap w:val="0"/>
            <w:vAlign w:val="center"/>
          </w:tcPr>
          <w:p>
            <w:pPr>
              <w:jc w:val="center"/>
              <w:rPr>
                <w:rFonts w:hint="eastAsia" w:ascii="宋体" w:hAnsi="宋体" w:eastAsia="宋体" w:cs="宋体"/>
                <w:sz w:val="24"/>
              </w:rPr>
            </w:pPr>
            <w:r>
              <w:rPr>
                <w:rFonts w:hint="eastAsia" w:ascii="宋体" w:hAnsi="宋体" w:eastAsia="宋体" w:cs="宋体"/>
                <w:sz w:val="24"/>
              </w:rPr>
              <w:t>参数列表</w:t>
            </w: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参数名称</w:t>
            </w:r>
          </w:p>
        </w:tc>
        <w:tc>
          <w:tcPr>
            <w:tcW w:w="2879"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user</w:t>
            </w:r>
          </w:p>
        </w:tc>
        <w:tc>
          <w:tcPr>
            <w:tcW w:w="2879" w:type="pct"/>
            <w:noWrap w:val="0"/>
            <w:vAlign w:val="center"/>
          </w:tcPr>
          <w:p>
            <w:pPr>
              <w:autoSpaceDE w:val="0"/>
              <w:autoSpaceDN w:val="0"/>
              <w:adjustRightInd w:val="0"/>
              <w:rPr>
                <w:rFonts w:hint="eastAsia" w:ascii="宋体" w:hAnsi="宋体" w:eastAsia="宋体" w:cs="宋体"/>
                <w:kern w:val="0"/>
                <w:sz w:val="24"/>
              </w:rPr>
            </w:pPr>
            <w:r>
              <w:rPr>
                <w:rFonts w:hint="eastAsia" w:ascii="宋体" w:hAnsi="宋体" w:eastAsia="宋体" w:cs="宋体"/>
                <w:kern w:val="0"/>
                <w:sz w:val="24"/>
              </w:rPr>
              <w:t>String类型，四库一平台接口用户名称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password</w:t>
            </w:r>
          </w:p>
        </w:tc>
        <w:tc>
          <w:tcPr>
            <w:tcW w:w="2879" w:type="pct"/>
            <w:noWrap w:val="0"/>
            <w:vAlign w:val="center"/>
          </w:tcPr>
          <w:p>
            <w:pPr>
              <w:rPr>
                <w:rFonts w:hint="eastAsia" w:ascii="宋体" w:hAnsi="宋体" w:eastAsia="宋体" w:cs="宋体"/>
                <w:sz w:val="24"/>
              </w:rPr>
            </w:pPr>
            <w:r>
              <w:rPr>
                <w:rFonts w:hint="eastAsia" w:ascii="宋体" w:hAnsi="宋体" w:eastAsia="宋体" w:cs="宋体"/>
                <w:kern w:val="0"/>
                <w:sz w:val="24"/>
              </w:rPr>
              <w:t>四库一平台接口密码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deptcode</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安监机构组织机构代码，10位组织机构代码或18位信用码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sbPassword</w:t>
            </w:r>
          </w:p>
        </w:tc>
        <w:tc>
          <w:tcPr>
            <w:tcW w:w="2879" w:type="pct"/>
            <w:noWrap w:val="0"/>
            <w:vAlign w:val="center"/>
          </w:tcPr>
          <w:p>
            <w:pPr>
              <w:rPr>
                <w:rFonts w:hint="eastAsia" w:ascii="宋体" w:hAnsi="宋体" w:eastAsia="宋体" w:cs="宋体"/>
                <w:kern w:val="0"/>
                <w:sz w:val="24"/>
              </w:rPr>
            </w:pPr>
            <w:r>
              <w:rPr>
                <w:rFonts w:hint="eastAsia" w:ascii="宋体" w:hAnsi="宋体" w:eastAsia="宋体" w:cs="宋体"/>
                <w:sz w:val="24"/>
              </w:rPr>
              <w:t>省一站式调用密码，由省一站式申报系统提供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resultXml</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通知书内容，格式如下。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sz w:val="24"/>
              </w:rPr>
            </w:pPr>
            <w:r>
              <w:rPr>
                <w:rFonts w:hint="eastAsia" w:ascii="宋体" w:hAnsi="宋体" w:eastAsia="宋体" w:cs="宋体"/>
                <w:b/>
                <w:sz w:val="24"/>
              </w:rPr>
              <w:t>返回值</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 xml:space="preserve">001：密码错误； </w:t>
            </w:r>
            <w:r>
              <w:rPr>
                <w:rFonts w:hint="eastAsia" w:ascii="宋体" w:hAnsi="宋体" w:eastAsia="宋体" w:cs="宋体"/>
                <w:sz w:val="24"/>
              </w:rPr>
              <w:br w:type="textWrapping"/>
            </w:r>
            <w:r>
              <w:rPr>
                <w:rFonts w:hint="eastAsia" w:ascii="宋体" w:hAnsi="宋体" w:eastAsia="宋体" w:cs="宋体"/>
                <w:sz w:val="24"/>
              </w:rPr>
              <w:t xml:space="preserve">003：调用失败+失败原因 </w:t>
            </w:r>
            <w:r>
              <w:rPr>
                <w:rFonts w:hint="eastAsia" w:ascii="宋体" w:hAnsi="宋体" w:eastAsia="宋体" w:cs="宋体"/>
                <w:sz w:val="24"/>
              </w:rPr>
              <w:br w:type="textWrapping"/>
            </w:r>
            <w:r>
              <w:rPr>
                <w:rFonts w:hint="eastAsia" w:ascii="宋体" w:hAnsi="宋体" w:eastAsia="宋体" w:cs="宋体"/>
                <w:sz w:val="24"/>
              </w:rPr>
              <w:t>000：调用成功</w:t>
            </w:r>
          </w:p>
        </w:tc>
      </w:tr>
    </w:tbl>
    <w:p>
      <w:pPr>
        <w:spacing w:line="360" w:lineRule="auto"/>
        <w:ind w:left="987"/>
        <w:rPr>
          <w:rFonts w:hint="eastAsia" w:ascii="宋体" w:hAnsi="宋体" w:eastAsia="宋体" w:cs="宋体"/>
          <w:sz w:val="24"/>
        </w:rPr>
      </w:pPr>
      <w:r>
        <w:rPr>
          <w:rFonts w:hint="eastAsia" w:ascii="宋体" w:hAnsi="宋体" w:eastAsia="宋体" w:cs="宋体"/>
          <w:sz w:val="24"/>
        </w:rPr>
        <w:t>resultXml格式：</w:t>
      </w:r>
    </w:p>
    <w:p>
      <w:pPr>
        <w:spacing w:line="360" w:lineRule="auto"/>
        <w:ind w:left="987" w:firstLine="420"/>
        <w:rPr>
          <w:rFonts w:hint="eastAsia" w:ascii="宋体" w:hAnsi="宋体" w:eastAsia="宋体" w:cs="宋体"/>
          <w:sz w:val="24"/>
        </w:rPr>
      </w:pPr>
      <w:r>
        <w:rPr>
          <w:rFonts w:hint="eastAsia" w:ascii="宋体" w:hAnsi="宋体" w:eastAsia="宋体" w:cs="宋体"/>
          <w:sz w:val="24"/>
        </w:rPr>
        <w:t>&lt;?xml version="1.0" encoding="gb2312"?&gt;</w:t>
      </w:r>
    </w:p>
    <w:p>
      <w:pPr>
        <w:spacing w:line="36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 xml:space="preserve"> &lt;data&gt;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&lt;result&gt;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&lt;jdzch&gt;XXX&lt;/jdzch&gt;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//监督注册号（备案号）</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&lt;uuid&gt;XXX&lt;/uuid&gt;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//申报流水号</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&lt;tzrq&gt; yyyy-MM-dd HH:mm:ss &lt;/tzrq&gt;</w:t>
      </w:r>
      <w:r>
        <w:rPr>
          <w:rFonts w:hint="eastAsia" w:ascii="宋体" w:hAnsi="宋体" w:eastAsia="宋体" w:cs="宋体"/>
          <w:sz w:val="24"/>
        </w:rPr>
        <w:tab/>
      </w:r>
      <w:r>
        <w:rPr>
          <w:rFonts w:hint="eastAsia" w:ascii="宋体" w:hAnsi="宋体" w:eastAsia="宋体" w:cs="宋体"/>
          <w:sz w:val="24"/>
        </w:rPr>
        <w:t>//通知日期</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&lt;tzdw&gt;XXXX&lt;/tzdw&gt;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//通知单位</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w:t>
      </w:r>
      <w:bookmarkStart w:id="184" w:name="OLE_LINK163"/>
      <w:bookmarkStart w:id="185" w:name="OLE_LINK164"/>
      <w:r>
        <w:rPr>
          <w:rFonts w:hint="eastAsia" w:ascii="宋体" w:hAnsi="宋体" w:eastAsia="宋体" w:cs="宋体"/>
          <w:sz w:val="24"/>
        </w:rPr>
        <w:t>jdryList</w:t>
      </w:r>
      <w:bookmarkEnd w:id="184"/>
      <w:bookmarkEnd w:id="185"/>
      <w:r>
        <w:rPr>
          <w:rFonts w:hint="eastAsia" w:ascii="宋体" w:hAnsi="宋体" w:eastAsia="宋体" w:cs="宋体"/>
          <w:sz w:val="24"/>
        </w:rPr>
        <w:t>&gt;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//监督人员列表</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&lt;xm&gt;XXX&lt;/xm&gt;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//姓名</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&lt;sfzh&gt;XXX&lt;/sfzh&gt;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//身份证号（如果有）</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&lt;zy&gt;XXX&lt;/zy&gt;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//专业（如果有）</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&lt;yddh&gt;XXX&lt;/yddh&gt;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//移动电话</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&lt;bz&gt;XXX&lt;/bz&gt;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//是否监督联系人（是、否）</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&lt;jdks&gt;XXX&lt;/jdks&gt;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//监督科室名称</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&lt;/jdryList&gt;</w:t>
      </w:r>
    </w:p>
    <w:p>
      <w:pPr>
        <w:spacing w:line="360" w:lineRule="auto"/>
        <w:ind w:left="840" w:leftChars="400" w:firstLine="567"/>
        <w:rPr>
          <w:rFonts w:hint="eastAsia" w:ascii="宋体" w:hAnsi="宋体" w:eastAsia="宋体" w:cs="宋体"/>
          <w:sz w:val="24"/>
        </w:rPr>
      </w:pPr>
      <w:r>
        <w:rPr>
          <w:rFonts w:hint="eastAsia" w:ascii="宋体" w:hAnsi="宋体" w:eastAsia="宋体" w:cs="宋体"/>
          <w:sz w:val="24"/>
        </w:rPr>
        <w:t>&lt;/result&gt;</w:t>
      </w:r>
    </w:p>
    <w:p>
      <w:pPr>
        <w:spacing w:line="360" w:lineRule="auto"/>
        <w:rPr>
          <w:rFonts w:hint="eastAsia" w:ascii="宋体" w:hAnsi="宋体" w:eastAsia="宋体" w:cs="宋体"/>
          <w:color w:val="auto"/>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 xml:space="preserve"> </w:t>
      </w:r>
      <w:r>
        <w:rPr>
          <w:rFonts w:hint="eastAsia" w:ascii="宋体" w:hAnsi="宋体" w:eastAsia="宋体" w:cs="宋体"/>
          <w:sz w:val="24"/>
        </w:rPr>
        <w:tab/>
      </w:r>
      <w:r>
        <w:rPr>
          <w:rFonts w:hint="eastAsia" w:ascii="宋体" w:hAnsi="宋体" w:eastAsia="宋体" w:cs="宋体"/>
          <w:sz w:val="24"/>
        </w:rPr>
        <w:t xml:space="preserve"> &lt;/data&gt;</w:t>
      </w:r>
    </w:p>
    <w:p>
      <w:pPr>
        <w:rPr>
          <w:rFonts w:hint="eastAsia" w:ascii="宋体" w:hAnsi="宋体" w:eastAsia="宋体" w:cs="宋体"/>
          <w:color w:val="auto"/>
          <w:sz w:val="24"/>
        </w:rPr>
      </w:pPr>
      <w:r>
        <w:rPr>
          <w:rFonts w:hint="eastAsia" w:ascii="宋体" w:hAnsi="宋体" w:eastAsia="宋体" w:cs="宋体"/>
          <w:color w:val="auto"/>
          <w:sz w:val="24"/>
        </w:rPr>
        <w:t>注意：如果有多个监督人员，则有多个&lt; jdryList&gt;...&lt;/ jdryList&gt;</w:t>
      </w:r>
    </w:p>
    <w:p>
      <w:pPr>
        <w:numPr>
          <w:ilvl w:val="0"/>
          <w:numId w:val="20"/>
        </w:numPr>
        <w:spacing w:line="360" w:lineRule="auto"/>
        <w:rPr>
          <w:rFonts w:hint="eastAsia" w:ascii="宋体" w:hAnsi="宋体" w:eastAsia="宋体" w:cs="宋体"/>
          <w:b/>
          <w:sz w:val="24"/>
        </w:rPr>
      </w:pPr>
      <w:r>
        <w:rPr>
          <w:rFonts w:hint="eastAsia" w:ascii="宋体" w:hAnsi="宋体" w:eastAsia="宋体" w:cs="宋体"/>
          <w:b/>
          <w:sz w:val="24"/>
        </w:rPr>
        <w:t>向四库一平台推送质监监督报告</w:t>
      </w:r>
    </w:p>
    <w:tbl>
      <w:tblPr>
        <w:tblStyle w:val="47"/>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466"/>
        <w:gridCol w:w="2626"/>
        <w:gridCol w:w="55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服务名称</w:t>
            </w:r>
          </w:p>
        </w:tc>
        <w:tc>
          <w:tcPr>
            <w:tcW w:w="4240" w:type="pct"/>
            <w:gridSpan w:val="2"/>
            <w:noWrap w:val="0"/>
            <w:vAlign w:val="center"/>
          </w:tcPr>
          <w:p>
            <w:pPr>
              <w:rPr>
                <w:rFonts w:hint="eastAsia" w:ascii="宋体" w:hAnsi="宋体" w:eastAsia="宋体" w:cs="宋体"/>
                <w:bCs/>
                <w:sz w:val="24"/>
              </w:rPr>
            </w:pPr>
            <w:bookmarkStart w:id="186" w:name="OLE_LINK144"/>
            <w:bookmarkStart w:id="187" w:name="OLE_LINK145"/>
            <w:r>
              <w:rPr>
                <w:rFonts w:hint="eastAsia" w:ascii="宋体" w:hAnsi="宋体" w:eastAsia="宋体" w:cs="宋体"/>
                <w:sz w:val="24"/>
              </w:rPr>
              <w:t>pushZJJDBG</w:t>
            </w:r>
            <w:bookmarkEnd w:id="186"/>
            <w:bookmarkEnd w:id="18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b/>
                <w:sz w:val="24"/>
              </w:rPr>
            </w:pPr>
            <w:r>
              <w:rPr>
                <w:rFonts w:hint="eastAsia" w:ascii="宋体" w:hAnsi="宋体" w:eastAsia="宋体" w:cs="宋体"/>
                <w:b/>
                <w:sz w:val="24"/>
              </w:rPr>
              <w:t>服务说明</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向四库一平台推送监质监监督报告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restart"/>
            <w:noWrap w:val="0"/>
            <w:vAlign w:val="center"/>
          </w:tcPr>
          <w:p>
            <w:pPr>
              <w:jc w:val="center"/>
              <w:rPr>
                <w:rFonts w:hint="eastAsia" w:ascii="宋体" w:hAnsi="宋体" w:eastAsia="宋体" w:cs="宋体"/>
                <w:sz w:val="24"/>
              </w:rPr>
            </w:pPr>
            <w:r>
              <w:rPr>
                <w:rFonts w:hint="eastAsia" w:ascii="宋体" w:hAnsi="宋体" w:eastAsia="宋体" w:cs="宋体"/>
                <w:sz w:val="24"/>
              </w:rPr>
              <w:t>参数列表</w:t>
            </w: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参数名称</w:t>
            </w:r>
          </w:p>
        </w:tc>
        <w:tc>
          <w:tcPr>
            <w:tcW w:w="2879" w:type="pct"/>
            <w:noWrap w:val="0"/>
            <w:vAlign w:val="center"/>
          </w:tcPr>
          <w:p>
            <w:pPr>
              <w:jc w:val="center"/>
              <w:rPr>
                <w:rFonts w:hint="eastAsia" w:ascii="宋体" w:hAnsi="宋体" w:eastAsia="宋体" w:cs="宋体"/>
                <w:b/>
                <w:sz w:val="24"/>
              </w:rPr>
            </w:pPr>
            <w:r>
              <w:rPr>
                <w:rFonts w:hint="eastAsia" w:ascii="宋体" w:hAnsi="宋体" w:eastAsia="宋体" w:cs="宋体"/>
                <w:b/>
                <w:sz w:val="24"/>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user</w:t>
            </w:r>
          </w:p>
        </w:tc>
        <w:tc>
          <w:tcPr>
            <w:tcW w:w="2879" w:type="pct"/>
            <w:noWrap w:val="0"/>
            <w:vAlign w:val="center"/>
          </w:tcPr>
          <w:p>
            <w:pPr>
              <w:autoSpaceDE w:val="0"/>
              <w:autoSpaceDN w:val="0"/>
              <w:adjustRightInd w:val="0"/>
              <w:rPr>
                <w:rFonts w:hint="eastAsia" w:ascii="宋体" w:hAnsi="宋体" w:eastAsia="宋体" w:cs="宋体"/>
                <w:kern w:val="0"/>
                <w:sz w:val="24"/>
              </w:rPr>
            </w:pPr>
            <w:r>
              <w:rPr>
                <w:rFonts w:hint="eastAsia" w:ascii="宋体" w:hAnsi="宋体" w:eastAsia="宋体" w:cs="宋体"/>
                <w:kern w:val="0"/>
                <w:sz w:val="24"/>
              </w:rPr>
              <w:t>String类型，四库一平台接口用户名称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password</w:t>
            </w:r>
          </w:p>
        </w:tc>
        <w:tc>
          <w:tcPr>
            <w:tcW w:w="2879" w:type="pct"/>
            <w:noWrap w:val="0"/>
            <w:vAlign w:val="center"/>
          </w:tcPr>
          <w:p>
            <w:pPr>
              <w:rPr>
                <w:rFonts w:hint="eastAsia" w:ascii="宋体" w:hAnsi="宋体" w:eastAsia="宋体" w:cs="宋体"/>
                <w:sz w:val="24"/>
              </w:rPr>
            </w:pPr>
            <w:r>
              <w:rPr>
                <w:rFonts w:hint="eastAsia" w:ascii="宋体" w:hAnsi="宋体" w:eastAsia="宋体" w:cs="宋体"/>
                <w:kern w:val="0"/>
                <w:sz w:val="24"/>
              </w:rPr>
              <w:t>四库一平台接口密码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deptcode</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安监机构组织机构代码，10位组织机构代码或18位信用码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sbPassword</w:t>
            </w:r>
          </w:p>
        </w:tc>
        <w:tc>
          <w:tcPr>
            <w:tcW w:w="2879" w:type="pct"/>
            <w:noWrap w:val="0"/>
            <w:vAlign w:val="center"/>
          </w:tcPr>
          <w:p>
            <w:pPr>
              <w:rPr>
                <w:rFonts w:hint="eastAsia" w:ascii="宋体" w:hAnsi="宋体" w:eastAsia="宋体" w:cs="宋体"/>
                <w:kern w:val="0"/>
                <w:sz w:val="24"/>
              </w:rPr>
            </w:pPr>
            <w:r>
              <w:rPr>
                <w:rFonts w:hint="eastAsia" w:ascii="宋体" w:hAnsi="宋体" w:eastAsia="宋体" w:cs="宋体"/>
                <w:sz w:val="24"/>
              </w:rPr>
              <w:t>省一站式调用密码，由省一站式申报系统提供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vMerge w:val="continue"/>
            <w:noWrap w:val="0"/>
            <w:vAlign w:val="center"/>
          </w:tcPr>
          <w:p>
            <w:pPr>
              <w:jc w:val="center"/>
              <w:rPr>
                <w:rFonts w:hint="eastAsia" w:ascii="宋体" w:hAnsi="宋体" w:eastAsia="宋体" w:cs="宋体"/>
                <w:sz w:val="24"/>
              </w:rPr>
            </w:pPr>
          </w:p>
        </w:tc>
        <w:tc>
          <w:tcPr>
            <w:tcW w:w="1361" w:type="pct"/>
            <w:noWrap w:val="0"/>
            <w:vAlign w:val="center"/>
          </w:tcPr>
          <w:p>
            <w:pPr>
              <w:jc w:val="center"/>
              <w:rPr>
                <w:rFonts w:hint="eastAsia" w:ascii="宋体" w:hAnsi="宋体" w:eastAsia="宋体" w:cs="宋体"/>
                <w:sz w:val="24"/>
              </w:rPr>
            </w:pPr>
            <w:r>
              <w:rPr>
                <w:rFonts w:hint="eastAsia" w:ascii="宋体" w:hAnsi="宋体" w:eastAsia="宋体" w:cs="宋体"/>
                <w:sz w:val="24"/>
              </w:rPr>
              <w:t>resultXml</w:t>
            </w:r>
          </w:p>
        </w:tc>
        <w:tc>
          <w:tcPr>
            <w:tcW w:w="2879" w:type="pct"/>
            <w:noWrap w:val="0"/>
            <w:vAlign w:val="center"/>
          </w:tcPr>
          <w:p>
            <w:pPr>
              <w:rPr>
                <w:rFonts w:hint="eastAsia" w:ascii="宋体" w:hAnsi="宋体" w:eastAsia="宋体" w:cs="宋体"/>
                <w:sz w:val="24"/>
              </w:rPr>
            </w:pPr>
            <w:r>
              <w:rPr>
                <w:rFonts w:hint="eastAsia" w:ascii="宋体" w:hAnsi="宋体" w:eastAsia="宋体" w:cs="宋体"/>
                <w:sz w:val="24"/>
              </w:rPr>
              <w:t xml:space="preserve">报告内容，传送内容如下。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760" w:type="pct"/>
            <w:noWrap w:val="0"/>
            <w:vAlign w:val="center"/>
          </w:tcPr>
          <w:p>
            <w:pPr>
              <w:jc w:val="center"/>
              <w:rPr>
                <w:rFonts w:hint="eastAsia" w:ascii="宋体" w:hAnsi="宋体" w:eastAsia="宋体" w:cs="宋体"/>
                <w:sz w:val="24"/>
              </w:rPr>
            </w:pPr>
            <w:r>
              <w:rPr>
                <w:rFonts w:hint="eastAsia" w:ascii="宋体" w:hAnsi="宋体" w:eastAsia="宋体" w:cs="宋体"/>
                <w:b/>
                <w:sz w:val="24"/>
              </w:rPr>
              <w:t>返回值</w:t>
            </w:r>
          </w:p>
        </w:tc>
        <w:tc>
          <w:tcPr>
            <w:tcW w:w="4240" w:type="pct"/>
            <w:gridSpan w:val="2"/>
            <w:noWrap w:val="0"/>
            <w:vAlign w:val="center"/>
          </w:tcPr>
          <w:p>
            <w:pPr>
              <w:rPr>
                <w:rFonts w:hint="eastAsia" w:ascii="宋体" w:hAnsi="宋体" w:eastAsia="宋体" w:cs="宋体"/>
                <w:sz w:val="24"/>
              </w:rPr>
            </w:pPr>
            <w:r>
              <w:rPr>
                <w:rFonts w:hint="eastAsia" w:ascii="宋体" w:hAnsi="宋体" w:eastAsia="宋体" w:cs="宋体"/>
                <w:sz w:val="24"/>
              </w:rPr>
              <w:t>OK代表结果接收成功，否则给出出错原因</w:t>
            </w:r>
          </w:p>
        </w:tc>
      </w:tr>
    </w:tbl>
    <w:p>
      <w:pPr>
        <w:spacing w:line="360" w:lineRule="auto"/>
        <w:ind w:firstLine="567"/>
        <w:rPr>
          <w:rFonts w:hint="eastAsia" w:ascii="宋体" w:hAnsi="宋体" w:eastAsia="宋体" w:cs="宋体"/>
          <w:color w:val="auto"/>
          <w:sz w:val="24"/>
          <w:szCs w:val="24"/>
        </w:rPr>
      </w:pPr>
      <w:r>
        <w:rPr>
          <w:rFonts w:hint="eastAsia" w:ascii="宋体" w:hAnsi="宋体" w:eastAsia="宋体" w:cs="宋体"/>
          <w:color w:val="auto"/>
          <w:sz w:val="24"/>
          <w:szCs w:val="24"/>
        </w:rPr>
        <w:t>传送内容包括：</w:t>
      </w:r>
    </w:p>
    <w:tbl>
      <w:tblPr>
        <w:tblStyle w:val="47"/>
        <w:tblW w:w="6760" w:type="dxa"/>
        <w:jc w:val="center"/>
        <w:tblLayout w:type="autofit"/>
        <w:tblCellMar>
          <w:top w:w="0" w:type="dxa"/>
          <w:left w:w="108" w:type="dxa"/>
          <w:bottom w:w="0" w:type="dxa"/>
          <w:right w:w="108" w:type="dxa"/>
        </w:tblCellMar>
      </w:tblPr>
      <w:tblGrid>
        <w:gridCol w:w="740"/>
        <w:gridCol w:w="1896"/>
        <w:gridCol w:w="2100"/>
        <w:gridCol w:w="2080"/>
      </w:tblGrid>
      <w:tr>
        <w:tblPrEx>
          <w:tblCellMar>
            <w:top w:w="0" w:type="dxa"/>
            <w:left w:w="108" w:type="dxa"/>
            <w:bottom w:w="0" w:type="dxa"/>
            <w:right w:w="108" w:type="dxa"/>
          </w:tblCellMar>
        </w:tblPrEx>
        <w:trPr>
          <w:trHeight w:val="450"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序号</w:t>
            </w:r>
          </w:p>
        </w:tc>
        <w:tc>
          <w:tcPr>
            <w:tcW w:w="1840" w:type="dxa"/>
            <w:tcBorders>
              <w:top w:val="sing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表格代码</w:t>
            </w:r>
          </w:p>
        </w:tc>
        <w:tc>
          <w:tcPr>
            <w:tcW w:w="2100" w:type="dxa"/>
            <w:tcBorders>
              <w:top w:val="sing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内容</w:t>
            </w:r>
          </w:p>
        </w:tc>
        <w:tc>
          <w:tcPr>
            <w:tcW w:w="2080" w:type="dxa"/>
            <w:tcBorders>
              <w:top w:val="sing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方向</w:t>
            </w:r>
          </w:p>
        </w:tc>
      </w:tr>
      <w:tr>
        <w:tblPrEx>
          <w:tblCellMar>
            <w:top w:w="0" w:type="dxa"/>
            <w:left w:w="108" w:type="dxa"/>
            <w:bottom w:w="0" w:type="dxa"/>
            <w:right w:w="108" w:type="dxa"/>
          </w:tblCellMar>
        </w:tblPrEx>
        <w:trPr>
          <w:trHeight w:val="713" w:hRule="atLeast"/>
          <w:jc w:val="center"/>
        </w:trPr>
        <w:tc>
          <w:tcPr>
            <w:tcW w:w="740" w:type="dxa"/>
            <w:tcBorders>
              <w:top w:val="nil"/>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1</w:t>
            </w:r>
          </w:p>
        </w:tc>
        <w:tc>
          <w:tcPr>
            <w:tcW w:w="1840" w:type="dxa"/>
            <w:tcBorders>
              <w:top w:val="nil"/>
              <w:left w:val="nil"/>
              <w:bottom w:val="single" w:color="auto" w:sz="4" w:space="0"/>
              <w:right w:val="single" w:color="auto" w:sz="4" w:space="0"/>
            </w:tcBorders>
            <w:noWrap/>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Bg_zjjdbg</w:t>
            </w:r>
          </w:p>
        </w:tc>
        <w:tc>
          <w:tcPr>
            <w:tcW w:w="2100" w:type="dxa"/>
            <w:tcBorders>
              <w:top w:val="nil"/>
              <w:left w:val="nil"/>
              <w:bottom w:val="single" w:color="auto" w:sz="4" w:space="0"/>
              <w:right w:val="single" w:color="auto" w:sz="4" w:space="0"/>
            </w:tcBorders>
            <w:noWrap/>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质量监督报告</w:t>
            </w:r>
          </w:p>
        </w:tc>
        <w:tc>
          <w:tcPr>
            <w:tcW w:w="2080" w:type="dxa"/>
            <w:vMerge w:val="restart"/>
            <w:tcBorders>
              <w:top w:val="nil"/>
              <w:left w:val="single" w:color="auto" w:sz="4" w:space="0"/>
              <w:bottom w:val="single" w:color="000000" w:sz="4" w:space="0"/>
              <w:right w:val="single" w:color="auto" w:sz="4" w:space="0"/>
            </w:tcBorders>
            <w:noWrap w:val="0"/>
            <w:vAlign w:val="center"/>
          </w:tcPr>
          <w:p>
            <w:pPr>
              <w:widowControl/>
              <w:jc w:val="center"/>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质量监督管理系统</w:t>
            </w:r>
            <w:r>
              <w:rPr>
                <w:rFonts w:hint="eastAsia" w:ascii="宋体" w:hAnsi="宋体" w:eastAsia="宋体" w:cs="宋体"/>
                <w:color w:val="auto"/>
                <w:kern w:val="0"/>
                <w:sz w:val="24"/>
                <w:szCs w:val="24"/>
              </w:rPr>
              <w:br w:type="textWrapping"/>
            </w:r>
            <w:r>
              <w:rPr>
                <w:rFonts w:hint="eastAsia" w:ascii="宋体" w:hAnsi="宋体" w:eastAsia="宋体" w:cs="宋体"/>
                <w:color w:val="auto"/>
                <w:kern w:val="0"/>
                <w:sz w:val="24"/>
                <w:szCs w:val="24"/>
              </w:rPr>
              <w:t>→四库一平台</w:t>
            </w:r>
          </w:p>
        </w:tc>
      </w:tr>
      <w:tr>
        <w:tblPrEx>
          <w:tblCellMar>
            <w:top w:w="0" w:type="dxa"/>
            <w:left w:w="108" w:type="dxa"/>
            <w:bottom w:w="0" w:type="dxa"/>
            <w:right w:w="108" w:type="dxa"/>
          </w:tblCellMar>
        </w:tblPrEx>
        <w:trPr>
          <w:trHeight w:val="553" w:hRule="atLeast"/>
          <w:jc w:val="center"/>
        </w:trPr>
        <w:tc>
          <w:tcPr>
            <w:tcW w:w="740" w:type="dxa"/>
            <w:tcBorders>
              <w:top w:val="nil"/>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2</w:t>
            </w:r>
          </w:p>
        </w:tc>
        <w:tc>
          <w:tcPr>
            <w:tcW w:w="1840" w:type="dxa"/>
            <w:tcBorders>
              <w:top w:val="nil"/>
              <w:left w:val="nil"/>
              <w:bottom w:val="single" w:color="auto" w:sz="4" w:space="0"/>
              <w:right w:val="single" w:color="auto" w:sz="4" w:space="0"/>
            </w:tcBorders>
            <w:noWrap/>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Bg_zjjdbg_dwgc</w:t>
            </w:r>
          </w:p>
        </w:tc>
        <w:tc>
          <w:tcPr>
            <w:tcW w:w="2100" w:type="dxa"/>
            <w:tcBorders>
              <w:top w:val="nil"/>
              <w:left w:val="nil"/>
              <w:bottom w:val="single" w:color="auto" w:sz="4" w:space="0"/>
              <w:right w:val="single" w:color="auto" w:sz="4" w:space="0"/>
            </w:tcBorders>
            <w:noWrap/>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监督报告单位工程</w:t>
            </w:r>
          </w:p>
        </w:tc>
        <w:tc>
          <w:tcPr>
            <w:tcW w:w="2080" w:type="dxa"/>
            <w:vMerge w:val="continue"/>
            <w:tcBorders>
              <w:top w:val="nil"/>
              <w:left w:val="single" w:color="auto" w:sz="4" w:space="0"/>
              <w:bottom w:val="single" w:color="000000" w:sz="4" w:space="0"/>
              <w:right w:val="single" w:color="auto" w:sz="4" w:space="0"/>
            </w:tcBorders>
            <w:noWrap w:val="0"/>
            <w:vAlign w:val="center"/>
          </w:tcPr>
          <w:p>
            <w:pPr>
              <w:widowControl/>
              <w:jc w:val="left"/>
              <w:rPr>
                <w:rFonts w:hint="eastAsia" w:ascii="宋体" w:hAnsi="宋体" w:eastAsia="宋体" w:cs="宋体"/>
                <w:color w:val="auto"/>
                <w:kern w:val="0"/>
                <w:sz w:val="24"/>
                <w:szCs w:val="24"/>
              </w:rPr>
            </w:pPr>
          </w:p>
        </w:tc>
      </w:tr>
      <w:tr>
        <w:tblPrEx>
          <w:tblCellMar>
            <w:top w:w="0" w:type="dxa"/>
            <w:left w:w="108" w:type="dxa"/>
            <w:bottom w:w="0" w:type="dxa"/>
            <w:right w:w="108" w:type="dxa"/>
          </w:tblCellMar>
        </w:tblPrEx>
        <w:trPr>
          <w:trHeight w:val="561"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3</w:t>
            </w:r>
          </w:p>
        </w:tc>
        <w:tc>
          <w:tcPr>
            <w:tcW w:w="184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Bg_zjjdbg jdry</w:t>
            </w:r>
          </w:p>
        </w:tc>
        <w:tc>
          <w:tcPr>
            <w:tcW w:w="210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监督报告监督人员</w:t>
            </w:r>
          </w:p>
        </w:tc>
        <w:tc>
          <w:tcPr>
            <w:tcW w:w="2080" w:type="dxa"/>
            <w:vMerge w:val="continue"/>
            <w:tcBorders>
              <w:top w:val="nil"/>
              <w:left w:val="single" w:color="auto" w:sz="4" w:space="0"/>
              <w:right w:val="single" w:color="auto" w:sz="4" w:space="0"/>
            </w:tcBorders>
            <w:noWrap w:val="0"/>
            <w:vAlign w:val="center"/>
          </w:tcPr>
          <w:p>
            <w:pPr>
              <w:widowControl/>
              <w:jc w:val="left"/>
              <w:rPr>
                <w:rFonts w:hint="eastAsia" w:ascii="宋体" w:hAnsi="宋体" w:eastAsia="宋体" w:cs="宋体"/>
                <w:color w:val="auto"/>
                <w:kern w:val="0"/>
                <w:sz w:val="24"/>
                <w:szCs w:val="24"/>
              </w:rPr>
            </w:pPr>
          </w:p>
        </w:tc>
      </w:tr>
      <w:tr>
        <w:tblPrEx>
          <w:tblCellMar>
            <w:top w:w="0" w:type="dxa"/>
            <w:left w:w="108" w:type="dxa"/>
            <w:bottom w:w="0" w:type="dxa"/>
            <w:right w:w="108" w:type="dxa"/>
          </w:tblCellMar>
        </w:tblPrEx>
        <w:trPr>
          <w:trHeight w:val="561" w:hRule="atLeast"/>
          <w:jc w:val="center"/>
        </w:trPr>
        <w:tc>
          <w:tcPr>
            <w:tcW w:w="7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4</w:t>
            </w:r>
          </w:p>
        </w:tc>
        <w:tc>
          <w:tcPr>
            <w:tcW w:w="184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Bg_zjjdbg_dwry</w:t>
            </w:r>
          </w:p>
        </w:tc>
        <w:tc>
          <w:tcPr>
            <w:tcW w:w="2100"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责任单位人员</w:t>
            </w:r>
          </w:p>
        </w:tc>
        <w:tc>
          <w:tcPr>
            <w:tcW w:w="2080" w:type="dxa"/>
            <w:tcBorders>
              <w:top w:val="nil"/>
              <w:left w:val="single" w:color="auto" w:sz="4" w:space="0"/>
              <w:bottom w:val="single" w:color="auto" w:sz="4" w:space="0"/>
              <w:right w:val="single" w:color="auto" w:sz="4" w:space="0"/>
            </w:tcBorders>
            <w:noWrap w:val="0"/>
            <w:vAlign w:val="center"/>
          </w:tcPr>
          <w:p>
            <w:pPr>
              <w:widowControl/>
              <w:jc w:val="left"/>
              <w:rPr>
                <w:rFonts w:hint="eastAsia" w:ascii="宋体" w:hAnsi="宋体" w:eastAsia="宋体" w:cs="宋体"/>
                <w:color w:val="auto"/>
                <w:kern w:val="0"/>
                <w:sz w:val="24"/>
                <w:szCs w:val="24"/>
              </w:rPr>
            </w:pPr>
          </w:p>
        </w:tc>
      </w:tr>
    </w:tbl>
    <w:p>
      <w:pPr>
        <w:pStyle w:val="22"/>
        <w:ind w:firstLine="480"/>
        <w:rPr>
          <w:rFonts w:hint="eastAsia"/>
          <w:color w:val="auto"/>
          <w:lang w:val="en-US" w:eastAsia="zh-CN"/>
        </w:rPr>
      </w:pPr>
    </w:p>
    <w:p>
      <w:pPr>
        <w:spacing w:line="360" w:lineRule="auto"/>
        <w:rPr>
          <w:rFonts w:hint="eastAsia" w:ascii="宋体" w:hAnsi="宋体"/>
          <w:color w:val="auto"/>
          <w:sz w:val="24"/>
        </w:rPr>
        <w:sectPr>
          <w:footerReference r:id="rId4" w:type="first"/>
          <w:footerReference r:id="rId3" w:type="default"/>
          <w:pgSz w:w="11906" w:h="16838"/>
          <w:pgMar w:top="1134" w:right="1134" w:bottom="1134" w:left="1134" w:header="851" w:footer="992" w:gutter="0"/>
          <w:pgNumType w:start="0"/>
          <w:cols w:space="720" w:num="1"/>
          <w:titlePg/>
          <w:docGrid w:type="lines" w:linePitch="312" w:charSpace="0"/>
        </w:sectPr>
      </w:pPr>
    </w:p>
    <w:p>
      <w:pPr>
        <w:pStyle w:val="2"/>
        <w:spacing w:line="360" w:lineRule="auto"/>
        <w:rPr>
          <w:rFonts w:ascii="宋体" w:hAnsi="宋体"/>
          <w:color w:val="auto"/>
          <w:sz w:val="24"/>
        </w:rPr>
      </w:pPr>
      <w:bookmarkStart w:id="188" w:name="_Toc12777"/>
      <w:r>
        <w:rPr>
          <w:rFonts w:hint="eastAsia"/>
          <w:b/>
          <w:bCs/>
          <w:color w:val="auto"/>
          <w:sz w:val="32"/>
          <w:szCs w:val="32"/>
        </w:rPr>
        <w:t>4、XML数据格式</w:t>
      </w:r>
      <w:bookmarkEnd w:id="188"/>
    </w:p>
    <w:p>
      <w:pPr>
        <w:spacing w:line="360" w:lineRule="auto"/>
        <w:rPr>
          <w:rStyle w:val="67"/>
          <w:color w:val="auto"/>
          <w:sz w:val="24"/>
          <w:szCs w:val="24"/>
        </w:rPr>
      </w:pPr>
      <w:bookmarkStart w:id="189" w:name="_Toc516477907"/>
      <w:r>
        <w:rPr>
          <w:rStyle w:val="67"/>
          <w:rFonts w:hint="eastAsia"/>
          <w:color w:val="auto"/>
          <w:sz w:val="24"/>
          <w:szCs w:val="24"/>
        </w:rPr>
        <w:t>注：</w:t>
      </w:r>
    </w:p>
    <w:p>
      <w:pPr>
        <w:spacing w:line="360" w:lineRule="auto"/>
        <w:rPr>
          <w:rStyle w:val="67"/>
          <w:color w:val="auto"/>
          <w:sz w:val="24"/>
          <w:szCs w:val="24"/>
        </w:rPr>
      </w:pPr>
      <w:r>
        <w:rPr>
          <w:rStyle w:val="67"/>
          <w:rFonts w:hint="eastAsia"/>
          <w:color w:val="auto"/>
          <w:sz w:val="24"/>
          <w:szCs w:val="24"/>
        </w:rPr>
        <w:t>1、为防止数据传输时字符编码出现异常，数据各节点值需进行base64编码后上传，编码格式为GBK；</w:t>
      </w:r>
      <w:r>
        <w:rPr>
          <w:rStyle w:val="67"/>
          <w:rFonts w:hint="eastAsia"/>
          <w:color w:val="auto"/>
          <w:sz w:val="24"/>
        </w:rPr>
        <w:t>例如：</w:t>
      </w:r>
      <w:r>
        <w:rPr>
          <w:color w:val="auto"/>
          <w:sz w:val="24"/>
        </w:rPr>
        <w:t>&lt;prjNum&gt;MzIwNTg1MTUwNjExMDIwMg==&lt;/prjNum&gt;</w:t>
      </w:r>
      <w:r>
        <w:rPr>
          <w:rStyle w:val="67"/>
          <w:rFonts w:hint="eastAsia"/>
          <w:color w:val="auto"/>
        </w:rPr>
        <w:t>。</w:t>
      </w:r>
    </w:p>
    <w:p>
      <w:pPr>
        <w:spacing w:line="360" w:lineRule="auto"/>
        <w:rPr>
          <w:rStyle w:val="67"/>
          <w:color w:val="auto"/>
          <w:sz w:val="24"/>
        </w:rPr>
      </w:pPr>
      <w:r>
        <w:rPr>
          <w:rStyle w:val="67"/>
          <w:rFonts w:hint="eastAsia"/>
          <w:color w:val="auto"/>
          <w:sz w:val="24"/>
        </w:rPr>
        <w:t>2、字段首字母大小写请注意区分；</w:t>
      </w:r>
    </w:p>
    <w:p>
      <w:pPr>
        <w:spacing w:line="360" w:lineRule="auto"/>
        <w:rPr>
          <w:rStyle w:val="67"/>
          <w:color w:val="auto"/>
          <w:sz w:val="24"/>
        </w:rPr>
      </w:pPr>
      <w:r>
        <w:rPr>
          <w:rStyle w:val="67"/>
          <w:color w:val="auto"/>
          <w:sz w:val="24"/>
        </w:rPr>
        <w:t>3</w:t>
      </w:r>
      <w:r>
        <w:rPr>
          <w:rStyle w:val="67"/>
          <w:rFonts w:hint="eastAsia"/>
          <w:color w:val="auto"/>
          <w:sz w:val="24"/>
        </w:rPr>
        <w:t>、返回数据各节点值都经过base64编码，请接收方注意解析。</w:t>
      </w:r>
    </w:p>
    <w:p>
      <w:pPr>
        <w:pStyle w:val="3"/>
        <w:rPr>
          <w:rFonts w:ascii="黑体" w:hAnsi="黑体"/>
          <w:color w:val="auto"/>
        </w:rPr>
      </w:pPr>
      <w:bookmarkStart w:id="190" w:name="_Toc30665"/>
      <w:r>
        <w:rPr>
          <w:rFonts w:hint="eastAsia" w:ascii="黑体" w:hAnsi="黑体"/>
          <w:color w:val="auto"/>
        </w:rPr>
        <w:t xml:space="preserve">4.1  </w:t>
      </w:r>
      <w:r>
        <w:rPr>
          <w:rFonts w:hint="eastAsia"/>
          <w:color w:val="auto"/>
        </w:rPr>
        <w:t>工程项目基本信息（表名：</w:t>
      </w:r>
      <w:r>
        <w:rPr>
          <w:color w:val="auto"/>
        </w:rPr>
        <w:t>TB</w:t>
      </w:r>
      <w:r>
        <w:rPr>
          <w:rFonts w:hint="eastAsia"/>
          <w:color w:val="auto"/>
        </w:rPr>
        <w:t>ProjectInfo）</w:t>
      </w:r>
      <w:bookmarkEnd w:id="190"/>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&lt;prjName&gt;&lt;/prjName&gt;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&lt;prjTypeNum&gt;&lt;/prjTypeNum&gt;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&lt;provinceNum&gt;&lt;/provinceNum&gt;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&lt;cityNum&gt;&lt;/cityNum&gt;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&lt;countyNum&gt;&lt;/countyNum&gt;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&lt;address&gt;&lt;/address&gt;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&lt;locationX&gt;&lt;/locationX&gt;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&lt;locationY&gt;&lt;/locationY&gt;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&lt;prjApprovalNum&gt;&lt;/prjApprovalNum&gt;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&lt;prjApprovalLevelNum&gt;&lt;/prjApprovalLevelNum&gt;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&lt;prjApprovalDepart&gt;&lt;/prjApprovalDepart&gt;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&lt;prjApprovalDate&gt;&lt;/prjApprovalDate&gt;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&lt;buildCorpName&gt;&lt;/buildCorpName&gt;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&lt;buildCorpCode&gt;&lt;/buildCorpCode&gt;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w:t>
      </w:r>
      <w:r>
        <w:rPr>
          <w:rFonts w:hint="eastAsia" w:ascii="Courier New" w:hAnsi="Courier New" w:cs="Courier New" w:eastAsiaTheme="minorEastAsia"/>
          <w:color w:val="auto"/>
          <w:kern w:val="0"/>
          <w:sz w:val="22"/>
          <w:szCs w:val="22"/>
        </w:rPr>
        <w:t>i</w:t>
      </w:r>
      <w:r>
        <w:rPr>
          <w:rFonts w:ascii="Courier New" w:hAnsi="Courier New" w:cs="Courier New" w:eastAsiaTheme="minorEastAsia"/>
          <w:color w:val="auto"/>
          <w:kern w:val="0"/>
          <w:sz w:val="22"/>
          <w:szCs w:val="22"/>
        </w:rPr>
        <w:t>ldPlanNum&gt;&lt;/bu</w:t>
      </w:r>
      <w:r>
        <w:rPr>
          <w:rFonts w:hint="eastAsia" w:ascii="Courier New" w:hAnsi="Courier New" w:cs="Courier New" w:eastAsiaTheme="minorEastAsia"/>
          <w:color w:val="auto"/>
          <w:kern w:val="0"/>
          <w:sz w:val="22"/>
          <w:szCs w:val="22"/>
        </w:rPr>
        <w:t>i</w:t>
      </w:r>
      <w:r>
        <w:rPr>
          <w:rFonts w:ascii="Courier New" w:hAnsi="Courier New" w:cs="Courier New" w:eastAsiaTheme="minorEastAsia"/>
          <w:color w:val="auto"/>
          <w:kern w:val="0"/>
          <w:sz w:val="22"/>
          <w:szCs w:val="22"/>
        </w:rPr>
        <w:t>ldPlanNum&gt;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&lt;projectPlanNum&gt;&lt;/projectPlanNum&gt;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&lt;invPropertyNum&gt;&lt;/invPropertyNum&gt;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&lt;fundSource&gt;&lt;/fundSource&gt;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&lt;nationalPercentTage&gt;&lt;/nationalPercentTage&gt;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&lt;allInvest&gt;&lt;/allInvest&gt;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&lt;allArea&gt;&lt;/allArea&gt;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&lt;allLength&gt;&lt;/allLength&gt;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&lt;prjSize&gt;&lt;/prjSize&gt;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&lt;prjPropertyNum&gt;&lt;/prjPropertyNum&gt;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&lt;prjFunctionNum&gt;&lt;/prjFunctionNum&gt;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&lt;isMajor&gt;&lt;/isMajor&gt;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&lt;beginDete&gt;&lt;/beginDete&gt;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&lt;endDate&gt;&lt;/endDate&gt;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&lt;JZJNInfo&gt;&lt;/JZJNInfo&gt;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&lt;CXXMInfo&gt;&lt;/CXXMInfo&gt;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&lt;checkDepartName&gt;&lt;/checkDepartName&gt;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&lt;checkPersonName&gt;&lt;/checkPersonName&gt;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&lt;dataSource&gt;&lt;/dataSource&gt;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&lt;dataLevel&gt;&lt;/dataLevel&gt;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pStyle w:val="22"/>
        <w:ind w:firstLine="0" w:firstLineChars="0"/>
        <w:rPr>
          <w:rFonts w:hint="eastAsia"/>
          <w:color w:val="auto"/>
        </w:rPr>
      </w:pPr>
    </w:p>
    <w:p>
      <w:pPr>
        <w:pStyle w:val="3"/>
        <w:rPr>
          <w:rFonts w:ascii="黑体" w:hAnsi="黑体"/>
          <w:color w:val="auto"/>
        </w:rPr>
      </w:pPr>
      <w:bookmarkStart w:id="191" w:name="_Toc1855"/>
      <w:r>
        <w:rPr>
          <w:rFonts w:hint="eastAsia" w:ascii="黑体" w:hAnsi="黑体"/>
          <w:color w:val="auto"/>
        </w:rPr>
        <w:t xml:space="preserve">4.2  </w:t>
      </w:r>
      <w:r>
        <w:rPr>
          <w:rFonts w:hint="eastAsia"/>
          <w:color w:val="auto"/>
        </w:rPr>
        <w:t>工程项目单体信息（表名：</w:t>
      </w:r>
      <w:r>
        <w:rPr>
          <w:color w:val="auto"/>
        </w:rPr>
        <w:t>TBUnit</w:t>
      </w:r>
      <w:r>
        <w:rPr>
          <w:rFonts w:hint="eastAsia"/>
          <w:color w:val="auto"/>
        </w:rPr>
        <w:t>ProjectInfo）</w:t>
      </w:r>
      <w:bookmarkEnd w:id="191"/>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&lt;unitCode&gt;&lt;/unitCode&gt;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&lt;subPrjName&gt;&lt;/subPrjName&gt;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&lt;invest&gt;&lt;/invest&gt;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&lt;floorBuildArea&gt;&lt;/floorBuildArea&gt;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&lt;bottomFloorBuildArea&gt;&lt;/bottomFloorBuildArea&gt;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&lt;buildArea&gt;&lt;/buildArea&gt;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&lt;floorCount&gt;&lt;/floorCount&gt;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&lt;bottomFloorCount&gt;&lt;/bottomFloorCount&gt;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&lt;buildHeight&gt;&lt;/buildHeight&gt;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&lt;subProjectLength&gt;&lt;/subProjectLength&gt;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&lt;subProjectSpan&gt;&lt;/subProjectSpan&gt;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&lt;structureTypeNum&gt;&lt;/structureTypeNum&gt;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&lt;prjLevelNum&gt;&lt;/prjLevelNum&gt;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&lt;pjrSize&gt;&lt;/pjrSize&gt;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&lt;memo&gt;&lt;/memo&gt;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&lt;rfBottomArea&gt;&lt;/rfBottomArea&gt;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&lt;tenderNum&gt;&lt;/tenderNum&gt;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&lt;censorNum&gt;&lt;/censorNum&gt;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&lt;builderLicenceNum&gt;&lt;/builderLicenceNum&gt;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&lt;qualityNum&gt;&lt;/qualityNum&gt;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&lt;safeNum&gt;&lt;/safeNum&gt;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&lt;isShockisolationBuilding&gt;&lt;/isShockisolationBuilding&gt;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&lt;isGreenBuilding&gt;&lt;/isGreenBuilding&gt;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&lt;greenBuidingLevel&gt;&lt;/greenBuidingLevel&gt;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&lt;seismicIntensityScale&gt;&lt;/seismicIntensityScale&gt;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&lt;ISSuperHightBuilding&gt;&lt;/ISSuperHightBuilding&gt;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&lt;suiteCount&gt;&lt;/suiteCount&gt;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&lt;structureHeight&gt;&lt;/structureHeight&gt;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&lt;singleSpanRC&gt;&lt;/singleSpanRC&gt;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&lt;singleSpanHS&gt;&lt;/singleSpanHS&gt;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pStyle w:val="22"/>
        <w:ind w:firstLine="0" w:firstLineChars="0"/>
        <w:rPr>
          <w:rFonts w:hint="eastAsia"/>
          <w:color w:val="auto"/>
        </w:rPr>
      </w:pPr>
    </w:p>
    <w:p>
      <w:pPr>
        <w:pStyle w:val="3"/>
        <w:rPr>
          <w:rFonts w:ascii="黑体" w:hAnsi="黑体"/>
          <w:color w:val="auto"/>
        </w:rPr>
      </w:pPr>
      <w:bookmarkStart w:id="192" w:name="_Toc16200"/>
      <w:r>
        <w:rPr>
          <w:rFonts w:hint="eastAsia" w:ascii="黑体" w:hAnsi="黑体"/>
          <w:color w:val="auto"/>
        </w:rPr>
        <w:t xml:space="preserve">4.3  </w:t>
      </w:r>
      <w:r>
        <w:rPr>
          <w:rFonts w:hint="eastAsia"/>
          <w:color w:val="auto"/>
        </w:rPr>
        <w:t>工程项目参与单位及相关负责人信息（表名：</w:t>
      </w:r>
      <w:r>
        <w:rPr>
          <w:color w:val="auto"/>
        </w:rPr>
        <w:t>TB</w:t>
      </w:r>
      <w:r>
        <w:rPr>
          <w:rFonts w:hint="eastAsia"/>
          <w:color w:val="auto"/>
        </w:rPr>
        <w:t>ProjectCorpInfo）</w:t>
      </w:r>
      <w:bookmarkEnd w:id="192"/>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&lt;unitCode&gt;&lt;/unitCode&gt;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&lt;corpRoleNum&gt;&lt;/corpRoleNum&gt;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&lt;corpName&gt;&lt;/corpName&gt;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&lt;corpCode&gt;&lt;/corpCode&gt;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&lt;personName&gt;&lt;/personName&gt;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&lt;IDCardTypeNum&gt;&lt;/IDCardTypeNum&gt;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&lt;personIDCard&gt;&lt;/personIDCard&gt;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&lt;personPhone&gt;&lt;/personPhone&gt;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&lt;censorNum&gt;&lt;/censorNum&gt;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&lt;builderLicenceNum&gt;&lt;/builderLicenceNum&gt;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&lt;prjFinishCheckNum&gt;&lt;/prjFinishCheckNum&gt;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&lt;prjFinishNum&gt;&lt;/prjFinishNum&gt;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pStyle w:val="22"/>
        <w:ind w:firstLine="0" w:firstLineChars="0"/>
        <w:rPr>
          <w:rFonts w:hint="eastAsia"/>
          <w:color w:val="auto"/>
        </w:rPr>
      </w:pPr>
    </w:p>
    <w:p>
      <w:pPr>
        <w:pStyle w:val="3"/>
        <w:rPr>
          <w:rFonts w:ascii="黑体" w:hAnsi="黑体"/>
          <w:color w:val="auto"/>
        </w:rPr>
      </w:pPr>
      <w:bookmarkStart w:id="193" w:name="_Toc1753"/>
      <w:r>
        <w:rPr>
          <w:rFonts w:hint="eastAsia" w:ascii="黑体" w:hAnsi="黑体"/>
          <w:color w:val="auto"/>
        </w:rPr>
        <w:t xml:space="preserve">4.4  </w:t>
      </w:r>
      <w:r>
        <w:rPr>
          <w:rFonts w:hint="eastAsia"/>
          <w:color w:val="auto"/>
        </w:rPr>
        <w:t>工程项目用于资质申报</w:t>
      </w:r>
      <w:r>
        <w:rPr>
          <w:color w:val="auto"/>
        </w:rPr>
        <w:t>情况</w:t>
      </w:r>
      <w:r>
        <w:rPr>
          <w:rFonts w:hint="eastAsia"/>
          <w:color w:val="auto"/>
        </w:rPr>
        <w:t>（表名：</w:t>
      </w:r>
      <w:r>
        <w:rPr>
          <w:color w:val="auto"/>
        </w:rPr>
        <w:t>TB</w:t>
      </w:r>
      <w:r>
        <w:rPr>
          <w:rFonts w:hint="eastAsia"/>
          <w:color w:val="auto"/>
        </w:rPr>
        <w:t>Project</w:t>
      </w:r>
      <w:r>
        <w:rPr>
          <w:color w:val="auto"/>
        </w:rPr>
        <w:t>AptitudeSQ</w:t>
      </w:r>
      <w:r>
        <w:rPr>
          <w:rFonts w:hint="eastAsia"/>
          <w:color w:val="auto"/>
        </w:rPr>
        <w:t>Info）</w:t>
      </w:r>
      <w:bookmarkEnd w:id="193"/>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&lt;prjName&gt;&lt;/prjName&gt;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&lt;SQCorpName&gt;&lt;/SQCorpName&gt;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&lt;SQCorpCode&gt;&lt;/SQCorpCode&gt;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&lt;SQDate&gt;&lt;/SQDate&gt;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&lt;SQContent&gt;&lt;/SQContent&gt;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&lt;GGResult&gt;&lt;/GGResult&gt;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pStyle w:val="22"/>
        <w:ind w:firstLine="0" w:firstLineChars="0"/>
        <w:rPr>
          <w:rFonts w:hint="eastAsia"/>
          <w:color w:val="auto"/>
        </w:rPr>
      </w:pPr>
    </w:p>
    <w:p>
      <w:pPr>
        <w:pStyle w:val="3"/>
        <w:rPr>
          <w:rFonts w:ascii="黑体" w:hAnsi="黑体"/>
          <w:color w:val="auto"/>
        </w:rPr>
      </w:pPr>
      <w:bookmarkStart w:id="194" w:name="_Toc14418"/>
      <w:r>
        <w:rPr>
          <w:rFonts w:hint="eastAsia" w:ascii="黑体" w:hAnsi="黑体"/>
          <w:color w:val="auto"/>
        </w:rPr>
        <w:t xml:space="preserve">4.5  </w:t>
      </w:r>
      <w:r>
        <w:rPr>
          <w:rFonts w:hint="eastAsia"/>
          <w:color w:val="auto"/>
        </w:rPr>
        <w:t>工程项目单体技术指标信息（表名：</w:t>
      </w:r>
      <w:r>
        <w:rPr>
          <w:color w:val="auto"/>
        </w:rPr>
        <w:t>TBUnit</w:t>
      </w:r>
      <w:r>
        <w:rPr>
          <w:rFonts w:hint="eastAsia"/>
          <w:color w:val="auto"/>
        </w:rPr>
        <w:t>Project</w:t>
      </w:r>
      <w:r>
        <w:rPr>
          <w:color w:val="auto"/>
        </w:rPr>
        <w:t>TechParam</w:t>
      </w:r>
      <w:r>
        <w:rPr>
          <w:rFonts w:hint="eastAsia"/>
          <w:color w:val="auto"/>
        </w:rPr>
        <w:t>Info）</w:t>
      </w:r>
      <w:bookmarkEnd w:id="194"/>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&lt;unitCode&gt;&lt;/unitCode&gt;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&lt;SZPrjTypeNum&gt;&lt;/SZPrjTypeNum&gt;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&lt;urbanRoadLevel&gt;&lt;/urbanRoadLevel&gt;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&lt;urbanRoadLength&gt;&lt;/urbanRoadLength&gt;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&lt;urbanRoadArea&gt;&lt;/urbanRoadArea&gt;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&lt;URSquareHardArea&gt;&lt;/URSquareHardArea&gt;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&lt;urbanBridgeArea&gt;&lt;/urbanBridgeArea&gt;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&lt;bridgeSingleSpan&gt;&lt;/bridgeSingleSpan&gt;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&lt;drainPumpPlant&gt;&lt;/drainPumpPlant&gt;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&lt;sewageTreatPlant&gt;&lt;/sewageTreatPlant&gt;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&lt;drainPipeDiameter&gt;&lt;/drainPipeDiameter&gt;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&lt;drainPipeLength&gt;&lt;/drainPipeLength&gt;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&lt;squareDitchNetWidth&gt;&lt;/squareDitchNetWidth&gt;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&lt;squareDitchLength&gt;&lt;/squareDitchLength&gt;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&lt;landscapeHardArea&gt;&lt;/landscapeHardArea&gt;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&lt;waterSupplyPlant&gt;&lt;/waterSupplyPlant&gt;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&lt;supplyPumpPlant&gt;&lt;/supplyPumpPlant&gt;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&lt;supplyPipeDiameter&gt;&lt;/supplyPipeDiameter&gt;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&lt;supplyPipeLength&gt;&lt;/supplyPipeLength&gt;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&lt;reclaimedPipeDiameter&gt;&lt;/reclaimedPipeDiameter&gt;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&lt;reclaimedPipeLength&gt;&lt;/reclaimedPipeLength&gt;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&lt;gasPipePressure&gt;&lt;/gasPipePressure&gt;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&lt;gasPipeDiameter&gt;&lt;/gasPipeDiameter&gt;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&lt;gasPipeLength&gt;&lt;/gasPipeLength&gt;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&lt;heatPipeDiameter&gt;&lt;/heatPipeDiameter&gt;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&lt;heatPipeLength&gt;&lt;/heatPipeLength&gt;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&lt;urbanTunnelType&gt;&lt;/urbanTunnelType&gt;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&lt;tunnelSectionArea&gt;&lt;/tunnelSectionArea&gt;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&lt;tunnelLength&gt;&lt;/tunnelLength&gt;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&lt;publicRoadLevel&gt;&lt;/publicRoadLevel&gt;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&lt;publicRoadLength&gt;&lt;/publicRoadLength&gt;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&lt;publicRoadArea&gt;&lt;/publicRoadArea&gt;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&lt;publicHardArea&gt;&lt;/publicHardArea&gt;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&lt;domesticWasteTreat&gt;&lt;/domesticWasteTreat&gt;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&lt;/data&gt;</w:t>
      </w:r>
    </w:p>
    <w:p>
      <w:pPr>
        <w:autoSpaceDE w:val="0"/>
        <w:autoSpaceDN w:val="0"/>
        <w:adjustRightInd w:val="0"/>
        <w:jc w:val="left"/>
        <w:rPr>
          <w:color w:val="auto"/>
        </w:rPr>
      </w:pPr>
      <w:r>
        <w:rPr>
          <w:rFonts w:ascii="Courier New" w:hAnsi="Courier New" w:cs="Courier New" w:eastAsiaTheme="minorEastAsia"/>
          <w:color w:val="auto"/>
          <w:kern w:val="0"/>
          <w:sz w:val="22"/>
          <w:szCs w:val="22"/>
        </w:rPr>
        <w:t>&lt;/body&gt;</w:t>
      </w:r>
    </w:p>
    <w:p>
      <w:pPr>
        <w:pStyle w:val="22"/>
        <w:ind w:firstLine="0" w:firstLineChars="0"/>
        <w:rPr>
          <w:rFonts w:hint="eastAsia"/>
          <w:color w:val="auto"/>
        </w:rPr>
      </w:pPr>
    </w:p>
    <w:p>
      <w:pPr>
        <w:pStyle w:val="3"/>
        <w:rPr>
          <w:rFonts w:ascii="黑体" w:hAnsi="黑体"/>
          <w:color w:val="auto"/>
        </w:rPr>
      </w:pPr>
      <w:bookmarkStart w:id="195" w:name="_Toc17876"/>
      <w:r>
        <w:rPr>
          <w:rFonts w:hint="eastAsia" w:ascii="黑体" w:hAnsi="黑体"/>
          <w:color w:val="auto"/>
        </w:rPr>
        <w:t xml:space="preserve">4.6  </w:t>
      </w:r>
      <w:r>
        <w:rPr>
          <w:rFonts w:hint="eastAsia"/>
          <w:color w:val="auto"/>
        </w:rPr>
        <w:t>工程造价信息（表名：TB</w:t>
      </w:r>
      <w:r>
        <w:rPr>
          <w:color w:val="auto"/>
        </w:rPr>
        <w:t>ProjectCost</w:t>
      </w:r>
      <w:r>
        <w:rPr>
          <w:rFonts w:hint="eastAsia"/>
          <w:color w:val="auto"/>
        </w:rPr>
        <w:t>Info）</w:t>
      </w:r>
      <w:bookmarkEnd w:id="195"/>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&lt;costNum&gt;&lt;/costNum&gt;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&lt;costPrjName&gt;&lt;/costPrjName&gt;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&lt;subPrjName&gt;&lt;/subPrjName&gt;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&lt;costCorpName&gt;&lt;/costCorpName&gt;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&lt;costCorpCode&gt;&lt;/costCorpCode&gt;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&lt;costEngineerName&gt;&lt;/costEngineerName&gt;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&lt;costEngineerIDCard&gt;&lt;/costEngineerIDCard&gt;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&lt;buildCorpName&gt;&lt;/buildCorpName&gt;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&lt;buildCorpCode&gt;&lt;/buildCorpCode&gt;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&lt;prjFunctionNum&gt;&lt;/prjFunctionNum&gt;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&lt;prjSize&gt;&lt;/prjSize&gt;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&lt;beginDate&gt;&lt;/beginDate&gt;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&lt;endDate&gt;&lt;/endDate&gt;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&lt;costContractDate&gt;&lt;/costContractDate&gt;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&lt;costReportDate&gt;&lt;/costReportDate&gt;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&lt;invest&gt;&lt;/invest&gt;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&lt;costIncome&gt;&lt;/costIncome&gt;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&lt;dataSource&gt;&lt;/dataSource&gt;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&lt;/data&gt;</w:t>
      </w:r>
    </w:p>
    <w:p>
      <w:pPr>
        <w:pStyle w:val="22"/>
        <w:ind w:firstLine="0" w:firstLineChars="0"/>
        <w:rPr>
          <w:rFonts w:hint="eastAsia"/>
          <w:color w:val="auto"/>
        </w:rPr>
      </w:pPr>
      <w:r>
        <w:rPr>
          <w:rFonts w:ascii="Courier New" w:hAnsi="Courier New" w:cs="Courier New"/>
          <w:color w:val="auto"/>
          <w:kern w:val="0"/>
          <w:sz w:val="22"/>
          <w:szCs w:val="22"/>
        </w:rPr>
        <w:t>&lt;/body&gt;</w:t>
      </w:r>
    </w:p>
    <w:p>
      <w:pPr>
        <w:pStyle w:val="22"/>
        <w:ind w:firstLine="0" w:firstLineChars="0"/>
        <w:rPr>
          <w:rFonts w:hint="eastAsia"/>
          <w:color w:val="auto"/>
        </w:rPr>
      </w:pPr>
    </w:p>
    <w:p>
      <w:pPr>
        <w:pStyle w:val="3"/>
        <w:rPr>
          <w:rFonts w:ascii="黑体" w:hAnsi="黑体"/>
          <w:color w:val="auto"/>
        </w:rPr>
      </w:pPr>
      <w:bookmarkStart w:id="196" w:name="_Toc18489"/>
      <w:r>
        <w:rPr>
          <w:rFonts w:hint="eastAsia" w:ascii="黑体" w:hAnsi="黑体"/>
          <w:color w:val="auto"/>
        </w:rPr>
        <w:t>4.7  工</w:t>
      </w:r>
      <w:r>
        <w:rPr>
          <w:rFonts w:hint="eastAsia"/>
          <w:color w:val="auto"/>
        </w:rPr>
        <w:t>程造价指标信息（表名：TB</w:t>
      </w:r>
      <w:r>
        <w:rPr>
          <w:color w:val="auto"/>
        </w:rPr>
        <w:t>ProjectCostDetail</w:t>
      </w:r>
      <w:r>
        <w:rPr>
          <w:rFonts w:hint="eastAsia"/>
          <w:color w:val="auto"/>
        </w:rPr>
        <w:t>Info）</w:t>
      </w:r>
      <w:bookmarkEnd w:id="196"/>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&lt;costNum&gt;&lt;/costNum&gt;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&lt;costPrjName&gt;&lt;/costPrjName&gt;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&lt;subPrjName&gt;&lt;/subPrjName&gt;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&lt;prjTypeNum&gt;&lt;/prjTypeNum&gt;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&lt;prjPropertyNum&gt;&lt;/prjPropertyNum&gt;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&lt;prjFunctionNum&gt;&lt;/prjFunctionNum&gt;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&lt;targetMajorTypeNum&gt;&lt;/targetMajorTypeNum&gt;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&lt;targetCostTypeNum&gt;&lt;/targetCostTypeNum&gt;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&lt;targetTypeNum&gt;&lt;/targetTypeNum&gt;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&lt;indexTypeNum&gt;&lt;/indexTypeNum&gt;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&lt;indexMajorTypeNum&gt;&lt;/indexMajorTypeNum&gt;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&lt;materialNum&gt;&lt;/materialNum&gt;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&lt;materialIndex&gt;&lt;/materialIndex&gt;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&lt;/data&gt;</w:t>
      </w:r>
    </w:p>
    <w:p>
      <w:pPr>
        <w:pStyle w:val="22"/>
        <w:ind w:firstLine="0" w:firstLineChars="0"/>
        <w:rPr>
          <w:rFonts w:hint="eastAsia"/>
          <w:color w:val="auto"/>
        </w:rPr>
      </w:pPr>
      <w:r>
        <w:rPr>
          <w:rFonts w:ascii="Courier New" w:hAnsi="Courier New" w:cs="Courier New"/>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color w:val="auto"/>
        </w:rPr>
      </w:pPr>
      <w:bookmarkStart w:id="197" w:name="_Toc20026"/>
      <w:r>
        <w:rPr>
          <w:rFonts w:hint="eastAsia" w:ascii="黑体" w:hAnsi="黑体"/>
          <w:color w:val="auto"/>
        </w:rPr>
        <w:t xml:space="preserve">4.8  </w:t>
      </w:r>
      <w:r>
        <w:rPr>
          <w:rFonts w:hint="eastAsia"/>
          <w:color w:val="auto"/>
        </w:rPr>
        <w:t>招投标信息（表名：TBT</w:t>
      </w:r>
      <w:r>
        <w:rPr>
          <w:color w:val="auto"/>
        </w:rPr>
        <w:t>ender</w:t>
      </w:r>
      <w:r>
        <w:rPr>
          <w:rFonts w:hint="eastAsia"/>
          <w:color w:val="auto"/>
        </w:rPr>
        <w:t>Info）</w:t>
      </w:r>
      <w:bookmarkEnd w:id="197"/>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&lt;tenderNum&gt;&lt;/tenderNum&gt;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&lt;tenderPrjName&gt;&lt;/tenderPrjName&gt;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&lt;tenderClassNum&gt;&lt;/tenderClassNum&gt;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&lt;tenderTypeNum&gt;&lt;/tenderTypeNum&gt;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&lt;tenderResultDate&gt;&lt;/tenderResultDate&gt;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&lt;tenderMoney&gt;&lt;/tenderMoney&gt;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&lt;prjSize&gt;&lt;/prjSize&gt;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&lt;area&gt;&lt;/area&gt;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&lt;agencyCorpName&gt;&lt;/agencyCorpName&gt;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&lt;agencyCorpCode&gt;&lt;/agencyCorpCode&gt;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&lt;tenderCorpName&gt;&lt;/tenderCorpName&gt;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&lt;tenderCorpCode&gt;&lt;/tenderCorpCode&gt;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&lt;constructorName&gt;&lt;/constructorName&gt;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&lt;IDCardTypeNum&gt;&lt;/IDCardTypeNum&gt;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&lt;constructorIDCard&gt;&lt;/constructorIDCard&gt;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&lt;createDate&gt;&lt;/createDate&gt;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&lt;checkDepartName&gt;&lt;/checkDepartName&gt;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&lt;checkPersonName&gt;&lt;/checkPersonName&gt;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&lt;dataSource&gt;&lt;/dataSource&gt;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&lt;dataLevel&gt;&lt;/dataLevel&gt;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rFonts w:ascii="黑体" w:hAnsi="黑体"/>
          <w:color w:val="auto"/>
        </w:rPr>
      </w:pPr>
      <w:bookmarkStart w:id="198" w:name="_Toc10969"/>
      <w:r>
        <w:rPr>
          <w:rFonts w:hint="eastAsia" w:ascii="黑体" w:hAnsi="黑体"/>
          <w:color w:val="auto"/>
        </w:rPr>
        <w:t xml:space="preserve">4.9  </w:t>
      </w:r>
      <w:r>
        <w:rPr>
          <w:rFonts w:hint="eastAsia"/>
          <w:color w:val="auto"/>
        </w:rPr>
        <w:t>招标项目信息（表名：TBT</w:t>
      </w:r>
      <w:r>
        <w:rPr>
          <w:color w:val="auto"/>
        </w:rPr>
        <w:t>enderProject</w:t>
      </w:r>
      <w:r>
        <w:rPr>
          <w:rFonts w:hint="eastAsia"/>
          <w:color w:val="auto"/>
        </w:rPr>
        <w:t>Info）</w:t>
      </w:r>
      <w:bookmarkEnd w:id="198"/>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&lt;tenderPrjNum&gt;&lt;/tenderPrjNum&gt;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&lt;tenderPrjName&gt;&lt;/tenderPrjName&gt;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&lt;tenderPrjType&gt;&lt;/tenderPrjType&gt;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&lt;tegionCode&gt;&lt;/tegionCode&gt;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&lt;tenderContent&gt;&lt;/tenderContent&gt;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&lt;ownerName&gt;&lt;/ownerName&gt;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&lt;tendererName&gt;&lt;/tendererName&gt;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&lt;tendererCodeType&gt;&lt;/tendererCodeType&gt;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&lt;tendererCode&gt;&lt;/tendererCode&gt;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&lt;tendererRole&gt;&lt;/tendererRole&gt;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&lt;tenderagencyName&gt;&lt;/tenderagencyName&gt;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&lt;tenderagencyCodeType&gt;&lt;/tenderagencyCodeType&gt;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&lt;tenderagencyCode&gt;&lt;/tenderagencyCode&gt;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&lt;tenderagencyRole&gt;&lt;/tenderagencyRole&gt;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&lt;tenderMode&gt;&lt;/tenderMode&gt;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&lt;tenderOrganizeForm&gt;&lt;/tenderOrganizeForm&gt;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&lt;createTime&gt;&lt;/createTime&gt;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color w:val="auto"/>
        </w:rPr>
      </w:pPr>
      <w:bookmarkStart w:id="199" w:name="_Toc18058"/>
      <w:r>
        <w:rPr>
          <w:rFonts w:hint="eastAsia" w:ascii="黑体" w:hAnsi="黑体"/>
          <w:color w:val="auto"/>
        </w:rPr>
        <w:t xml:space="preserve">4.10  </w:t>
      </w:r>
      <w:r>
        <w:rPr>
          <w:rFonts w:hint="eastAsia"/>
          <w:color w:val="auto"/>
        </w:rPr>
        <w:t>招标标段信息（表名：</w:t>
      </w:r>
      <w:r>
        <w:rPr>
          <w:color w:val="auto"/>
        </w:rPr>
        <w:t>TBTenderBid</w:t>
      </w:r>
      <w:r>
        <w:rPr>
          <w:rFonts w:hint="eastAsia"/>
          <w:color w:val="auto"/>
        </w:rPr>
        <w:t>Info）</w:t>
      </w:r>
      <w:bookmarkEnd w:id="199"/>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&lt;tenderNum&gt;&lt;/tenderNum&gt;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&lt;bidsectionCode&gt;&lt;/bidsectionCode&gt;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&lt;bidsectionName&gt;&lt;/bidsectionName&gt;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&lt;bidsectionContent&gt;&lt;/bidsectionContent&gt;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&lt;tenderProjectClassifyCode&gt;&lt;/tenderProjectClassifyCode&gt;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&lt;contractreckonPrice&gt;&lt;/contractreckonPrice&gt;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&lt;currencyCode&gt;&lt;/currencyCode&gt;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&lt;priceUnit&gt;&lt;/priceUnit&gt;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&lt;bidQualification&gt;&lt;/bidQualification&gt;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&lt;beginDate&gt;&lt;/beginDate&gt;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&lt;limiteTime&gt;&lt;/limiteTime&gt;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&lt;createTime&gt;&lt;/createTime&gt;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color w:val="auto"/>
        </w:rPr>
      </w:pPr>
      <w:bookmarkStart w:id="200" w:name="_Toc9851"/>
      <w:r>
        <w:rPr>
          <w:rFonts w:hint="eastAsia" w:ascii="黑体" w:hAnsi="黑体"/>
          <w:color w:val="auto"/>
        </w:rPr>
        <w:t xml:space="preserve">4.11  </w:t>
      </w:r>
      <w:r>
        <w:rPr>
          <w:rFonts w:hint="eastAsia"/>
          <w:color w:val="auto"/>
        </w:rPr>
        <w:t>投标人</w:t>
      </w:r>
      <w:r>
        <w:rPr>
          <w:color w:val="auto"/>
        </w:rPr>
        <w:t>信息</w:t>
      </w:r>
      <w:r>
        <w:rPr>
          <w:rFonts w:hint="eastAsia"/>
          <w:color w:val="auto"/>
        </w:rPr>
        <w:t>（表名：</w:t>
      </w:r>
      <w:r>
        <w:rPr>
          <w:color w:val="auto"/>
        </w:rPr>
        <w:t>TBTenderBidder</w:t>
      </w:r>
      <w:r>
        <w:rPr>
          <w:rFonts w:hint="eastAsia"/>
          <w:color w:val="auto"/>
        </w:rPr>
        <w:t>CorpInfo）</w:t>
      </w:r>
      <w:bookmarkEnd w:id="200"/>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&lt;tenderprojectCode&gt;&lt;/tenderprojectCode&gt;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&lt;bidsectionCode&gt;&lt;/bidsectionCode&gt;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&lt;bidderName&gt;&lt;/bidderName&gt;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&lt;bidderCodeType&gt;&lt;/bidderCodeType&gt;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&lt;bidderorgCode&gt;&lt;/bidderorgCode&gt;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&lt;bidderRole&gt;&lt;/bidderRole&gt;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&lt;bidManager&gt;&lt;/bidManager&gt;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&lt;biddocdownloadTime&gt;&lt;/biddocdownloadTime&gt;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&lt;marginpayForm&gt;&lt;/marginpayForm&gt;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&lt;marginReceiveTime&gt;&lt;/marginReceiveTime&gt;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&lt;unionenterpriseName&gt;&lt;/unionenterpriseName&gt;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&lt;unionOrgansetCode&gt;&lt;/unionOrgansetCode&gt;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&lt;unioncontactName&gt;&lt;/unioncontactName&gt;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&lt;unioncontactPhone&gt;&lt;/unioncontactPhone&gt;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&lt;bidderinfoVersion&gt;&lt;/bidderinfoVersion&gt;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&lt;bidPrice&gt;&lt;/bidPrice&gt;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&lt;pricecurrency&gt;&lt;/pricecurrency&gt;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&lt;priceUnit&gt;&lt;/priceUnit&gt;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&lt;timeLimit&gt;&lt;/timeLimit&gt;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&lt;checkInTime&gt;&lt;/checkInTime&gt;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ind w:firstLine="110" w:firstLineChars="5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color w:val="auto"/>
        </w:rPr>
      </w:pPr>
      <w:bookmarkStart w:id="201" w:name="_Toc22153"/>
      <w:r>
        <w:rPr>
          <w:rFonts w:hint="eastAsia" w:ascii="黑体" w:hAnsi="黑体"/>
          <w:color w:val="auto"/>
        </w:rPr>
        <w:t xml:space="preserve">4.12  </w:t>
      </w:r>
      <w:r>
        <w:rPr>
          <w:rFonts w:hint="eastAsia"/>
          <w:color w:val="auto"/>
        </w:rPr>
        <w:t>中标结果</w:t>
      </w:r>
      <w:r>
        <w:rPr>
          <w:color w:val="auto"/>
        </w:rPr>
        <w:t>信息</w:t>
      </w:r>
      <w:r>
        <w:rPr>
          <w:rFonts w:hint="eastAsia"/>
          <w:color w:val="auto"/>
        </w:rPr>
        <w:t>（表名：</w:t>
      </w:r>
      <w:r>
        <w:rPr>
          <w:color w:val="auto"/>
        </w:rPr>
        <w:t>TBTenderWinBidder</w:t>
      </w:r>
      <w:r>
        <w:rPr>
          <w:rFonts w:hint="eastAsia"/>
          <w:color w:val="auto"/>
        </w:rPr>
        <w:t>CorpInfo）</w:t>
      </w:r>
      <w:bookmarkEnd w:id="201"/>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&lt;tenderprojectCode&gt;&lt;/tenderprojectCode&gt;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&lt;bidsectionCode&gt;&lt;/bidsectionCode&gt;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&lt;noticeName&gt;&lt;/noticeName&gt;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&lt;noticeContent&gt;&lt;/noticeContent&gt;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&lt;noticesendTime&gt;&lt;/noticesendTime&gt;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&lt;noticemedia&gt;&lt;/noticemedia&gt;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&lt;URL&gt;&lt;/URL&gt;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&lt;noticenature&gt;&lt;/noticenature&gt;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&lt;bulletInType&gt;&lt;/bulletInType&gt;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&lt;winbidderName&gt;&lt;/winbidderName&gt;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&lt;biddercodType&gt;&lt;/biddercodType&gt;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&lt;winbidderCode&gt;&lt;/winbidderCode&gt;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&lt;biddeRole&gt;&lt;/biddeRole&gt;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&lt;bidamount&gt;&lt;/bidamount&gt;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&lt;bidcurrency&gt;&lt;/bidcurrency&gt;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&lt;briceUnit&gt;&lt;/briceUnit&gt;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color w:val="auto"/>
        </w:rPr>
      </w:pPr>
      <w:bookmarkStart w:id="202" w:name="_Toc23536"/>
      <w:r>
        <w:rPr>
          <w:rFonts w:hint="eastAsia"/>
          <w:color w:val="auto"/>
        </w:rPr>
        <w:t>4.13  合同登记信息（表名：TBC</w:t>
      </w:r>
      <w:r>
        <w:rPr>
          <w:color w:val="auto"/>
        </w:rPr>
        <w:t>ontract</w:t>
      </w:r>
      <w:r>
        <w:rPr>
          <w:rFonts w:hint="eastAsia"/>
          <w:color w:val="auto"/>
        </w:rPr>
        <w:t>R</w:t>
      </w:r>
      <w:r>
        <w:rPr>
          <w:color w:val="auto"/>
        </w:rPr>
        <w:t>ecord</w:t>
      </w:r>
      <w:r>
        <w:rPr>
          <w:rFonts w:hint="eastAsia"/>
          <w:color w:val="auto"/>
        </w:rPr>
        <w:t>Manage）</w:t>
      </w:r>
      <w:bookmarkEnd w:id="202"/>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&lt;recordNum&gt;&lt;/recordNum&gt;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&lt;contractNum&gt;&lt;/contractNum&gt;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&lt;conPrjName&gt;&lt;/conPrjName&gt;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&lt;contractTypeNum&gt;&lt;/contractTypeNum&gt;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&lt;contractMoney&gt;&lt;/contractMoney&gt;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&lt;prjSize&gt;&lt;/prjSize&gt;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&lt;propietorCorpName&gt;&lt;/propietorCorpName&gt;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&lt;propietorCorpCode&gt;&lt;/propietorCorpCode&gt;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&lt;contractorCorpName&gt;&lt;/contractorCorpName&gt;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&lt;contractorCorpCode&gt;&lt;/contractorCorpCode&gt;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&lt;unionCorpName&gt;&lt;/unionCorpName&gt;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&lt;unionCorpCode&gt;&lt;/unionCorpCode&gt;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&lt;contractDate&gt;&lt;/contractDate&gt;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&lt;createDate&gt;&lt;/createDate&gt;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&lt;checkDepartName&gt;&lt;/checkDepartName&gt;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&lt;checkPersonName&gt;&lt;/checkPersonName&gt;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&lt;dataSource&gt;&lt;/dataSource&gt;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&lt;dataLevel&gt;&lt;/dataLevel&gt;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color w:val="auto"/>
        </w:rPr>
      </w:pPr>
      <w:bookmarkStart w:id="203" w:name="_Toc15223"/>
      <w:r>
        <w:rPr>
          <w:rFonts w:hint="eastAsia" w:ascii="黑体" w:hAnsi="黑体"/>
          <w:color w:val="auto"/>
        </w:rPr>
        <w:t xml:space="preserve">4.14  </w:t>
      </w:r>
      <w:r>
        <w:rPr>
          <w:rFonts w:hint="eastAsia"/>
          <w:color w:val="auto"/>
        </w:rPr>
        <w:t>施工图审查信息（表名：TBProjectCensorInfo）</w:t>
      </w:r>
      <w:bookmarkEnd w:id="203"/>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&lt;censorNum&gt;&lt;/censorNum&gt;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&lt;cenPrjName&gt;&lt;/cenPrjName&gt;</w:t>
      </w:r>
      <w:r>
        <w:rPr>
          <w:rFonts w:ascii="Courier New" w:hAnsi="Courier New" w:cs="Courier New" w:eastAsiaTheme="minorEastAsia"/>
          <w:color w:val="auto"/>
          <w:kern w:val="0"/>
          <w:sz w:val="22"/>
          <w:szCs w:val="22"/>
        </w:rPr>
        <w:tab/>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&lt;censorEDate&gt;&lt;/censorEDate&gt;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&lt;prjSize&gt;&lt;/prjSize&gt;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&lt;oneCensorIsPass&gt;&lt;/oneCensorIsPass&gt;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&lt;oneCensorWfqtCount&gt;&lt;/oneCensorWfqtCount&gt;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&lt;oneCensorWfqtContent&gt;&lt;/oneCensorWfqtContent&gt;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&lt;createDate&gt;&lt;/createDate&gt;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&lt;isLS&gt;&lt;/isLS&gt;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&lt;censorCorpName&gt;&lt;/censorCorpName&gt;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&lt;censorCorpCode&gt;&lt;/censorCorpCode&gt;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&lt;XFCensorEDate&gt;&lt;/XFCensorEDate&gt;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&lt;XFCensorNum&gt;&lt;/XFCensorNum&gt;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&lt;XFCensorCorpName&gt;&lt;/XFCensorCorpName&gt;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&lt;RFCensorEDate&gt;&lt;/RFCensorEDate&gt;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&lt;RFCensorNum&gt;&lt;/RFCensorNum&gt;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&lt;RFCensorCorpName&gt;&lt;/RFCensorCorpName&gt;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&lt;checkDepartName&gt;&lt;/checkDepartName&gt;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&lt;checkPersonName&gt;&lt;/checkPersonName&gt;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&lt;dataSource&gt;&lt;/dataSource&gt;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&lt;dataLevel&gt;&lt;/dataLevel&gt;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color w:val="auto"/>
        </w:rPr>
      </w:pPr>
      <w:bookmarkStart w:id="204" w:name="_Toc31839"/>
      <w:r>
        <w:rPr>
          <w:rFonts w:hint="eastAsia" w:ascii="黑体" w:hAnsi="黑体"/>
          <w:color w:val="auto"/>
        </w:rPr>
        <w:t xml:space="preserve">4.15  </w:t>
      </w:r>
      <w:r>
        <w:rPr>
          <w:rFonts w:hint="eastAsia"/>
          <w:color w:val="auto"/>
        </w:rPr>
        <w:t>专业技术人员明细表（表名：TBProjectDesignEconUserInfo）</w:t>
      </w:r>
      <w:bookmarkEnd w:id="204"/>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&lt;censorNum&gt;&lt;/censorNum&gt;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&lt;corpName&gt;&lt;/corpName&gt;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&lt;corpCode&gt;&lt;/corpCode&gt;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&lt;userName&gt;&lt;/userName&gt;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&lt;IDCardTypeNum&gt;&lt;/IDCardTypeNum&gt;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&lt;IDCard&gt;&lt;/IDCard&gt;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&lt;techTitleLevelNum&gt;&lt;/techTitleLevelNum&gt;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&lt;techTitleSpeName&gt;&lt;/techTitleSpeName&gt;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&lt;specialtyTypNum&gt;&lt;/specialtyTypNum&gt;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&lt;speNum&gt;&lt;/speNum&gt;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&lt;prjDuty&gt;&lt;/prjDuty&gt;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color w:val="auto"/>
        </w:rPr>
      </w:pPr>
      <w:bookmarkStart w:id="205" w:name="_Toc20259"/>
      <w:r>
        <w:rPr>
          <w:rFonts w:hint="eastAsia" w:ascii="黑体" w:hAnsi="黑体"/>
          <w:color w:val="auto"/>
        </w:rPr>
        <w:t xml:space="preserve">4.16  </w:t>
      </w:r>
      <w:r>
        <w:rPr>
          <w:rFonts w:hint="eastAsia"/>
          <w:color w:val="auto"/>
        </w:rPr>
        <w:t>违反</w:t>
      </w:r>
      <w:r>
        <w:rPr>
          <w:color w:val="auto"/>
        </w:rPr>
        <w:t>强制性标准情况</w:t>
      </w:r>
      <w:r>
        <w:rPr>
          <w:rFonts w:hint="eastAsia"/>
          <w:color w:val="auto"/>
        </w:rPr>
        <w:t>（表名：TBProject</w:t>
      </w:r>
      <w:r>
        <w:rPr>
          <w:color w:val="auto"/>
        </w:rPr>
        <w:t>DesignErr</w:t>
      </w:r>
      <w:r>
        <w:rPr>
          <w:rFonts w:hint="eastAsia"/>
          <w:color w:val="auto"/>
        </w:rPr>
        <w:t>Info）</w:t>
      </w:r>
      <w:bookmarkEnd w:id="205"/>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&lt;censorNum&gt;&lt;/censorNum&gt;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&lt;designErrNum&gt;&lt;/designErrNum&gt;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&lt;censorSpe&gt;&lt;/censorSpe&gt;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&lt;designErrType&gt;&lt;/designErrType&gt;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&lt;errPersonName&gt;&lt;/errPersonName&gt;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&lt;errPersonIDCard&gt;&lt;/errPersonIDCard&gt;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&lt;errCorpName&gt;&lt;/errCorpName&gt;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&lt;creditCode&gt;&lt;/creditCode&gt;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&lt;errdealwith&gt;&lt;/errdealwith&gt;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&lt;errmodify&gt;&lt;/errmodify&gt;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&lt;errinfluence&gt;&lt;/errinfluence&gt;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&lt;createDate&gt;&lt;/createDate&gt;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rFonts w:ascii="黑体" w:hAnsi="黑体"/>
          <w:color w:val="auto"/>
        </w:rPr>
      </w:pPr>
      <w:bookmarkStart w:id="206" w:name="_Toc14996"/>
      <w:r>
        <w:rPr>
          <w:rFonts w:hint="eastAsia" w:ascii="黑体" w:hAnsi="黑体"/>
          <w:color w:val="auto"/>
        </w:rPr>
        <w:t xml:space="preserve">4.17  </w:t>
      </w:r>
      <w:r>
        <w:rPr>
          <w:rFonts w:hint="eastAsia"/>
          <w:color w:val="auto"/>
        </w:rPr>
        <w:t>施工许可信息（表名：TBB</w:t>
      </w:r>
      <w:r>
        <w:rPr>
          <w:color w:val="auto"/>
        </w:rPr>
        <w:t>uilder</w:t>
      </w:r>
      <w:r>
        <w:rPr>
          <w:rFonts w:hint="eastAsia"/>
          <w:color w:val="auto"/>
        </w:rPr>
        <w:t>L</w:t>
      </w:r>
      <w:r>
        <w:rPr>
          <w:color w:val="auto"/>
        </w:rPr>
        <w:t>icence</w:t>
      </w:r>
      <w:r>
        <w:rPr>
          <w:rFonts w:hint="eastAsia"/>
          <w:color w:val="auto"/>
        </w:rPr>
        <w:t>Manage）</w:t>
      </w:r>
      <w:bookmarkEnd w:id="206"/>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&lt;builderLicenceNum&gt;&lt;/builderLicenceNum&gt;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&lt;buiPrjName&gt;&lt;/buiPrjName&gt;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&lt;buldPlanNum&gt;&lt;/buldPlanNum&gt;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&lt;projectPlanNum&gt;&lt;/projectPlanNum&gt;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&lt;tenderNum&gt;&lt;/tenderNum&gt;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&lt;censorNum&gt;&lt;/censorNum&gt;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&lt;bargainDays&gt;&lt;/bargainDays&gt;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&lt;contractMoney&gt;&lt;/contractMoney&gt;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&lt;area&gt;&lt;/area&gt;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&lt;length&gt;&lt;/length&gt;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&lt;span&gt;&lt;/span&gt;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&lt;prjSize&gt;&lt;/prjSize&gt;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&lt;releaseDate&gt;&lt;/releaseDate&gt;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&lt;TwoDimCode&gt;&lt;/TwoDimCode&gt;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&lt;createDate&gt;&lt;/createDate&gt;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&lt;checkDepartName&gt;&lt;/checkDepartName&gt;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&lt;checkPersonName&gt;&lt;/checkPersonName&gt;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&lt;dataSource&gt;&lt;/dataSource&gt;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&lt;dataLevel&gt;&lt;/dataLevel&gt;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color w:val="auto"/>
        </w:rPr>
      </w:pPr>
      <w:bookmarkStart w:id="207" w:name="_Toc8310"/>
      <w:r>
        <w:rPr>
          <w:rFonts w:hint="eastAsia" w:ascii="黑体" w:hAnsi="黑体"/>
          <w:color w:val="auto"/>
        </w:rPr>
        <w:t xml:space="preserve">4.18  </w:t>
      </w:r>
      <w:r>
        <w:rPr>
          <w:rFonts w:hint="eastAsia"/>
          <w:color w:val="auto"/>
        </w:rPr>
        <w:t>质量监督</w:t>
      </w:r>
      <w:r>
        <w:rPr>
          <w:color w:val="auto"/>
        </w:rPr>
        <w:t>信息</w:t>
      </w:r>
      <w:r>
        <w:rPr>
          <w:rFonts w:hint="eastAsia"/>
          <w:color w:val="auto"/>
        </w:rPr>
        <w:t>（表名：</w:t>
      </w:r>
      <w:r>
        <w:rPr>
          <w:color w:val="auto"/>
        </w:rPr>
        <w:t>TB</w:t>
      </w:r>
      <w:r>
        <w:rPr>
          <w:rFonts w:hint="eastAsia"/>
          <w:color w:val="auto"/>
        </w:rPr>
        <w:t>Project</w:t>
      </w:r>
      <w:r>
        <w:rPr>
          <w:color w:val="auto"/>
        </w:rPr>
        <w:t>QualityCheck</w:t>
      </w:r>
      <w:r>
        <w:rPr>
          <w:rFonts w:hint="eastAsia"/>
          <w:color w:val="auto"/>
        </w:rPr>
        <w:t>）</w:t>
      </w:r>
      <w:bookmarkEnd w:id="207"/>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&lt;qualityNum&gt;&lt;/qualityNum&gt;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&lt;prjName&gt;&lt;/prjName&gt;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&lt;qualityAcceptDepart&gt;&lt;/qualityAcceptDepart&gt;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&lt;qualityAcceptUser&gt;&lt;/qualityAcceptUser&gt;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&lt;qualityAcceptDate&gt;&lt;/qualityAcceptDate&gt;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&lt;qualityAcceptMark&gt;&lt;/qualityAcceptMark&gt;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&lt;ZLJDNum&gt;&lt;/ZLJDNum&gt;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&lt;dataSource&gt;&lt;/dataSource&gt;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rFonts w:ascii="黑体" w:hAnsi="黑体"/>
          <w:color w:val="auto"/>
        </w:rPr>
      </w:pPr>
      <w:bookmarkStart w:id="208" w:name="_Toc15328"/>
      <w:r>
        <w:rPr>
          <w:rFonts w:hint="eastAsia" w:ascii="黑体" w:hAnsi="黑体"/>
          <w:color w:val="auto"/>
        </w:rPr>
        <w:t xml:space="preserve">4.19  </w:t>
      </w:r>
      <w:r>
        <w:rPr>
          <w:rFonts w:hint="eastAsia"/>
          <w:color w:val="auto"/>
        </w:rPr>
        <w:t>安全监督</w:t>
      </w:r>
      <w:r>
        <w:rPr>
          <w:color w:val="auto"/>
        </w:rPr>
        <w:t>信息</w:t>
      </w:r>
      <w:r>
        <w:rPr>
          <w:rFonts w:hint="eastAsia"/>
          <w:color w:val="auto"/>
        </w:rPr>
        <w:t>（表名：</w:t>
      </w:r>
      <w:r>
        <w:rPr>
          <w:color w:val="auto"/>
        </w:rPr>
        <w:t>TB</w:t>
      </w:r>
      <w:r>
        <w:rPr>
          <w:rFonts w:hint="eastAsia"/>
          <w:color w:val="auto"/>
        </w:rPr>
        <w:t>Project</w:t>
      </w:r>
      <w:r>
        <w:rPr>
          <w:color w:val="auto"/>
        </w:rPr>
        <w:t>SafeCheck</w:t>
      </w:r>
      <w:r>
        <w:rPr>
          <w:rFonts w:hint="eastAsia"/>
          <w:color w:val="auto"/>
        </w:rPr>
        <w:t>）</w:t>
      </w:r>
      <w:bookmarkEnd w:id="208"/>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&lt;safeNum&gt;&lt;/safeNum&gt;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&lt;prjName&gt;&lt;/prjName&gt;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&lt;safeAcceptDepart&gt;&lt;/safeAcceptDepart&gt;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&lt;safeAcceptUser&gt;&lt;/safeAcceptUser&gt;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&lt;safeAcceptDate&gt;&lt;/safeAcceptDate&gt;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&lt;safeAcceptMark&gt;&lt;/safeAcceptMark&gt;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&lt;AQJDNUM&gt;&lt;/AQJDNUM&gt;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&lt;dataSource&gt;&lt;/dataSource&gt;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color w:val="auto"/>
        </w:rPr>
      </w:pPr>
      <w:bookmarkStart w:id="209" w:name="_Toc29029"/>
      <w:r>
        <w:rPr>
          <w:rFonts w:hint="eastAsia" w:ascii="黑体" w:hAnsi="黑体"/>
          <w:color w:val="auto"/>
        </w:rPr>
        <w:t xml:space="preserve">4.20  </w:t>
      </w:r>
      <w:r>
        <w:rPr>
          <w:rFonts w:hint="eastAsia"/>
          <w:color w:val="auto"/>
        </w:rPr>
        <w:t>施工许可变更信息（表名：TBB</w:t>
      </w:r>
      <w:r>
        <w:rPr>
          <w:color w:val="auto"/>
        </w:rPr>
        <w:t>uilder</w:t>
      </w:r>
      <w:r>
        <w:rPr>
          <w:rFonts w:hint="eastAsia"/>
          <w:color w:val="auto"/>
        </w:rPr>
        <w:t>L</w:t>
      </w:r>
      <w:r>
        <w:rPr>
          <w:color w:val="auto"/>
        </w:rPr>
        <w:t>icenceChangeInfo</w:t>
      </w:r>
      <w:r>
        <w:rPr>
          <w:rFonts w:hint="eastAsia"/>
          <w:color w:val="auto"/>
        </w:rPr>
        <w:t>）</w:t>
      </w:r>
      <w:bookmarkEnd w:id="209"/>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&lt;builderLicenceNum&gt;&lt;/builderLicenceNum&gt;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&lt;changeItem&gt;&lt;/changeItem&gt;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&lt;beforeValue&gt;&lt;/beforeValue&gt;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&lt;afterValue&gt;&lt;/afterValue&gt;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&lt;createDate&gt;&lt;/createDate&gt;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&lt;checkDepartName&gt;&lt;/checkDepartName&gt;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&lt;checkPersonName&gt;&lt;/checkPersonName&gt;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rFonts w:ascii="黑体" w:hAnsi="黑体"/>
          <w:color w:val="auto"/>
        </w:rPr>
      </w:pPr>
      <w:bookmarkStart w:id="210" w:name="_Toc11453"/>
      <w:r>
        <w:rPr>
          <w:rFonts w:hint="eastAsia" w:ascii="黑体" w:hAnsi="黑体"/>
          <w:color w:val="auto"/>
        </w:rPr>
        <w:t xml:space="preserve">4.21  </w:t>
      </w:r>
      <w:r>
        <w:rPr>
          <w:rFonts w:hint="eastAsia"/>
          <w:color w:val="auto"/>
        </w:rPr>
        <w:t>施工现场安全从业人员明细表（表名：TBPrj</w:t>
      </w:r>
      <w:r>
        <w:rPr>
          <w:color w:val="auto"/>
        </w:rPr>
        <w:t>SafeUserInfo</w:t>
      </w:r>
      <w:r>
        <w:rPr>
          <w:rFonts w:hint="eastAsia"/>
          <w:color w:val="auto"/>
        </w:rPr>
        <w:t>）</w:t>
      </w:r>
      <w:bookmarkEnd w:id="210"/>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&lt;builderLicenceNum&gt;&lt;/builderLicenceNum&gt;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&lt;corpName&gt;&lt;/corpName&gt;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&lt;corpCode&gt;&lt;/corpCode&gt;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&lt;safetyCerID&gt;&lt;/safetyCerID&gt;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&lt;userName&gt;&lt;/userName&gt;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&lt;IDCardTypeNum&gt;&lt;/IDCardTypeNum&gt;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&lt;IDCard&gt;&lt;/IDCard&gt;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&lt;certID&gt;&lt;/certID&gt;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&lt;userType&gt;&lt;/userType&gt;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rFonts w:ascii="黑体" w:hAnsi="黑体"/>
          <w:color w:val="auto"/>
        </w:rPr>
      </w:pPr>
      <w:bookmarkStart w:id="211" w:name="_Toc19822"/>
      <w:r>
        <w:rPr>
          <w:rFonts w:hint="eastAsia" w:ascii="黑体" w:hAnsi="黑体"/>
          <w:color w:val="auto"/>
        </w:rPr>
        <w:t>4.22  施工现场管理人员信息表（表名：TB</w:t>
      </w:r>
      <w:r>
        <w:rPr>
          <w:rFonts w:ascii="黑体" w:hAnsi="黑体"/>
          <w:color w:val="auto"/>
        </w:rPr>
        <w:t>PrjManageUserInfo</w:t>
      </w:r>
      <w:r>
        <w:rPr>
          <w:rFonts w:hint="eastAsia" w:ascii="黑体" w:hAnsi="黑体"/>
          <w:color w:val="auto"/>
        </w:rPr>
        <w:t>）</w:t>
      </w:r>
      <w:bookmarkEnd w:id="211"/>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&lt;builderLicenceNum&gt;&lt;/builderLicenceNum&gt;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&lt;corpName&gt;&lt;/corpName&gt;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&lt;corpCode&gt;&lt;/corpCode&gt;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&lt;userName&gt;&lt;/userName&gt;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&lt;IDCardTypeNum&gt;&lt;/IDCardTypeNum&gt;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&lt;IDCard&gt;&lt;/IDCard&gt;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&lt;postName&gt;&lt;/postName&gt;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&lt;postCertName&gt;&lt;/postCertName&gt;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&lt;postcertNum&gt;&lt;/postcertNum&gt;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&lt;certendDate&gt;&lt;/certendDate&gt;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&lt;organName&gt;&lt;/organName&gt;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color w:val="auto"/>
        </w:rPr>
      </w:pPr>
      <w:bookmarkStart w:id="212" w:name="_Toc32729"/>
      <w:r>
        <w:rPr>
          <w:rFonts w:hint="eastAsia" w:ascii="黑体" w:hAnsi="黑体"/>
          <w:color w:val="auto"/>
        </w:rPr>
        <w:t xml:space="preserve">4.23  </w:t>
      </w:r>
      <w:r>
        <w:rPr>
          <w:rFonts w:hint="eastAsia"/>
          <w:color w:val="auto"/>
        </w:rPr>
        <w:t>施工现场工程监理人员信息表（表名：TB</w:t>
      </w:r>
      <w:r>
        <w:rPr>
          <w:color w:val="auto"/>
        </w:rPr>
        <w:t>PrjSuperViserInfo</w:t>
      </w:r>
      <w:r>
        <w:rPr>
          <w:rFonts w:hint="eastAsia"/>
          <w:color w:val="auto"/>
        </w:rPr>
        <w:t>）</w:t>
      </w:r>
      <w:bookmarkEnd w:id="212"/>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&lt;builderLicenceNum&gt;&lt;/builderLicenceNum&gt;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&lt;corpName&gt;&lt;/corpName&gt;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&lt;corpCode&gt;&lt;/corpCode&gt;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&lt;userName&gt;&lt;/userName&gt;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&lt;IDCardTypeNum&gt;&lt;/IDCardTypeNum&gt;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&lt;IDCard&gt;&lt;/IDCard&gt;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&lt;superViserPostNum&gt;&lt;/superViserPostNum&gt;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&lt;postCertName&gt;&lt;/postCertName&gt;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&lt;postcertNum&gt;&lt;/postcertNum&gt;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&lt;certendDate&gt;&lt;/certendDate&gt;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&lt;organName&gt;&lt;/organName&gt;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rFonts w:ascii="黑体" w:hAnsi="黑体"/>
          <w:color w:val="auto"/>
        </w:rPr>
      </w:pPr>
      <w:bookmarkStart w:id="213" w:name="_Toc17681"/>
      <w:r>
        <w:rPr>
          <w:rFonts w:hint="eastAsia" w:ascii="黑体" w:hAnsi="黑体"/>
          <w:color w:val="auto"/>
        </w:rPr>
        <w:t>4.24  施工现场特种作业人员信息表（表名：T</w:t>
      </w:r>
      <w:r>
        <w:rPr>
          <w:rFonts w:ascii="黑体" w:hAnsi="黑体"/>
          <w:color w:val="auto"/>
        </w:rPr>
        <w:t>BPrjOperationWorkerInfo</w:t>
      </w:r>
      <w:r>
        <w:rPr>
          <w:rFonts w:hint="eastAsia" w:ascii="黑体" w:hAnsi="黑体"/>
          <w:color w:val="auto"/>
        </w:rPr>
        <w:t>）</w:t>
      </w:r>
      <w:bookmarkEnd w:id="213"/>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&lt;builderLicenceNum&gt;&lt;/builderLicenceNum&gt;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&lt;corpName&gt;&lt;/corpName&gt;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&lt;corpCode&gt;&lt;/corpCode&gt;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&lt;userName&gt;&lt;/userName&gt;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&lt;IDCardTypeNum&gt;&lt;/IDCardTypeNum&gt;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&lt;IDCard&gt;&lt;/IDCard&gt;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&lt;workTypeNum&gt;&lt;/workTypeNum&gt;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&lt;certNum&gt;&lt;/certNum&gt;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&lt;endDate&gt;&lt;/endDate&gt;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&lt;organName&gt;&lt;/organName&gt;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rFonts w:ascii="黑体" w:hAnsi="黑体"/>
          <w:color w:val="auto"/>
        </w:rPr>
      </w:pPr>
      <w:bookmarkStart w:id="214" w:name="_Toc21044"/>
      <w:r>
        <w:rPr>
          <w:rFonts w:hint="eastAsia" w:ascii="黑体" w:hAnsi="黑体"/>
          <w:color w:val="auto"/>
        </w:rPr>
        <w:t>4.25  施工现场主要机械设备信息表（表名：T</w:t>
      </w:r>
      <w:r>
        <w:rPr>
          <w:rFonts w:ascii="黑体" w:hAnsi="黑体"/>
          <w:color w:val="auto"/>
        </w:rPr>
        <w:t>BPrjMechanicsinfo</w:t>
      </w:r>
      <w:r>
        <w:rPr>
          <w:rFonts w:hint="eastAsia" w:ascii="黑体" w:hAnsi="黑体"/>
          <w:color w:val="auto"/>
        </w:rPr>
        <w:t>）</w:t>
      </w:r>
      <w:bookmarkEnd w:id="214"/>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&lt;builderLicenceNum&gt;&lt;/builderLicenceNum&gt;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&lt;mechanicsname&gt;&lt;/mechanicsname&gt;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&lt;model&gt;&lt;/model&gt;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&lt;usePosition&gt;&lt;/usePosition&gt;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&lt;recordNum&gt;&lt;/recordNum&gt;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&lt;havecorpName&gt;&lt;/havecorpName&gt;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&lt;incorpName&gt;&lt;/incorpName&gt;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&lt;usecorpName&gt;&lt;/usecorpName&gt;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&lt;inDate&gt;&lt;/inDate&gt;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&lt;outDate&gt;&lt;/outDate&gt;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color w:val="auto"/>
        </w:rPr>
      </w:pPr>
      <w:bookmarkStart w:id="215" w:name="_Toc32216"/>
      <w:r>
        <w:rPr>
          <w:rFonts w:hint="eastAsia" w:ascii="黑体" w:hAnsi="黑体"/>
          <w:color w:val="auto"/>
        </w:rPr>
        <w:t xml:space="preserve">4.26  </w:t>
      </w:r>
      <w:r>
        <w:rPr>
          <w:rFonts w:hint="eastAsia"/>
          <w:color w:val="auto"/>
        </w:rPr>
        <w:t>施工现场检查信息表（表名：T</w:t>
      </w:r>
      <w:r>
        <w:rPr>
          <w:color w:val="auto"/>
        </w:rPr>
        <w:t>BPrjSpotCheckinfo</w:t>
      </w:r>
      <w:r>
        <w:rPr>
          <w:rFonts w:hint="eastAsia"/>
          <w:color w:val="auto"/>
        </w:rPr>
        <w:t>）</w:t>
      </w:r>
      <w:bookmarkEnd w:id="215"/>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&lt;builderLicenceNum&gt;&lt;/builderLicenceNum&gt;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&lt;prjName&gt;&lt;/prjName&gt;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&lt;checkUser&gt;&lt;/checkUser&gt;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&lt;checkDate&gt;&lt;/checkDate&gt;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&lt;spotHead&gt;&lt;/spotHead&gt;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&lt;createUser&gt;&lt;/createUser&gt;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&lt;createDate&gt;&lt;/createDate&gt;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&lt;toCheckCorp&gt;&lt;/toCheckCorp&gt;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&lt;checkContent&gt;&lt;/checkContent&gt;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&lt;checkResult&gt;&lt;/checkResult&gt;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&lt;improveResult&gt;&lt;/improveResult&gt;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&lt;dealAdvice&gt;&lt;/dealAdvice&gt;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&lt;improveAdvice&gt;&lt;/improveAdvice&gt;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color w:val="auto"/>
        </w:rPr>
      </w:pPr>
      <w:bookmarkStart w:id="216" w:name="_Toc1397"/>
      <w:r>
        <w:rPr>
          <w:rFonts w:hint="eastAsia" w:ascii="黑体" w:hAnsi="黑体"/>
          <w:color w:val="auto"/>
        </w:rPr>
        <w:t xml:space="preserve">4.27  </w:t>
      </w:r>
      <w:r>
        <w:rPr>
          <w:rFonts w:hint="eastAsia"/>
          <w:color w:val="auto"/>
        </w:rPr>
        <w:t>竣工验收信息（表名：TBProjectF</w:t>
      </w:r>
      <w:r>
        <w:rPr>
          <w:color w:val="auto"/>
        </w:rPr>
        <w:t>inishCheckInfo</w:t>
      </w:r>
      <w:r>
        <w:rPr>
          <w:rFonts w:hint="eastAsia"/>
          <w:color w:val="auto"/>
        </w:rPr>
        <w:t>）</w:t>
      </w:r>
      <w:bookmarkEnd w:id="216"/>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&lt;prjFinishCheckNum&gt;&lt;/prjFinishCheckNum&gt;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&lt;finPrjName&gt;&lt;/finPrjName&gt;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&lt;builderLicenceNum&gt;&lt;/builderLicenceNum&gt;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&lt;factCost&gt;&lt;/factCost&gt;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&lt;factArea&gt;&lt;/factArea&gt;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&lt;length&gt;&lt;/length&gt;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&lt;span&gt;&lt;/span&gt;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&lt;factSize&gt;&lt;/factSize&gt;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&lt;prjStructureTypeNum&gt;&lt;/prjStructureTypeNum&gt;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&lt;BDate&gt;&lt;/BDate&gt;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&lt;EDate&gt;&lt;/EDate&gt;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&lt;mark&gt;&lt;/mark&gt;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&lt;createDate&gt;&lt;/createDate&gt;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&lt;checkDepartName&gt;&lt;/checkDepartName&gt;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&lt;checkPersonName&gt;&lt;/checkPersonName&gt;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&lt;dataSource&gt;&lt;/dataSource&gt;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&lt;dataLevel&gt;&lt;/dataLevel&gt;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p>
    <w:p>
      <w:pPr>
        <w:pStyle w:val="3"/>
        <w:rPr>
          <w:rFonts w:ascii="黑体" w:hAnsi="黑体"/>
          <w:color w:val="auto"/>
        </w:rPr>
      </w:pPr>
      <w:bookmarkStart w:id="217" w:name="_Toc1011"/>
      <w:r>
        <w:rPr>
          <w:rFonts w:hint="eastAsia" w:ascii="黑体" w:hAnsi="黑体"/>
          <w:color w:val="auto"/>
        </w:rPr>
        <w:t xml:space="preserve">4.28  </w:t>
      </w:r>
      <w:r>
        <w:rPr>
          <w:rFonts w:hint="eastAsia"/>
          <w:color w:val="auto"/>
        </w:rPr>
        <w:t>竣工验收备案信息（表名：TBProjectF</w:t>
      </w:r>
      <w:r>
        <w:rPr>
          <w:color w:val="auto"/>
        </w:rPr>
        <w:t>inish</w:t>
      </w:r>
      <w:r>
        <w:rPr>
          <w:rFonts w:hint="eastAsia"/>
          <w:color w:val="auto"/>
        </w:rPr>
        <w:t>Manage）</w:t>
      </w:r>
      <w:bookmarkEnd w:id="217"/>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&lt;prjFinishNum&gt;&lt;/prjFinishNum&gt;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&lt;finPrjName&gt;&lt;/finPrjName&gt;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&lt;prjCode&gt;&lt;/prjCode&gt;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&lt;prjNum&gt;&lt;/prjNum&gt;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&lt;builderLicenceNum&gt;&lt;/builderLicenceNum&gt;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&lt;factCost&gt;&lt;/factCost&gt;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&lt;factArea&gt;&lt;/factArea&gt;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&lt;length&gt;&lt;/length&gt;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&lt;span&gt;&lt;/span&gt;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&lt;factSize&gt;&lt;/factSize&gt;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&lt;prjStructureTypeNum&gt;&lt;/prjStructureTypeNum&gt;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&lt;BDate&gt;&lt;/BDate&gt;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&lt;EDate&gt;&lt;/EDate&gt;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&lt;mark&gt;&lt;/mark&gt;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&lt;checkDepartName&gt;&lt;/checkDepartName&gt;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&lt;checkPersonName&gt;&lt;/checkPersonName&gt;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&lt;dataSource&gt;&lt;/dataSource&gt;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&lt;dataLevel&gt;&lt;/dataLevel&gt;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pStyle w:val="3"/>
        <w:rPr>
          <w:rFonts w:ascii="黑体" w:hAnsi="黑体"/>
          <w:color w:val="auto"/>
        </w:rPr>
      </w:pPr>
      <w:bookmarkStart w:id="218" w:name="_Toc27045"/>
      <w:r>
        <w:rPr>
          <w:rFonts w:hint="eastAsia" w:ascii="黑体" w:hAnsi="黑体"/>
          <w:color w:val="auto"/>
        </w:rPr>
        <w:t>4.2</w:t>
      </w:r>
      <w:r>
        <w:rPr>
          <w:rFonts w:hint="eastAsia" w:ascii="黑体" w:hAnsi="黑体"/>
          <w:color w:val="auto"/>
          <w:lang w:val="en-US" w:eastAsia="zh-CN"/>
        </w:rPr>
        <w:t>9</w:t>
      </w:r>
      <w:r>
        <w:rPr>
          <w:rFonts w:hint="eastAsia" w:ascii="黑体" w:hAnsi="黑体"/>
          <w:color w:val="auto"/>
        </w:rPr>
        <w:t xml:space="preserve">  </w:t>
      </w:r>
      <w:r>
        <w:rPr>
          <w:rFonts w:hint="eastAsia" w:ascii="黑体" w:hAnsi="黑体"/>
          <w:color w:val="auto"/>
          <w:lang w:eastAsia="zh-CN"/>
        </w:rPr>
        <w:t>招标标段附件</w:t>
      </w:r>
      <w:r>
        <w:rPr>
          <w:rFonts w:hint="eastAsia"/>
          <w:color w:val="auto"/>
        </w:rPr>
        <w:t>信息（表名：TBTenderBidInfoAttach）</w:t>
      </w:r>
      <w:bookmarkEnd w:id="218"/>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b</w:t>
      </w:r>
      <w:r>
        <w:rPr>
          <w:rFonts w:hint="eastAsia" w:ascii="Courier New" w:hAnsi="Courier New" w:cs="Courier New" w:eastAsiaTheme="minorEastAsia"/>
          <w:color w:val="auto"/>
          <w:kern w:val="0"/>
          <w:sz w:val="22"/>
          <w:szCs w:val="22"/>
        </w:rPr>
        <w:t>idsectionCode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b</w:t>
      </w:r>
      <w:r>
        <w:rPr>
          <w:rFonts w:hint="eastAsia" w:ascii="Courier New" w:hAnsi="Courier New" w:cs="Courier New" w:eastAsiaTheme="minorEastAsia"/>
          <w:color w:val="auto"/>
          <w:kern w:val="0"/>
          <w:sz w:val="22"/>
          <w:szCs w:val="22"/>
        </w:rPr>
        <w:t>idsectionCode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n</w:t>
      </w:r>
      <w:r>
        <w:rPr>
          <w:rFonts w:hint="eastAsia" w:ascii="Courier New" w:hAnsi="Courier New" w:cs="Courier New" w:eastAsiaTheme="minorEastAsia"/>
          <w:color w:val="auto"/>
          <w:kern w:val="0"/>
          <w:sz w:val="22"/>
          <w:szCs w:val="22"/>
        </w:rPr>
        <w:t>ame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n</w:t>
      </w:r>
      <w:r>
        <w:rPr>
          <w:rFonts w:hint="eastAsia" w:ascii="Courier New" w:hAnsi="Courier New" w:cs="Courier New" w:eastAsiaTheme="minorEastAsia"/>
          <w:color w:val="auto"/>
          <w:kern w:val="0"/>
          <w:sz w:val="22"/>
          <w:szCs w:val="22"/>
        </w:rPr>
        <w:t>ame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no</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no</w:t>
      </w:r>
      <w:r>
        <w:rPr>
          <w:rFonts w:ascii="Courier New" w:hAnsi="Courier New" w:cs="Courier New" w:eastAsiaTheme="minorEastAsia"/>
          <w:color w:val="auto"/>
          <w:kern w:val="0"/>
          <w:sz w:val="22"/>
          <w:szCs w:val="22"/>
        </w:rPr>
        <w:t>&gt;</w:t>
      </w:r>
    </w:p>
    <w:p>
      <w:pPr>
        <w:autoSpaceDE w:val="0"/>
        <w:autoSpaceDN w:val="0"/>
        <w:adjustRightInd w:val="0"/>
        <w:ind w:firstLine="420" w:firstLineChars="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content</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content</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hint="default" w:ascii="Courier New" w:hAnsi="Courier New" w:cs="Courier New" w:eastAsiaTheme="minorEastAsia"/>
          <w:color w:val="auto"/>
          <w:kern w:val="0"/>
          <w:sz w:val="22"/>
          <w:szCs w:val="22"/>
          <w:lang w:val="en-US" w:eastAsia="zh-CN"/>
        </w:rPr>
      </w:pPr>
      <w:r>
        <w:rPr>
          <w:rFonts w:hint="eastAsia" w:ascii="Courier New" w:hAnsi="Courier New" w:cs="Courier New" w:eastAsiaTheme="minorEastAsia"/>
          <w:color w:val="auto"/>
          <w:kern w:val="0"/>
          <w:sz w:val="22"/>
          <w:szCs w:val="22"/>
          <w:lang w:eastAsia="zh-CN"/>
        </w:rPr>
        <w:t>注意：</w:t>
      </w:r>
      <w:r>
        <w:rPr>
          <w:rFonts w:hint="eastAsia" w:ascii="Courier New" w:hAnsi="Courier New" w:cs="Courier New" w:eastAsiaTheme="minorEastAsia"/>
          <w:color w:val="auto"/>
          <w:kern w:val="0"/>
          <w:sz w:val="22"/>
          <w:szCs w:val="22"/>
          <w:lang w:val="en-US" w:eastAsia="zh-CN"/>
        </w:rPr>
        <w:t>content为附件内容，最好使用MTOM传输</w:t>
      </w:r>
    </w:p>
    <w:p>
      <w:pPr>
        <w:pStyle w:val="3"/>
        <w:rPr>
          <w:rFonts w:ascii="黑体" w:hAnsi="黑体"/>
          <w:color w:val="auto"/>
        </w:rPr>
      </w:pPr>
      <w:bookmarkStart w:id="219" w:name="_Toc29051"/>
      <w:r>
        <w:rPr>
          <w:rFonts w:hint="eastAsia" w:ascii="黑体" w:hAnsi="黑体"/>
          <w:color w:val="auto"/>
        </w:rPr>
        <w:t>4.</w:t>
      </w:r>
      <w:r>
        <w:rPr>
          <w:rFonts w:hint="eastAsia" w:ascii="黑体" w:hAnsi="黑体"/>
          <w:color w:val="auto"/>
          <w:lang w:val="en-US" w:eastAsia="zh-CN"/>
        </w:rPr>
        <w:t>30</w:t>
      </w:r>
      <w:r>
        <w:rPr>
          <w:rFonts w:hint="eastAsia" w:ascii="黑体" w:hAnsi="黑体"/>
          <w:color w:val="auto"/>
        </w:rPr>
        <w:t xml:space="preserve">  </w:t>
      </w:r>
      <w:r>
        <w:rPr>
          <w:rFonts w:hint="eastAsia" w:ascii="黑体" w:hAnsi="黑体"/>
          <w:color w:val="auto"/>
          <w:lang w:eastAsia="zh-CN"/>
        </w:rPr>
        <w:t>评标结果</w:t>
      </w:r>
      <w:r>
        <w:rPr>
          <w:rFonts w:hint="eastAsia"/>
          <w:color w:val="auto"/>
        </w:rPr>
        <w:t>信息（表名：TBTenderBidScore）</w:t>
      </w:r>
      <w:bookmarkEnd w:id="219"/>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prjCode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prjCode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prjNum</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prjNum</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bidsectionCode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bidsectionCode</w:t>
      </w:r>
      <w:r>
        <w:rPr>
          <w:rFonts w:ascii="Courier New" w:hAnsi="Courier New" w:cs="Courier New" w:eastAsiaTheme="minorEastAsia"/>
          <w:color w:val="auto"/>
          <w:kern w:val="0"/>
          <w:sz w:val="22"/>
          <w:szCs w:val="22"/>
        </w:rPr>
        <w:t>&gt;</w:t>
      </w:r>
    </w:p>
    <w:p>
      <w:pPr>
        <w:autoSpaceDE w:val="0"/>
        <w:autoSpaceDN w:val="0"/>
        <w:adjustRightInd w:val="0"/>
        <w:ind w:firstLine="420" w:firstLineChars="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bidderName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bidderName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bidderorgCode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bidderorgCode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creditScore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creditScore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usedCreditScore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usedCreditScore</w:t>
      </w:r>
      <w:r>
        <w:rPr>
          <w:rFonts w:ascii="Courier New" w:hAnsi="Courier New" w:cs="Courier New" w:eastAsiaTheme="minorEastAsia"/>
          <w:color w:val="auto"/>
          <w:kern w:val="0"/>
          <w:sz w:val="22"/>
          <w:szCs w:val="22"/>
        </w:rPr>
        <w:t>&gt;</w:t>
      </w:r>
    </w:p>
    <w:p>
      <w:pPr>
        <w:autoSpaceDE w:val="0"/>
        <w:autoSpaceDN w:val="0"/>
        <w:adjustRightInd w:val="0"/>
        <w:ind w:firstLine="420" w:firstLineChars="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totalScore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totalScore</w:t>
      </w:r>
      <w:r>
        <w:rPr>
          <w:rFonts w:ascii="Courier New" w:hAnsi="Courier New" w:cs="Courier New" w:eastAsiaTheme="minorEastAsia"/>
          <w:color w:val="auto"/>
          <w:kern w:val="0"/>
          <w:sz w:val="22"/>
          <w:szCs w:val="22"/>
        </w:rPr>
        <w:t>&gt;</w:t>
      </w:r>
    </w:p>
    <w:p>
      <w:pPr>
        <w:autoSpaceDE w:val="0"/>
        <w:autoSpaceDN w:val="0"/>
        <w:adjustRightInd w:val="0"/>
        <w:ind w:firstLine="420" w:firstLineChars="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isWinBidder</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isWinBidder</w:t>
      </w:r>
      <w:r>
        <w:rPr>
          <w:rFonts w:ascii="Courier New" w:hAnsi="Courier New" w:cs="Courier New" w:eastAsiaTheme="minorEastAsia"/>
          <w:color w:val="auto"/>
          <w:kern w:val="0"/>
          <w:sz w:val="22"/>
          <w:szCs w:val="22"/>
        </w:rPr>
        <w:t>&gt;</w:t>
      </w:r>
    </w:p>
    <w:p>
      <w:pPr>
        <w:autoSpaceDE w:val="0"/>
        <w:autoSpaceDN w:val="0"/>
        <w:adjustRightInd w:val="0"/>
        <w:ind w:firstLine="420" w:firstLineChars="0"/>
        <w:jc w:val="left"/>
        <w:rPr>
          <w:rFonts w:ascii="Courier New" w:hAnsi="Courier New" w:cs="Courier New" w:eastAsiaTheme="minorEastAsia"/>
          <w:color w:val="auto"/>
          <w:kern w:val="0"/>
          <w:sz w:val="22"/>
          <w:szCs w:val="22"/>
        </w:rPr>
      </w:pPr>
    </w:p>
    <w:p>
      <w:pPr>
        <w:autoSpaceDE w:val="0"/>
        <w:autoSpaceDN w:val="0"/>
        <w:adjustRightInd w:val="0"/>
        <w:ind w:firstLine="420" w:firstLineChars="0"/>
        <w:jc w:val="left"/>
        <w:rPr>
          <w:rFonts w:ascii="Courier New" w:hAnsi="Courier New" w:cs="Courier New" w:eastAsiaTheme="minorEastAsia"/>
          <w:color w:val="auto"/>
          <w:kern w:val="0"/>
          <w:sz w:val="22"/>
          <w:szCs w:val="22"/>
        </w:rPr>
      </w:pP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hint="eastAsia" w:ascii="Courier New" w:hAnsi="Courier New" w:cs="Courier New" w:eastAsiaTheme="minorEastAsia"/>
          <w:color w:val="auto"/>
          <w:kern w:val="0"/>
          <w:sz w:val="22"/>
          <w:szCs w:val="22"/>
        </w:rPr>
        <w:t xml:space="preserve">  </w:t>
      </w: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w:t>
      </w:r>
      <w:r>
        <w:rPr>
          <w:rFonts w:hint="eastAsia"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0000FF"/>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0000FF"/>
          <w:kern w:val="0"/>
          <w:sz w:val="22"/>
          <w:szCs w:val="22"/>
        </w:rPr>
      </w:pPr>
    </w:p>
    <w:p>
      <w:pPr>
        <w:pStyle w:val="3"/>
        <w:rPr>
          <w:rFonts w:ascii="黑体" w:hAnsi="黑体"/>
          <w:color w:val="auto"/>
        </w:rPr>
      </w:pPr>
      <w:bookmarkStart w:id="220" w:name="_Toc24511"/>
      <w:bookmarkStart w:id="221" w:name="_Toc23015"/>
      <w:r>
        <w:rPr>
          <w:rFonts w:hint="eastAsia" w:ascii="黑体" w:hAnsi="黑体"/>
          <w:color w:val="auto"/>
        </w:rPr>
        <w:t>4.</w:t>
      </w:r>
      <w:r>
        <w:rPr>
          <w:rFonts w:hint="eastAsia" w:ascii="黑体" w:hAnsi="黑体"/>
          <w:color w:val="auto"/>
          <w:lang w:val="en-US" w:eastAsia="zh-CN"/>
        </w:rPr>
        <w:t>31</w:t>
      </w:r>
      <w:r>
        <w:rPr>
          <w:rFonts w:hint="eastAsia" w:ascii="黑体" w:hAnsi="黑体"/>
          <w:color w:val="auto"/>
        </w:rPr>
        <w:t xml:space="preserve">  </w:t>
      </w:r>
      <w:r>
        <w:rPr>
          <w:rFonts w:hint="eastAsia" w:ascii="黑体" w:hAnsi="黑体"/>
          <w:color w:val="auto"/>
          <w:lang w:eastAsia="zh-CN"/>
        </w:rPr>
        <w:t>企业信用考核结果信息</w:t>
      </w:r>
      <w:r>
        <w:rPr>
          <w:rFonts w:hint="eastAsia"/>
          <w:color w:val="auto"/>
        </w:rPr>
        <w:t>（表名：</w:t>
      </w:r>
      <w:r>
        <w:rPr>
          <w:rFonts w:hint="eastAsia"/>
          <w:color w:val="auto"/>
          <w:lang w:val="en-US" w:eastAsia="zh-CN"/>
        </w:rPr>
        <w:t>CreditExamResult</w:t>
      </w:r>
      <w:r>
        <w:rPr>
          <w:rFonts w:hint="eastAsia"/>
          <w:color w:val="auto"/>
        </w:rPr>
        <w:t>）</w:t>
      </w:r>
      <w:bookmarkEnd w:id="220"/>
      <w:bookmarkEnd w:id="221"/>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c</w:t>
      </w:r>
      <w:r>
        <w:rPr>
          <w:rFonts w:hint="eastAsia" w:ascii="Courier New" w:hAnsi="Courier New" w:cs="Courier New" w:eastAsiaTheme="minorEastAsia"/>
          <w:color w:val="auto"/>
          <w:kern w:val="0"/>
          <w:sz w:val="22"/>
          <w:szCs w:val="22"/>
        </w:rPr>
        <w:t>orpName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c</w:t>
      </w:r>
      <w:r>
        <w:rPr>
          <w:rFonts w:hint="eastAsia" w:ascii="Courier New" w:hAnsi="Courier New" w:cs="Courier New" w:eastAsiaTheme="minorEastAsia"/>
          <w:color w:val="auto"/>
          <w:kern w:val="0"/>
          <w:sz w:val="22"/>
          <w:szCs w:val="22"/>
        </w:rPr>
        <w:t>orpName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c</w:t>
      </w:r>
      <w:r>
        <w:rPr>
          <w:rFonts w:hint="eastAsia" w:ascii="Courier New" w:hAnsi="Courier New" w:cs="Courier New" w:eastAsiaTheme="minorEastAsia"/>
          <w:color w:val="auto"/>
          <w:kern w:val="0"/>
          <w:sz w:val="22"/>
          <w:szCs w:val="22"/>
        </w:rPr>
        <w:t>orpCode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c</w:t>
      </w:r>
      <w:r>
        <w:rPr>
          <w:rFonts w:hint="eastAsia" w:ascii="Courier New" w:hAnsi="Courier New" w:cs="Courier New" w:eastAsiaTheme="minorEastAsia"/>
          <w:color w:val="auto"/>
          <w:kern w:val="0"/>
          <w:sz w:val="22"/>
          <w:szCs w:val="22"/>
        </w:rPr>
        <w:t>orpCode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o</w:t>
      </w:r>
      <w:r>
        <w:rPr>
          <w:rFonts w:hint="eastAsia" w:ascii="Courier New" w:hAnsi="Courier New" w:cs="Courier New" w:eastAsiaTheme="minorEastAsia"/>
          <w:color w:val="auto"/>
          <w:kern w:val="0"/>
          <w:sz w:val="22"/>
          <w:szCs w:val="22"/>
        </w:rPr>
        <w:t>rgCode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o</w:t>
      </w:r>
      <w:r>
        <w:rPr>
          <w:rFonts w:hint="eastAsia" w:ascii="Courier New" w:hAnsi="Courier New" w:cs="Courier New" w:eastAsiaTheme="minorEastAsia"/>
          <w:color w:val="auto"/>
          <w:kern w:val="0"/>
          <w:sz w:val="22"/>
          <w:szCs w:val="22"/>
        </w:rPr>
        <w:t>rgCode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l</w:t>
      </w:r>
      <w:r>
        <w:rPr>
          <w:rFonts w:hint="eastAsia" w:ascii="Courier New" w:hAnsi="Courier New" w:cs="Courier New" w:eastAsiaTheme="minorEastAsia"/>
          <w:color w:val="auto"/>
          <w:kern w:val="0"/>
          <w:sz w:val="22"/>
          <w:szCs w:val="22"/>
        </w:rPr>
        <w:t>icenseNo</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l</w:t>
      </w:r>
      <w:r>
        <w:rPr>
          <w:rFonts w:hint="eastAsia" w:ascii="Courier New" w:hAnsi="Courier New" w:cs="Courier New" w:eastAsiaTheme="minorEastAsia"/>
          <w:color w:val="auto"/>
          <w:kern w:val="0"/>
          <w:sz w:val="22"/>
          <w:szCs w:val="22"/>
        </w:rPr>
        <w:t>icenseNo</w:t>
      </w:r>
      <w:r>
        <w:rPr>
          <w:rFonts w:ascii="Courier New" w:hAnsi="Courier New" w:cs="Courier New" w:eastAsiaTheme="minorEastAsia"/>
          <w:color w:val="auto"/>
          <w:kern w:val="0"/>
          <w:sz w:val="22"/>
          <w:szCs w:val="22"/>
        </w:rPr>
        <w:t>&gt;</w:t>
      </w:r>
    </w:p>
    <w:p>
      <w:pPr>
        <w:autoSpaceDE w:val="0"/>
        <w:autoSpaceDN w:val="0"/>
        <w:adjustRightInd w:val="0"/>
        <w:ind w:firstLine="420" w:firstLineChars="0"/>
        <w:jc w:val="left"/>
        <w:rPr>
          <w:rFonts w:hint="eastAsia" w:ascii="Courier New" w:hAnsi="Courier New" w:cs="Courier New" w:eastAsiaTheme="minorEastAsia"/>
          <w:color w:val="auto"/>
          <w:kern w:val="0"/>
          <w:sz w:val="22"/>
          <w:szCs w:val="22"/>
          <w:lang w:val="en-US" w:eastAsia="zh-CN"/>
        </w:rPr>
      </w:pPr>
      <w:r>
        <w:rPr>
          <w:rFonts w:hint="eastAsia" w:ascii="Courier New" w:hAnsi="Courier New" w:cs="Courier New" w:eastAsiaTheme="minorEastAsia"/>
          <w:color w:val="auto"/>
          <w:kern w:val="0"/>
          <w:sz w:val="22"/>
          <w:szCs w:val="22"/>
          <w:lang w:val="en-US" w:eastAsia="zh-CN"/>
        </w:rPr>
        <w:t>&lt;county&gt;&lt;/county&gt;</w:t>
      </w:r>
    </w:p>
    <w:p>
      <w:pPr>
        <w:autoSpaceDE w:val="0"/>
        <w:autoSpaceDN w:val="0"/>
        <w:adjustRightInd w:val="0"/>
        <w:ind w:firstLine="420" w:firstLineChars="0"/>
        <w:jc w:val="left"/>
        <w:rPr>
          <w:rFonts w:hint="eastAsia" w:ascii="Courier New" w:hAnsi="Courier New" w:cs="Courier New" w:eastAsiaTheme="minorEastAsia"/>
          <w:color w:val="auto"/>
          <w:kern w:val="0"/>
          <w:sz w:val="22"/>
          <w:szCs w:val="22"/>
          <w:lang w:val="en-US" w:eastAsia="zh-CN"/>
        </w:rPr>
      </w:pPr>
      <w:r>
        <w:rPr>
          <w:rFonts w:hint="eastAsia" w:ascii="Courier New" w:hAnsi="Courier New" w:cs="Courier New" w:eastAsiaTheme="minorEastAsia"/>
          <w:color w:val="auto"/>
          <w:kern w:val="0"/>
          <w:sz w:val="22"/>
          <w:szCs w:val="22"/>
          <w:lang w:val="en-US" w:eastAsia="zh-CN"/>
        </w:rPr>
        <w:t>&lt;certTradeType&gt;&lt;/certTradeType&gt;</w:t>
      </w:r>
    </w:p>
    <w:p>
      <w:pPr>
        <w:autoSpaceDE w:val="0"/>
        <w:autoSpaceDN w:val="0"/>
        <w:adjustRightInd w:val="0"/>
        <w:ind w:firstLine="420" w:firstLineChars="0"/>
        <w:jc w:val="left"/>
        <w:rPr>
          <w:rFonts w:hint="eastAsia" w:ascii="Courier New" w:hAnsi="Courier New" w:cs="Courier New" w:eastAsiaTheme="minorEastAsia"/>
          <w:color w:val="auto"/>
          <w:kern w:val="0"/>
          <w:sz w:val="22"/>
          <w:szCs w:val="22"/>
          <w:lang w:val="en-US" w:eastAsia="zh-CN"/>
        </w:rPr>
      </w:pPr>
      <w:r>
        <w:rPr>
          <w:rFonts w:hint="eastAsia" w:ascii="Courier New" w:hAnsi="Courier New" w:cs="Courier New" w:eastAsiaTheme="minorEastAsia"/>
          <w:color w:val="auto"/>
          <w:kern w:val="0"/>
          <w:sz w:val="22"/>
          <w:szCs w:val="22"/>
          <w:lang w:val="en-US" w:eastAsia="zh-CN"/>
        </w:rPr>
        <w:t>&lt;certMajorType&gt;&lt;/certMajorType&gt;</w:t>
      </w:r>
    </w:p>
    <w:p>
      <w:pPr>
        <w:autoSpaceDE w:val="0"/>
        <w:autoSpaceDN w:val="0"/>
        <w:adjustRightInd w:val="0"/>
        <w:ind w:firstLine="420" w:firstLineChars="0"/>
        <w:jc w:val="left"/>
        <w:rPr>
          <w:rFonts w:hint="default" w:ascii="Courier New" w:hAnsi="Courier New" w:cs="Courier New" w:eastAsiaTheme="minorEastAsia"/>
          <w:color w:val="auto"/>
          <w:kern w:val="0"/>
          <w:sz w:val="22"/>
          <w:szCs w:val="22"/>
          <w:lang w:val="en-US" w:eastAsia="zh-CN"/>
        </w:rPr>
      </w:pPr>
      <w:r>
        <w:rPr>
          <w:rFonts w:hint="eastAsia" w:ascii="Courier New" w:hAnsi="Courier New" w:cs="Courier New" w:eastAsiaTheme="minorEastAsia"/>
          <w:color w:val="auto"/>
          <w:kern w:val="0"/>
          <w:sz w:val="22"/>
          <w:szCs w:val="22"/>
          <w:lang w:val="en-US" w:eastAsia="zh-CN"/>
        </w:rPr>
        <w:t>&lt;certLevel&gt;&lt;/certLevel&gt;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e</w:t>
      </w:r>
      <w:r>
        <w:rPr>
          <w:rFonts w:hint="eastAsia" w:ascii="Courier New" w:hAnsi="Courier New" w:cs="Courier New" w:eastAsiaTheme="minorEastAsia"/>
          <w:color w:val="auto"/>
          <w:kern w:val="0"/>
          <w:sz w:val="22"/>
          <w:szCs w:val="22"/>
        </w:rPr>
        <w:t>valuationName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e</w:t>
      </w:r>
      <w:r>
        <w:rPr>
          <w:rFonts w:hint="eastAsia" w:ascii="Courier New" w:hAnsi="Courier New" w:cs="Courier New" w:eastAsiaTheme="minorEastAsia"/>
          <w:color w:val="auto"/>
          <w:kern w:val="0"/>
          <w:sz w:val="22"/>
          <w:szCs w:val="22"/>
        </w:rPr>
        <w:t>valuationName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e</w:t>
      </w:r>
      <w:r>
        <w:rPr>
          <w:rFonts w:hint="eastAsia" w:ascii="Courier New" w:hAnsi="Courier New" w:cs="Courier New" w:eastAsiaTheme="minorEastAsia"/>
          <w:color w:val="auto"/>
          <w:kern w:val="0"/>
          <w:sz w:val="22"/>
          <w:szCs w:val="22"/>
        </w:rPr>
        <w:t>valationResult</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e</w:t>
      </w:r>
      <w:r>
        <w:rPr>
          <w:rFonts w:hint="eastAsia" w:ascii="Courier New" w:hAnsi="Courier New" w:cs="Courier New" w:eastAsiaTheme="minorEastAsia"/>
          <w:color w:val="auto"/>
          <w:kern w:val="0"/>
          <w:sz w:val="22"/>
          <w:szCs w:val="22"/>
        </w:rPr>
        <w:t>valationResult</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s</w:t>
      </w:r>
      <w:r>
        <w:rPr>
          <w:rFonts w:hint="eastAsia" w:ascii="Courier New" w:hAnsi="Courier New" w:cs="Courier New" w:eastAsiaTheme="minorEastAsia"/>
          <w:color w:val="auto"/>
          <w:kern w:val="0"/>
          <w:sz w:val="22"/>
          <w:szCs w:val="22"/>
        </w:rPr>
        <w:t>core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s</w:t>
      </w:r>
      <w:r>
        <w:rPr>
          <w:rFonts w:hint="eastAsia" w:ascii="Courier New" w:hAnsi="Courier New" w:cs="Courier New" w:eastAsiaTheme="minorEastAsia"/>
          <w:color w:val="auto"/>
          <w:kern w:val="0"/>
          <w:sz w:val="22"/>
          <w:szCs w:val="22"/>
        </w:rPr>
        <w:t>core</w:t>
      </w:r>
      <w:r>
        <w:rPr>
          <w:rFonts w:ascii="Courier New" w:hAnsi="Courier New" w:cs="Courier New" w:eastAsiaTheme="minorEastAsia"/>
          <w:color w:val="auto"/>
          <w:kern w:val="0"/>
          <w:sz w:val="22"/>
          <w:szCs w:val="22"/>
        </w:rPr>
        <w:t>&gt;</w:t>
      </w:r>
    </w:p>
    <w:p>
      <w:pPr>
        <w:autoSpaceDE w:val="0"/>
        <w:autoSpaceDN w:val="0"/>
        <w:adjustRightInd w:val="0"/>
        <w:ind w:firstLine="420" w:firstLineChars="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baseScore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BaseScore</w:t>
      </w:r>
      <w:r>
        <w:rPr>
          <w:rFonts w:ascii="Courier New" w:hAnsi="Courier New" w:cs="Courier New" w:eastAsiaTheme="minorEastAsia"/>
          <w:color w:val="auto"/>
          <w:kern w:val="0"/>
          <w:sz w:val="22"/>
          <w:szCs w:val="22"/>
        </w:rPr>
        <w:t>&gt;</w:t>
      </w:r>
    </w:p>
    <w:p>
      <w:pPr>
        <w:autoSpaceDE w:val="0"/>
        <w:autoSpaceDN w:val="0"/>
        <w:adjustRightInd w:val="0"/>
        <w:ind w:firstLine="420" w:firstLineChars="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incentiveScore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incentiveScore</w:t>
      </w:r>
      <w:r>
        <w:rPr>
          <w:rFonts w:ascii="Courier New" w:hAnsi="Courier New" w:cs="Courier New" w:eastAsiaTheme="minorEastAsia"/>
          <w:color w:val="auto"/>
          <w:kern w:val="0"/>
          <w:sz w:val="22"/>
          <w:szCs w:val="22"/>
        </w:rPr>
        <w:t>&gt;</w:t>
      </w:r>
    </w:p>
    <w:p>
      <w:pPr>
        <w:autoSpaceDE w:val="0"/>
        <w:autoSpaceDN w:val="0"/>
        <w:adjustRightInd w:val="0"/>
        <w:ind w:firstLine="420" w:firstLineChars="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deductScore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deductScore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e</w:t>
      </w:r>
      <w:r>
        <w:rPr>
          <w:rFonts w:hint="eastAsia" w:ascii="Courier New" w:hAnsi="Courier New" w:cs="Courier New" w:eastAsiaTheme="minorEastAsia"/>
          <w:color w:val="auto"/>
          <w:kern w:val="0"/>
          <w:sz w:val="22"/>
          <w:szCs w:val="22"/>
        </w:rPr>
        <w:t>valationOrg</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e</w:t>
      </w:r>
      <w:r>
        <w:rPr>
          <w:rFonts w:hint="eastAsia" w:ascii="Courier New" w:hAnsi="Courier New" w:cs="Courier New" w:eastAsiaTheme="minorEastAsia"/>
          <w:color w:val="auto"/>
          <w:kern w:val="0"/>
          <w:sz w:val="22"/>
          <w:szCs w:val="22"/>
        </w:rPr>
        <w:t>valationOrg</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c</w:t>
      </w:r>
      <w:r>
        <w:rPr>
          <w:rFonts w:hint="eastAsia" w:ascii="Courier New" w:hAnsi="Courier New" w:cs="Courier New" w:eastAsiaTheme="minorEastAsia"/>
          <w:color w:val="auto"/>
          <w:kern w:val="0"/>
          <w:sz w:val="22"/>
          <w:szCs w:val="22"/>
        </w:rPr>
        <w:t>reateDate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c</w:t>
      </w:r>
      <w:r>
        <w:rPr>
          <w:rFonts w:hint="eastAsia" w:ascii="Courier New" w:hAnsi="Courier New" w:cs="Courier New" w:eastAsiaTheme="minorEastAsia"/>
          <w:color w:val="auto"/>
          <w:kern w:val="0"/>
          <w:sz w:val="22"/>
          <w:szCs w:val="22"/>
        </w:rPr>
        <w:t>reateDate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d</w:t>
      </w:r>
      <w:r>
        <w:rPr>
          <w:rFonts w:hint="eastAsia" w:ascii="Courier New" w:hAnsi="Courier New" w:cs="Courier New" w:eastAsiaTheme="minorEastAsia"/>
          <w:color w:val="auto"/>
          <w:kern w:val="0"/>
          <w:sz w:val="22"/>
          <w:szCs w:val="22"/>
        </w:rPr>
        <w:t>ataSource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d</w:t>
      </w:r>
      <w:r>
        <w:rPr>
          <w:rFonts w:hint="eastAsia" w:ascii="Courier New" w:hAnsi="Courier New" w:cs="Courier New" w:eastAsiaTheme="minorEastAsia"/>
          <w:color w:val="auto"/>
          <w:kern w:val="0"/>
          <w:sz w:val="22"/>
          <w:szCs w:val="22"/>
        </w:rPr>
        <w:t>ataSource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d</w:t>
      </w:r>
      <w:r>
        <w:rPr>
          <w:rFonts w:hint="eastAsia" w:ascii="Courier New" w:hAnsi="Courier New" w:cs="Courier New" w:eastAsiaTheme="minorEastAsia"/>
          <w:color w:val="auto"/>
          <w:kern w:val="0"/>
          <w:sz w:val="22"/>
          <w:szCs w:val="22"/>
        </w:rPr>
        <w:t>ataProvider</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d</w:t>
      </w:r>
      <w:r>
        <w:rPr>
          <w:rFonts w:hint="eastAsia" w:ascii="Courier New" w:hAnsi="Courier New" w:cs="Courier New" w:eastAsiaTheme="minorEastAsia"/>
          <w:color w:val="auto"/>
          <w:kern w:val="0"/>
          <w:sz w:val="22"/>
          <w:szCs w:val="22"/>
        </w:rPr>
        <w:t>ataProvider</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d</w:t>
      </w:r>
      <w:r>
        <w:rPr>
          <w:rFonts w:hint="eastAsia" w:ascii="Courier New" w:hAnsi="Courier New" w:cs="Courier New" w:eastAsiaTheme="minorEastAsia"/>
          <w:color w:val="auto"/>
          <w:kern w:val="0"/>
          <w:sz w:val="22"/>
          <w:szCs w:val="22"/>
        </w:rPr>
        <w:t>ataScope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d</w:t>
      </w:r>
      <w:r>
        <w:rPr>
          <w:rFonts w:hint="eastAsia" w:ascii="Courier New" w:hAnsi="Courier New" w:cs="Courier New" w:eastAsiaTheme="minorEastAsia"/>
          <w:color w:val="auto"/>
          <w:kern w:val="0"/>
          <w:sz w:val="22"/>
          <w:szCs w:val="22"/>
        </w:rPr>
        <w:t>ataScope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p</w:t>
      </w:r>
      <w:r>
        <w:rPr>
          <w:rFonts w:hint="eastAsia" w:ascii="Courier New" w:hAnsi="Courier New" w:cs="Courier New" w:eastAsiaTheme="minorEastAsia"/>
          <w:color w:val="auto"/>
          <w:kern w:val="0"/>
          <w:sz w:val="22"/>
          <w:szCs w:val="22"/>
        </w:rPr>
        <w:t>rovideDate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p</w:t>
      </w:r>
      <w:r>
        <w:rPr>
          <w:rFonts w:hint="eastAsia" w:ascii="Courier New" w:hAnsi="Courier New" w:cs="Courier New" w:eastAsiaTheme="minorEastAsia"/>
          <w:color w:val="auto"/>
          <w:kern w:val="0"/>
          <w:sz w:val="22"/>
          <w:szCs w:val="22"/>
        </w:rPr>
        <w:t>rovideDate</w:t>
      </w:r>
      <w:r>
        <w:rPr>
          <w:rFonts w:ascii="Courier New" w:hAnsi="Courier New" w:cs="Courier New" w:eastAsiaTheme="minorEastAsia"/>
          <w:color w:val="auto"/>
          <w:kern w:val="0"/>
          <w:sz w:val="22"/>
          <w:szCs w:val="22"/>
        </w:rPr>
        <w:t>&gt;</w:t>
      </w:r>
    </w:p>
    <w:p>
      <w:pPr>
        <w:autoSpaceDE w:val="0"/>
        <w:autoSpaceDN w:val="0"/>
        <w:adjustRightInd w:val="0"/>
        <w:jc w:val="left"/>
        <w:rPr>
          <w:rFonts w:hint="eastAsia" w:ascii="Courier New" w:hAnsi="Courier New" w:cs="Courier New" w:eastAsiaTheme="minorEastAsia"/>
          <w:color w:val="auto"/>
          <w:kern w:val="0"/>
          <w:sz w:val="22"/>
          <w:szCs w:val="22"/>
          <w:lang w:val="en-US" w:eastAsia="zh-CN"/>
        </w:rPr>
      </w:pPr>
      <w:r>
        <w:rPr>
          <w:rFonts w:ascii="Courier New" w:hAnsi="Courier New" w:cs="Courier New" w:eastAsiaTheme="minorEastAsia"/>
          <w:color w:val="auto"/>
          <w:kern w:val="0"/>
          <w:sz w:val="22"/>
          <w:szCs w:val="22"/>
        </w:rPr>
        <w:tab/>
      </w:r>
      <w:r>
        <w:rPr>
          <w:rFonts w:hint="eastAsia" w:ascii="Courier New" w:hAnsi="Courier New" w:cs="Courier New" w:eastAsiaTheme="minorEastAsia"/>
          <w:color w:val="auto"/>
          <w:kern w:val="0"/>
          <w:sz w:val="22"/>
          <w:szCs w:val="22"/>
          <w:lang w:val="en-US" w:eastAsia="zh-CN"/>
        </w:rPr>
        <w:t>&lt;frequency&gt;&lt;/frequency&gt;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y</w:t>
      </w:r>
      <w:r>
        <w:rPr>
          <w:rFonts w:hint="eastAsia" w:ascii="Courier New" w:hAnsi="Courier New" w:cs="Courier New" w:eastAsiaTheme="minorEastAsia"/>
          <w:color w:val="auto"/>
          <w:kern w:val="0"/>
          <w:sz w:val="22"/>
          <w:szCs w:val="22"/>
        </w:rPr>
        <w:t>ear</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y</w:t>
      </w:r>
      <w:r>
        <w:rPr>
          <w:rFonts w:hint="eastAsia" w:ascii="Courier New" w:hAnsi="Courier New" w:cs="Courier New" w:eastAsiaTheme="minorEastAsia"/>
          <w:color w:val="auto"/>
          <w:kern w:val="0"/>
          <w:sz w:val="22"/>
          <w:szCs w:val="22"/>
        </w:rPr>
        <w:t>ear</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m</w:t>
      </w:r>
      <w:r>
        <w:rPr>
          <w:rFonts w:hint="eastAsia" w:ascii="Courier New" w:hAnsi="Courier New" w:cs="Courier New" w:eastAsiaTheme="minorEastAsia"/>
          <w:color w:val="auto"/>
          <w:kern w:val="0"/>
          <w:sz w:val="22"/>
          <w:szCs w:val="22"/>
        </w:rPr>
        <w:t>onth</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m</w:t>
      </w:r>
      <w:r>
        <w:rPr>
          <w:rFonts w:hint="eastAsia" w:ascii="Courier New" w:hAnsi="Courier New" w:cs="Courier New" w:eastAsiaTheme="minorEastAsia"/>
          <w:color w:val="auto"/>
          <w:kern w:val="0"/>
          <w:sz w:val="22"/>
          <w:szCs w:val="22"/>
        </w:rPr>
        <w:t>onth</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pStyle w:val="3"/>
        <w:rPr>
          <w:rFonts w:ascii="黑体" w:hAnsi="黑体"/>
          <w:color w:val="auto"/>
        </w:rPr>
      </w:pPr>
      <w:bookmarkStart w:id="222" w:name="_Toc29997"/>
      <w:bookmarkStart w:id="223" w:name="_Toc24773"/>
      <w:r>
        <w:rPr>
          <w:rFonts w:hint="eastAsia" w:ascii="黑体" w:hAnsi="黑体"/>
          <w:color w:val="auto"/>
        </w:rPr>
        <w:t>4.</w:t>
      </w:r>
      <w:r>
        <w:rPr>
          <w:rFonts w:hint="eastAsia" w:ascii="黑体" w:hAnsi="黑体"/>
          <w:color w:val="auto"/>
          <w:lang w:val="en-US" w:eastAsia="zh-CN"/>
        </w:rPr>
        <w:t>32</w:t>
      </w:r>
      <w:r>
        <w:rPr>
          <w:rFonts w:hint="eastAsia" w:ascii="黑体" w:hAnsi="黑体"/>
          <w:color w:val="auto"/>
        </w:rPr>
        <w:t xml:space="preserve">  </w:t>
      </w:r>
      <w:r>
        <w:rPr>
          <w:rFonts w:hint="eastAsia" w:ascii="黑体" w:hAnsi="黑体"/>
          <w:color w:val="auto"/>
          <w:lang w:eastAsia="zh-CN"/>
        </w:rPr>
        <w:t>信用考核结果使用情况信息</w:t>
      </w:r>
      <w:r>
        <w:rPr>
          <w:rFonts w:hint="eastAsia"/>
          <w:color w:val="auto"/>
        </w:rPr>
        <w:t>（表名：</w:t>
      </w:r>
      <w:r>
        <w:rPr>
          <w:rFonts w:hint="eastAsia"/>
          <w:color w:val="auto"/>
          <w:lang w:val="en-US" w:eastAsia="zh-CN"/>
        </w:rPr>
        <w:t>CreditUsedInfo</w:t>
      </w:r>
      <w:r>
        <w:rPr>
          <w:rFonts w:hint="eastAsia"/>
          <w:color w:val="auto"/>
        </w:rPr>
        <w:t>）</w:t>
      </w:r>
      <w:bookmarkEnd w:id="222"/>
      <w:bookmarkEnd w:id="223"/>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&lt;?xml version="1.0" encoding="GBK"?&gt;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corpName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c</w:t>
      </w:r>
      <w:r>
        <w:rPr>
          <w:rFonts w:hint="eastAsia" w:ascii="Courier New" w:hAnsi="Courier New" w:cs="Courier New" w:eastAsiaTheme="minorEastAsia"/>
          <w:color w:val="auto"/>
          <w:kern w:val="0"/>
          <w:sz w:val="22"/>
          <w:szCs w:val="22"/>
        </w:rPr>
        <w:t>orpName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c</w:t>
      </w:r>
      <w:r>
        <w:rPr>
          <w:rFonts w:hint="eastAsia" w:ascii="Courier New" w:hAnsi="Courier New" w:cs="Courier New" w:eastAsiaTheme="minorEastAsia"/>
          <w:color w:val="auto"/>
          <w:kern w:val="0"/>
          <w:sz w:val="22"/>
          <w:szCs w:val="22"/>
        </w:rPr>
        <w:t>orpCode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c</w:t>
      </w:r>
      <w:r>
        <w:rPr>
          <w:rFonts w:hint="eastAsia" w:ascii="Courier New" w:hAnsi="Courier New" w:cs="Courier New" w:eastAsiaTheme="minorEastAsia"/>
          <w:color w:val="auto"/>
          <w:kern w:val="0"/>
          <w:sz w:val="22"/>
          <w:szCs w:val="22"/>
        </w:rPr>
        <w:t>orpCode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tradeType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tradeType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majorType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majorType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prjNum</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prjNum</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prjCode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prjCode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bidsectionCode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bidsectionCode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tenderPublishDate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tenderPublishDate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returnScore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returnScore</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actualScore</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actualScore</w:t>
      </w:r>
      <w:r>
        <w:rPr>
          <w:rFonts w:ascii="Courier New" w:hAnsi="Courier New" w:cs="Courier New" w:eastAsiaTheme="minorEastAsia"/>
          <w:color w:val="auto"/>
          <w:kern w:val="0"/>
          <w:sz w:val="22"/>
          <w:szCs w:val="22"/>
        </w:rPr>
        <w:t>&gt;</w:t>
      </w:r>
    </w:p>
    <w:p>
      <w:pPr>
        <w:autoSpaceDE w:val="0"/>
        <w:autoSpaceDN w:val="0"/>
        <w:adjustRightInd w:val="0"/>
        <w:jc w:val="left"/>
        <w:rPr>
          <w:rFonts w:hint="eastAsia" w:ascii="Courier New" w:hAnsi="Courier New" w:cs="Courier New" w:eastAsiaTheme="minorEastAsia"/>
          <w:color w:val="auto"/>
          <w:kern w:val="0"/>
          <w:sz w:val="22"/>
          <w:szCs w:val="22"/>
          <w:lang w:val="en-US" w:eastAsia="zh-CN"/>
        </w:rPr>
      </w:pPr>
      <w:r>
        <w:rPr>
          <w:rFonts w:ascii="Courier New" w:hAnsi="Courier New" w:cs="Courier New" w:eastAsiaTheme="minorEastAsia"/>
          <w:color w:val="auto"/>
          <w:kern w:val="0"/>
          <w:sz w:val="22"/>
          <w:szCs w:val="22"/>
        </w:rPr>
        <w:tab/>
      </w:r>
      <w:r>
        <w:rPr>
          <w:rFonts w:hint="eastAsia" w:ascii="Courier New" w:hAnsi="Courier New" w:cs="Courier New" w:eastAsiaTheme="minorEastAsia"/>
          <w:color w:val="auto"/>
          <w:kern w:val="0"/>
          <w:sz w:val="22"/>
          <w:szCs w:val="22"/>
          <w:lang w:val="en-US" w:eastAsia="zh-CN"/>
        </w:rPr>
        <w:t>&lt;createDate&gt;&lt;/createDate&gt;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ab/>
      </w:r>
      <w:r>
        <w:rPr>
          <w:rFonts w:ascii="Courier New" w:hAnsi="Courier New" w:cs="Courier New" w:eastAsiaTheme="minorEastAsia"/>
          <w:color w:val="auto"/>
          <w:kern w:val="0"/>
          <w:sz w:val="22"/>
          <w:szCs w:val="22"/>
        </w:rPr>
        <w:t>&lt;</w:t>
      </w:r>
      <w:r>
        <w:rPr>
          <w:rFonts w:hint="eastAsia" w:ascii="Courier New" w:hAnsi="Courier New" w:cs="Courier New" w:eastAsiaTheme="minorEastAsia"/>
          <w:color w:val="auto"/>
          <w:kern w:val="0"/>
          <w:sz w:val="22"/>
          <w:szCs w:val="22"/>
          <w:lang w:val="en-US" w:eastAsia="zh-CN"/>
        </w:rPr>
        <w:t>detail</w:t>
      </w:r>
      <w:r>
        <w:rPr>
          <w:rFonts w:ascii="Courier New" w:hAnsi="Courier New" w:cs="Courier New" w:eastAsiaTheme="minorEastAsia"/>
          <w:color w:val="auto"/>
          <w:kern w:val="0"/>
          <w:sz w:val="22"/>
          <w:szCs w:val="22"/>
        </w:rPr>
        <w:t>&gt;&lt;/</w:t>
      </w:r>
      <w:r>
        <w:rPr>
          <w:rFonts w:hint="eastAsia" w:ascii="Courier New" w:hAnsi="Courier New" w:cs="Courier New" w:eastAsiaTheme="minorEastAsia"/>
          <w:color w:val="auto"/>
          <w:kern w:val="0"/>
          <w:sz w:val="22"/>
          <w:szCs w:val="22"/>
          <w:lang w:val="en-US" w:eastAsia="zh-CN"/>
        </w:rPr>
        <w:t>detail</w:t>
      </w:r>
      <w:r>
        <w:rPr>
          <w:rFonts w:ascii="Courier New" w:hAnsi="Courier New" w:cs="Courier New" w:eastAsiaTheme="minorEastAsia"/>
          <w:color w:val="auto"/>
          <w:kern w:val="0"/>
          <w:sz w:val="22"/>
          <w:szCs w:val="22"/>
        </w:rPr>
        <w:t>&gt;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 xml:space="preserve">  &lt;/data&gt;</w:t>
      </w:r>
    </w:p>
    <w:p>
      <w:pPr>
        <w:autoSpaceDE w:val="0"/>
        <w:autoSpaceDN w:val="0"/>
        <w:adjustRightInd w:val="0"/>
        <w:ind w:firstLine="220" w:firstLineChars="10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&lt;data&gt;</w:t>
      </w:r>
      <w:r>
        <w:rPr>
          <w:rFonts w:hint="eastAsia" w:ascii="Courier New" w:hAnsi="Courier New" w:cs="Courier New" w:eastAsiaTheme="minorEastAsia"/>
          <w:color w:val="auto"/>
          <w:kern w:val="0"/>
          <w:sz w:val="22"/>
          <w:szCs w:val="22"/>
        </w:rPr>
        <w:t>可重复</w:t>
      </w:r>
      <w:r>
        <w:rPr>
          <w:rFonts w:ascii="Courier New" w:hAnsi="Courier New" w:cs="Courier New" w:eastAsiaTheme="minorEastAsia"/>
          <w:color w:val="auto"/>
          <w:kern w:val="0"/>
          <w:sz w:val="22"/>
          <w:szCs w:val="22"/>
        </w:rPr>
        <w:t>&lt;/data&gt;</w:t>
      </w:r>
    </w:p>
    <w:p>
      <w:pPr>
        <w:autoSpaceDE w:val="0"/>
        <w:autoSpaceDN w:val="0"/>
        <w:adjustRightInd w:val="0"/>
        <w:jc w:val="left"/>
        <w:rPr>
          <w:rFonts w:ascii="Courier New" w:hAnsi="Courier New" w:cs="Courier New" w:eastAsiaTheme="minorEastAsia"/>
          <w:color w:val="auto"/>
          <w:kern w:val="0"/>
          <w:sz w:val="22"/>
          <w:szCs w:val="22"/>
        </w:rPr>
      </w:pPr>
      <w:r>
        <w:rPr>
          <w:rFonts w:ascii="Courier New" w:hAnsi="Courier New" w:cs="Courier New" w:eastAsiaTheme="minorEastAsia"/>
          <w:color w:val="auto"/>
          <w:kern w:val="0"/>
          <w:sz w:val="22"/>
          <w:szCs w:val="22"/>
        </w:rPr>
        <w:t>&lt;/body&gt;</w:t>
      </w:r>
    </w:p>
    <w:p>
      <w:pPr>
        <w:autoSpaceDE w:val="0"/>
        <w:autoSpaceDN w:val="0"/>
        <w:adjustRightInd w:val="0"/>
        <w:jc w:val="left"/>
        <w:rPr>
          <w:rFonts w:hint="eastAsia" w:ascii="Courier New" w:hAnsi="Courier New" w:cs="Courier New" w:eastAsiaTheme="minorEastAsia"/>
          <w:color w:val="0000FF"/>
          <w:kern w:val="0"/>
          <w:sz w:val="22"/>
          <w:szCs w:val="22"/>
        </w:rPr>
      </w:pPr>
    </w:p>
    <w:p>
      <w:pPr>
        <w:autoSpaceDE w:val="0"/>
        <w:autoSpaceDN w:val="0"/>
        <w:adjustRightInd w:val="0"/>
        <w:jc w:val="left"/>
        <w:rPr>
          <w:rFonts w:hint="eastAsia" w:ascii="Courier New" w:hAnsi="Courier New" w:cs="Courier New" w:eastAsiaTheme="minorEastAsia"/>
          <w:color w:val="auto"/>
          <w:kern w:val="0"/>
          <w:sz w:val="22"/>
          <w:szCs w:val="22"/>
        </w:rPr>
      </w:pPr>
    </w:p>
    <w:p>
      <w:pPr>
        <w:pStyle w:val="2"/>
        <w:spacing w:line="360" w:lineRule="auto"/>
        <w:rPr>
          <w:b/>
          <w:bCs/>
          <w:color w:val="auto"/>
          <w:sz w:val="32"/>
          <w:szCs w:val="32"/>
        </w:rPr>
      </w:pPr>
      <w:r>
        <w:rPr>
          <w:b/>
          <w:bCs/>
          <w:color w:val="auto"/>
          <w:sz w:val="32"/>
          <w:szCs w:val="32"/>
        </w:rPr>
        <w:br w:type="page"/>
      </w:r>
      <w:bookmarkStart w:id="224" w:name="_Toc3061"/>
      <w:r>
        <w:rPr>
          <w:rFonts w:hint="eastAsia"/>
          <w:b/>
          <w:bCs/>
          <w:color w:val="auto"/>
          <w:sz w:val="32"/>
          <w:szCs w:val="32"/>
        </w:rPr>
        <w:t>5、工程项目</w:t>
      </w:r>
      <w:r>
        <w:rPr>
          <w:rFonts w:hint="eastAsia"/>
          <w:b/>
          <w:bCs/>
          <w:color w:val="auto"/>
          <w:sz w:val="32"/>
          <w:szCs w:val="32"/>
          <w:lang w:eastAsia="zh-CN"/>
        </w:rPr>
        <w:t>、信用</w:t>
      </w:r>
      <w:r>
        <w:rPr>
          <w:rFonts w:hint="eastAsia"/>
          <w:b/>
          <w:bCs/>
          <w:color w:val="auto"/>
          <w:sz w:val="32"/>
          <w:szCs w:val="32"/>
        </w:rPr>
        <w:t>数据标准</w:t>
      </w:r>
      <w:bookmarkEnd w:id="189"/>
      <w:bookmarkEnd w:id="224"/>
    </w:p>
    <w:p>
      <w:pPr>
        <w:pStyle w:val="3"/>
        <w:rPr>
          <w:color w:val="auto"/>
        </w:rPr>
      </w:pPr>
      <w:bookmarkStart w:id="225" w:name="_Toc516477908"/>
      <w:bookmarkStart w:id="226" w:name="_Toc2682"/>
      <w:r>
        <w:rPr>
          <w:color w:val="auto"/>
        </w:rPr>
        <w:t>5</w:t>
      </w:r>
      <w:r>
        <w:rPr>
          <w:rFonts w:hint="eastAsia"/>
          <w:color w:val="auto"/>
        </w:rPr>
        <w:t>.1</w:t>
      </w:r>
      <w:r>
        <w:rPr>
          <w:color w:val="auto"/>
        </w:rPr>
        <w:t xml:space="preserve">.1 </w:t>
      </w:r>
      <w:r>
        <w:rPr>
          <w:rFonts w:hint="eastAsia"/>
          <w:color w:val="auto"/>
        </w:rPr>
        <w:t>工程项目基本信息（表名：</w:t>
      </w:r>
      <w:bookmarkStart w:id="227" w:name="OLE_LINK14"/>
      <w:r>
        <w:rPr>
          <w:color w:val="auto"/>
        </w:rPr>
        <w:t>TB</w:t>
      </w:r>
      <w:r>
        <w:rPr>
          <w:rFonts w:hint="eastAsia"/>
          <w:color w:val="auto"/>
        </w:rPr>
        <w:t>ProjectInfo</w:t>
      </w:r>
      <w:bookmarkEnd w:id="227"/>
      <w:r>
        <w:rPr>
          <w:rFonts w:hint="eastAsia"/>
          <w:color w:val="auto"/>
        </w:rPr>
        <w:t>）</w:t>
      </w:r>
      <w:bookmarkEnd w:id="225"/>
      <w:bookmarkEnd w:id="226"/>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2268"/>
        <w:gridCol w:w="1276"/>
        <w:gridCol w:w="850"/>
        <w:gridCol w:w="709"/>
        <w:gridCol w:w="85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985"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268"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1276" w:type="dxa"/>
            <w:shd w:val="clear" w:color="auto" w:fill="BFBFBF"/>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850" w:type="dxa"/>
            <w:shd w:val="clear" w:color="auto" w:fill="BFBFBF"/>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tcPr>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850" w:type="dxa"/>
            <w:shd w:val="clear" w:color="auto" w:fill="BFBFBF"/>
          </w:tcPr>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701"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项目代码</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PrjCode</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项目编号</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PrjNum</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详见编码规则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项目名称</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PrjName</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ascii="宋体" w:hAnsi="宋体"/>
                <w:color w:val="auto"/>
                <w:kern w:val="0"/>
                <w:sz w:val="18"/>
                <w:szCs w:val="18"/>
              </w:rPr>
              <w:t>2</w:t>
            </w:r>
            <w:r>
              <w:rPr>
                <w:rFonts w:hint="eastAsia" w:ascii="宋体" w:hAnsi="宋体"/>
                <w:color w:val="auto"/>
                <w:kern w:val="0"/>
                <w:sz w:val="18"/>
                <w:szCs w:val="18"/>
              </w:rPr>
              <w:t>50</w:t>
            </w:r>
          </w:p>
        </w:tc>
        <w:tc>
          <w:tcPr>
            <w:tcW w:w="709"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项目分类</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PrjTypeNum</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C</w:t>
            </w:r>
            <w:r>
              <w:rPr>
                <w:rFonts w:hint="eastAsia" w:ascii="宋体" w:hAnsi="宋体"/>
                <w:color w:val="auto"/>
                <w:kern w:val="0"/>
                <w:sz w:val="18"/>
                <w:szCs w:val="18"/>
              </w:rPr>
              <w:t>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709" w:type="dxa"/>
            <w:tcBorders>
              <w:top w:val="nil"/>
              <w:left w:val="nil"/>
              <w:bottom w:val="single" w:color="auto" w:sz="4" w:space="0"/>
              <w:right w:val="single" w:color="auto" w:sz="4" w:space="0"/>
            </w:tcBorders>
            <w:vAlign w:val="center"/>
          </w:tcPr>
          <w:p>
            <w:pPr>
              <w:spacing w:line="240" w:lineRule="atLeast"/>
              <w:jc w:val="center"/>
              <w:rPr>
                <w:rFonts w:ascii="Courier New" w:hAnsi="Courier New" w:cs="Courier New"/>
                <w:color w:val="auto"/>
                <w:kern w:val="0"/>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TBPRJTYPEDIC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项目所在省份</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ProvinceNum</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Int</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pacing w:line="240" w:lineRule="atLeast"/>
              <w:jc w:val="center"/>
              <w:rPr>
                <w:rFonts w:ascii="Courier New" w:hAnsi="Courier New" w:cs="Courier New"/>
                <w:color w:val="auto"/>
                <w:kern w:val="0"/>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TBXZQDMDIC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项目所在地市</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CityNum</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Int</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pacing w:line="240" w:lineRule="atLeast"/>
              <w:jc w:val="center"/>
              <w:rPr>
                <w:rFonts w:ascii="Courier New" w:hAnsi="Courier New" w:cs="Courier New"/>
                <w:color w:val="auto"/>
                <w:kern w:val="0"/>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TBXZQDMDIC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项目所在区县</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CountyNum</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Int</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pacing w:line="240" w:lineRule="atLeast"/>
              <w:jc w:val="center"/>
              <w:rPr>
                <w:rFonts w:ascii="Courier New" w:hAnsi="Courier New" w:cs="Courier New"/>
                <w:color w:val="auto"/>
                <w:kern w:val="0"/>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TBXZQDMDIC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项目地点</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A</w:t>
            </w:r>
            <w:r>
              <w:rPr>
                <w:rFonts w:hint="eastAsia" w:ascii="宋体" w:hAnsi="宋体"/>
                <w:color w:val="auto"/>
                <w:kern w:val="0"/>
                <w:sz w:val="18"/>
                <w:szCs w:val="18"/>
              </w:rPr>
              <w:t>dd</w:t>
            </w:r>
            <w:r>
              <w:rPr>
                <w:rFonts w:ascii="宋体" w:hAnsi="宋体"/>
                <w:color w:val="auto"/>
                <w:kern w:val="0"/>
                <w:sz w:val="18"/>
                <w:szCs w:val="18"/>
              </w:rPr>
              <w:t>ress</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spacing w:line="240" w:lineRule="atLeast"/>
              <w:jc w:val="center"/>
              <w:rPr>
                <w:rFonts w:ascii="Courier New" w:hAnsi="Courier New" w:cs="Courier New"/>
                <w:color w:val="auto"/>
                <w:kern w:val="0"/>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项目</w:t>
            </w:r>
            <w:r>
              <w:rPr>
                <w:rFonts w:ascii="宋体" w:hAnsi="宋体"/>
                <w:color w:val="auto"/>
                <w:kern w:val="0"/>
                <w:sz w:val="18"/>
                <w:szCs w:val="18"/>
              </w:rPr>
              <w:t>坐标</w:t>
            </w:r>
            <w:r>
              <w:rPr>
                <w:rFonts w:hint="eastAsia" w:ascii="宋体" w:hAnsi="宋体"/>
                <w:color w:val="auto"/>
                <w:kern w:val="0"/>
                <w:sz w:val="18"/>
                <w:szCs w:val="18"/>
              </w:rPr>
              <w:t>(经度)</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LocationX</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Numeric</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10</w:t>
            </w:r>
          </w:p>
        </w:tc>
        <w:tc>
          <w:tcPr>
            <w:tcW w:w="709"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r>
              <w:rPr>
                <w:rFonts w:hint="eastAsia"/>
                <w:color w:val="auto"/>
                <w:sz w:val="18"/>
                <w:szCs w:val="18"/>
              </w:rPr>
              <w:t>7</w:t>
            </w: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项目</w:t>
            </w:r>
            <w:r>
              <w:rPr>
                <w:rFonts w:ascii="宋体" w:hAnsi="宋体"/>
                <w:color w:val="auto"/>
                <w:kern w:val="0"/>
                <w:sz w:val="18"/>
                <w:szCs w:val="18"/>
              </w:rPr>
              <w:t>坐标</w:t>
            </w:r>
            <w:r>
              <w:rPr>
                <w:rFonts w:hint="eastAsia" w:ascii="宋体" w:hAnsi="宋体"/>
                <w:color w:val="auto"/>
                <w:kern w:val="0"/>
                <w:sz w:val="18"/>
                <w:szCs w:val="18"/>
              </w:rPr>
              <w:t>(纬度)</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LocationY</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Numeric</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10</w:t>
            </w:r>
          </w:p>
        </w:tc>
        <w:tc>
          <w:tcPr>
            <w:tcW w:w="709"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r>
              <w:rPr>
                <w:rFonts w:hint="eastAsia"/>
                <w:color w:val="auto"/>
                <w:sz w:val="18"/>
                <w:szCs w:val="18"/>
              </w:rPr>
              <w:t>7</w:t>
            </w: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立项文号</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PrjA</w:t>
            </w:r>
            <w:r>
              <w:rPr>
                <w:rFonts w:ascii="宋体" w:hAnsi="宋体"/>
                <w:color w:val="auto"/>
                <w:kern w:val="0"/>
                <w:sz w:val="18"/>
                <w:szCs w:val="18"/>
              </w:rPr>
              <w:t>pproval</w:t>
            </w:r>
            <w:r>
              <w:rPr>
                <w:rFonts w:hint="eastAsia" w:ascii="宋体" w:hAnsi="宋体"/>
                <w:color w:val="auto"/>
                <w:kern w:val="0"/>
                <w:sz w:val="18"/>
                <w:szCs w:val="18"/>
              </w:rPr>
              <w:t>Num</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立项级别</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PrjA</w:t>
            </w:r>
            <w:r>
              <w:rPr>
                <w:rFonts w:ascii="宋体" w:hAnsi="宋体"/>
                <w:color w:val="auto"/>
                <w:kern w:val="0"/>
                <w:sz w:val="18"/>
                <w:szCs w:val="18"/>
              </w:rPr>
              <w:t>pproval</w:t>
            </w:r>
            <w:r>
              <w:rPr>
                <w:rFonts w:hint="eastAsia" w:ascii="宋体" w:hAnsi="宋体"/>
                <w:color w:val="auto"/>
                <w:kern w:val="0"/>
                <w:sz w:val="18"/>
                <w:szCs w:val="18"/>
              </w:rPr>
              <w:t>LevelNum</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240" w:lineRule="atLeast"/>
              <w:jc w:val="center"/>
              <w:rPr>
                <w:rFonts w:ascii="Courier New" w:hAnsi="Courier New" w:cs="Courier New"/>
                <w:color w:val="auto"/>
                <w:kern w:val="0"/>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TBLXJBDIC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sz w:val="18"/>
                <w:szCs w:val="18"/>
              </w:rPr>
              <w:t>立项批复机关</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PrjA</w:t>
            </w:r>
            <w:r>
              <w:rPr>
                <w:rFonts w:ascii="宋体" w:hAnsi="宋体"/>
                <w:color w:val="auto"/>
                <w:kern w:val="0"/>
                <w:sz w:val="18"/>
                <w:szCs w:val="18"/>
              </w:rPr>
              <w:t>pprovalDepart</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spacing w:line="240" w:lineRule="atLeast"/>
              <w:jc w:val="center"/>
              <w:rPr>
                <w:rFonts w:ascii="Courier New" w:hAnsi="Courier New" w:cs="Courier New"/>
                <w:color w:val="auto"/>
                <w:kern w:val="0"/>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sz w:val="18"/>
                <w:szCs w:val="18"/>
              </w:rPr>
              <w:t>立项批复时间</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PrjA</w:t>
            </w:r>
            <w:r>
              <w:rPr>
                <w:rFonts w:ascii="宋体" w:hAnsi="宋体"/>
                <w:color w:val="auto"/>
                <w:kern w:val="0"/>
                <w:sz w:val="18"/>
                <w:szCs w:val="18"/>
              </w:rPr>
              <w:t>pprovalDate</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Date</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pacing w:line="240" w:lineRule="atLeast"/>
              <w:jc w:val="center"/>
              <w:rPr>
                <w:rFonts w:ascii="Courier New" w:hAnsi="Courier New" w:cs="Courier New"/>
                <w:color w:val="auto"/>
                <w:kern w:val="0"/>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pacing w:line="240" w:lineRule="atLeast"/>
              <w:rPr>
                <w:rFonts w:ascii="宋体" w:hAnsi="宋体"/>
                <w:color w:val="auto"/>
                <w:kern w:val="0"/>
                <w:sz w:val="18"/>
                <w:szCs w:val="18"/>
              </w:rPr>
            </w:pPr>
            <w:r>
              <w:rPr>
                <w:rFonts w:hint="eastAsia" w:ascii="宋体" w:hAnsi="宋体"/>
                <w:color w:val="auto"/>
                <w:kern w:val="0"/>
                <w:sz w:val="18"/>
                <w:szCs w:val="18"/>
              </w:rPr>
              <w:t>建设单位</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Build</w:t>
            </w:r>
            <w:r>
              <w:rPr>
                <w:rFonts w:ascii="宋体" w:hAnsi="宋体"/>
                <w:color w:val="auto"/>
                <w:kern w:val="0"/>
                <w:sz w:val="18"/>
                <w:szCs w:val="18"/>
              </w:rPr>
              <w:t>CorpName</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pacing w:line="240" w:lineRule="atLeast"/>
              <w:rPr>
                <w:rFonts w:ascii="宋体" w:hAnsi="宋体"/>
                <w:color w:val="auto"/>
                <w:kern w:val="0"/>
                <w:sz w:val="18"/>
                <w:szCs w:val="18"/>
              </w:rPr>
            </w:pPr>
            <w:r>
              <w:rPr>
                <w:rFonts w:hint="eastAsia" w:ascii="宋体" w:hAnsi="宋体"/>
                <w:color w:val="auto"/>
                <w:kern w:val="0"/>
                <w:sz w:val="18"/>
                <w:szCs w:val="18"/>
              </w:rPr>
              <w:t>建设单位统一社会信用代码</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Build</w:t>
            </w:r>
            <w:r>
              <w:rPr>
                <w:rFonts w:ascii="宋体" w:hAnsi="宋体"/>
                <w:color w:val="auto"/>
                <w:kern w:val="0"/>
                <w:sz w:val="18"/>
                <w:szCs w:val="18"/>
              </w:rPr>
              <w:t>CorpCode</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18</w:t>
            </w:r>
          </w:p>
        </w:tc>
        <w:tc>
          <w:tcPr>
            <w:tcW w:w="709"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特殊</w:t>
            </w:r>
            <w:r>
              <w:rPr>
                <w:rFonts w:ascii="宋体" w:hAnsi="宋体"/>
                <w:color w:val="auto"/>
                <w:kern w:val="0"/>
                <w:sz w:val="18"/>
                <w:szCs w:val="18"/>
              </w:rPr>
              <w:t>部门</w:t>
            </w:r>
            <w:r>
              <w:rPr>
                <w:rFonts w:hint="eastAsia" w:ascii="宋体" w:hAnsi="宋体"/>
                <w:color w:val="auto"/>
                <w:kern w:val="0"/>
                <w:sz w:val="18"/>
                <w:szCs w:val="18"/>
              </w:rPr>
              <w:t>或</w:t>
            </w:r>
            <w:r>
              <w:rPr>
                <w:rFonts w:ascii="宋体" w:hAnsi="宋体"/>
                <w:color w:val="auto"/>
                <w:kern w:val="0"/>
                <w:sz w:val="18"/>
                <w:szCs w:val="18"/>
              </w:rPr>
              <w:t>个人</w:t>
            </w:r>
            <w:r>
              <w:rPr>
                <w:rFonts w:hint="eastAsia" w:ascii="宋体" w:hAnsi="宋体"/>
                <w:color w:val="auto"/>
                <w:kern w:val="0"/>
                <w:sz w:val="18"/>
                <w:szCs w:val="18"/>
              </w:rPr>
              <w:t>无</w:t>
            </w:r>
            <w:r>
              <w:rPr>
                <w:rFonts w:ascii="宋体" w:hAnsi="宋体"/>
                <w:color w:val="auto"/>
                <w:kern w:val="0"/>
                <w:sz w:val="18"/>
                <w:szCs w:val="18"/>
              </w:rPr>
              <w:t>统一社会信用代码的填写：“</w:t>
            </w:r>
            <w:r>
              <w:rPr>
                <w:rFonts w:hint="eastAsia" w:ascii="宋体" w:hAnsi="宋体"/>
                <w:color w:val="auto"/>
                <w:kern w:val="0"/>
                <w:sz w:val="18"/>
                <w:szCs w:val="18"/>
              </w:rPr>
              <w:t>其它</w:t>
            </w:r>
            <w:r>
              <w:rPr>
                <w:rFonts w:ascii="宋体" w:hAnsi="宋体"/>
                <w:color w:val="auto"/>
                <w:kern w:val="0"/>
                <w:sz w:val="18"/>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bookmarkStart w:id="228" w:name="_Hlk531190406"/>
            <w:bookmarkStart w:id="229" w:name="OLE_LINK13" w:colFirst="1" w:colLast="1"/>
            <w:bookmarkStart w:id="230" w:name="OLE_LINK12" w:colFirst="1" w:colLast="1"/>
            <w:bookmarkStart w:id="231" w:name="OLE_LINK9" w:colFirst="1" w:colLast="1"/>
            <w:r>
              <w:rPr>
                <w:rFonts w:ascii="宋体" w:hAnsi="宋体"/>
                <w:color w:val="auto"/>
                <w:kern w:val="0"/>
                <w:sz w:val="18"/>
                <w:szCs w:val="18"/>
              </w:rPr>
              <w:t>建设用地规划许可证</w:t>
            </w:r>
            <w:r>
              <w:rPr>
                <w:rFonts w:hint="eastAsia" w:ascii="宋体" w:hAnsi="宋体"/>
                <w:color w:val="auto"/>
                <w:kern w:val="0"/>
                <w:sz w:val="18"/>
                <w:szCs w:val="18"/>
              </w:rPr>
              <w:t>编号</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Bu</w:t>
            </w:r>
            <w:r>
              <w:rPr>
                <w:rFonts w:ascii="宋体" w:hAnsi="宋体"/>
                <w:color w:val="auto"/>
                <w:kern w:val="0"/>
                <w:sz w:val="18"/>
                <w:szCs w:val="18"/>
              </w:rPr>
              <w:t>i</w:t>
            </w:r>
            <w:r>
              <w:rPr>
                <w:rFonts w:hint="eastAsia" w:ascii="宋体" w:hAnsi="宋体"/>
                <w:color w:val="auto"/>
                <w:kern w:val="0"/>
                <w:sz w:val="18"/>
                <w:szCs w:val="18"/>
              </w:rPr>
              <w:t>ldPlanNum</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ascii="宋体" w:hAnsi="宋体"/>
                <w:color w:val="auto"/>
                <w:kern w:val="0"/>
                <w:sz w:val="18"/>
                <w:szCs w:val="18"/>
              </w:rPr>
              <w:t>2</w:t>
            </w:r>
            <w:r>
              <w:rPr>
                <w:rFonts w:hint="eastAsia" w:ascii="宋体" w:hAnsi="宋体"/>
                <w:color w:val="auto"/>
                <w:kern w:val="0"/>
                <w:sz w:val="18"/>
                <w:szCs w:val="18"/>
              </w:rPr>
              <w:t>00</w:t>
            </w:r>
          </w:p>
        </w:tc>
        <w:tc>
          <w:tcPr>
            <w:tcW w:w="709"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bookmarkEnd w:id="228"/>
      <w:bookmarkEnd w:id="229"/>
      <w:bookmarkEnd w:id="230"/>
      <w:bookmarkEnd w:id="231"/>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建设工程规划许可证</w:t>
            </w:r>
            <w:r>
              <w:rPr>
                <w:rFonts w:hint="eastAsia" w:ascii="宋体" w:hAnsi="宋体"/>
                <w:color w:val="auto"/>
                <w:kern w:val="0"/>
                <w:sz w:val="18"/>
                <w:szCs w:val="18"/>
              </w:rPr>
              <w:t>编号</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ProjectPlanNum</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ascii="宋体" w:hAnsi="宋体"/>
                <w:color w:val="auto"/>
                <w:kern w:val="0"/>
                <w:sz w:val="18"/>
                <w:szCs w:val="18"/>
              </w:rPr>
              <w:t>2</w:t>
            </w:r>
            <w:r>
              <w:rPr>
                <w:rFonts w:hint="eastAsia" w:ascii="宋体" w:hAnsi="宋体"/>
                <w:color w:val="auto"/>
                <w:kern w:val="0"/>
                <w:sz w:val="18"/>
                <w:szCs w:val="18"/>
              </w:rPr>
              <w:t>00</w:t>
            </w:r>
          </w:p>
        </w:tc>
        <w:tc>
          <w:tcPr>
            <w:tcW w:w="709"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工程</w:t>
            </w:r>
            <w:r>
              <w:rPr>
                <w:rFonts w:ascii="宋体" w:hAnsi="宋体"/>
                <w:color w:val="auto"/>
                <w:kern w:val="0"/>
                <w:sz w:val="18"/>
                <w:szCs w:val="18"/>
              </w:rPr>
              <w:t>投资性质</w:t>
            </w:r>
            <w:r>
              <w:rPr>
                <w:rFonts w:hint="eastAsia" w:ascii="宋体" w:hAnsi="宋体"/>
                <w:color w:val="auto"/>
                <w:kern w:val="0"/>
                <w:sz w:val="18"/>
                <w:szCs w:val="18"/>
              </w:rPr>
              <w:t>*</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InvProperty</w:t>
            </w:r>
            <w:r>
              <w:rPr>
                <w:rFonts w:hint="eastAsia" w:ascii="宋体" w:hAnsi="宋体"/>
                <w:color w:val="auto"/>
                <w:kern w:val="0"/>
                <w:sz w:val="18"/>
                <w:szCs w:val="18"/>
              </w:rPr>
              <w:t>Num</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TBInvPropertyDic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资金</w:t>
            </w:r>
            <w:r>
              <w:rPr>
                <w:rFonts w:ascii="宋体" w:hAnsi="宋体"/>
                <w:color w:val="auto"/>
                <w:kern w:val="0"/>
                <w:sz w:val="18"/>
                <w:szCs w:val="18"/>
              </w:rPr>
              <w:t>来源</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FundSource</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ascii="宋体" w:hAnsi="宋体"/>
                <w:color w:val="auto"/>
                <w:kern w:val="0"/>
                <w:sz w:val="18"/>
                <w:szCs w:val="18"/>
              </w:rPr>
              <w:t>2</w:t>
            </w:r>
            <w:r>
              <w:rPr>
                <w:rFonts w:hint="eastAsia" w:ascii="宋体" w:hAnsi="宋体"/>
                <w:color w:val="auto"/>
                <w:kern w:val="0"/>
                <w:sz w:val="18"/>
                <w:szCs w:val="18"/>
              </w:rPr>
              <w:t>00</w:t>
            </w:r>
          </w:p>
        </w:tc>
        <w:tc>
          <w:tcPr>
            <w:tcW w:w="709"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国有</w:t>
            </w:r>
            <w:r>
              <w:rPr>
                <w:rFonts w:ascii="宋体" w:hAnsi="宋体"/>
                <w:color w:val="auto"/>
                <w:kern w:val="0"/>
                <w:sz w:val="18"/>
                <w:szCs w:val="18"/>
              </w:rPr>
              <w:t>资金</w:t>
            </w:r>
            <w:r>
              <w:rPr>
                <w:rFonts w:hint="eastAsia" w:ascii="宋体" w:hAnsi="宋体"/>
                <w:color w:val="auto"/>
                <w:kern w:val="0"/>
                <w:sz w:val="18"/>
                <w:szCs w:val="18"/>
              </w:rPr>
              <w:t>出资比例</w:t>
            </w:r>
          </w:p>
        </w:tc>
        <w:tc>
          <w:tcPr>
            <w:tcW w:w="2268" w:type="dxa"/>
            <w:tcBorders>
              <w:top w:val="nil"/>
              <w:left w:val="nil"/>
              <w:bottom w:val="single" w:color="auto" w:sz="4" w:space="0"/>
              <w:right w:val="single" w:color="auto" w:sz="4" w:space="0"/>
            </w:tcBorders>
            <w:vAlign w:val="center"/>
          </w:tcPr>
          <w:p>
            <w:pPr>
              <w:spacing w:line="240" w:lineRule="atLeast"/>
              <w:rPr>
                <w:rFonts w:ascii="宋体" w:hAnsi="宋体"/>
                <w:color w:val="auto"/>
                <w:kern w:val="0"/>
                <w:sz w:val="18"/>
                <w:szCs w:val="18"/>
              </w:rPr>
            </w:pPr>
            <w:r>
              <w:rPr>
                <w:rFonts w:ascii="宋体" w:hAnsi="宋体"/>
                <w:color w:val="auto"/>
                <w:kern w:val="0"/>
                <w:sz w:val="18"/>
                <w:szCs w:val="18"/>
              </w:rPr>
              <w:t>National</w:t>
            </w:r>
            <w:r>
              <w:rPr>
                <w:rFonts w:hint="eastAsia" w:ascii="宋体" w:hAnsi="宋体"/>
                <w:color w:val="auto"/>
                <w:kern w:val="0"/>
                <w:sz w:val="18"/>
                <w:szCs w:val="18"/>
              </w:rPr>
              <w:t>PercentTage</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F</w:t>
            </w:r>
            <w:r>
              <w:rPr>
                <w:rFonts w:ascii="宋体" w:hAnsi="宋体"/>
                <w:color w:val="auto"/>
                <w:kern w:val="0"/>
                <w:sz w:val="18"/>
                <w:szCs w:val="18"/>
              </w:rPr>
              <w:t>loat</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5</w:t>
            </w:r>
          </w:p>
        </w:tc>
        <w:tc>
          <w:tcPr>
            <w:tcW w:w="709"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r>
              <w:rPr>
                <w:color w:val="auto"/>
                <w:sz w:val="18"/>
                <w:szCs w:val="18"/>
              </w:rPr>
              <w:t>2</w:t>
            </w: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总投资（万元）</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AllInvest</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F</w:t>
            </w:r>
            <w:r>
              <w:rPr>
                <w:rFonts w:hint="eastAsia" w:ascii="宋体" w:hAnsi="宋体"/>
                <w:color w:val="auto"/>
                <w:kern w:val="0"/>
                <w:sz w:val="18"/>
                <w:szCs w:val="18"/>
              </w:rPr>
              <w:t>loat</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4</w:t>
            </w: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总面积（平方米）</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AllArea</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F</w:t>
            </w:r>
            <w:r>
              <w:rPr>
                <w:rFonts w:hint="eastAsia" w:ascii="宋体" w:hAnsi="宋体"/>
                <w:color w:val="auto"/>
                <w:kern w:val="0"/>
                <w:sz w:val="18"/>
                <w:szCs w:val="18"/>
              </w:rPr>
              <w:t>loat</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总长度（米）</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A</w:t>
            </w:r>
            <w:r>
              <w:rPr>
                <w:rFonts w:ascii="宋体" w:hAnsi="宋体"/>
                <w:color w:val="auto"/>
                <w:kern w:val="0"/>
                <w:sz w:val="18"/>
                <w:szCs w:val="18"/>
              </w:rPr>
              <w:t>ll</w:t>
            </w:r>
            <w:r>
              <w:rPr>
                <w:rFonts w:hint="eastAsia" w:ascii="宋体" w:hAnsi="宋体"/>
                <w:color w:val="auto"/>
                <w:kern w:val="0"/>
                <w:sz w:val="18"/>
                <w:szCs w:val="18"/>
              </w:rPr>
              <w:t>Length</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F</w:t>
            </w:r>
            <w:r>
              <w:rPr>
                <w:rFonts w:hint="eastAsia" w:ascii="宋体" w:hAnsi="宋体"/>
                <w:color w:val="auto"/>
                <w:kern w:val="0"/>
                <w:sz w:val="18"/>
                <w:szCs w:val="18"/>
              </w:rPr>
              <w:t>loat</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建设规模</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PrjSize</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依据各环节填写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建设性质</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PrjProperty</w:t>
            </w:r>
            <w:r>
              <w:rPr>
                <w:rFonts w:hint="eastAsia" w:ascii="宋体" w:hAnsi="宋体"/>
                <w:color w:val="auto"/>
                <w:kern w:val="0"/>
                <w:sz w:val="18"/>
                <w:szCs w:val="18"/>
              </w:rPr>
              <w:t>Num</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TBPRJPROPERTYDIC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工程用途</w:t>
            </w:r>
          </w:p>
        </w:tc>
        <w:tc>
          <w:tcPr>
            <w:tcW w:w="2268"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PrjFunction</w:t>
            </w:r>
            <w:r>
              <w:rPr>
                <w:rFonts w:hint="eastAsia" w:ascii="宋体" w:hAnsi="宋体"/>
                <w:color w:val="auto"/>
                <w:kern w:val="0"/>
                <w:sz w:val="18"/>
                <w:szCs w:val="18"/>
              </w:rPr>
              <w:t>Num</w:t>
            </w:r>
          </w:p>
        </w:tc>
        <w:tc>
          <w:tcPr>
            <w:tcW w:w="1276"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Char</w:t>
            </w:r>
          </w:p>
        </w:tc>
        <w:tc>
          <w:tcPr>
            <w:tcW w:w="850"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240" w:lineRule="atLeast"/>
              <w:jc w:val="center"/>
              <w:rPr>
                <w:rFonts w:ascii="Courier New" w:hAnsi="Courier New" w:cs="Courier New"/>
                <w:color w:val="auto"/>
                <w:kern w:val="0"/>
                <w:sz w:val="18"/>
                <w:szCs w:val="18"/>
              </w:rPr>
            </w:pPr>
          </w:p>
        </w:tc>
        <w:tc>
          <w:tcPr>
            <w:tcW w:w="850"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TBPRJFUNCTIONDIC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项目二维码</w:t>
            </w:r>
          </w:p>
        </w:tc>
        <w:tc>
          <w:tcPr>
            <w:tcW w:w="2268" w:type="dxa"/>
            <w:tcBorders>
              <w:top w:val="single" w:color="auto" w:sz="4" w:space="0"/>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PrjTwoDimCode</w:t>
            </w:r>
          </w:p>
        </w:tc>
        <w:tc>
          <w:tcPr>
            <w:tcW w:w="1276"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Image</w:t>
            </w:r>
          </w:p>
        </w:tc>
        <w:tc>
          <w:tcPr>
            <w:tcW w:w="850" w:type="dxa"/>
            <w:tcBorders>
              <w:top w:val="single" w:color="auto" w:sz="4" w:space="0"/>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850"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4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是否重点项目</w:t>
            </w:r>
          </w:p>
        </w:tc>
        <w:tc>
          <w:tcPr>
            <w:tcW w:w="2268" w:type="dxa"/>
            <w:tcBorders>
              <w:top w:val="single" w:color="auto" w:sz="4" w:space="0"/>
              <w:left w:val="nil"/>
              <w:bottom w:val="single" w:color="auto" w:sz="4" w:space="0"/>
              <w:right w:val="single" w:color="auto" w:sz="4" w:space="0"/>
            </w:tcBorders>
            <w:vAlign w:val="center"/>
          </w:tcPr>
          <w:p>
            <w:pPr>
              <w:snapToGrid w:val="0"/>
              <w:spacing w:line="240" w:lineRule="atLeast"/>
              <w:rPr>
                <w:rFonts w:ascii="宋体" w:hAnsi="宋体"/>
                <w:color w:val="auto"/>
                <w:sz w:val="18"/>
                <w:szCs w:val="18"/>
              </w:rPr>
            </w:pPr>
            <w:r>
              <w:rPr>
                <w:rFonts w:ascii="宋体" w:hAnsi="宋体"/>
                <w:color w:val="auto"/>
                <w:sz w:val="18"/>
                <w:szCs w:val="18"/>
              </w:rPr>
              <w:t>IsMajor</w:t>
            </w:r>
          </w:p>
        </w:tc>
        <w:tc>
          <w:tcPr>
            <w:tcW w:w="1276"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Int</w:t>
            </w:r>
          </w:p>
        </w:tc>
        <w:tc>
          <w:tcPr>
            <w:tcW w:w="850" w:type="dxa"/>
            <w:tcBorders>
              <w:top w:val="single" w:color="auto" w:sz="4" w:space="0"/>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850"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0-非</w:t>
            </w:r>
            <w:r>
              <w:rPr>
                <w:rFonts w:ascii="宋体" w:hAnsi="宋体"/>
                <w:color w:val="auto"/>
                <w:kern w:val="0"/>
                <w:sz w:val="18"/>
                <w:szCs w:val="18"/>
              </w:rPr>
              <w:t>重点项目</w:t>
            </w:r>
          </w:p>
          <w:p>
            <w:pPr>
              <w:snapToGrid w:val="0"/>
              <w:spacing w:line="240" w:lineRule="atLeast"/>
              <w:rPr>
                <w:rFonts w:ascii="宋体" w:hAnsi="宋体"/>
                <w:color w:val="auto"/>
                <w:kern w:val="0"/>
                <w:sz w:val="18"/>
                <w:szCs w:val="18"/>
              </w:rPr>
            </w:pPr>
            <w:r>
              <w:rPr>
                <w:rFonts w:hint="eastAsia" w:ascii="宋体" w:hAnsi="宋体"/>
                <w:color w:val="auto"/>
                <w:kern w:val="0"/>
                <w:sz w:val="18"/>
                <w:szCs w:val="18"/>
              </w:rPr>
              <w:t>1-重</w:t>
            </w:r>
            <w:r>
              <w:rPr>
                <w:rFonts w:ascii="宋体" w:hAnsi="宋体"/>
                <w:color w:val="auto"/>
                <w:kern w:val="0"/>
                <w:sz w:val="18"/>
                <w:szCs w:val="18"/>
              </w:rPr>
              <w:t>点项目</w:t>
            </w:r>
          </w:p>
          <w:p>
            <w:pPr>
              <w:snapToGrid w:val="0"/>
              <w:spacing w:line="240" w:lineRule="atLeast"/>
              <w:rPr>
                <w:rFonts w:ascii="宋体" w:hAnsi="宋体"/>
                <w:color w:val="auto"/>
                <w:kern w:val="0"/>
                <w:sz w:val="18"/>
                <w:szCs w:val="18"/>
              </w:rPr>
            </w:pPr>
            <w:r>
              <w:rPr>
                <w:rFonts w:hint="eastAsia" w:ascii="宋体" w:hAnsi="宋体"/>
                <w:color w:val="auto"/>
                <w:kern w:val="0"/>
                <w:sz w:val="18"/>
                <w:szCs w:val="18"/>
              </w:rPr>
              <w:t>默认</w:t>
            </w:r>
            <w:r>
              <w:rPr>
                <w:rFonts w:ascii="宋体" w:hAnsi="宋体"/>
                <w:color w:val="auto"/>
                <w:kern w:val="0"/>
                <w:sz w:val="18"/>
                <w:szCs w:val="18"/>
              </w:rPr>
              <w:t>为</w:t>
            </w:r>
            <w:r>
              <w:rPr>
                <w:rFonts w:hint="eastAsia" w:ascii="宋体" w:hAnsi="宋体"/>
                <w:color w:val="auto"/>
                <w:kern w:val="0"/>
                <w:sz w:val="18"/>
                <w:szCs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sz w:val="18"/>
                <w:szCs w:val="18"/>
              </w:rPr>
              <w:t>计划</w:t>
            </w:r>
            <w:r>
              <w:rPr>
                <w:rFonts w:hint="eastAsia" w:ascii="宋体" w:hAnsi="宋体"/>
                <w:color w:val="auto"/>
                <w:kern w:val="0"/>
                <w:sz w:val="18"/>
                <w:szCs w:val="18"/>
              </w:rPr>
              <w:t>开工</w:t>
            </w:r>
            <w:r>
              <w:rPr>
                <w:rFonts w:ascii="宋体" w:hAnsi="宋体"/>
                <w:color w:val="auto"/>
                <w:kern w:val="0"/>
                <w:sz w:val="18"/>
                <w:szCs w:val="18"/>
              </w:rPr>
              <w:t>日期</w:t>
            </w:r>
          </w:p>
        </w:tc>
        <w:tc>
          <w:tcPr>
            <w:tcW w:w="2268" w:type="dxa"/>
            <w:tcBorders>
              <w:top w:val="single" w:color="auto" w:sz="4" w:space="0"/>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Begin</w:t>
            </w:r>
            <w:r>
              <w:rPr>
                <w:rFonts w:ascii="宋体" w:hAnsi="宋体"/>
                <w:color w:val="auto"/>
                <w:kern w:val="0"/>
                <w:sz w:val="18"/>
                <w:szCs w:val="18"/>
              </w:rPr>
              <w:t>Dete</w:t>
            </w:r>
          </w:p>
        </w:tc>
        <w:tc>
          <w:tcPr>
            <w:tcW w:w="1276"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Date</w:t>
            </w:r>
          </w:p>
        </w:tc>
        <w:tc>
          <w:tcPr>
            <w:tcW w:w="850" w:type="dxa"/>
            <w:tcBorders>
              <w:top w:val="single" w:color="auto" w:sz="4" w:space="0"/>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p>
        </w:tc>
        <w:tc>
          <w:tcPr>
            <w:tcW w:w="850"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sz w:val="18"/>
                <w:szCs w:val="18"/>
              </w:rPr>
              <w:t>计划</w:t>
            </w:r>
            <w:r>
              <w:rPr>
                <w:rFonts w:hint="eastAsia" w:ascii="宋体" w:hAnsi="宋体"/>
                <w:color w:val="auto"/>
                <w:kern w:val="0"/>
                <w:sz w:val="18"/>
                <w:szCs w:val="18"/>
              </w:rPr>
              <w:t>竣</w:t>
            </w:r>
            <w:r>
              <w:rPr>
                <w:rFonts w:ascii="宋体" w:hAnsi="宋体"/>
                <w:color w:val="auto"/>
                <w:kern w:val="0"/>
                <w:sz w:val="18"/>
                <w:szCs w:val="18"/>
              </w:rPr>
              <w:t>工日期</w:t>
            </w:r>
          </w:p>
        </w:tc>
        <w:tc>
          <w:tcPr>
            <w:tcW w:w="2268" w:type="dxa"/>
            <w:tcBorders>
              <w:top w:val="single" w:color="auto" w:sz="4" w:space="0"/>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EndDate</w:t>
            </w:r>
          </w:p>
        </w:tc>
        <w:tc>
          <w:tcPr>
            <w:tcW w:w="1276"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Date</w:t>
            </w:r>
          </w:p>
        </w:tc>
        <w:tc>
          <w:tcPr>
            <w:tcW w:w="850" w:type="dxa"/>
            <w:tcBorders>
              <w:top w:val="single" w:color="auto" w:sz="4" w:space="0"/>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p>
        </w:tc>
        <w:tc>
          <w:tcPr>
            <w:tcW w:w="850"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tcBorders>
              <w:top w:val="single" w:color="auto" w:sz="4" w:space="0"/>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建筑</w:t>
            </w:r>
            <w:r>
              <w:rPr>
                <w:rFonts w:ascii="宋体" w:hAnsi="宋体"/>
                <w:color w:val="auto"/>
                <w:kern w:val="0"/>
                <w:sz w:val="18"/>
                <w:szCs w:val="18"/>
              </w:rPr>
              <w:t>节能信息</w:t>
            </w:r>
          </w:p>
        </w:tc>
        <w:tc>
          <w:tcPr>
            <w:tcW w:w="2268"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JZJN</w:t>
            </w:r>
            <w:r>
              <w:rPr>
                <w:rFonts w:ascii="宋体" w:hAnsi="宋体"/>
                <w:color w:val="auto"/>
                <w:kern w:val="0"/>
                <w:sz w:val="18"/>
                <w:szCs w:val="18"/>
              </w:rPr>
              <w:t>Info</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Varchar</w:t>
            </w:r>
          </w:p>
        </w:tc>
        <w:tc>
          <w:tcPr>
            <w:tcW w:w="850" w:type="dxa"/>
            <w:tcBorders>
              <w:top w:val="single" w:color="auto" w:sz="4" w:space="0"/>
              <w:left w:val="nil"/>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2000</w:t>
            </w:r>
          </w:p>
        </w:tc>
        <w:tc>
          <w:tcPr>
            <w:tcW w:w="709" w:type="dxa"/>
            <w:tcBorders>
              <w:top w:val="single" w:color="auto" w:sz="4" w:space="0"/>
              <w:left w:val="nil"/>
              <w:bottom w:val="single" w:color="auto" w:sz="4" w:space="0"/>
              <w:right w:val="single" w:color="auto" w:sz="4" w:space="0"/>
            </w:tcBorders>
          </w:tcPr>
          <w:p>
            <w:pPr>
              <w:widowControl/>
              <w:spacing w:line="240" w:lineRule="atLeast"/>
              <w:jc w:val="center"/>
              <w:rPr>
                <w:rFonts w:ascii="宋体" w:hAnsi="宋体"/>
                <w:color w:val="auto"/>
                <w:kern w:val="0"/>
                <w:sz w:val="18"/>
                <w:szCs w:val="18"/>
              </w:rPr>
            </w:pPr>
          </w:p>
        </w:tc>
        <w:tc>
          <w:tcPr>
            <w:tcW w:w="850"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O</w:t>
            </w:r>
          </w:p>
        </w:tc>
        <w:tc>
          <w:tcPr>
            <w:tcW w:w="1701"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超限项目</w:t>
            </w:r>
            <w:r>
              <w:rPr>
                <w:rFonts w:ascii="宋体" w:hAnsi="宋体"/>
                <w:color w:val="auto"/>
                <w:kern w:val="0"/>
                <w:sz w:val="18"/>
                <w:szCs w:val="18"/>
              </w:rPr>
              <w:t>信息</w:t>
            </w:r>
          </w:p>
        </w:tc>
        <w:tc>
          <w:tcPr>
            <w:tcW w:w="2268"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CXXM</w:t>
            </w:r>
            <w:r>
              <w:rPr>
                <w:rFonts w:ascii="宋体" w:hAnsi="宋体"/>
                <w:color w:val="auto"/>
                <w:kern w:val="0"/>
                <w:sz w:val="18"/>
                <w:szCs w:val="18"/>
              </w:rPr>
              <w:t>Info</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Varchar</w:t>
            </w:r>
          </w:p>
        </w:tc>
        <w:tc>
          <w:tcPr>
            <w:tcW w:w="850" w:type="dxa"/>
            <w:tcBorders>
              <w:top w:val="single" w:color="auto" w:sz="4" w:space="0"/>
              <w:left w:val="nil"/>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2000</w:t>
            </w:r>
          </w:p>
        </w:tc>
        <w:tc>
          <w:tcPr>
            <w:tcW w:w="709" w:type="dxa"/>
            <w:tcBorders>
              <w:top w:val="single" w:color="auto" w:sz="4" w:space="0"/>
              <w:left w:val="nil"/>
              <w:bottom w:val="single" w:color="auto" w:sz="4" w:space="0"/>
              <w:right w:val="single" w:color="auto" w:sz="4" w:space="0"/>
            </w:tcBorders>
          </w:tcPr>
          <w:p>
            <w:pPr>
              <w:widowControl/>
              <w:spacing w:line="240" w:lineRule="atLeast"/>
              <w:jc w:val="center"/>
              <w:rPr>
                <w:rFonts w:ascii="宋体" w:hAnsi="宋体"/>
                <w:color w:val="auto"/>
                <w:kern w:val="0"/>
                <w:sz w:val="18"/>
                <w:szCs w:val="18"/>
              </w:rPr>
            </w:pPr>
          </w:p>
        </w:tc>
        <w:tc>
          <w:tcPr>
            <w:tcW w:w="850"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O</w:t>
            </w:r>
          </w:p>
        </w:tc>
        <w:tc>
          <w:tcPr>
            <w:tcW w:w="1701"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bookmarkStart w:id="232" w:name="_Hlk533604125"/>
            <w:bookmarkStart w:id="233" w:name="OLE_LINK29" w:colFirst="0" w:colLast="6"/>
            <w:bookmarkStart w:id="234" w:name="OLE_LINK30" w:colFirst="0" w:colLast="6"/>
            <w:bookmarkStart w:id="235" w:name="OLE_LINK27" w:colFirst="0" w:colLast="6"/>
            <w:bookmarkStart w:id="236" w:name="OLE_LINK26" w:colFirst="0" w:colLast="6"/>
            <w:bookmarkStart w:id="237" w:name="_Toc516477909"/>
            <w:r>
              <w:rPr>
                <w:rFonts w:ascii="宋体" w:hAnsi="宋体"/>
                <w:color w:val="auto"/>
                <w:kern w:val="0"/>
                <w:sz w:val="18"/>
                <w:szCs w:val="18"/>
              </w:rPr>
              <w:t>信息审核</w:t>
            </w:r>
            <w:r>
              <w:rPr>
                <w:rFonts w:hint="eastAsia" w:ascii="宋体" w:hAnsi="宋体"/>
                <w:color w:val="auto"/>
                <w:kern w:val="0"/>
                <w:sz w:val="18"/>
                <w:szCs w:val="18"/>
              </w:rPr>
              <w:t>部门</w:t>
            </w:r>
          </w:p>
        </w:tc>
        <w:tc>
          <w:tcPr>
            <w:tcW w:w="2268"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CheckDepartName</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Varchar</w:t>
            </w:r>
          </w:p>
        </w:tc>
        <w:tc>
          <w:tcPr>
            <w:tcW w:w="850" w:type="dxa"/>
            <w:tcBorders>
              <w:top w:val="single" w:color="auto" w:sz="4" w:space="0"/>
              <w:left w:val="nil"/>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single" w:color="auto" w:sz="4" w:space="0"/>
              <w:left w:val="nil"/>
              <w:bottom w:val="single" w:color="auto" w:sz="4" w:space="0"/>
              <w:right w:val="single" w:color="auto" w:sz="4" w:space="0"/>
            </w:tcBorders>
          </w:tcPr>
          <w:p>
            <w:pPr>
              <w:widowControl/>
              <w:spacing w:line="240" w:lineRule="atLeast"/>
              <w:jc w:val="center"/>
              <w:rPr>
                <w:rFonts w:ascii="宋体" w:hAnsi="宋体"/>
                <w:color w:val="auto"/>
                <w:kern w:val="0"/>
                <w:sz w:val="18"/>
                <w:szCs w:val="18"/>
              </w:rPr>
            </w:pPr>
          </w:p>
        </w:tc>
        <w:tc>
          <w:tcPr>
            <w:tcW w:w="850"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701"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w:t>
            </w:r>
            <w:r>
              <w:rPr>
                <w:rFonts w:ascii="宋体" w:hAnsi="宋体"/>
                <w:color w:val="auto"/>
                <w:kern w:val="0"/>
                <w:sz w:val="18"/>
                <w:szCs w:val="18"/>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信息审核人</w:t>
            </w:r>
          </w:p>
        </w:tc>
        <w:tc>
          <w:tcPr>
            <w:tcW w:w="2268"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Check</w:t>
            </w:r>
            <w:r>
              <w:rPr>
                <w:rFonts w:hint="eastAsia" w:ascii="宋体" w:hAnsi="宋体"/>
                <w:color w:val="auto"/>
                <w:kern w:val="0"/>
                <w:sz w:val="18"/>
                <w:szCs w:val="18"/>
              </w:rPr>
              <w:t>PersonName</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Varchar</w:t>
            </w:r>
          </w:p>
        </w:tc>
        <w:tc>
          <w:tcPr>
            <w:tcW w:w="850" w:type="dxa"/>
            <w:tcBorders>
              <w:top w:val="single" w:color="auto" w:sz="4" w:space="0"/>
              <w:left w:val="nil"/>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single" w:color="auto" w:sz="4" w:space="0"/>
              <w:left w:val="nil"/>
              <w:bottom w:val="single" w:color="auto" w:sz="4" w:space="0"/>
              <w:right w:val="single" w:color="auto" w:sz="4" w:space="0"/>
            </w:tcBorders>
          </w:tcPr>
          <w:p>
            <w:pPr>
              <w:widowControl/>
              <w:spacing w:line="240" w:lineRule="atLeast"/>
              <w:jc w:val="center"/>
              <w:rPr>
                <w:rFonts w:ascii="宋体" w:hAnsi="宋体"/>
                <w:color w:val="auto"/>
                <w:kern w:val="0"/>
                <w:sz w:val="18"/>
                <w:szCs w:val="18"/>
              </w:rPr>
            </w:pPr>
          </w:p>
        </w:tc>
        <w:tc>
          <w:tcPr>
            <w:tcW w:w="850"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701"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核实人</w:t>
            </w:r>
          </w:p>
        </w:tc>
      </w:tr>
      <w:bookmarkEnd w:id="232"/>
      <w:bookmarkEnd w:id="233"/>
      <w:bookmarkEnd w:id="234"/>
      <w:bookmarkEnd w:id="235"/>
      <w:bookmarkEnd w:id="236"/>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bookmarkStart w:id="238" w:name="OLE_LINK59"/>
            <w:bookmarkStart w:id="239" w:name="OLE_LINK73" w:colFirst="0" w:colLast="6"/>
            <w:bookmarkStart w:id="240" w:name="OLE_LINK58"/>
            <w:bookmarkStart w:id="241" w:name="_Hlk533603415"/>
            <w:bookmarkStart w:id="242" w:name="OLE_LINK40" w:colFirst="0" w:colLast="6"/>
            <w:bookmarkStart w:id="243" w:name="OLE_LINK38" w:colFirst="0" w:colLast="6"/>
            <w:bookmarkStart w:id="244" w:name="OLE_LINK36" w:colFirst="0" w:colLast="6"/>
            <w:bookmarkStart w:id="245" w:name="OLE_LINK37" w:colFirst="0" w:colLast="6"/>
            <w:bookmarkStart w:id="246" w:name="OLE_LINK35" w:colFirst="0" w:colLast="6"/>
            <w:bookmarkStart w:id="247" w:name="OLE_LINK77" w:colFirst="0" w:colLast="6"/>
            <w:bookmarkStart w:id="248" w:name="OLE_LINK34" w:colFirst="0" w:colLast="6"/>
            <w:bookmarkStart w:id="249" w:name="OLE_LINK33" w:colFirst="0" w:colLast="6"/>
            <w:bookmarkStart w:id="250" w:name="OLE_LINK31" w:colFirst="0" w:colLast="6"/>
            <w:bookmarkStart w:id="251" w:name="OLE_LINK24" w:colFirst="0" w:colLast="6"/>
            <w:bookmarkStart w:id="252" w:name="OLE_LINK23" w:colFirst="0" w:colLast="6"/>
            <w:bookmarkStart w:id="253" w:name="OLE_LINK22" w:colFirst="0" w:colLast="6"/>
            <w:bookmarkStart w:id="254" w:name="OLE_LINK8" w:colFirst="0" w:colLast="6"/>
            <w:bookmarkStart w:id="255" w:name="OLE_LINK7" w:colFirst="0" w:colLast="6"/>
            <w:bookmarkStart w:id="256" w:name="OLE_LINK6" w:colFirst="0" w:colLast="6"/>
            <w:bookmarkStart w:id="257" w:name="OLE_LINK90" w:colFirst="0" w:colLast="6"/>
            <w:bookmarkStart w:id="258" w:name="OLE_LINK89" w:colFirst="0" w:colLast="6"/>
            <w:bookmarkStart w:id="259" w:name="OLE_LINK88" w:colFirst="0" w:colLast="6"/>
            <w:bookmarkStart w:id="260" w:name="OLE_LINK87" w:colFirst="0" w:colLast="6"/>
            <w:bookmarkStart w:id="261" w:name="OLE_LINK86" w:colFirst="0" w:colLast="6"/>
            <w:bookmarkStart w:id="262" w:name="OLE_LINK84" w:colFirst="0" w:colLast="6"/>
            <w:bookmarkStart w:id="263" w:name="OLE_LINK85" w:colFirst="0" w:colLast="6"/>
            <w:bookmarkStart w:id="264" w:name="OLE_LINK83" w:colFirst="0" w:colLast="6"/>
            <w:bookmarkStart w:id="265" w:name="OLE_LINK82" w:colFirst="0" w:colLast="6"/>
            <w:bookmarkStart w:id="266" w:name="OLE_LINK81" w:colFirst="0" w:colLast="6"/>
            <w:bookmarkStart w:id="267" w:name="OLE_LINK80" w:colFirst="0" w:colLast="6"/>
            <w:bookmarkStart w:id="268" w:name="OLE_LINK78" w:colFirst="0" w:colLast="6"/>
            <w:bookmarkStart w:id="269" w:name="OLE_LINK79" w:colFirst="0" w:colLast="6"/>
            <w:bookmarkStart w:id="270" w:name="OLE_LINK76" w:colFirst="0" w:colLast="6"/>
            <w:bookmarkStart w:id="271" w:name="OLE_LINK75" w:colFirst="0" w:colLast="6"/>
            <w:bookmarkStart w:id="272" w:name="OLE_LINK74" w:colFirst="0" w:colLast="6"/>
            <w:r>
              <w:rPr>
                <w:rFonts w:hint="eastAsia" w:ascii="宋体" w:hAnsi="宋体"/>
                <w:color w:val="auto"/>
                <w:kern w:val="0"/>
                <w:sz w:val="18"/>
                <w:szCs w:val="18"/>
              </w:rPr>
              <w:t>数据来源</w:t>
            </w:r>
          </w:p>
        </w:tc>
        <w:tc>
          <w:tcPr>
            <w:tcW w:w="2268"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DataSource</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Int</w:t>
            </w:r>
          </w:p>
        </w:tc>
        <w:tc>
          <w:tcPr>
            <w:tcW w:w="850"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850"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widowControl/>
              <w:tabs>
                <w:tab w:val="left" w:pos="1440"/>
              </w:tabs>
              <w:spacing w:line="240" w:lineRule="atLeast"/>
              <w:jc w:val="left"/>
              <w:rPr>
                <w:rFonts w:ascii="宋体" w:hAnsi="宋体"/>
                <w:color w:val="auto"/>
                <w:kern w:val="0"/>
                <w:sz w:val="18"/>
                <w:szCs w:val="18"/>
              </w:rPr>
            </w:pPr>
            <w:r>
              <w:rPr>
                <w:rFonts w:ascii="宋体" w:hAnsi="宋体"/>
                <w:color w:val="auto"/>
                <w:kern w:val="0"/>
                <w:sz w:val="18"/>
                <w:szCs w:val="18"/>
              </w:rPr>
              <w:t>TBDATASOURCEDIC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数据等级*</w:t>
            </w:r>
          </w:p>
        </w:tc>
        <w:tc>
          <w:tcPr>
            <w:tcW w:w="2268"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DataLevel</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Char</w:t>
            </w:r>
          </w:p>
        </w:tc>
        <w:tc>
          <w:tcPr>
            <w:tcW w:w="850"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1</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850"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详见数据</w:t>
            </w:r>
            <w:r>
              <w:rPr>
                <w:rFonts w:ascii="宋体" w:hAnsi="宋体"/>
                <w:color w:val="auto"/>
                <w:kern w:val="0"/>
                <w:sz w:val="18"/>
                <w:szCs w:val="18"/>
              </w:rPr>
              <w:t>字典表</w:t>
            </w:r>
          </w:p>
          <w:p>
            <w:pPr>
              <w:widowControl/>
              <w:tabs>
                <w:tab w:val="left" w:pos="1440"/>
              </w:tabs>
              <w:spacing w:line="240" w:lineRule="atLeast"/>
              <w:jc w:val="left"/>
              <w:rPr>
                <w:rFonts w:ascii="宋体" w:hAnsi="宋体"/>
                <w:color w:val="auto"/>
                <w:kern w:val="0"/>
                <w:sz w:val="18"/>
                <w:szCs w:val="18"/>
              </w:rPr>
            </w:pPr>
            <w:r>
              <w:rPr>
                <w:rFonts w:ascii="宋体" w:hAnsi="宋体"/>
                <w:color w:val="auto"/>
                <w:kern w:val="0"/>
                <w:sz w:val="18"/>
                <w:szCs w:val="18"/>
              </w:rPr>
              <w:t>TBDATALEVELDIC</w:t>
            </w:r>
          </w:p>
        </w:tc>
      </w:t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tbl>
    <w:p>
      <w:pPr>
        <w:rPr>
          <w:color w:val="auto"/>
        </w:rPr>
      </w:pPr>
    </w:p>
    <w:p>
      <w:pPr>
        <w:pStyle w:val="3"/>
        <w:rPr>
          <w:color w:val="auto"/>
        </w:rPr>
      </w:pPr>
      <w:bookmarkStart w:id="273" w:name="_Toc4188"/>
      <w:r>
        <w:rPr>
          <w:color w:val="auto"/>
        </w:rPr>
        <w:t>5</w:t>
      </w:r>
      <w:r>
        <w:rPr>
          <w:rFonts w:hint="eastAsia"/>
          <w:color w:val="auto"/>
        </w:rPr>
        <w:t>.1.2 工程项目单体信息（表名：</w:t>
      </w:r>
      <w:r>
        <w:rPr>
          <w:color w:val="auto"/>
        </w:rPr>
        <w:t>TBUnit</w:t>
      </w:r>
      <w:r>
        <w:rPr>
          <w:rFonts w:hint="eastAsia"/>
          <w:color w:val="auto"/>
        </w:rPr>
        <w:t>ProjectInfo）</w:t>
      </w:r>
      <w:bookmarkEnd w:id="237"/>
      <w:bookmarkEnd w:id="273"/>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1061"/>
        <w:gridCol w:w="728"/>
        <w:gridCol w:w="763"/>
        <w:gridCol w:w="992"/>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552"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1061" w:type="dxa"/>
            <w:shd w:val="clear" w:color="auto" w:fill="BFBFBF"/>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28" w:type="dxa"/>
            <w:shd w:val="clear" w:color="auto" w:fill="BFBFBF"/>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63" w:type="dxa"/>
            <w:shd w:val="clear" w:color="auto" w:fill="BFBFBF"/>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小数</w:t>
            </w:r>
          </w:p>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位数</w:t>
            </w:r>
          </w:p>
        </w:tc>
        <w:tc>
          <w:tcPr>
            <w:tcW w:w="992" w:type="dxa"/>
            <w:shd w:val="clear" w:color="auto" w:fill="BFBFBF"/>
          </w:tcPr>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653"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PrjCode</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63"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PrjNum</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63"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653" w:type="dxa"/>
            <w:tcBorders>
              <w:top w:val="nil"/>
              <w:left w:val="single" w:color="auto" w:sz="4" w:space="0"/>
              <w:bottom w:val="single" w:color="auto" w:sz="4" w:space="0"/>
              <w:right w:val="single" w:color="auto" w:sz="4" w:space="0"/>
            </w:tcBorders>
            <w:vAlign w:val="center"/>
          </w:tcPr>
          <w:p>
            <w:pPr>
              <w:spacing w:line="240" w:lineRule="atLeast"/>
              <w:rPr>
                <w:color w:val="auto"/>
                <w:sz w:val="18"/>
                <w:szCs w:val="18"/>
              </w:rPr>
            </w:pPr>
            <w:r>
              <w:rPr>
                <w:rFonts w:hint="eastAsia" w:ascii="宋体" w:hAnsi="宋体"/>
                <w:color w:val="auto"/>
                <w:kern w:val="0"/>
                <w:sz w:val="18"/>
                <w:szCs w:val="18"/>
              </w:rPr>
              <w:t>详见编码规则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单体编码</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UnitCode</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40</w:t>
            </w:r>
          </w:p>
        </w:tc>
        <w:tc>
          <w:tcPr>
            <w:tcW w:w="763"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详见编码规则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单体建（构）筑物名称</w:t>
            </w:r>
            <w:r>
              <w:rPr>
                <w:rFonts w:hint="eastAsia" w:ascii="宋体" w:hAnsi="宋体"/>
                <w:color w:val="auto"/>
                <w:kern w:val="0"/>
                <w:sz w:val="18"/>
                <w:szCs w:val="18"/>
              </w:rPr>
              <w:t>*</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SubPrjName</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ascii="宋体" w:hAnsi="宋体"/>
                <w:color w:val="auto"/>
                <w:kern w:val="0"/>
                <w:sz w:val="18"/>
                <w:szCs w:val="18"/>
              </w:rPr>
              <w:t>2</w:t>
            </w:r>
            <w:r>
              <w:rPr>
                <w:rFonts w:hint="eastAsia" w:ascii="宋体" w:hAnsi="宋体"/>
                <w:color w:val="auto"/>
                <w:kern w:val="0"/>
                <w:sz w:val="18"/>
                <w:szCs w:val="18"/>
              </w:rPr>
              <w:t>00</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项目为</w:t>
            </w:r>
            <w:r>
              <w:rPr>
                <w:rFonts w:ascii="宋体" w:hAnsi="宋体"/>
                <w:color w:val="auto"/>
                <w:kern w:val="0"/>
                <w:sz w:val="18"/>
                <w:szCs w:val="18"/>
              </w:rPr>
              <w:t>市政类型时，此处的名称表示的为“</w:t>
            </w:r>
            <w:r>
              <w:rPr>
                <w:rFonts w:hint="eastAsia" w:ascii="宋体" w:hAnsi="宋体"/>
                <w:color w:val="auto"/>
                <w:kern w:val="0"/>
                <w:sz w:val="18"/>
                <w:szCs w:val="18"/>
              </w:rPr>
              <w:t>标段</w:t>
            </w:r>
            <w:r>
              <w:rPr>
                <w:rFonts w:ascii="宋体" w:hAnsi="宋体"/>
                <w:color w:val="auto"/>
                <w:kern w:val="0"/>
                <w:sz w:val="18"/>
                <w:szCs w:val="18"/>
              </w:rPr>
              <w:t>(</w:t>
            </w:r>
            <w:r>
              <w:rPr>
                <w:rFonts w:hint="eastAsia" w:ascii="宋体" w:hAnsi="宋体"/>
                <w:color w:val="auto"/>
                <w:kern w:val="0"/>
                <w:sz w:val="18"/>
                <w:szCs w:val="18"/>
              </w:rPr>
              <w:t>单位</w:t>
            </w:r>
            <w:r>
              <w:rPr>
                <w:rFonts w:ascii="宋体" w:hAnsi="宋体"/>
                <w:color w:val="auto"/>
                <w:kern w:val="0"/>
                <w:sz w:val="18"/>
                <w:szCs w:val="18"/>
              </w:rPr>
              <w:t>)</w:t>
            </w:r>
            <w:r>
              <w:rPr>
                <w:rFonts w:hint="eastAsia" w:ascii="宋体" w:hAnsi="宋体"/>
                <w:color w:val="auto"/>
                <w:kern w:val="0"/>
                <w:sz w:val="18"/>
                <w:szCs w:val="18"/>
              </w:rPr>
              <w:t>工程</w:t>
            </w:r>
            <w:r>
              <w:rPr>
                <w:rFonts w:ascii="宋体" w:hAnsi="宋体"/>
                <w:color w:val="auto"/>
                <w:kern w:val="0"/>
                <w:sz w:val="18"/>
                <w:szCs w:val="18"/>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工程总造价（万元）</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Invest</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F</w:t>
            </w:r>
            <w:r>
              <w:rPr>
                <w:rFonts w:hint="eastAsia" w:ascii="宋体" w:hAnsi="宋体"/>
                <w:color w:val="auto"/>
                <w:kern w:val="0"/>
                <w:sz w:val="18"/>
                <w:szCs w:val="18"/>
              </w:rPr>
              <w:t>loat</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19</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地上建筑面积</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FloorBuildArea</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60</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地下建筑面积</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Bot</w:t>
            </w:r>
            <w:r>
              <w:rPr>
                <w:rFonts w:ascii="宋体" w:hAnsi="宋体"/>
                <w:color w:val="auto"/>
                <w:kern w:val="0"/>
                <w:sz w:val="18"/>
                <w:szCs w:val="18"/>
              </w:rPr>
              <w:t>tomFloorBuildArea</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建筑面积</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BuildArea</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F</w:t>
            </w:r>
            <w:r>
              <w:rPr>
                <w:rFonts w:hint="eastAsia" w:ascii="宋体" w:hAnsi="宋体"/>
                <w:color w:val="auto"/>
                <w:kern w:val="0"/>
                <w:sz w:val="18"/>
                <w:szCs w:val="18"/>
              </w:rPr>
              <w:t>loat</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地面层数</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FloorCount</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60</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地下部分</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BottomFloorCount</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建筑高度</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BuildHeight</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Numeric</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10</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长度</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S</w:t>
            </w:r>
            <w:r>
              <w:rPr>
                <w:rFonts w:ascii="宋体" w:hAnsi="宋体"/>
                <w:color w:val="auto"/>
                <w:kern w:val="0"/>
                <w:sz w:val="18"/>
                <w:szCs w:val="18"/>
              </w:rPr>
              <w:t>ubProjectLength</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Double</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跨度</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SubProjectSpan</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Double</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结构体系</w:t>
            </w:r>
          </w:p>
        </w:tc>
        <w:tc>
          <w:tcPr>
            <w:tcW w:w="2126" w:type="dxa"/>
            <w:tcBorders>
              <w:top w:val="nil"/>
              <w:left w:val="nil"/>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S</w:t>
            </w:r>
            <w:r>
              <w:rPr>
                <w:rFonts w:ascii="宋体" w:hAnsi="宋体"/>
                <w:color w:val="auto"/>
                <w:kern w:val="0"/>
                <w:sz w:val="18"/>
                <w:szCs w:val="18"/>
              </w:rPr>
              <w:t>tructureTypeNum</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详见数据字典表T</w:t>
            </w:r>
            <w:r>
              <w:rPr>
                <w:rFonts w:ascii="宋体" w:hAnsi="宋体"/>
                <w:color w:val="auto"/>
                <w:kern w:val="0"/>
                <w:sz w:val="18"/>
                <w:szCs w:val="18"/>
              </w:rPr>
              <w:t>BPRJSTRUCTURETYPEDIC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工程等级</w:t>
            </w:r>
          </w:p>
        </w:tc>
        <w:tc>
          <w:tcPr>
            <w:tcW w:w="2126" w:type="dxa"/>
            <w:tcBorders>
              <w:top w:val="nil"/>
              <w:left w:val="nil"/>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PrjLevelNum</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详见数据字典表T</w:t>
            </w:r>
            <w:r>
              <w:rPr>
                <w:rFonts w:ascii="宋体" w:hAnsi="宋体"/>
                <w:color w:val="auto"/>
                <w:kern w:val="0"/>
                <w:sz w:val="18"/>
                <w:szCs w:val="18"/>
              </w:rPr>
              <w:t>BPRJLEVELDIC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工程规模</w:t>
            </w:r>
          </w:p>
        </w:tc>
        <w:tc>
          <w:tcPr>
            <w:tcW w:w="2126" w:type="dxa"/>
            <w:tcBorders>
              <w:top w:val="nil"/>
              <w:left w:val="nil"/>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PjrSize</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其他</w:t>
            </w:r>
          </w:p>
        </w:tc>
        <w:tc>
          <w:tcPr>
            <w:tcW w:w="2126" w:type="dxa"/>
            <w:tcBorders>
              <w:top w:val="nil"/>
              <w:left w:val="nil"/>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Memo</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400</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人防地下室面积</w:t>
            </w:r>
          </w:p>
        </w:tc>
        <w:tc>
          <w:tcPr>
            <w:tcW w:w="2126" w:type="dxa"/>
            <w:tcBorders>
              <w:top w:val="nil"/>
              <w:left w:val="nil"/>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RfBottomArea</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Double</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10</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240" w:lineRule="atLeast"/>
              <w:jc w:val="left"/>
              <w:rPr>
                <w:color w:val="auto"/>
                <w:sz w:val="18"/>
                <w:szCs w:val="18"/>
              </w:rPr>
            </w:pPr>
            <w:r>
              <w:rPr>
                <w:rFonts w:hint="eastAsia"/>
                <w:color w:val="auto"/>
                <w:sz w:val="18"/>
                <w:szCs w:val="18"/>
              </w:rPr>
              <w:t>招标项目环节记录编号</w:t>
            </w:r>
          </w:p>
        </w:tc>
        <w:tc>
          <w:tcPr>
            <w:tcW w:w="2126" w:type="dxa"/>
            <w:tcBorders>
              <w:top w:val="nil"/>
              <w:left w:val="nil"/>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enderNum</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施工图审查环节</w:t>
            </w:r>
            <w:r>
              <w:rPr>
                <w:rFonts w:ascii="宋体" w:hAnsi="宋体"/>
                <w:color w:val="auto"/>
                <w:kern w:val="0"/>
                <w:sz w:val="18"/>
                <w:szCs w:val="18"/>
              </w:rPr>
              <w:t>记录</w:t>
            </w:r>
            <w:r>
              <w:rPr>
                <w:rFonts w:hint="eastAsia" w:ascii="宋体" w:hAnsi="宋体"/>
                <w:color w:val="auto"/>
                <w:kern w:val="0"/>
                <w:sz w:val="18"/>
                <w:szCs w:val="18"/>
              </w:rPr>
              <w:t>编号</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CensorNum</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施工</w:t>
            </w:r>
            <w:r>
              <w:rPr>
                <w:rFonts w:ascii="宋体" w:hAnsi="宋体"/>
                <w:color w:val="auto"/>
                <w:kern w:val="0"/>
                <w:sz w:val="18"/>
                <w:szCs w:val="18"/>
              </w:rPr>
              <w:t>许可环节编号</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B</w:t>
            </w:r>
            <w:r>
              <w:rPr>
                <w:rFonts w:ascii="宋体" w:hAnsi="宋体"/>
                <w:color w:val="auto"/>
                <w:kern w:val="0"/>
                <w:sz w:val="18"/>
                <w:szCs w:val="18"/>
              </w:rPr>
              <w:t>uilder</w:t>
            </w:r>
            <w:r>
              <w:rPr>
                <w:rFonts w:hint="eastAsia" w:ascii="宋体" w:hAnsi="宋体"/>
                <w:color w:val="auto"/>
                <w:kern w:val="0"/>
                <w:sz w:val="18"/>
                <w:szCs w:val="18"/>
              </w:rPr>
              <w:t>L</w:t>
            </w:r>
            <w:r>
              <w:rPr>
                <w:rFonts w:ascii="宋体" w:hAnsi="宋体"/>
                <w:color w:val="auto"/>
                <w:kern w:val="0"/>
                <w:sz w:val="18"/>
                <w:szCs w:val="18"/>
              </w:rPr>
              <w:t>icenceNum</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质量监督记录</w:t>
            </w:r>
            <w:r>
              <w:rPr>
                <w:rFonts w:ascii="宋体" w:hAnsi="宋体"/>
                <w:color w:val="auto"/>
                <w:kern w:val="0"/>
                <w:sz w:val="18"/>
                <w:szCs w:val="18"/>
              </w:rPr>
              <w:t>编号</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QualityNum</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63" w:type="dxa"/>
            <w:tcBorders>
              <w:top w:val="nil"/>
              <w:left w:val="nil"/>
              <w:bottom w:val="single" w:color="auto"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000000"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安全监督记录</w:t>
            </w:r>
            <w:r>
              <w:rPr>
                <w:rFonts w:ascii="宋体" w:hAnsi="宋体"/>
                <w:color w:val="auto"/>
                <w:kern w:val="0"/>
                <w:sz w:val="18"/>
                <w:szCs w:val="18"/>
              </w:rPr>
              <w:t>编号</w:t>
            </w:r>
          </w:p>
        </w:tc>
        <w:tc>
          <w:tcPr>
            <w:tcW w:w="2126" w:type="dxa"/>
            <w:tcBorders>
              <w:top w:val="nil"/>
              <w:left w:val="nil"/>
              <w:bottom w:val="single" w:color="000000"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SafeNum</w:t>
            </w:r>
          </w:p>
        </w:tc>
        <w:tc>
          <w:tcPr>
            <w:tcW w:w="1061" w:type="dxa"/>
            <w:tcBorders>
              <w:top w:val="nil"/>
              <w:left w:val="single" w:color="auto" w:sz="4" w:space="0"/>
              <w:bottom w:val="single" w:color="000000"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000000"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63" w:type="dxa"/>
            <w:tcBorders>
              <w:top w:val="nil"/>
              <w:left w:val="nil"/>
              <w:bottom w:val="single" w:color="000000" w:sz="4" w:space="0"/>
              <w:right w:val="single" w:color="auto" w:sz="4" w:space="0"/>
            </w:tcBorders>
            <w:vAlign w:val="center"/>
          </w:tcPr>
          <w:p>
            <w:pPr>
              <w:spacing w:line="240" w:lineRule="atLeast"/>
              <w:jc w:val="center"/>
              <w:rPr>
                <w:rFonts w:ascii="宋体" w:hAnsi="宋体"/>
                <w:color w:val="auto"/>
                <w:kern w:val="0"/>
                <w:sz w:val="18"/>
                <w:szCs w:val="18"/>
              </w:rPr>
            </w:pPr>
          </w:p>
        </w:tc>
        <w:tc>
          <w:tcPr>
            <w:tcW w:w="992" w:type="dxa"/>
            <w:tcBorders>
              <w:top w:val="nil"/>
              <w:left w:val="single" w:color="auto" w:sz="4" w:space="0"/>
              <w:bottom w:val="single" w:color="000000"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000000"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是否为减隔震建筑</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Is</w:t>
            </w:r>
            <w:r>
              <w:rPr>
                <w:rFonts w:ascii="宋体" w:hAnsi="宋体"/>
                <w:color w:val="auto"/>
                <w:kern w:val="0"/>
                <w:sz w:val="18"/>
                <w:szCs w:val="18"/>
              </w:rPr>
              <w:t>ShockisolationBuilding</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Int</w:t>
            </w:r>
          </w:p>
        </w:tc>
        <w:tc>
          <w:tcPr>
            <w:tcW w:w="728"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color w:val="auto"/>
                <w:kern w:val="0"/>
                <w:sz w:val="18"/>
                <w:szCs w:val="18"/>
              </w:rPr>
            </w:pPr>
          </w:p>
        </w:tc>
        <w:tc>
          <w:tcPr>
            <w:tcW w:w="76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color w:val="auto"/>
                <w:kern w:val="0"/>
                <w:sz w:val="18"/>
                <w:szCs w:val="18"/>
              </w:rPr>
            </w:pPr>
          </w:p>
        </w:tc>
        <w:tc>
          <w:tcPr>
            <w:tcW w:w="992"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color w:val="auto"/>
                <w:kern w:val="0"/>
                <w:sz w:val="18"/>
                <w:szCs w:val="18"/>
              </w:rPr>
            </w:pPr>
            <w:r>
              <w:rPr>
                <w:rFonts w:hint="eastAsia" w:ascii="宋体" w:hAnsi="宋体"/>
                <w:color w:val="auto"/>
                <w:kern w:val="0"/>
                <w:sz w:val="18"/>
                <w:szCs w:val="18"/>
              </w:rPr>
              <w:t>C</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r>
              <w:rPr>
                <w:rFonts w:ascii="宋体" w:hAnsi="宋体"/>
                <w:color w:val="auto"/>
                <w:kern w:val="0"/>
                <w:sz w:val="18"/>
                <w:szCs w:val="18"/>
              </w:rPr>
              <w:t>是为1；否为</w:t>
            </w:r>
            <w:r>
              <w:rPr>
                <w:rFonts w:hint="eastAsia" w:ascii="宋体" w:hAnsi="宋体"/>
                <w:color w:val="auto"/>
                <w:kern w:val="0"/>
                <w:sz w:val="18"/>
                <w:szCs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是否</w:t>
            </w:r>
            <w:r>
              <w:rPr>
                <w:rFonts w:ascii="宋体" w:hAnsi="宋体"/>
                <w:color w:val="auto"/>
                <w:kern w:val="0"/>
                <w:sz w:val="18"/>
                <w:szCs w:val="18"/>
              </w:rPr>
              <w:t>绿色</w:t>
            </w:r>
            <w:r>
              <w:rPr>
                <w:rFonts w:hint="eastAsia" w:ascii="宋体" w:hAnsi="宋体"/>
                <w:color w:val="auto"/>
                <w:kern w:val="0"/>
                <w:sz w:val="18"/>
                <w:szCs w:val="18"/>
              </w:rPr>
              <w:t>建筑*</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IsGreen</w:t>
            </w:r>
            <w:r>
              <w:rPr>
                <w:rFonts w:ascii="宋体" w:hAnsi="宋体"/>
                <w:color w:val="auto"/>
                <w:kern w:val="0"/>
                <w:sz w:val="18"/>
                <w:szCs w:val="18"/>
              </w:rPr>
              <w:t>Building</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Int</w:t>
            </w:r>
          </w:p>
        </w:tc>
        <w:tc>
          <w:tcPr>
            <w:tcW w:w="728"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color w:val="auto"/>
                <w:kern w:val="0"/>
                <w:sz w:val="18"/>
                <w:szCs w:val="18"/>
              </w:rPr>
            </w:pPr>
          </w:p>
        </w:tc>
        <w:tc>
          <w:tcPr>
            <w:tcW w:w="76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color w:val="auto"/>
                <w:kern w:val="0"/>
                <w:sz w:val="18"/>
                <w:szCs w:val="18"/>
              </w:rPr>
            </w:pPr>
          </w:p>
        </w:tc>
        <w:tc>
          <w:tcPr>
            <w:tcW w:w="992"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color w:val="auto"/>
                <w:kern w:val="0"/>
                <w:sz w:val="18"/>
                <w:szCs w:val="18"/>
              </w:rPr>
            </w:pPr>
            <w:r>
              <w:rPr>
                <w:rFonts w:ascii="宋体" w:hAnsi="宋体"/>
                <w:color w:val="auto"/>
                <w:kern w:val="0"/>
                <w:sz w:val="18"/>
                <w:szCs w:val="18"/>
              </w:rPr>
              <w:t>C</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r>
              <w:rPr>
                <w:rFonts w:ascii="宋体" w:hAnsi="宋体"/>
                <w:color w:val="auto"/>
                <w:kern w:val="0"/>
                <w:sz w:val="18"/>
                <w:szCs w:val="18"/>
              </w:rPr>
              <w:t>是为1；否为</w:t>
            </w:r>
            <w:r>
              <w:rPr>
                <w:rFonts w:hint="eastAsia" w:ascii="宋体" w:hAnsi="宋体"/>
                <w:color w:val="auto"/>
                <w:kern w:val="0"/>
                <w:sz w:val="18"/>
                <w:szCs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绿色</w:t>
            </w:r>
            <w:r>
              <w:rPr>
                <w:rFonts w:ascii="宋体" w:hAnsi="宋体"/>
                <w:color w:val="auto"/>
                <w:kern w:val="0"/>
                <w:sz w:val="18"/>
                <w:szCs w:val="18"/>
              </w:rPr>
              <w:t>建筑等级</w:t>
            </w:r>
            <w:r>
              <w:rPr>
                <w:rFonts w:hint="eastAsia" w:ascii="宋体" w:hAnsi="宋体"/>
                <w:color w:val="auto"/>
                <w:kern w:val="0"/>
                <w:sz w:val="18"/>
                <w:szCs w:val="18"/>
              </w:rPr>
              <w:t>*</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GreenBuiding</w:t>
            </w:r>
            <w:r>
              <w:rPr>
                <w:rFonts w:ascii="宋体" w:hAnsi="宋体"/>
                <w:color w:val="auto"/>
                <w:kern w:val="0"/>
                <w:sz w:val="18"/>
                <w:szCs w:val="18"/>
              </w:rPr>
              <w:t>Level</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Char</w:t>
            </w:r>
          </w:p>
        </w:tc>
        <w:tc>
          <w:tcPr>
            <w:tcW w:w="728"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6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color w:val="auto"/>
                <w:kern w:val="0"/>
                <w:sz w:val="18"/>
                <w:szCs w:val="18"/>
              </w:rPr>
            </w:pPr>
          </w:p>
        </w:tc>
        <w:tc>
          <w:tcPr>
            <w:tcW w:w="992"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spacing w:line="240" w:lineRule="atLeast"/>
              <w:jc w:val="left"/>
              <w:rPr>
                <w:rFonts w:ascii="宋体" w:hAnsi="宋体"/>
                <w:color w:val="auto"/>
                <w:kern w:val="0"/>
                <w:sz w:val="18"/>
                <w:szCs w:val="18"/>
              </w:rPr>
            </w:pPr>
            <w:r>
              <w:rPr>
                <w:rFonts w:ascii="宋体" w:hAnsi="宋体"/>
                <w:color w:val="auto"/>
                <w:kern w:val="0"/>
                <w:sz w:val="18"/>
                <w:szCs w:val="18"/>
              </w:rPr>
              <w:t>tb</w:t>
            </w:r>
            <w:r>
              <w:rPr>
                <w:rFonts w:hint="eastAsia" w:ascii="宋体" w:hAnsi="宋体"/>
                <w:color w:val="auto"/>
                <w:kern w:val="0"/>
                <w:sz w:val="18"/>
                <w:szCs w:val="18"/>
              </w:rPr>
              <w:t>GreenBuiding</w:t>
            </w:r>
            <w:r>
              <w:rPr>
                <w:rFonts w:ascii="宋体" w:hAnsi="宋体"/>
                <w:color w:val="auto"/>
                <w:kern w:val="0"/>
                <w:sz w:val="18"/>
                <w:szCs w:val="18"/>
              </w:rPr>
              <w:t>LevelDic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抗震设防烈度*</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SeismicIntensityScale</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varchar</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20</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M</w:t>
            </w:r>
          </w:p>
        </w:tc>
        <w:tc>
          <w:tcPr>
            <w:tcW w:w="165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详见数据字典表</w:t>
            </w:r>
            <w:r>
              <w:rPr>
                <w:rFonts w:ascii="宋体" w:hAnsi="宋体" w:cs="宋体"/>
                <w:color w:val="auto"/>
                <w:kern w:val="0"/>
                <w:sz w:val="18"/>
                <w:szCs w:val="18"/>
              </w:rPr>
              <w:t>TBSEISMICINTENSITYSCALEDIC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是否超限高层建筑*</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ISS</w:t>
            </w:r>
            <w:r>
              <w:rPr>
                <w:rFonts w:ascii="宋体" w:hAnsi="宋体" w:cs="宋体"/>
                <w:color w:val="auto"/>
                <w:kern w:val="0"/>
                <w:sz w:val="18"/>
                <w:szCs w:val="18"/>
              </w:rPr>
              <w:t>up</w:t>
            </w:r>
            <w:r>
              <w:rPr>
                <w:rFonts w:hint="eastAsia" w:ascii="宋体" w:hAnsi="宋体" w:cs="宋体"/>
                <w:color w:val="auto"/>
                <w:kern w:val="0"/>
                <w:sz w:val="18"/>
                <w:szCs w:val="18"/>
              </w:rPr>
              <w:t>erHight</w:t>
            </w:r>
            <w:r>
              <w:rPr>
                <w:rFonts w:ascii="宋体" w:hAnsi="宋体"/>
                <w:color w:val="auto"/>
                <w:kern w:val="0"/>
                <w:sz w:val="18"/>
                <w:szCs w:val="18"/>
              </w:rPr>
              <w:t>Building</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Int</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M</w:t>
            </w:r>
          </w:p>
        </w:tc>
        <w:tc>
          <w:tcPr>
            <w:tcW w:w="165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olor w:val="auto"/>
                <w:kern w:val="0"/>
                <w:sz w:val="18"/>
                <w:szCs w:val="18"/>
              </w:rPr>
              <w:t>是为1；否为</w:t>
            </w:r>
            <w:r>
              <w:rPr>
                <w:rFonts w:hint="eastAsia" w:ascii="宋体" w:hAnsi="宋体"/>
                <w:color w:val="auto"/>
                <w:kern w:val="0"/>
                <w:sz w:val="18"/>
                <w:szCs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auto"/>
                <w:kern w:val="0"/>
                <w:sz w:val="18"/>
                <w:szCs w:val="18"/>
              </w:rPr>
            </w:pPr>
            <w:r>
              <w:rPr>
                <w:rFonts w:hint="eastAsia" w:ascii="宋体" w:hAnsi="宋体" w:cs="宋体"/>
                <w:color w:val="auto"/>
                <w:kern w:val="0"/>
                <w:sz w:val="18"/>
                <w:szCs w:val="18"/>
              </w:rPr>
              <w:t>住宅套数(户)</w:t>
            </w:r>
            <w:r>
              <w:rPr>
                <w:rFonts w:ascii="宋体" w:hAnsi="宋体" w:cs="宋体"/>
                <w:color w:val="auto"/>
                <w:kern w:val="0"/>
                <w:sz w:val="18"/>
                <w:szCs w:val="18"/>
              </w:rPr>
              <w:t>*</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auto"/>
                <w:kern w:val="0"/>
                <w:sz w:val="18"/>
                <w:szCs w:val="18"/>
              </w:rPr>
            </w:pPr>
            <w:r>
              <w:rPr>
                <w:rFonts w:ascii="宋体" w:hAnsi="宋体" w:cs="宋体"/>
                <w:color w:val="auto"/>
                <w:kern w:val="0"/>
                <w:sz w:val="18"/>
                <w:szCs w:val="18"/>
              </w:rPr>
              <w:t>SuiteCount</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auto"/>
                <w:kern w:val="0"/>
                <w:sz w:val="18"/>
                <w:szCs w:val="18"/>
              </w:rPr>
            </w:pPr>
            <w:r>
              <w:rPr>
                <w:rFonts w:hint="eastAsia" w:ascii="宋体" w:hAnsi="宋体" w:cs="宋体"/>
                <w:color w:val="auto"/>
                <w:kern w:val="0"/>
                <w:sz w:val="18"/>
                <w:szCs w:val="18"/>
              </w:rPr>
              <w:t>int</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3　</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ascii="宋体" w:hAnsi="宋体" w:cs="宋体"/>
                <w:color w:val="auto"/>
                <w:kern w:val="0"/>
                <w:sz w:val="18"/>
                <w:szCs w:val="18"/>
              </w:rPr>
              <w:t>　</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olor w:val="auto"/>
                <w:kern w:val="0"/>
                <w:sz w:val="18"/>
                <w:szCs w:val="18"/>
              </w:rPr>
              <w:t>O</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auto"/>
                <w:kern w:val="0"/>
                <w:sz w:val="18"/>
                <w:szCs w:val="18"/>
              </w:rPr>
            </w:pPr>
            <w:r>
              <w:rPr>
                <w:rFonts w:hint="eastAsia" w:ascii="宋体" w:hAnsi="宋体" w:cs="宋体"/>
                <w:color w:val="auto"/>
                <w:kern w:val="0"/>
                <w:sz w:val="18"/>
                <w:szCs w:val="18"/>
              </w:rPr>
              <w:t>构筑物高度(米)</w:t>
            </w:r>
            <w:r>
              <w:rPr>
                <w:rFonts w:ascii="宋体" w:hAnsi="宋体" w:cs="宋体"/>
                <w:color w:val="auto"/>
                <w:kern w:val="0"/>
                <w:sz w:val="18"/>
                <w:szCs w:val="18"/>
              </w:rPr>
              <w:t>*</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auto"/>
                <w:kern w:val="0"/>
                <w:sz w:val="18"/>
                <w:szCs w:val="18"/>
              </w:rPr>
            </w:pPr>
            <w:r>
              <w:rPr>
                <w:rFonts w:ascii="宋体" w:hAnsi="宋体" w:cs="宋体"/>
                <w:color w:val="auto"/>
                <w:kern w:val="0"/>
                <w:sz w:val="18"/>
                <w:szCs w:val="18"/>
              </w:rPr>
              <w:t>StructureHeight</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auto"/>
                <w:kern w:val="0"/>
                <w:sz w:val="18"/>
                <w:szCs w:val="18"/>
              </w:rPr>
            </w:pPr>
            <w:r>
              <w:rPr>
                <w:rFonts w:hint="eastAsia" w:ascii="宋体" w:hAnsi="宋体" w:cs="宋体"/>
                <w:color w:val="auto"/>
                <w:kern w:val="0"/>
                <w:sz w:val="18"/>
                <w:szCs w:val="18"/>
              </w:rPr>
              <w:t>Numeric</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10</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2</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O</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eastAsia="等线"/>
                <w:color w:val="auto"/>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单跨（钢筋混凝土结构）(米)</w:t>
            </w:r>
            <w:r>
              <w:rPr>
                <w:rFonts w:ascii="宋体" w:hAnsi="宋体" w:cs="宋体"/>
                <w:color w:val="auto"/>
                <w:kern w:val="0"/>
                <w:sz w:val="18"/>
                <w:szCs w:val="18"/>
              </w:rPr>
              <w:t>*</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auto"/>
                <w:kern w:val="0"/>
                <w:sz w:val="18"/>
                <w:szCs w:val="18"/>
              </w:rPr>
            </w:pPr>
            <w:r>
              <w:rPr>
                <w:rFonts w:ascii="宋体" w:hAnsi="宋体" w:cs="宋体"/>
                <w:color w:val="auto"/>
                <w:kern w:val="0"/>
                <w:sz w:val="18"/>
                <w:szCs w:val="18"/>
              </w:rPr>
              <w:t>SingleSpanRC</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auto"/>
                <w:kern w:val="0"/>
                <w:sz w:val="18"/>
                <w:szCs w:val="18"/>
              </w:rPr>
            </w:pPr>
            <w:r>
              <w:rPr>
                <w:rFonts w:ascii="宋体" w:hAnsi="宋体" w:cs="宋体"/>
                <w:color w:val="auto"/>
                <w:kern w:val="0"/>
                <w:sz w:val="18"/>
                <w:szCs w:val="18"/>
              </w:rPr>
              <w:t>decimal</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ind w:firstLine="180" w:firstLineChars="100"/>
              <w:jc w:val="left"/>
              <w:rPr>
                <w:rFonts w:ascii="宋体" w:hAnsi="宋体" w:cs="宋体"/>
                <w:color w:val="auto"/>
                <w:kern w:val="0"/>
                <w:sz w:val="18"/>
                <w:szCs w:val="18"/>
              </w:rPr>
            </w:pPr>
            <w:r>
              <w:rPr>
                <w:rFonts w:hint="eastAsia" w:ascii="宋体" w:hAnsi="宋体" w:cs="宋体"/>
                <w:color w:val="auto"/>
                <w:kern w:val="0"/>
                <w:sz w:val="18"/>
                <w:szCs w:val="18"/>
              </w:rPr>
              <w:t>15</w:t>
            </w:r>
            <w:r>
              <w:rPr>
                <w:rFonts w:ascii="宋体" w:hAnsi="宋体" w:cs="宋体"/>
                <w:color w:val="auto"/>
                <w:kern w:val="0"/>
                <w:sz w:val="18"/>
                <w:szCs w:val="18"/>
              </w:rPr>
              <w:t>　</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ind w:firstLine="180" w:firstLineChars="100"/>
              <w:jc w:val="left"/>
              <w:rPr>
                <w:rFonts w:ascii="宋体" w:hAnsi="宋体" w:cs="宋体"/>
                <w:color w:val="auto"/>
                <w:kern w:val="0"/>
                <w:sz w:val="18"/>
                <w:szCs w:val="18"/>
              </w:rPr>
            </w:pPr>
            <w:r>
              <w:rPr>
                <w:rFonts w:hint="eastAsia" w:ascii="宋体" w:hAnsi="宋体" w:cs="宋体"/>
                <w:color w:val="auto"/>
                <w:kern w:val="0"/>
                <w:sz w:val="18"/>
                <w:szCs w:val="18"/>
              </w:rPr>
              <w:t>2</w:t>
            </w:r>
            <w:r>
              <w:rPr>
                <w:rFonts w:ascii="宋体" w:hAnsi="宋体" w:cs="宋体"/>
                <w:color w:val="auto"/>
                <w:kern w:val="0"/>
                <w:sz w:val="18"/>
                <w:szCs w:val="18"/>
              </w:rPr>
              <w:t>　</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O</w:t>
            </w:r>
          </w:p>
        </w:tc>
        <w:tc>
          <w:tcPr>
            <w:tcW w:w="1653"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auto"/>
                <w:kern w:val="0"/>
                <w:sz w:val="18"/>
                <w:szCs w:val="18"/>
              </w:rPr>
            </w:pPr>
            <w:r>
              <w:rPr>
                <w:rFonts w:ascii="宋体" w:hAnsi="宋体" w:cs="宋体"/>
                <w:color w:val="auto"/>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单跨（重钢结构）(米)</w:t>
            </w:r>
            <w:r>
              <w:rPr>
                <w:rFonts w:ascii="宋体" w:hAnsi="宋体" w:cs="宋体"/>
                <w:color w:val="auto"/>
                <w:kern w:val="0"/>
                <w:sz w:val="18"/>
                <w:szCs w:val="18"/>
              </w:rPr>
              <w:t>*</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auto"/>
                <w:kern w:val="0"/>
                <w:sz w:val="18"/>
                <w:szCs w:val="18"/>
              </w:rPr>
            </w:pPr>
            <w:r>
              <w:rPr>
                <w:rFonts w:ascii="宋体" w:hAnsi="宋体" w:cs="宋体"/>
                <w:color w:val="auto"/>
                <w:kern w:val="0"/>
                <w:sz w:val="18"/>
                <w:szCs w:val="18"/>
              </w:rPr>
              <w:t>SingleSpanHS</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auto"/>
                <w:kern w:val="0"/>
                <w:sz w:val="18"/>
                <w:szCs w:val="18"/>
              </w:rPr>
            </w:pPr>
            <w:r>
              <w:rPr>
                <w:rFonts w:ascii="宋体" w:hAnsi="宋体" w:cs="宋体"/>
                <w:color w:val="auto"/>
                <w:kern w:val="0"/>
                <w:sz w:val="18"/>
                <w:szCs w:val="18"/>
              </w:rPr>
              <w:t>decimal</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15</w:t>
            </w:r>
            <w:r>
              <w:rPr>
                <w:rFonts w:ascii="宋体" w:hAnsi="宋体" w:cs="宋体"/>
                <w:color w:val="auto"/>
                <w:kern w:val="0"/>
                <w:sz w:val="18"/>
                <w:szCs w:val="18"/>
              </w:rPr>
              <w:t>　　</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2</w:t>
            </w:r>
            <w:r>
              <w:rPr>
                <w:rFonts w:ascii="宋体" w:hAnsi="宋体" w:cs="宋体"/>
                <w:color w:val="auto"/>
                <w:kern w:val="0"/>
                <w:sz w:val="18"/>
                <w:szCs w:val="18"/>
              </w:rPr>
              <w:t>　　</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O</w:t>
            </w:r>
          </w:p>
        </w:tc>
        <w:tc>
          <w:tcPr>
            <w:tcW w:w="1653"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eastAsia="等线"/>
                <w:color w:val="auto"/>
                <w:kern w:val="0"/>
                <w:sz w:val="24"/>
              </w:rPr>
            </w:pPr>
            <w:r>
              <w:rPr>
                <w:rFonts w:eastAsia="等线"/>
                <w:color w:val="auto"/>
                <w:kern w:val="0"/>
                <w:sz w:val="24"/>
              </w:rPr>
              <w:t>　</w:t>
            </w:r>
          </w:p>
        </w:tc>
      </w:tr>
    </w:tbl>
    <w:p>
      <w:pPr>
        <w:rPr>
          <w:color w:val="auto"/>
        </w:rPr>
      </w:pPr>
      <w:bookmarkStart w:id="274" w:name="_Toc516477910"/>
    </w:p>
    <w:p>
      <w:pPr>
        <w:pStyle w:val="3"/>
        <w:rPr>
          <w:color w:val="auto"/>
        </w:rPr>
      </w:pPr>
      <w:bookmarkStart w:id="275" w:name="_Toc13649"/>
      <w:bookmarkStart w:id="276" w:name="OLE_LINK48"/>
      <w:r>
        <w:rPr>
          <w:color w:val="auto"/>
        </w:rPr>
        <w:t>5</w:t>
      </w:r>
      <w:r>
        <w:rPr>
          <w:rFonts w:hint="eastAsia"/>
          <w:color w:val="auto"/>
        </w:rPr>
        <w:t>.</w:t>
      </w:r>
      <w:r>
        <w:rPr>
          <w:color w:val="auto"/>
        </w:rPr>
        <w:t>1</w:t>
      </w:r>
      <w:r>
        <w:rPr>
          <w:rFonts w:hint="eastAsia"/>
          <w:color w:val="auto"/>
        </w:rPr>
        <w:t>.</w:t>
      </w:r>
      <w:r>
        <w:rPr>
          <w:color w:val="auto"/>
        </w:rPr>
        <w:t>3</w:t>
      </w:r>
      <w:r>
        <w:rPr>
          <w:rFonts w:hint="eastAsia"/>
          <w:color w:val="auto"/>
        </w:rPr>
        <w:t xml:space="preserve"> 工程项目参与单位及相关负责人信息（表名：</w:t>
      </w:r>
      <w:r>
        <w:rPr>
          <w:color w:val="auto"/>
        </w:rPr>
        <w:t>TB</w:t>
      </w:r>
      <w:r>
        <w:rPr>
          <w:rFonts w:hint="eastAsia"/>
          <w:color w:val="auto"/>
        </w:rPr>
        <w:t>ProjectCorpInfo）</w:t>
      </w:r>
      <w:bookmarkEnd w:id="274"/>
      <w:bookmarkEnd w:id="275"/>
    </w:p>
    <w:bookmarkEnd w:id="276"/>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851"/>
        <w:gridCol w:w="85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851" w:type="dxa"/>
            <w:shd w:val="clear" w:color="auto" w:fill="BFBFBF"/>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850" w:type="dxa"/>
            <w:shd w:val="clear" w:color="auto" w:fill="BFBFBF"/>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701"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851" w:type="dxa"/>
            <w:vAlign w:val="center"/>
          </w:tcPr>
          <w:p>
            <w:pPr>
              <w:spacing w:line="0" w:lineRule="atLeast"/>
              <w:jc w:val="center"/>
              <w:rPr>
                <w:color w:val="auto"/>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851" w:type="dxa"/>
            <w:vAlign w:val="center"/>
          </w:tcPr>
          <w:p>
            <w:pPr>
              <w:spacing w:line="0" w:lineRule="atLeast"/>
              <w:jc w:val="center"/>
              <w:rPr>
                <w:color w:val="auto"/>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vAlign w:val="center"/>
          </w:tcPr>
          <w:p>
            <w:pPr>
              <w:spacing w:line="0" w:lineRule="atLeast"/>
              <w:rPr>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单体编码</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UnitCode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40</w:t>
            </w:r>
          </w:p>
        </w:tc>
        <w:tc>
          <w:tcPr>
            <w:tcW w:w="851" w:type="dxa"/>
            <w:vAlign w:val="center"/>
          </w:tcPr>
          <w:p>
            <w:pPr>
              <w:spacing w:line="0" w:lineRule="atLeast"/>
              <w:jc w:val="center"/>
              <w:rPr>
                <w:color w:val="auto"/>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企业承担角色</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CorpRole</w:t>
            </w:r>
            <w:r>
              <w:rPr>
                <w:rFonts w:ascii="宋体" w:hAnsi="宋体"/>
                <w:color w:val="auto"/>
                <w:kern w:val="0"/>
                <w:sz w:val="18"/>
                <w:szCs w:val="18"/>
              </w:rPr>
              <w:t>Num</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Int</w:t>
            </w:r>
          </w:p>
        </w:tc>
        <w:tc>
          <w:tcPr>
            <w:tcW w:w="709" w:type="dxa"/>
            <w:vAlign w:val="center"/>
          </w:tcPr>
          <w:p>
            <w:pPr>
              <w:snapToGrid w:val="0"/>
              <w:spacing w:line="0" w:lineRule="atLeast"/>
              <w:jc w:val="center"/>
              <w:rPr>
                <w:rFonts w:ascii="宋体" w:hAnsi="宋体"/>
                <w:color w:val="auto"/>
                <w:kern w:val="0"/>
                <w:sz w:val="18"/>
                <w:szCs w:val="18"/>
              </w:rPr>
            </w:pPr>
          </w:p>
        </w:tc>
        <w:tc>
          <w:tcPr>
            <w:tcW w:w="851" w:type="dxa"/>
            <w:vAlign w:val="center"/>
          </w:tcPr>
          <w:p>
            <w:pPr>
              <w:spacing w:line="0" w:lineRule="atLeast"/>
              <w:jc w:val="center"/>
              <w:rPr>
                <w:rFonts w:ascii="宋体" w:hAnsi="宋体"/>
                <w:color w:val="auto"/>
                <w:kern w:val="0"/>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详见数据字典表TBCORPROLEDIC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企业名称</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CorpName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851" w:type="dxa"/>
            <w:vAlign w:val="center"/>
          </w:tcPr>
          <w:p>
            <w:pPr>
              <w:spacing w:line="0" w:lineRule="atLeast"/>
              <w:jc w:val="center"/>
              <w:rPr>
                <w:rFonts w:ascii="宋体" w:hAnsi="宋体"/>
                <w:color w:val="auto"/>
                <w:kern w:val="0"/>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701"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blHeader/>
          <w:jc w:val="center"/>
        </w:trPr>
        <w:tc>
          <w:tcPr>
            <w:tcW w:w="255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企业统一社会信用代码</w:t>
            </w:r>
          </w:p>
        </w:tc>
        <w:tc>
          <w:tcPr>
            <w:tcW w:w="2126"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CorpCode</w:t>
            </w:r>
          </w:p>
        </w:tc>
        <w:tc>
          <w:tcPr>
            <w:tcW w:w="992"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18</w:t>
            </w:r>
          </w:p>
        </w:tc>
        <w:tc>
          <w:tcPr>
            <w:tcW w:w="851" w:type="dxa"/>
            <w:vAlign w:val="center"/>
          </w:tcPr>
          <w:p>
            <w:pPr>
              <w:snapToGrid w:val="0"/>
              <w:spacing w:line="0" w:lineRule="atLeast"/>
              <w:jc w:val="center"/>
              <w:rPr>
                <w:rFonts w:ascii="宋体" w:hAnsi="宋体"/>
                <w:color w:val="auto"/>
                <w:kern w:val="0"/>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vAlign w:val="center"/>
          </w:tcPr>
          <w:p>
            <w:pPr>
              <w:spacing w:line="0" w:lineRule="atLeast"/>
              <w:rPr>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负责人姓名*</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PersonName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851" w:type="dxa"/>
            <w:vAlign w:val="center"/>
          </w:tcPr>
          <w:p>
            <w:pPr>
              <w:spacing w:line="0" w:lineRule="atLeast"/>
              <w:jc w:val="center"/>
              <w:rPr>
                <w:rFonts w:ascii="宋体" w:hAnsi="宋体"/>
                <w:color w:val="auto"/>
                <w:kern w:val="0"/>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701"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勘察、设计单位的项目负责人；施工单位的项目经理；监理单位的总监理工程师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负责人证件类型*</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IDCardTypeNum</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har</w:t>
            </w: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1</w:t>
            </w:r>
          </w:p>
        </w:tc>
        <w:tc>
          <w:tcPr>
            <w:tcW w:w="851" w:type="dxa"/>
            <w:vAlign w:val="center"/>
          </w:tcPr>
          <w:p>
            <w:pPr>
              <w:spacing w:line="0" w:lineRule="atLeast"/>
              <w:jc w:val="center"/>
              <w:rPr>
                <w:rFonts w:ascii="宋体" w:hAnsi="宋体"/>
                <w:color w:val="auto"/>
                <w:kern w:val="0"/>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70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TBIDCARDTYPEDIC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3"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负责人证件号码*</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PersonIDCard</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30</w:t>
            </w:r>
          </w:p>
        </w:tc>
        <w:tc>
          <w:tcPr>
            <w:tcW w:w="851" w:type="dxa"/>
            <w:vAlign w:val="center"/>
          </w:tcPr>
          <w:p>
            <w:pPr>
              <w:spacing w:line="0" w:lineRule="atLeast"/>
              <w:jc w:val="center"/>
              <w:rPr>
                <w:rFonts w:ascii="宋体" w:hAnsi="宋体"/>
                <w:color w:val="auto"/>
                <w:kern w:val="0"/>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70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身份证号须为18位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负责人手机号码*</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PersonPhone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851" w:type="dxa"/>
            <w:vAlign w:val="center"/>
          </w:tcPr>
          <w:p>
            <w:pPr>
              <w:snapToGrid w:val="0"/>
              <w:spacing w:line="0" w:lineRule="atLeast"/>
              <w:rPr>
                <w:rFonts w:ascii="宋体" w:hAnsi="宋体"/>
                <w:color w:val="auto"/>
                <w:kern w:val="0"/>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701"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施工图</w:t>
            </w:r>
            <w:r>
              <w:rPr>
                <w:rFonts w:ascii="宋体" w:hAnsi="宋体"/>
                <w:color w:val="auto"/>
                <w:kern w:val="0"/>
                <w:sz w:val="18"/>
                <w:szCs w:val="18"/>
              </w:rPr>
              <w:t>审查</w:t>
            </w:r>
            <w:r>
              <w:rPr>
                <w:rFonts w:hint="eastAsia" w:ascii="宋体" w:hAnsi="宋体"/>
                <w:color w:val="auto"/>
                <w:kern w:val="0"/>
                <w:sz w:val="18"/>
                <w:szCs w:val="18"/>
              </w:rPr>
              <w:t>合格书</w:t>
            </w:r>
            <w:r>
              <w:rPr>
                <w:rFonts w:ascii="宋体" w:hAnsi="宋体"/>
                <w:color w:val="auto"/>
                <w:kern w:val="0"/>
                <w:sz w:val="18"/>
                <w:szCs w:val="18"/>
              </w:rPr>
              <w:t>编号</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CensorNum</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851" w:type="dxa"/>
            <w:vAlign w:val="center"/>
          </w:tcPr>
          <w:p>
            <w:pPr>
              <w:snapToGrid w:val="0"/>
              <w:spacing w:line="0" w:lineRule="atLeast"/>
              <w:rPr>
                <w:rFonts w:ascii="宋体" w:hAnsi="宋体"/>
                <w:color w:val="auto"/>
                <w:kern w:val="0"/>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w:t>
            </w:r>
            <w:r>
              <w:rPr>
                <w:rFonts w:ascii="宋体" w:hAnsi="宋体"/>
                <w:color w:val="auto"/>
                <w:kern w:val="0"/>
                <w:sz w:val="18"/>
                <w:szCs w:val="18"/>
              </w:rPr>
              <w:t>许可</w:t>
            </w:r>
            <w:r>
              <w:rPr>
                <w:rFonts w:hint="eastAsia" w:ascii="宋体" w:hAnsi="宋体"/>
                <w:color w:val="auto"/>
                <w:kern w:val="0"/>
                <w:sz w:val="18"/>
                <w:szCs w:val="18"/>
              </w:rPr>
              <w:t>证</w:t>
            </w:r>
            <w:r>
              <w:rPr>
                <w:rFonts w:ascii="宋体" w:hAnsi="宋体"/>
                <w:color w:val="auto"/>
                <w:kern w:val="0"/>
                <w:sz w:val="18"/>
                <w:szCs w:val="18"/>
              </w:rPr>
              <w:t>编号</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w:t>
            </w:r>
            <w:r>
              <w:rPr>
                <w:rFonts w:ascii="宋体" w:hAnsi="宋体"/>
                <w:color w:val="auto"/>
                <w:kern w:val="0"/>
                <w:sz w:val="18"/>
                <w:szCs w:val="18"/>
              </w:rPr>
              <w:t>uilder</w:t>
            </w:r>
            <w:r>
              <w:rPr>
                <w:rFonts w:hint="eastAsia" w:ascii="宋体" w:hAnsi="宋体"/>
                <w:color w:val="auto"/>
                <w:kern w:val="0"/>
                <w:sz w:val="18"/>
                <w:szCs w:val="18"/>
              </w:rPr>
              <w:t>L</w:t>
            </w:r>
            <w:r>
              <w:rPr>
                <w:rFonts w:ascii="宋体" w:hAnsi="宋体"/>
                <w:color w:val="auto"/>
                <w:kern w:val="0"/>
                <w:sz w:val="18"/>
                <w:szCs w:val="18"/>
              </w:rPr>
              <w:t>icenceNum</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851" w:type="dxa"/>
            <w:vAlign w:val="center"/>
          </w:tcPr>
          <w:p>
            <w:pPr>
              <w:snapToGrid w:val="0"/>
              <w:spacing w:line="0" w:lineRule="atLeast"/>
              <w:rPr>
                <w:rFonts w:ascii="宋体" w:hAnsi="宋体"/>
                <w:color w:val="auto"/>
                <w:kern w:val="0"/>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 xml:space="preserve">O </w:t>
            </w:r>
          </w:p>
        </w:tc>
        <w:tc>
          <w:tcPr>
            <w:tcW w:w="1701"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竣工</w:t>
            </w:r>
            <w:r>
              <w:rPr>
                <w:rFonts w:ascii="宋体" w:hAnsi="宋体"/>
                <w:color w:val="auto"/>
                <w:kern w:val="0"/>
                <w:sz w:val="18"/>
                <w:szCs w:val="18"/>
              </w:rPr>
              <w:t>验收编号</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PrjF</w:t>
            </w:r>
            <w:r>
              <w:rPr>
                <w:rFonts w:ascii="宋体" w:hAnsi="宋体"/>
                <w:color w:val="auto"/>
                <w:kern w:val="0"/>
                <w:sz w:val="18"/>
                <w:szCs w:val="18"/>
              </w:rPr>
              <w:t>inishCheck</w:t>
            </w:r>
            <w:r>
              <w:rPr>
                <w:rFonts w:hint="eastAsia" w:ascii="宋体" w:hAnsi="宋体"/>
                <w:color w:val="auto"/>
                <w:kern w:val="0"/>
                <w:sz w:val="18"/>
                <w:szCs w:val="18"/>
              </w:rPr>
              <w:t>Num</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851" w:type="dxa"/>
            <w:vAlign w:val="center"/>
          </w:tcPr>
          <w:p>
            <w:pPr>
              <w:snapToGrid w:val="0"/>
              <w:spacing w:line="0" w:lineRule="atLeast"/>
              <w:rPr>
                <w:rFonts w:ascii="宋体" w:hAnsi="宋体"/>
                <w:color w:val="auto"/>
                <w:kern w:val="0"/>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竣工</w:t>
            </w:r>
            <w:r>
              <w:rPr>
                <w:rFonts w:ascii="宋体" w:hAnsi="宋体"/>
                <w:color w:val="auto"/>
                <w:kern w:val="0"/>
                <w:sz w:val="18"/>
                <w:szCs w:val="18"/>
              </w:rPr>
              <w:t>验收</w:t>
            </w:r>
            <w:r>
              <w:rPr>
                <w:rFonts w:hint="eastAsia" w:ascii="宋体" w:hAnsi="宋体"/>
                <w:color w:val="auto"/>
                <w:kern w:val="0"/>
                <w:sz w:val="18"/>
                <w:szCs w:val="18"/>
              </w:rPr>
              <w:t>备案</w:t>
            </w:r>
            <w:r>
              <w:rPr>
                <w:rFonts w:ascii="宋体" w:hAnsi="宋体"/>
                <w:color w:val="auto"/>
                <w:kern w:val="0"/>
                <w:sz w:val="18"/>
                <w:szCs w:val="18"/>
              </w:rPr>
              <w:t>编号</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PrjF</w:t>
            </w:r>
            <w:r>
              <w:rPr>
                <w:rFonts w:ascii="宋体" w:hAnsi="宋体"/>
                <w:color w:val="auto"/>
                <w:kern w:val="0"/>
                <w:sz w:val="18"/>
                <w:szCs w:val="18"/>
              </w:rPr>
              <w:t>inish</w:t>
            </w:r>
            <w:r>
              <w:rPr>
                <w:rFonts w:hint="eastAsia" w:ascii="宋体" w:hAnsi="宋体"/>
                <w:color w:val="auto"/>
                <w:kern w:val="0"/>
                <w:sz w:val="18"/>
                <w:szCs w:val="18"/>
              </w:rPr>
              <w:t>Num</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851" w:type="dxa"/>
            <w:vAlign w:val="center"/>
          </w:tcPr>
          <w:p>
            <w:pPr>
              <w:snapToGrid w:val="0"/>
              <w:spacing w:line="0" w:lineRule="atLeast"/>
              <w:rPr>
                <w:rFonts w:ascii="宋体" w:hAnsi="宋体"/>
                <w:color w:val="auto"/>
                <w:kern w:val="0"/>
                <w:sz w:val="18"/>
                <w:szCs w:val="18"/>
              </w:rPr>
            </w:pPr>
          </w:p>
        </w:tc>
        <w:tc>
          <w:tcPr>
            <w:tcW w:w="850"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vAlign w:val="center"/>
          </w:tcPr>
          <w:p>
            <w:pPr>
              <w:snapToGrid w:val="0"/>
              <w:spacing w:line="0" w:lineRule="atLeast"/>
              <w:jc w:val="left"/>
              <w:rPr>
                <w:rFonts w:ascii="宋体" w:hAnsi="宋体"/>
                <w:color w:val="auto"/>
                <w:kern w:val="0"/>
                <w:sz w:val="18"/>
                <w:szCs w:val="18"/>
              </w:rPr>
            </w:pPr>
          </w:p>
        </w:tc>
      </w:tr>
    </w:tbl>
    <w:p>
      <w:pPr>
        <w:rPr>
          <w:color w:val="auto"/>
        </w:rPr>
      </w:pPr>
      <w:bookmarkStart w:id="277" w:name="_Toc516477911"/>
    </w:p>
    <w:p>
      <w:pPr>
        <w:pStyle w:val="3"/>
        <w:rPr>
          <w:color w:val="auto"/>
        </w:rPr>
      </w:pPr>
      <w:bookmarkStart w:id="278" w:name="_Toc12757"/>
      <w:r>
        <w:rPr>
          <w:color w:val="auto"/>
        </w:rPr>
        <w:t>5</w:t>
      </w:r>
      <w:r>
        <w:rPr>
          <w:rFonts w:hint="eastAsia"/>
          <w:color w:val="auto"/>
        </w:rPr>
        <w:t>.</w:t>
      </w:r>
      <w:r>
        <w:rPr>
          <w:color w:val="auto"/>
        </w:rPr>
        <w:t>1</w:t>
      </w:r>
      <w:r>
        <w:rPr>
          <w:rFonts w:hint="eastAsia"/>
          <w:color w:val="auto"/>
        </w:rPr>
        <w:t>.</w:t>
      </w:r>
      <w:r>
        <w:rPr>
          <w:color w:val="auto"/>
        </w:rPr>
        <w:t>4</w:t>
      </w:r>
      <w:r>
        <w:rPr>
          <w:rFonts w:hint="eastAsia"/>
          <w:color w:val="auto"/>
        </w:rPr>
        <w:t xml:space="preserve"> 工程项目用于资质申报</w:t>
      </w:r>
      <w:r>
        <w:rPr>
          <w:color w:val="auto"/>
        </w:rPr>
        <w:t>情况</w:t>
      </w:r>
      <w:r>
        <w:rPr>
          <w:rFonts w:hint="eastAsia"/>
          <w:color w:val="auto"/>
        </w:rPr>
        <w:t>（表名：</w:t>
      </w:r>
      <w:r>
        <w:rPr>
          <w:color w:val="auto"/>
        </w:rPr>
        <w:t>TB</w:t>
      </w:r>
      <w:r>
        <w:rPr>
          <w:rFonts w:hint="eastAsia"/>
          <w:color w:val="auto"/>
        </w:rPr>
        <w:t>Project</w:t>
      </w:r>
      <w:r>
        <w:rPr>
          <w:color w:val="auto"/>
        </w:rPr>
        <w:t>AptitudeSQ</w:t>
      </w:r>
      <w:r>
        <w:rPr>
          <w:rFonts w:hint="eastAsia"/>
          <w:color w:val="auto"/>
        </w:rPr>
        <w:t>Info）</w:t>
      </w:r>
      <w:bookmarkEnd w:id="278"/>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552" w:type="dxa"/>
            <w:tcBorders>
              <w:top w:val="single" w:color="auto" w:sz="4" w:space="0"/>
              <w:left w:val="single" w:color="auto" w:sz="4" w:space="0"/>
              <w:bottom w:val="single" w:color="auto" w:sz="4" w:space="0"/>
              <w:right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tcBorders>
              <w:top w:val="single" w:color="auto" w:sz="4" w:space="0"/>
              <w:left w:val="single" w:color="auto" w:sz="4" w:space="0"/>
              <w:bottom w:val="single" w:color="auto" w:sz="4" w:space="0"/>
              <w:right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tcBorders>
              <w:top w:val="single" w:color="auto" w:sz="4" w:space="0"/>
              <w:left w:val="single" w:color="auto" w:sz="4" w:space="0"/>
              <w:bottom w:val="single" w:color="auto" w:sz="4" w:space="0"/>
              <w:right w:val="single" w:color="auto" w:sz="4" w:space="0"/>
            </w:tcBorders>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tcBorders>
              <w:top w:val="single" w:color="auto" w:sz="4" w:space="0"/>
              <w:left w:val="single" w:color="auto" w:sz="4" w:space="0"/>
              <w:bottom w:val="single" w:color="auto" w:sz="4" w:space="0"/>
              <w:right w:val="single" w:color="auto" w:sz="4" w:space="0"/>
            </w:tcBorders>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tcBorders>
              <w:top w:val="single" w:color="auto" w:sz="4" w:space="0"/>
              <w:left w:val="single" w:color="auto" w:sz="4" w:space="0"/>
              <w:bottom w:val="single" w:color="auto" w:sz="4" w:space="0"/>
              <w:right w:val="single" w:color="auto" w:sz="4" w:space="0"/>
            </w:tcBorders>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位数</w:t>
            </w:r>
          </w:p>
        </w:tc>
        <w:tc>
          <w:tcPr>
            <w:tcW w:w="709" w:type="dxa"/>
            <w:tcBorders>
              <w:top w:val="single" w:color="auto" w:sz="4" w:space="0"/>
              <w:left w:val="single" w:color="auto" w:sz="4" w:space="0"/>
              <w:bottom w:val="single" w:color="auto" w:sz="4" w:space="0"/>
              <w:right w:val="single" w:color="auto" w:sz="4" w:space="0"/>
            </w:tcBorders>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条件</w:t>
            </w:r>
          </w:p>
        </w:tc>
        <w:tc>
          <w:tcPr>
            <w:tcW w:w="1842" w:type="dxa"/>
            <w:tcBorders>
              <w:top w:val="single" w:color="auto" w:sz="4" w:space="0"/>
              <w:left w:val="single" w:color="auto" w:sz="4" w:space="0"/>
              <w:bottom w:val="single" w:color="auto" w:sz="4" w:space="0"/>
              <w:right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jc w:val="center"/>
        </w:trPr>
        <w:tc>
          <w:tcPr>
            <w:tcW w:w="2552" w:type="dxa"/>
            <w:tcBorders>
              <w:top w:val="nil"/>
              <w:left w:val="single" w:color="auto" w:sz="4" w:space="0"/>
              <w:bottom w:val="single" w:color="auto" w:sz="4" w:space="0"/>
              <w:right w:val="single" w:color="auto" w:sz="4" w:space="0"/>
            </w:tcBorders>
            <w:vAlign w:val="center"/>
          </w:tcPr>
          <w:p>
            <w:pPr>
              <w:widowControl/>
              <w:spacing w:line="0" w:lineRule="atLeast"/>
              <w:jc w:val="left"/>
              <w:rPr>
                <w:rFonts w:ascii="宋体" w:hAnsi="宋体"/>
                <w:color w:val="auto"/>
                <w:kern w:val="0"/>
                <w:sz w:val="18"/>
                <w:szCs w:val="18"/>
              </w:rPr>
            </w:pPr>
            <w:r>
              <w:rPr>
                <w:rFonts w:hint="eastAsia" w:ascii="宋体" w:hAnsi="宋体"/>
                <w:color w:val="auto"/>
                <w:kern w:val="0"/>
                <w:sz w:val="18"/>
                <w:szCs w:val="18"/>
              </w:rPr>
              <w:t>项目名称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widowControl/>
              <w:spacing w:line="0" w:lineRule="atLeast"/>
              <w:jc w:val="center"/>
              <w:rPr>
                <w:rFonts w:ascii="仿宋" w:hAnsi="仿宋" w:eastAsia="仿宋" w:cs="仿宋"/>
                <w:color w:val="auto"/>
                <w:kern w:val="0"/>
                <w:sz w:val="18"/>
                <w:szCs w:val="18"/>
              </w:rPr>
            </w:pPr>
            <w:r>
              <w:rPr>
                <w:rFonts w:ascii="宋体" w:hAnsi="宋体"/>
                <w:color w:val="auto"/>
                <w:kern w:val="0"/>
                <w:sz w:val="18"/>
                <w:szCs w:val="18"/>
              </w:rPr>
              <w:t>2</w:t>
            </w:r>
            <w:r>
              <w:rPr>
                <w:rFonts w:hint="eastAsia" w:ascii="宋体" w:hAnsi="宋体"/>
                <w:color w:val="auto"/>
                <w:kern w:val="0"/>
                <w:sz w:val="18"/>
                <w:szCs w:val="18"/>
              </w:rPr>
              <w:t>50</w:t>
            </w:r>
            <w:r>
              <w:rPr>
                <w:rFonts w:hint="eastAsia" w:ascii="仿宋" w:hAnsi="仿宋" w:eastAsia="仿宋" w:cs="仿宋"/>
                <w:color w:val="auto"/>
                <w:kern w:val="0"/>
                <w:sz w:val="18"/>
                <w:szCs w:val="18"/>
              </w:rPr>
              <w:t>　</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2552" w:type="dxa"/>
            <w:tcBorders>
              <w:top w:val="nil"/>
              <w:left w:val="single" w:color="auto" w:sz="4" w:space="0"/>
              <w:bottom w:val="single" w:color="auto" w:sz="4" w:space="0"/>
              <w:right w:val="single" w:color="auto" w:sz="4" w:space="0"/>
            </w:tcBorders>
            <w:vAlign w:val="center"/>
          </w:tcPr>
          <w:p>
            <w:pPr>
              <w:widowControl/>
              <w:spacing w:line="0" w:lineRule="atLeast"/>
              <w:jc w:val="left"/>
              <w:rPr>
                <w:rFonts w:ascii="宋体" w:hAnsi="宋体"/>
                <w:color w:val="auto"/>
                <w:kern w:val="0"/>
                <w:sz w:val="18"/>
                <w:szCs w:val="18"/>
              </w:rPr>
            </w:pPr>
            <w:bookmarkStart w:id="279" w:name="OLE_LINK51"/>
            <w:bookmarkStart w:id="280" w:name="OLE_LINK52"/>
            <w:bookmarkStart w:id="281" w:name="OLE_LINK53"/>
            <w:r>
              <w:rPr>
                <w:rFonts w:hint="eastAsia" w:ascii="宋体" w:hAnsi="宋体"/>
                <w:color w:val="auto"/>
                <w:kern w:val="0"/>
                <w:sz w:val="18"/>
                <w:szCs w:val="18"/>
              </w:rPr>
              <w:t>申报单位</w:t>
            </w:r>
            <w:bookmarkEnd w:id="279"/>
            <w:bookmarkEnd w:id="280"/>
            <w:bookmarkEnd w:id="281"/>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SQ</w:t>
            </w:r>
            <w:r>
              <w:rPr>
                <w:rFonts w:ascii="宋体" w:hAnsi="宋体"/>
                <w:color w:val="auto"/>
                <w:kern w:val="0"/>
                <w:sz w:val="18"/>
                <w:szCs w:val="18"/>
              </w:rPr>
              <w:t>CorpName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widowControl/>
              <w:spacing w:line="0" w:lineRule="atLeast"/>
              <w:jc w:val="center"/>
              <w:rPr>
                <w:rFonts w:ascii="仿宋" w:hAnsi="仿宋" w:eastAsia="仿宋" w:cs="仿宋"/>
                <w:color w:val="auto"/>
                <w:kern w:val="0"/>
                <w:sz w:val="18"/>
                <w:szCs w:val="18"/>
              </w:rPr>
            </w:pPr>
            <w:r>
              <w:rPr>
                <w:rFonts w:hint="eastAsia" w:ascii="仿宋" w:hAnsi="仿宋" w:eastAsia="仿宋" w:cs="仿宋"/>
                <w:color w:val="auto"/>
                <w:kern w:val="0"/>
                <w:sz w:val="18"/>
                <w:szCs w:val="18"/>
              </w:rPr>
              <w:t>200　</w:t>
            </w:r>
          </w:p>
        </w:tc>
        <w:tc>
          <w:tcPr>
            <w:tcW w:w="709"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申报单位统一社会信用代码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SQCorpCode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18</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spacing w:line="0" w:lineRule="atLeast"/>
              <w:jc w:val="left"/>
              <w:rPr>
                <w:rFonts w:ascii="宋体" w:hAnsi="宋体"/>
                <w:color w:val="auto"/>
                <w:kern w:val="0"/>
                <w:sz w:val="18"/>
                <w:szCs w:val="18"/>
              </w:rPr>
            </w:pPr>
            <w:r>
              <w:rPr>
                <w:rFonts w:hint="eastAsia" w:ascii="宋体" w:hAnsi="宋体"/>
                <w:color w:val="auto"/>
                <w:kern w:val="0"/>
                <w:sz w:val="18"/>
                <w:szCs w:val="18"/>
              </w:rPr>
              <w:t>申报时间</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SQDate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widowControl/>
              <w:spacing w:line="0" w:lineRule="atLeast"/>
              <w:rPr>
                <w:rFonts w:ascii="仿宋" w:hAnsi="仿宋" w:eastAsia="仿宋" w:cs="仿宋"/>
                <w:color w:val="auto"/>
                <w:kern w:val="0"/>
                <w:sz w:val="18"/>
                <w:szCs w:val="18"/>
              </w:rPr>
            </w:pP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spacing w:line="0" w:lineRule="atLeast"/>
              <w:jc w:val="left"/>
              <w:rPr>
                <w:rFonts w:ascii="宋体" w:hAnsi="宋体"/>
                <w:color w:val="auto"/>
                <w:kern w:val="0"/>
                <w:sz w:val="18"/>
                <w:szCs w:val="18"/>
              </w:rPr>
            </w:pPr>
            <w:r>
              <w:rPr>
                <w:rFonts w:hint="eastAsia" w:ascii="宋体" w:hAnsi="宋体"/>
                <w:color w:val="auto"/>
                <w:kern w:val="0"/>
                <w:sz w:val="18"/>
                <w:szCs w:val="18"/>
              </w:rPr>
              <w:t>申报资质</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SQContent</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widowControl/>
              <w:spacing w:line="0" w:lineRule="atLeast"/>
              <w:jc w:val="center"/>
              <w:rPr>
                <w:rFonts w:ascii="仿宋" w:hAnsi="仿宋" w:eastAsia="仿宋" w:cs="仿宋"/>
                <w:color w:val="auto"/>
                <w:kern w:val="0"/>
                <w:sz w:val="18"/>
                <w:szCs w:val="18"/>
              </w:rPr>
            </w:pPr>
            <w:r>
              <w:rPr>
                <w:rFonts w:ascii="仿宋" w:hAnsi="仿宋" w:eastAsia="仿宋" w:cs="仿宋"/>
                <w:color w:val="auto"/>
                <w:kern w:val="0"/>
                <w:sz w:val="18"/>
                <w:szCs w:val="18"/>
              </w:rPr>
              <w:t>2</w:t>
            </w:r>
            <w:r>
              <w:rPr>
                <w:rFonts w:hint="eastAsia" w:ascii="仿宋" w:hAnsi="仿宋" w:eastAsia="仿宋" w:cs="仿宋"/>
                <w:color w:val="auto"/>
                <w:kern w:val="0"/>
                <w:sz w:val="18"/>
                <w:szCs w:val="18"/>
              </w:rPr>
              <w:t>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spacing w:line="0" w:lineRule="atLeast"/>
              <w:jc w:val="left"/>
              <w:rPr>
                <w:rFonts w:ascii="宋体" w:hAnsi="宋体"/>
                <w:color w:val="auto"/>
                <w:kern w:val="0"/>
                <w:sz w:val="18"/>
                <w:szCs w:val="18"/>
              </w:rPr>
            </w:pPr>
            <w:r>
              <w:rPr>
                <w:rFonts w:hint="eastAsia" w:ascii="宋体" w:hAnsi="宋体"/>
                <w:color w:val="auto"/>
                <w:kern w:val="0"/>
                <w:sz w:val="18"/>
                <w:szCs w:val="18"/>
              </w:rPr>
              <w:t>公告结论</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GGResult</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widowControl/>
              <w:spacing w:line="0" w:lineRule="atLeast"/>
              <w:jc w:val="center"/>
              <w:rPr>
                <w:rFonts w:ascii="宋体" w:hAnsi="宋体"/>
                <w:color w:val="auto"/>
                <w:kern w:val="0"/>
                <w:sz w:val="18"/>
                <w:szCs w:val="18"/>
              </w:rPr>
            </w:pPr>
            <w:r>
              <w:rPr>
                <w:rFonts w:ascii="宋体" w:hAnsi="宋体"/>
                <w:color w:val="auto"/>
                <w:kern w:val="0"/>
                <w:sz w:val="18"/>
                <w:szCs w:val="18"/>
              </w:rPr>
              <w:t>5</w:t>
            </w:r>
            <w:r>
              <w:rPr>
                <w:rFonts w:hint="eastAsia" w:ascii="宋体" w:hAnsi="宋体"/>
                <w:color w:val="auto"/>
                <w:kern w:val="0"/>
                <w:sz w:val="18"/>
                <w:szCs w:val="18"/>
              </w:rPr>
              <w:t>00　</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bl>
    <w:p>
      <w:pPr>
        <w:rPr>
          <w:color w:val="auto"/>
        </w:rPr>
      </w:pPr>
      <w:r>
        <w:rPr>
          <w:rFonts w:hint="eastAsia"/>
          <w:color w:val="auto"/>
        </w:rPr>
        <w:t>注</w:t>
      </w:r>
      <w:r>
        <w:rPr>
          <w:color w:val="auto"/>
        </w:rPr>
        <w:t>：</w:t>
      </w:r>
      <w:r>
        <w:rPr>
          <w:rFonts w:hint="eastAsia"/>
          <w:color w:val="auto"/>
        </w:rPr>
        <w:t>本表不需要省级一体化平台填报，由住建部企业资质审批系统将资质申报业绩反馈给平台数据库。</w:t>
      </w:r>
    </w:p>
    <w:p>
      <w:pPr>
        <w:rPr>
          <w:color w:val="auto"/>
        </w:rPr>
      </w:pPr>
    </w:p>
    <w:p>
      <w:pPr>
        <w:pStyle w:val="3"/>
        <w:rPr>
          <w:color w:val="auto"/>
        </w:rPr>
      </w:pPr>
      <w:bookmarkStart w:id="282" w:name="_Toc3217"/>
      <w:r>
        <w:rPr>
          <w:color w:val="auto"/>
        </w:rPr>
        <w:t>5</w:t>
      </w:r>
      <w:r>
        <w:rPr>
          <w:rFonts w:hint="eastAsia"/>
          <w:color w:val="auto"/>
        </w:rPr>
        <w:t>.1.</w:t>
      </w:r>
      <w:r>
        <w:rPr>
          <w:color w:val="auto"/>
        </w:rPr>
        <w:t>5</w:t>
      </w:r>
      <w:r>
        <w:rPr>
          <w:rFonts w:hint="eastAsia"/>
          <w:color w:val="auto"/>
        </w:rPr>
        <w:t xml:space="preserve"> 工程项目单体技术指标信息（表名：</w:t>
      </w:r>
      <w:r>
        <w:rPr>
          <w:color w:val="auto"/>
        </w:rPr>
        <w:t>TBUnit</w:t>
      </w:r>
      <w:r>
        <w:rPr>
          <w:rFonts w:hint="eastAsia"/>
          <w:color w:val="auto"/>
        </w:rPr>
        <w:t>Project</w:t>
      </w:r>
      <w:r>
        <w:rPr>
          <w:color w:val="auto"/>
        </w:rPr>
        <w:t>TechParam</w:t>
      </w:r>
      <w:r>
        <w:rPr>
          <w:rFonts w:hint="eastAsia"/>
          <w:color w:val="auto"/>
        </w:rPr>
        <w:t>Info）*</w:t>
      </w:r>
      <w:bookmarkEnd w:id="282"/>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1061"/>
        <w:gridCol w:w="728"/>
        <w:gridCol w:w="763"/>
        <w:gridCol w:w="992"/>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552"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1061" w:type="dxa"/>
            <w:shd w:val="clear" w:color="auto" w:fill="BFBFBF"/>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28" w:type="dxa"/>
            <w:shd w:val="clear" w:color="auto" w:fill="BFBFBF"/>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63" w:type="dxa"/>
            <w:shd w:val="clear" w:color="auto" w:fill="BFBFBF"/>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小数</w:t>
            </w:r>
          </w:p>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位数</w:t>
            </w:r>
          </w:p>
        </w:tc>
        <w:tc>
          <w:tcPr>
            <w:tcW w:w="992" w:type="dxa"/>
            <w:shd w:val="clear" w:color="auto" w:fill="BFBFBF"/>
          </w:tcPr>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653"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PrjCode</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63"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PrjNum</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63"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653" w:type="dxa"/>
            <w:tcBorders>
              <w:top w:val="nil"/>
              <w:left w:val="single" w:color="auto" w:sz="4" w:space="0"/>
              <w:bottom w:val="single" w:color="auto" w:sz="4" w:space="0"/>
              <w:right w:val="single" w:color="auto" w:sz="4" w:space="0"/>
            </w:tcBorders>
            <w:vAlign w:val="center"/>
          </w:tcPr>
          <w:p>
            <w:pPr>
              <w:spacing w:line="240" w:lineRule="atLeast"/>
              <w:rPr>
                <w:color w:val="auto"/>
                <w:sz w:val="18"/>
                <w:szCs w:val="18"/>
              </w:rPr>
            </w:pPr>
            <w:r>
              <w:rPr>
                <w:rFonts w:hint="eastAsia" w:ascii="宋体" w:hAnsi="宋体"/>
                <w:color w:val="auto"/>
                <w:kern w:val="0"/>
                <w:sz w:val="18"/>
                <w:szCs w:val="18"/>
              </w:rPr>
              <w:t>详见编码规则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单体编码</w:t>
            </w:r>
          </w:p>
        </w:tc>
        <w:tc>
          <w:tcPr>
            <w:tcW w:w="2126" w:type="dxa"/>
            <w:tcBorders>
              <w:top w:val="nil"/>
              <w:left w:val="nil"/>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UnitCode</w:t>
            </w:r>
          </w:p>
        </w:tc>
        <w:tc>
          <w:tcPr>
            <w:tcW w:w="1061" w:type="dxa"/>
            <w:tcBorders>
              <w:top w:val="nil"/>
              <w:left w:val="single" w:color="auto" w:sz="4" w:space="0"/>
              <w:bottom w:val="single" w:color="auto" w:sz="4" w:space="0"/>
              <w:right w:val="single" w:color="auto" w:sz="4" w:space="0"/>
            </w:tcBorders>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40</w:t>
            </w:r>
          </w:p>
        </w:tc>
        <w:tc>
          <w:tcPr>
            <w:tcW w:w="763" w:type="dxa"/>
            <w:tcBorders>
              <w:top w:val="nil"/>
              <w:left w:val="nil"/>
              <w:bottom w:val="single" w:color="auto" w:sz="4" w:space="0"/>
              <w:right w:val="single" w:color="auto" w:sz="4" w:space="0"/>
            </w:tcBorders>
            <w:vAlign w:val="center"/>
          </w:tcPr>
          <w:p>
            <w:pPr>
              <w:spacing w:line="240" w:lineRule="atLeast"/>
              <w:jc w:val="center"/>
              <w:rPr>
                <w:color w:val="auto"/>
                <w:sz w:val="18"/>
                <w:szCs w:val="18"/>
              </w:rPr>
            </w:pPr>
          </w:p>
        </w:tc>
        <w:tc>
          <w:tcPr>
            <w:tcW w:w="992" w:type="dxa"/>
            <w:tcBorders>
              <w:top w:val="nil"/>
              <w:left w:val="single" w:color="auto" w:sz="4" w:space="0"/>
              <w:bottom w:val="single" w:color="auto" w:sz="4" w:space="0"/>
              <w:right w:val="single" w:color="auto" w:sz="4" w:space="0"/>
            </w:tcBorders>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详见编码规则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市政工程类别</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SZPrjTypeNum</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Char</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3</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M</w:t>
            </w:r>
          </w:p>
        </w:tc>
        <w:tc>
          <w:tcPr>
            <w:tcW w:w="1653"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b/>
                <w:color w:val="auto"/>
                <w:kern w:val="0"/>
                <w:sz w:val="18"/>
                <w:szCs w:val="18"/>
              </w:rPr>
            </w:pPr>
            <w:r>
              <w:rPr>
                <w:rFonts w:hint="eastAsia" w:ascii="宋体" w:hAnsi="宋体" w:cs="宋体"/>
                <w:color w:val="auto"/>
                <w:kern w:val="0"/>
                <w:sz w:val="18"/>
                <w:szCs w:val="18"/>
              </w:rPr>
              <w:t>详见数据字典表</w:t>
            </w:r>
            <w:r>
              <w:rPr>
                <w:rFonts w:ascii="宋体" w:hAnsi="宋体" w:cs="宋体"/>
                <w:color w:val="auto"/>
                <w:kern w:val="0"/>
                <w:sz w:val="18"/>
                <w:szCs w:val="18"/>
              </w:rPr>
              <w:t>TBPRJFUNCTIONDIC</w:t>
            </w:r>
            <w:r>
              <w:rPr>
                <w:rFonts w:hint="eastAsia" w:ascii="宋体" w:hAnsi="宋体" w:cs="宋体"/>
                <w:b/>
                <w:color w:val="auto"/>
                <w:kern w:val="0"/>
                <w:sz w:val="18"/>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城市道路工程_道路等级</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UrbanRoadLevel</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Char</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3</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p>
        </w:tc>
        <w:tc>
          <w:tcPr>
            <w:tcW w:w="1653"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auto"/>
                <w:kern w:val="0"/>
                <w:sz w:val="18"/>
                <w:szCs w:val="18"/>
              </w:rPr>
            </w:pPr>
            <w:r>
              <w:rPr>
                <w:rFonts w:hint="eastAsia" w:ascii="宋体" w:hAnsi="宋体" w:cs="宋体"/>
                <w:color w:val="auto"/>
                <w:kern w:val="0"/>
                <w:sz w:val="18"/>
                <w:szCs w:val="18"/>
              </w:rPr>
              <w:t>详见数据字典表</w:t>
            </w:r>
            <w:r>
              <w:rPr>
                <w:rFonts w:ascii="宋体" w:hAnsi="宋体" w:cs="宋体"/>
                <w:color w:val="auto"/>
                <w:kern w:val="0"/>
                <w:sz w:val="18"/>
                <w:szCs w:val="18"/>
              </w:rPr>
              <w:t>TBURBANROADLEVELDIC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城市道路工程_道路长度(km)</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UrbanRoadLength</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4</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城市道路工程_道路面积(㎡)</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UrbanRoadArea</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4</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城市道路工程_城市广场硬质铺装面积(㎡)</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URSquareHardArea</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4</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城市桥梁工程_城市桥梁面积（㎡）</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UrbanBridgeArea</w:t>
            </w:r>
          </w:p>
          <w:p>
            <w:pPr>
              <w:widowControl/>
              <w:rPr>
                <w:rFonts w:ascii="宋体" w:hAnsi="宋体" w:cs="宋体"/>
                <w:color w:val="auto"/>
                <w:kern w:val="0"/>
                <w:sz w:val="18"/>
                <w:szCs w:val="18"/>
              </w:rPr>
            </w:pP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4</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城市桥梁工程_城市桥梁单跨（m）</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BridgeSingleSpan</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2</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排水工程_排水泵站(万吨/日)</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DrainPumpPlant</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4</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排水工程_污水处理厂(万吨/日)</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SewageTreatPlant</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4</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排水工程_排水管道直径（m）</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bookmarkStart w:id="283" w:name="OLE_LINK16"/>
            <w:r>
              <w:rPr>
                <w:rFonts w:hint="eastAsia" w:ascii="宋体" w:hAnsi="宋体" w:cs="宋体"/>
                <w:color w:val="auto"/>
                <w:kern w:val="0"/>
                <w:sz w:val="18"/>
                <w:szCs w:val="18"/>
              </w:rPr>
              <w:t>DrainPipeDiameter</w:t>
            </w:r>
            <w:bookmarkEnd w:id="283"/>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2</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排水工程_排水管道长度（km）</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DrainPipeLength</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3</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排水工程_方沟净宽（m）</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SquareDitchNetWidth</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2</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排水工程_方沟长度（km）</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SquareDitchLength</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3</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绿化工程_城市广场硬质铺装面积（㎡）</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LandscapeHardArea</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4</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给水工程_供水厂（万吨/日）</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WaterSupplyPlant</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4</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给水工程_给水泵站（万吨/日）</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SupplyPumpPlant</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4</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给水工程_供水管道直径（m）</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SupplyPipeDiameter</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2</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给水工程_供水管道长度（km）</w:t>
            </w:r>
          </w:p>
        </w:tc>
        <w:tc>
          <w:tcPr>
            <w:tcW w:w="2126"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SupplyPipeLength</w:t>
            </w:r>
          </w:p>
        </w:tc>
        <w:tc>
          <w:tcPr>
            <w:tcW w:w="1061" w:type="dxa"/>
            <w:tcBorders>
              <w:top w:val="nil"/>
              <w:left w:val="single" w:color="auto" w:sz="4" w:space="0"/>
              <w:bottom w:val="single" w:color="auto"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auto"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3</w:t>
            </w:r>
          </w:p>
        </w:tc>
        <w:tc>
          <w:tcPr>
            <w:tcW w:w="992"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auto"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000000"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给水工程_中水管道直径（m）</w:t>
            </w:r>
          </w:p>
        </w:tc>
        <w:tc>
          <w:tcPr>
            <w:tcW w:w="2126" w:type="dxa"/>
            <w:tcBorders>
              <w:top w:val="nil"/>
              <w:left w:val="nil"/>
              <w:bottom w:val="single" w:color="000000"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ReclaimedPipeDiameter</w:t>
            </w:r>
          </w:p>
        </w:tc>
        <w:tc>
          <w:tcPr>
            <w:tcW w:w="1061" w:type="dxa"/>
            <w:tcBorders>
              <w:top w:val="nil"/>
              <w:left w:val="single" w:color="auto" w:sz="4" w:space="0"/>
              <w:bottom w:val="single" w:color="000000" w:sz="4" w:space="0"/>
              <w:right w:val="single" w:color="auto"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nil"/>
              <w:left w:val="nil"/>
              <w:bottom w:val="single" w:color="000000"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nil"/>
              <w:left w:val="nil"/>
              <w:bottom w:val="single" w:color="000000" w:sz="4" w:space="0"/>
              <w:right w:val="single" w:color="auto"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2</w:t>
            </w:r>
          </w:p>
        </w:tc>
        <w:tc>
          <w:tcPr>
            <w:tcW w:w="992" w:type="dxa"/>
            <w:tcBorders>
              <w:top w:val="nil"/>
              <w:left w:val="single" w:color="auto" w:sz="4" w:space="0"/>
              <w:bottom w:val="single" w:color="000000" w:sz="4" w:space="0"/>
              <w:right w:val="single" w:color="auto"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nil"/>
              <w:left w:val="single" w:color="auto" w:sz="4" w:space="0"/>
              <w:bottom w:val="single" w:color="000000" w:sz="4" w:space="0"/>
              <w:right w:val="single" w:color="auto" w:sz="4" w:space="0"/>
            </w:tcBorders>
            <w:vAlign w:val="center"/>
          </w:tcPr>
          <w:p>
            <w:pPr>
              <w:snapToGrid w:val="0"/>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给水工程_中水管道长度（km）</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ReclaimedPipeLength</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3</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燃气工程_燃气管道设计压力</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GasPipePressure</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Char</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3</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燃气工程_直径（m）</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GasPipeDiameter</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2</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燃气工程_长度（km）</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GasPipeLength</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3</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热力工程_热力管道直径（m</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HeatPipeDiameter</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2</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热力工程_热力管道长度（km）</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HeatPipeLength</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15</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3</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城市隧道工程_类别</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UrbanTunnelType</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Char</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3</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城市隧道工程_城市隧道断面（㎡）</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bookmarkStart w:id="284" w:name="OLE_LINK41"/>
            <w:r>
              <w:rPr>
                <w:rFonts w:ascii="宋体" w:hAnsi="宋体" w:cs="宋体"/>
                <w:color w:val="auto"/>
                <w:kern w:val="0"/>
                <w:sz w:val="18"/>
                <w:szCs w:val="18"/>
              </w:rPr>
              <w:t>Tunnel</w:t>
            </w:r>
            <w:r>
              <w:rPr>
                <w:rFonts w:hint="eastAsia" w:ascii="宋体" w:hAnsi="宋体" w:cs="宋体"/>
                <w:color w:val="auto"/>
                <w:kern w:val="0"/>
                <w:sz w:val="18"/>
                <w:szCs w:val="18"/>
              </w:rPr>
              <w:t>SectionArea</w:t>
            </w:r>
            <w:bookmarkEnd w:id="284"/>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15</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4</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城市隧道工程_城市隧道长度（km）</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TunnelLength</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15</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r>
              <w:rPr>
                <w:rFonts w:ascii="宋体" w:hAnsi="宋体" w:cs="宋体"/>
                <w:color w:val="auto"/>
                <w:kern w:val="0"/>
                <w:sz w:val="18"/>
                <w:szCs w:val="18"/>
              </w:rPr>
              <w:t>3</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公共交通工程_道路等级</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PublicRoadLevel</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Char</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3</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公共交通工程_道路长度(km)</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PublicRoadLe</w:t>
            </w:r>
            <w:r>
              <w:rPr>
                <w:rFonts w:ascii="宋体" w:hAnsi="宋体" w:cs="宋体"/>
                <w:color w:val="auto"/>
                <w:kern w:val="0"/>
                <w:sz w:val="18"/>
                <w:szCs w:val="18"/>
              </w:rPr>
              <w:t>ngth</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15</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3</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公共交通工程_道路面积(㎡)</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bookmarkStart w:id="285" w:name="OLE_LINK49"/>
            <w:r>
              <w:rPr>
                <w:rFonts w:hint="eastAsia" w:ascii="宋体" w:hAnsi="宋体" w:cs="宋体"/>
                <w:color w:val="auto"/>
                <w:kern w:val="0"/>
                <w:sz w:val="18"/>
                <w:szCs w:val="18"/>
              </w:rPr>
              <w:t>PublicRoadArea</w:t>
            </w:r>
            <w:bookmarkEnd w:id="285"/>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15</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4</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公共交通工程_城市广场硬质铺装面积(㎡)</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bookmarkStart w:id="286" w:name="OLE_LINK47"/>
            <w:r>
              <w:rPr>
                <w:rFonts w:hint="eastAsia" w:ascii="宋体" w:hAnsi="宋体" w:cs="宋体"/>
                <w:color w:val="auto"/>
                <w:kern w:val="0"/>
                <w:sz w:val="18"/>
                <w:szCs w:val="18"/>
              </w:rPr>
              <w:t>PublicHardArea</w:t>
            </w:r>
            <w:bookmarkEnd w:id="286"/>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15</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4</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环境卫生工程_城市</w:t>
            </w:r>
            <w:bookmarkStart w:id="287" w:name="OLE_LINK50"/>
            <w:r>
              <w:rPr>
                <w:rFonts w:hint="eastAsia" w:ascii="宋体" w:hAnsi="宋体" w:cs="宋体"/>
                <w:color w:val="auto"/>
                <w:kern w:val="0"/>
                <w:sz w:val="18"/>
                <w:szCs w:val="18"/>
              </w:rPr>
              <w:t>生活垃圾处理</w:t>
            </w:r>
            <w:bookmarkEnd w:id="287"/>
            <w:r>
              <w:rPr>
                <w:rFonts w:hint="eastAsia" w:ascii="宋体" w:hAnsi="宋体" w:cs="宋体"/>
                <w:color w:val="auto"/>
                <w:kern w:val="0"/>
                <w:sz w:val="18"/>
                <w:szCs w:val="18"/>
              </w:rPr>
              <w:t>(吨/日)</w:t>
            </w:r>
          </w:p>
        </w:tc>
        <w:tc>
          <w:tcPr>
            <w:tcW w:w="2126"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DomesticWasteTreat</w:t>
            </w:r>
          </w:p>
        </w:tc>
        <w:tc>
          <w:tcPr>
            <w:tcW w:w="1061"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ascii="宋体" w:hAnsi="宋体" w:cs="宋体"/>
                <w:color w:val="auto"/>
                <w:kern w:val="0"/>
                <w:sz w:val="18"/>
                <w:szCs w:val="18"/>
              </w:rPr>
              <w:t>Decimal</w:t>
            </w:r>
            <w:r>
              <w:rPr>
                <w:rFonts w:hint="eastAsia" w:ascii="宋体" w:hAnsi="宋体" w:cs="宋体"/>
                <w:color w:val="auto"/>
                <w:kern w:val="0"/>
                <w:sz w:val="18"/>
                <w:szCs w:val="18"/>
              </w:rPr>
              <w:t>　</w:t>
            </w:r>
          </w:p>
        </w:tc>
        <w:tc>
          <w:tcPr>
            <w:tcW w:w="7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15</w:t>
            </w:r>
          </w:p>
        </w:tc>
        <w:tc>
          <w:tcPr>
            <w:tcW w:w="763" w:type="dxa"/>
            <w:tcBorders>
              <w:top w:val="single" w:color="000000" w:sz="4" w:space="0"/>
              <w:left w:val="single" w:color="000000" w:sz="4" w:space="0"/>
              <w:bottom w:val="single" w:color="000000" w:sz="4" w:space="0"/>
              <w:right w:val="single" w:color="000000" w:sz="4" w:space="0"/>
            </w:tcBorders>
            <w:vAlign w:val="center"/>
          </w:tcPr>
          <w:p>
            <w:pPr>
              <w:widowControl/>
              <w:rPr>
                <w:rFonts w:ascii="宋体" w:hAnsi="宋体" w:cs="宋体"/>
                <w:color w:val="auto"/>
                <w:kern w:val="0"/>
                <w:sz w:val="18"/>
                <w:szCs w:val="18"/>
              </w:rPr>
            </w:pPr>
            <w:r>
              <w:rPr>
                <w:rFonts w:hint="eastAsia" w:ascii="宋体" w:hAnsi="宋体" w:cs="宋体"/>
                <w:color w:val="auto"/>
                <w:kern w:val="0"/>
                <w:sz w:val="18"/>
                <w:szCs w:val="18"/>
              </w:rPr>
              <w:t>　4</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color w:val="auto"/>
                <w:kern w:val="0"/>
                <w:sz w:val="18"/>
                <w:szCs w:val="18"/>
              </w:rPr>
            </w:pPr>
            <w:r>
              <w:rPr>
                <w:rFonts w:hint="eastAsia" w:ascii="宋体" w:hAnsi="宋体" w:cs="宋体"/>
                <w:color w:val="auto"/>
                <w:kern w:val="0"/>
                <w:sz w:val="18"/>
                <w:szCs w:val="18"/>
              </w:rPr>
              <w:t>　</w:t>
            </w:r>
          </w:p>
        </w:tc>
        <w:tc>
          <w:tcPr>
            <w:tcW w:w="1653"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left"/>
              <w:rPr>
                <w:rFonts w:ascii="宋体" w:hAnsi="宋体"/>
                <w:color w:val="auto"/>
                <w:kern w:val="0"/>
                <w:sz w:val="18"/>
                <w:szCs w:val="18"/>
              </w:rPr>
            </w:pPr>
          </w:p>
        </w:tc>
      </w:tr>
    </w:tbl>
    <w:p>
      <w:pPr>
        <w:rPr>
          <w:color w:val="auto"/>
        </w:rPr>
      </w:pPr>
      <w:r>
        <w:rPr>
          <w:rFonts w:hint="eastAsia"/>
          <w:color w:val="auto"/>
        </w:rPr>
        <w:t>注</w:t>
      </w:r>
      <w:r>
        <w:rPr>
          <w:color w:val="auto"/>
        </w:rPr>
        <w:t>：</w:t>
      </w:r>
      <w:r>
        <w:rPr>
          <w:rFonts w:hint="eastAsia"/>
          <w:color w:val="auto"/>
        </w:rPr>
        <w:t>此表</w:t>
      </w:r>
      <w:r>
        <w:rPr>
          <w:color w:val="auto"/>
        </w:rPr>
        <w:t>选填</w:t>
      </w:r>
      <w:r>
        <w:rPr>
          <w:rFonts w:hint="eastAsia"/>
          <w:color w:val="auto"/>
        </w:rPr>
        <w:t>，</w:t>
      </w:r>
      <w:r>
        <w:rPr>
          <w:color w:val="auto"/>
        </w:rPr>
        <w:t>根据</w:t>
      </w:r>
      <w:r>
        <w:rPr>
          <w:rFonts w:hint="eastAsia"/>
          <w:color w:val="auto"/>
        </w:rPr>
        <w:t>对应</w:t>
      </w:r>
      <w:r>
        <w:rPr>
          <w:color w:val="auto"/>
        </w:rPr>
        <w:t>的单体工程类别，</w:t>
      </w:r>
      <w:r>
        <w:rPr>
          <w:rFonts w:hint="eastAsia"/>
          <w:color w:val="auto"/>
        </w:rPr>
        <w:t>填写</w:t>
      </w:r>
      <w:r>
        <w:rPr>
          <w:color w:val="auto"/>
        </w:rPr>
        <w:t>相关技术参数</w:t>
      </w:r>
      <w:r>
        <w:rPr>
          <w:rFonts w:hint="eastAsia"/>
          <w:color w:val="auto"/>
        </w:rPr>
        <w:t>。</w:t>
      </w:r>
    </w:p>
    <w:p>
      <w:pPr>
        <w:rPr>
          <w:color w:val="auto"/>
        </w:rPr>
      </w:pPr>
    </w:p>
    <w:bookmarkEnd w:id="277"/>
    <w:p>
      <w:pPr>
        <w:pStyle w:val="3"/>
        <w:rPr>
          <w:color w:val="auto"/>
        </w:rPr>
      </w:pPr>
      <w:bookmarkStart w:id="288" w:name="_Toc516477914"/>
      <w:bookmarkStart w:id="289" w:name="_Toc5166"/>
      <w:r>
        <w:rPr>
          <w:color w:val="auto"/>
        </w:rPr>
        <w:t>5</w:t>
      </w:r>
      <w:r>
        <w:rPr>
          <w:rFonts w:hint="eastAsia"/>
          <w:color w:val="auto"/>
        </w:rPr>
        <w:t>.2.1 工程造价信息（表名：TB</w:t>
      </w:r>
      <w:r>
        <w:rPr>
          <w:color w:val="auto"/>
        </w:rPr>
        <w:t>ProjectCost</w:t>
      </w:r>
      <w:r>
        <w:rPr>
          <w:rFonts w:hint="eastAsia"/>
          <w:color w:val="auto"/>
        </w:rPr>
        <w:t>Info）</w:t>
      </w:r>
      <w:bookmarkEnd w:id="288"/>
      <w:bookmarkEnd w:id="289"/>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shd w:val="clear" w:color="auto" w:fill="BFBFBF"/>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4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5"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造价</w:t>
            </w:r>
            <w:r>
              <w:rPr>
                <w:rFonts w:ascii="宋体" w:hAnsi="宋体"/>
                <w:color w:val="auto"/>
                <w:kern w:val="0"/>
                <w:sz w:val="18"/>
                <w:szCs w:val="18"/>
              </w:rPr>
              <w:t>记录编号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Cost</w:t>
            </w:r>
            <w:r>
              <w:rPr>
                <w:rFonts w:ascii="宋体" w:hAnsi="宋体"/>
                <w:color w:val="auto"/>
                <w:kern w:val="0"/>
                <w:sz w:val="18"/>
                <w:szCs w:val="18"/>
              </w:rPr>
              <w:t>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Cost</w:t>
            </w:r>
            <w:r>
              <w:rPr>
                <w:rFonts w:hint="eastAsia" w:ascii="宋体" w:hAnsi="宋体"/>
                <w:color w:val="auto"/>
                <w:kern w:val="0"/>
                <w:sz w:val="18"/>
                <w:szCs w:val="18"/>
              </w:rPr>
              <w:t>PrjName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250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标段</w:t>
            </w:r>
          </w:p>
        </w:tc>
        <w:tc>
          <w:tcPr>
            <w:tcW w:w="2126"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Sub</w:t>
            </w:r>
            <w:r>
              <w:rPr>
                <w:rFonts w:hint="eastAsia" w:ascii="宋体" w:hAnsi="宋体"/>
                <w:color w:val="auto"/>
                <w:kern w:val="0"/>
                <w:sz w:val="18"/>
                <w:szCs w:val="18"/>
              </w:rPr>
              <w:t>PrjName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ind w:firstLine="180" w:firstLineChars="100"/>
              <w:jc w:val="left"/>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工程造价</w:t>
            </w:r>
            <w:r>
              <w:rPr>
                <w:rFonts w:ascii="宋体" w:hAnsi="宋体"/>
                <w:color w:val="auto"/>
                <w:kern w:val="0"/>
                <w:sz w:val="18"/>
                <w:szCs w:val="18"/>
              </w:rPr>
              <w:t>咨询企业</w:t>
            </w:r>
          </w:p>
        </w:tc>
        <w:tc>
          <w:tcPr>
            <w:tcW w:w="2126"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Cost</w:t>
            </w:r>
            <w:r>
              <w:rPr>
                <w:rFonts w:ascii="宋体" w:hAnsi="宋体"/>
                <w:color w:val="auto"/>
                <w:kern w:val="0"/>
                <w:sz w:val="18"/>
                <w:szCs w:val="18"/>
              </w:rPr>
              <w:t>CorpName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工程造价</w:t>
            </w:r>
            <w:r>
              <w:rPr>
                <w:rFonts w:ascii="宋体" w:hAnsi="宋体"/>
                <w:color w:val="auto"/>
                <w:kern w:val="0"/>
                <w:sz w:val="18"/>
                <w:szCs w:val="18"/>
              </w:rPr>
              <w:t>咨询企业</w:t>
            </w:r>
            <w:r>
              <w:rPr>
                <w:rFonts w:hint="eastAsia" w:ascii="宋体" w:hAnsi="宋体"/>
                <w:color w:val="auto"/>
                <w:kern w:val="0"/>
                <w:sz w:val="18"/>
                <w:szCs w:val="18"/>
              </w:rPr>
              <w:t>统一</w:t>
            </w:r>
            <w:r>
              <w:rPr>
                <w:rFonts w:ascii="宋体" w:hAnsi="宋体"/>
                <w:color w:val="auto"/>
                <w:kern w:val="0"/>
                <w:sz w:val="18"/>
                <w:szCs w:val="18"/>
              </w:rPr>
              <w:t>社会信用代码</w:t>
            </w:r>
          </w:p>
        </w:tc>
        <w:tc>
          <w:tcPr>
            <w:tcW w:w="2126"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Cost</w:t>
            </w:r>
            <w:r>
              <w:rPr>
                <w:rFonts w:ascii="宋体" w:hAnsi="宋体"/>
                <w:color w:val="auto"/>
                <w:kern w:val="0"/>
                <w:sz w:val="18"/>
                <w:szCs w:val="18"/>
              </w:rPr>
              <w:t>CorpCode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18</w:t>
            </w:r>
          </w:p>
        </w:tc>
        <w:tc>
          <w:tcPr>
            <w:tcW w:w="709"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造价</w:t>
            </w:r>
            <w:r>
              <w:rPr>
                <w:rFonts w:ascii="宋体" w:hAnsi="宋体"/>
                <w:color w:val="auto"/>
                <w:kern w:val="0"/>
                <w:sz w:val="18"/>
                <w:szCs w:val="18"/>
              </w:rPr>
              <w:t>工程师姓名</w:t>
            </w:r>
          </w:p>
        </w:tc>
        <w:tc>
          <w:tcPr>
            <w:tcW w:w="2126"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Cost</w:t>
            </w:r>
            <w:r>
              <w:rPr>
                <w:rFonts w:ascii="宋体" w:hAnsi="宋体"/>
                <w:color w:val="auto"/>
                <w:kern w:val="0"/>
                <w:sz w:val="18"/>
                <w:szCs w:val="18"/>
              </w:rPr>
              <w:t>EngineerName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ind w:firstLine="180" w:firstLineChars="100"/>
              <w:jc w:val="left"/>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造价</w:t>
            </w:r>
            <w:r>
              <w:rPr>
                <w:rFonts w:ascii="宋体" w:hAnsi="宋体"/>
                <w:color w:val="auto"/>
                <w:kern w:val="0"/>
                <w:sz w:val="18"/>
                <w:szCs w:val="18"/>
              </w:rPr>
              <w:t>工程师</w:t>
            </w:r>
            <w:r>
              <w:rPr>
                <w:rFonts w:hint="eastAsia" w:ascii="宋体" w:hAnsi="宋体"/>
                <w:color w:val="auto"/>
                <w:kern w:val="0"/>
                <w:sz w:val="18"/>
                <w:szCs w:val="18"/>
              </w:rPr>
              <w:t>身份证</w:t>
            </w:r>
          </w:p>
        </w:tc>
        <w:tc>
          <w:tcPr>
            <w:tcW w:w="2126"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Cost</w:t>
            </w:r>
            <w:r>
              <w:rPr>
                <w:rFonts w:ascii="宋体" w:hAnsi="宋体"/>
                <w:color w:val="auto"/>
                <w:kern w:val="0"/>
                <w:sz w:val="18"/>
                <w:szCs w:val="18"/>
              </w:rPr>
              <w:t>EngineerIDCard</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ind w:firstLine="180" w:firstLineChars="100"/>
              <w:jc w:val="left"/>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建设单位</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Build</w:t>
            </w:r>
            <w:r>
              <w:rPr>
                <w:rFonts w:ascii="宋体" w:hAnsi="宋体"/>
                <w:color w:val="auto"/>
                <w:kern w:val="0"/>
                <w:sz w:val="18"/>
                <w:szCs w:val="18"/>
              </w:rPr>
              <w:t>CorpName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widowControl/>
              <w:spacing w:line="0" w:lineRule="atLeast"/>
              <w:jc w:val="center"/>
              <w:rPr>
                <w:rFonts w:ascii="宋体" w:hAnsi="宋体"/>
                <w:color w:val="auto"/>
                <w:kern w:val="0"/>
                <w:sz w:val="18"/>
                <w:szCs w:val="18"/>
              </w:rPr>
            </w:pPr>
            <w:r>
              <w:rPr>
                <w:rFonts w:hint="eastAsia" w:ascii="宋体" w:hAnsi="宋体"/>
                <w:color w:val="auto"/>
                <w:kern w:val="0"/>
                <w:sz w:val="18"/>
                <w:szCs w:val="18"/>
              </w:rPr>
              <w:t>200　</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建设单位统一社会信用代码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Build</w:t>
            </w:r>
            <w:r>
              <w:rPr>
                <w:rFonts w:ascii="宋体" w:hAnsi="宋体"/>
                <w:color w:val="auto"/>
                <w:kern w:val="0"/>
                <w:sz w:val="18"/>
                <w:szCs w:val="18"/>
              </w:rPr>
              <w:t>CorpCode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18</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特殊</w:t>
            </w:r>
            <w:r>
              <w:rPr>
                <w:rFonts w:ascii="宋体" w:hAnsi="宋体"/>
                <w:color w:val="auto"/>
                <w:kern w:val="0"/>
                <w:sz w:val="18"/>
                <w:szCs w:val="18"/>
              </w:rPr>
              <w:t>部门</w:t>
            </w:r>
            <w:r>
              <w:rPr>
                <w:rFonts w:hint="eastAsia" w:ascii="宋体" w:hAnsi="宋体"/>
                <w:color w:val="auto"/>
                <w:kern w:val="0"/>
                <w:sz w:val="18"/>
                <w:szCs w:val="18"/>
              </w:rPr>
              <w:t>或</w:t>
            </w:r>
            <w:r>
              <w:rPr>
                <w:rFonts w:ascii="宋体" w:hAnsi="宋体"/>
                <w:color w:val="auto"/>
                <w:kern w:val="0"/>
                <w:sz w:val="18"/>
                <w:szCs w:val="18"/>
              </w:rPr>
              <w:t>个人</w:t>
            </w:r>
            <w:r>
              <w:rPr>
                <w:rFonts w:hint="eastAsia" w:ascii="宋体" w:hAnsi="宋体"/>
                <w:color w:val="auto"/>
                <w:kern w:val="0"/>
                <w:sz w:val="18"/>
                <w:szCs w:val="18"/>
              </w:rPr>
              <w:t>无</w:t>
            </w:r>
            <w:r>
              <w:rPr>
                <w:rFonts w:ascii="宋体" w:hAnsi="宋体"/>
                <w:color w:val="auto"/>
                <w:kern w:val="0"/>
                <w:sz w:val="18"/>
                <w:szCs w:val="18"/>
              </w:rPr>
              <w:t>统一社会信用代码的填写：“</w:t>
            </w:r>
            <w:r>
              <w:rPr>
                <w:rFonts w:hint="eastAsia" w:ascii="宋体" w:hAnsi="宋体"/>
                <w:color w:val="auto"/>
                <w:kern w:val="0"/>
                <w:sz w:val="18"/>
                <w:szCs w:val="18"/>
              </w:rPr>
              <w:t>其它</w:t>
            </w:r>
            <w:r>
              <w:rPr>
                <w:rFonts w:ascii="宋体" w:hAnsi="宋体"/>
                <w:color w:val="auto"/>
                <w:kern w:val="0"/>
                <w:sz w:val="18"/>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工程用途</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PrjFunction</w:t>
            </w:r>
            <w:r>
              <w:rPr>
                <w:rFonts w:hint="eastAsia" w:ascii="宋体" w:hAnsi="宋体"/>
                <w:color w:val="auto"/>
                <w:kern w:val="0"/>
                <w:sz w:val="18"/>
                <w:szCs w:val="18"/>
              </w:rPr>
              <w:t>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TBPRJFUNCTIONDIC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建设规模</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PrjSize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widowControl/>
              <w:spacing w:line="0" w:lineRule="atLeast"/>
              <w:jc w:val="center"/>
              <w:rPr>
                <w:rFonts w:ascii="宋体" w:hAnsi="宋体"/>
                <w:color w:val="auto"/>
                <w:kern w:val="0"/>
                <w:sz w:val="18"/>
                <w:szCs w:val="18"/>
              </w:rPr>
            </w:pPr>
            <w:r>
              <w:rPr>
                <w:rFonts w:hint="eastAsia" w:ascii="宋体" w:hAnsi="宋体"/>
                <w:color w:val="auto"/>
                <w:kern w:val="0"/>
                <w:sz w:val="18"/>
                <w:szCs w:val="18"/>
              </w:rPr>
              <w:t>20</w:t>
            </w:r>
            <w:r>
              <w:rPr>
                <w:rFonts w:ascii="宋体" w:hAnsi="宋体"/>
                <w:color w:val="auto"/>
                <w:kern w:val="0"/>
                <w:sz w:val="18"/>
                <w:szCs w:val="18"/>
              </w:rPr>
              <w:t>0</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开工日期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Begin</w:t>
            </w:r>
            <w:r>
              <w:rPr>
                <w:rFonts w:ascii="宋体" w:hAnsi="宋体"/>
                <w:color w:val="auto"/>
                <w:kern w:val="0"/>
                <w:sz w:val="18"/>
                <w:szCs w:val="18"/>
              </w:rPr>
              <w:t>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竣工日期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EndDate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咨询合同签订日期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Cost</w:t>
            </w:r>
            <w:r>
              <w:rPr>
                <w:rFonts w:ascii="宋体" w:hAnsi="宋体"/>
                <w:color w:val="auto"/>
                <w:kern w:val="0"/>
                <w:sz w:val="18"/>
                <w:szCs w:val="18"/>
              </w:rPr>
              <w:t>ContractDate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咨询报告日期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Cost</w:t>
            </w:r>
            <w:r>
              <w:rPr>
                <w:rFonts w:ascii="宋体" w:hAnsi="宋体"/>
                <w:color w:val="auto"/>
                <w:kern w:val="0"/>
                <w:sz w:val="18"/>
                <w:szCs w:val="18"/>
              </w:rPr>
              <w:t>ReportDate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项目投资额</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Invest</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Decimal</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造价咨询收入</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Cost</w:t>
            </w:r>
            <w:r>
              <w:rPr>
                <w:rFonts w:ascii="宋体" w:hAnsi="宋体"/>
                <w:color w:val="auto"/>
                <w:kern w:val="0"/>
                <w:sz w:val="18"/>
                <w:szCs w:val="18"/>
              </w:rPr>
              <w:t>Income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Decimal</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bookmarkStart w:id="290" w:name="_Toc516477915"/>
            <w:r>
              <w:rPr>
                <w:rFonts w:hint="eastAsia" w:ascii="宋体" w:hAnsi="宋体"/>
                <w:color w:val="auto"/>
                <w:kern w:val="0"/>
                <w:sz w:val="18"/>
                <w:szCs w:val="18"/>
              </w:rPr>
              <w:t>数据来源</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DataSource</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Int</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widowControl/>
              <w:spacing w:line="240" w:lineRule="atLeast"/>
              <w:jc w:val="center"/>
              <w:rPr>
                <w:rFonts w:ascii="宋体" w:hAnsi="宋体"/>
                <w:color w:val="auto"/>
                <w:kern w:val="0"/>
                <w:sz w:val="18"/>
                <w:szCs w:val="18"/>
              </w:rPr>
            </w:pPr>
            <w:r>
              <w:rPr>
                <w:rFonts w:ascii="宋体" w:hAnsi="宋体"/>
                <w:color w:val="auto"/>
                <w:kern w:val="0"/>
                <w:sz w:val="18"/>
                <w:szCs w:val="18"/>
              </w:rPr>
              <w:t>TBDATASOURCEDIC</w:t>
            </w:r>
          </w:p>
        </w:tc>
      </w:tr>
    </w:tbl>
    <w:p>
      <w:pPr>
        <w:rPr>
          <w:color w:val="auto"/>
        </w:rPr>
      </w:pPr>
    </w:p>
    <w:p>
      <w:pPr>
        <w:pStyle w:val="3"/>
        <w:rPr>
          <w:color w:val="auto"/>
        </w:rPr>
      </w:pPr>
      <w:bookmarkStart w:id="291" w:name="_Toc23509"/>
      <w:r>
        <w:rPr>
          <w:color w:val="auto"/>
        </w:rPr>
        <w:t>5</w:t>
      </w:r>
      <w:r>
        <w:rPr>
          <w:rFonts w:hint="eastAsia"/>
          <w:color w:val="auto"/>
        </w:rPr>
        <w:t>.2.</w:t>
      </w:r>
      <w:r>
        <w:rPr>
          <w:color w:val="auto"/>
        </w:rPr>
        <w:t>2</w:t>
      </w:r>
      <w:r>
        <w:rPr>
          <w:rFonts w:hint="eastAsia"/>
          <w:color w:val="auto"/>
        </w:rPr>
        <w:t xml:space="preserve"> 工程造价指标信息（表名：TB</w:t>
      </w:r>
      <w:r>
        <w:rPr>
          <w:color w:val="auto"/>
        </w:rPr>
        <w:t>ProjectCostDetail</w:t>
      </w:r>
      <w:r>
        <w:rPr>
          <w:rFonts w:hint="eastAsia"/>
          <w:color w:val="auto"/>
        </w:rPr>
        <w:t>Info）</w:t>
      </w:r>
      <w:bookmarkEnd w:id="290"/>
      <w:bookmarkEnd w:id="291"/>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shd w:val="clear" w:color="auto" w:fill="BFBFBF"/>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4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造价</w:t>
            </w:r>
            <w:r>
              <w:rPr>
                <w:rFonts w:ascii="宋体" w:hAnsi="宋体"/>
                <w:color w:val="auto"/>
                <w:kern w:val="0"/>
                <w:sz w:val="18"/>
                <w:szCs w:val="18"/>
              </w:rPr>
              <w:t>记录编号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Cost</w:t>
            </w:r>
            <w:r>
              <w:rPr>
                <w:rFonts w:ascii="宋体" w:hAnsi="宋体"/>
                <w:color w:val="auto"/>
                <w:kern w:val="0"/>
                <w:sz w:val="18"/>
                <w:szCs w:val="18"/>
              </w:rPr>
              <w:t>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Cost</w:t>
            </w:r>
            <w:r>
              <w:rPr>
                <w:rFonts w:hint="eastAsia" w:ascii="宋体" w:hAnsi="宋体"/>
                <w:color w:val="auto"/>
                <w:kern w:val="0"/>
                <w:sz w:val="18"/>
                <w:szCs w:val="18"/>
              </w:rPr>
              <w:t>PrjName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250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标段</w:t>
            </w:r>
          </w:p>
        </w:tc>
        <w:tc>
          <w:tcPr>
            <w:tcW w:w="2126"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Sub</w:t>
            </w:r>
            <w:r>
              <w:rPr>
                <w:rFonts w:hint="eastAsia" w:ascii="宋体" w:hAnsi="宋体"/>
                <w:color w:val="auto"/>
                <w:kern w:val="0"/>
                <w:sz w:val="18"/>
                <w:szCs w:val="18"/>
              </w:rPr>
              <w:t>PrjName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项目分类</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PrjTypeNum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709"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TBPRJTYPEDIC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建设性质</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PrjProperty</w:t>
            </w:r>
            <w:r>
              <w:rPr>
                <w:rFonts w:hint="eastAsia" w:ascii="宋体" w:hAnsi="宋体"/>
                <w:color w:val="auto"/>
                <w:kern w:val="0"/>
                <w:sz w:val="18"/>
                <w:szCs w:val="18"/>
              </w:rPr>
              <w:t>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详见数据字典表T</w:t>
            </w:r>
            <w:r>
              <w:rPr>
                <w:rFonts w:ascii="宋体" w:hAnsi="宋体"/>
                <w:color w:val="auto"/>
                <w:kern w:val="0"/>
                <w:sz w:val="18"/>
                <w:szCs w:val="18"/>
              </w:rPr>
              <w:t>BPRJPROPERTYDIC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工程用途</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PrjFunction</w:t>
            </w:r>
            <w:r>
              <w:rPr>
                <w:rFonts w:hint="eastAsia" w:ascii="宋体" w:hAnsi="宋体"/>
                <w:color w:val="auto"/>
                <w:kern w:val="0"/>
                <w:sz w:val="18"/>
                <w:szCs w:val="18"/>
              </w:rPr>
              <w:t>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TBPRJFUNCTIONDIC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造价指标</w:t>
            </w:r>
            <w:r>
              <w:rPr>
                <w:rFonts w:ascii="宋体" w:hAnsi="宋体"/>
                <w:color w:val="auto"/>
                <w:kern w:val="0"/>
                <w:sz w:val="18"/>
                <w:szCs w:val="18"/>
              </w:rPr>
              <w:t>专业类别</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TargetMaj</w:t>
            </w:r>
            <w:r>
              <w:rPr>
                <w:rFonts w:ascii="宋体" w:hAnsi="宋体"/>
                <w:color w:val="auto"/>
                <w:kern w:val="0"/>
                <w:sz w:val="18"/>
                <w:szCs w:val="18"/>
              </w:rPr>
              <w:t>or</w:t>
            </w:r>
            <w:r>
              <w:rPr>
                <w:rFonts w:hint="eastAsia" w:ascii="宋体" w:hAnsi="宋体"/>
                <w:color w:val="auto"/>
                <w:kern w:val="0"/>
                <w:sz w:val="18"/>
                <w:szCs w:val="18"/>
              </w:rPr>
              <w:t>TypeNum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造价指标</w:t>
            </w:r>
            <w:r>
              <w:rPr>
                <w:rFonts w:ascii="宋体" w:hAnsi="宋体"/>
                <w:color w:val="auto"/>
                <w:kern w:val="0"/>
                <w:sz w:val="18"/>
                <w:szCs w:val="18"/>
              </w:rPr>
              <w:t>造价类型</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TargetCostTypeNum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造价指标类型</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TargetTypeNum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造价指数分类</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IndexTypeNum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造价指数专业类别</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IndexMaj</w:t>
            </w:r>
            <w:r>
              <w:rPr>
                <w:rFonts w:ascii="宋体" w:hAnsi="宋体"/>
                <w:color w:val="auto"/>
                <w:kern w:val="0"/>
                <w:sz w:val="18"/>
                <w:szCs w:val="18"/>
              </w:rPr>
              <w:t>or</w:t>
            </w:r>
            <w:r>
              <w:rPr>
                <w:rFonts w:hint="eastAsia" w:ascii="宋体" w:hAnsi="宋体"/>
                <w:color w:val="auto"/>
                <w:kern w:val="0"/>
                <w:sz w:val="18"/>
                <w:szCs w:val="18"/>
              </w:rPr>
              <w:t>TypeNum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主</w:t>
            </w:r>
            <w:r>
              <w:rPr>
                <w:rFonts w:hint="eastAsia" w:ascii="宋体" w:hAnsi="宋体"/>
                <w:color w:val="auto"/>
                <w:kern w:val="0"/>
                <w:sz w:val="18"/>
                <w:szCs w:val="18"/>
              </w:rPr>
              <w:t>要材料名称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MaterialNum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主要材料指数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MaterialIndex</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Decimal</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bl>
    <w:p>
      <w:pPr>
        <w:pStyle w:val="3"/>
        <w:rPr>
          <w:color w:val="auto"/>
        </w:rPr>
      </w:pPr>
      <w:bookmarkStart w:id="292" w:name="OLE_LINK28"/>
      <w:bookmarkStart w:id="293" w:name="_Toc516477916"/>
      <w:bookmarkStart w:id="294" w:name="_Toc24988"/>
      <w:r>
        <w:rPr>
          <w:color w:val="auto"/>
        </w:rPr>
        <w:t>5</w:t>
      </w:r>
      <w:r>
        <w:rPr>
          <w:rFonts w:hint="eastAsia"/>
          <w:color w:val="auto"/>
        </w:rPr>
        <w:t>.3.1</w:t>
      </w:r>
      <w:r>
        <w:rPr>
          <w:color w:val="auto"/>
        </w:rPr>
        <w:t xml:space="preserve"> </w:t>
      </w:r>
      <w:r>
        <w:rPr>
          <w:rFonts w:hint="eastAsia"/>
          <w:color w:val="auto"/>
        </w:rPr>
        <w:t>招投标信息（表名：TBT</w:t>
      </w:r>
      <w:r>
        <w:rPr>
          <w:color w:val="auto"/>
        </w:rPr>
        <w:t>ender</w:t>
      </w:r>
      <w:r>
        <w:rPr>
          <w:rFonts w:hint="eastAsia"/>
          <w:color w:val="auto"/>
        </w:rPr>
        <w:t>Info）</w:t>
      </w:r>
      <w:bookmarkEnd w:id="292"/>
      <w:bookmarkEnd w:id="293"/>
      <w:bookmarkEnd w:id="294"/>
    </w:p>
    <w:tbl>
      <w:tblPr>
        <w:tblStyle w:val="4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552" w:type="dxa"/>
            <w:shd w:val="clear" w:color="auto" w:fill="BFBFBF"/>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字段名称</w:t>
            </w:r>
          </w:p>
        </w:tc>
        <w:tc>
          <w:tcPr>
            <w:tcW w:w="2126" w:type="dxa"/>
            <w:shd w:val="clear" w:color="auto" w:fill="BFBFBF"/>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字段代码</w:t>
            </w:r>
          </w:p>
        </w:tc>
        <w:tc>
          <w:tcPr>
            <w:tcW w:w="992" w:type="dxa"/>
            <w:shd w:val="clear" w:color="auto" w:fill="BFBFBF"/>
          </w:tcPr>
          <w:p>
            <w:pPr>
              <w:widowControl/>
              <w:jc w:val="center"/>
              <w:rPr>
                <w:rFonts w:ascii="宋体" w:hAnsi="宋体"/>
                <w:b/>
                <w:bCs/>
                <w:color w:val="auto"/>
                <w:kern w:val="0"/>
                <w:sz w:val="20"/>
                <w:szCs w:val="20"/>
              </w:rPr>
            </w:pPr>
            <w:r>
              <w:rPr>
                <w:rFonts w:hint="eastAsia" w:ascii="宋体" w:hAnsi="宋体"/>
                <w:b/>
                <w:bCs/>
                <w:color w:val="auto"/>
                <w:kern w:val="0"/>
                <w:sz w:val="20"/>
                <w:szCs w:val="20"/>
              </w:rPr>
              <w:t>字段</w:t>
            </w:r>
          </w:p>
          <w:p>
            <w:pPr>
              <w:widowControl/>
              <w:jc w:val="center"/>
              <w:rPr>
                <w:rFonts w:ascii="宋体" w:hAnsi="宋体"/>
                <w:b/>
                <w:bCs/>
                <w:color w:val="auto"/>
                <w:kern w:val="0"/>
                <w:sz w:val="20"/>
                <w:szCs w:val="20"/>
              </w:rPr>
            </w:pPr>
            <w:r>
              <w:rPr>
                <w:rFonts w:hint="eastAsia" w:ascii="宋体" w:hAnsi="宋体"/>
                <w:b/>
                <w:bCs/>
                <w:color w:val="auto"/>
                <w:kern w:val="0"/>
                <w:sz w:val="20"/>
                <w:szCs w:val="20"/>
              </w:rPr>
              <w:t>类型</w:t>
            </w:r>
          </w:p>
        </w:tc>
        <w:tc>
          <w:tcPr>
            <w:tcW w:w="709" w:type="dxa"/>
            <w:shd w:val="clear" w:color="auto" w:fill="BFBFBF"/>
          </w:tcPr>
          <w:p>
            <w:pPr>
              <w:widowControl/>
              <w:jc w:val="center"/>
              <w:rPr>
                <w:rFonts w:ascii="宋体" w:hAnsi="宋体"/>
                <w:b/>
                <w:bCs/>
                <w:color w:val="auto"/>
                <w:kern w:val="0"/>
                <w:sz w:val="20"/>
                <w:szCs w:val="20"/>
              </w:rPr>
            </w:pPr>
            <w:r>
              <w:rPr>
                <w:rFonts w:hint="eastAsia" w:ascii="宋体" w:hAnsi="宋体"/>
                <w:b/>
                <w:bCs/>
                <w:color w:val="auto"/>
                <w:kern w:val="0"/>
                <w:sz w:val="20"/>
                <w:szCs w:val="20"/>
              </w:rPr>
              <w:t>字段</w:t>
            </w:r>
          </w:p>
          <w:p>
            <w:pPr>
              <w:widowControl/>
              <w:jc w:val="center"/>
              <w:rPr>
                <w:rFonts w:ascii="宋体" w:hAnsi="宋体"/>
                <w:b/>
                <w:bCs/>
                <w:color w:val="auto"/>
                <w:kern w:val="0"/>
                <w:sz w:val="20"/>
                <w:szCs w:val="20"/>
              </w:rPr>
            </w:pPr>
            <w:r>
              <w:rPr>
                <w:rFonts w:hint="eastAsia" w:ascii="宋体" w:hAnsi="宋体"/>
                <w:b/>
                <w:bCs/>
                <w:color w:val="auto"/>
                <w:kern w:val="0"/>
                <w:sz w:val="20"/>
                <w:szCs w:val="20"/>
              </w:rPr>
              <w:t>长度</w:t>
            </w:r>
          </w:p>
        </w:tc>
        <w:tc>
          <w:tcPr>
            <w:tcW w:w="709" w:type="dxa"/>
            <w:shd w:val="clear" w:color="auto" w:fill="BFBFBF"/>
          </w:tcPr>
          <w:p>
            <w:pPr>
              <w:widowControl/>
              <w:jc w:val="center"/>
              <w:rPr>
                <w:rFonts w:ascii="宋体" w:hAnsi="宋体"/>
                <w:b/>
                <w:bCs/>
                <w:color w:val="auto"/>
                <w:kern w:val="0"/>
                <w:sz w:val="20"/>
                <w:szCs w:val="20"/>
              </w:rPr>
            </w:pPr>
            <w:r>
              <w:rPr>
                <w:rFonts w:ascii="宋体" w:hAnsi="宋体"/>
                <w:b/>
                <w:bCs/>
                <w:color w:val="auto"/>
                <w:kern w:val="0"/>
                <w:sz w:val="20"/>
                <w:szCs w:val="20"/>
              </w:rPr>
              <w:t>小数</w:t>
            </w:r>
          </w:p>
          <w:p>
            <w:pPr>
              <w:widowControl/>
              <w:jc w:val="center"/>
              <w:rPr>
                <w:rFonts w:ascii="宋体" w:hAnsi="宋体"/>
                <w:b/>
                <w:bCs/>
                <w:color w:val="auto"/>
                <w:kern w:val="0"/>
                <w:sz w:val="20"/>
                <w:szCs w:val="20"/>
              </w:rPr>
            </w:pPr>
            <w:r>
              <w:rPr>
                <w:rFonts w:ascii="宋体" w:hAnsi="宋体"/>
                <w:b/>
                <w:bCs/>
                <w:color w:val="auto"/>
                <w:kern w:val="0"/>
                <w:sz w:val="20"/>
                <w:szCs w:val="20"/>
              </w:rPr>
              <w:t>位数</w:t>
            </w:r>
          </w:p>
        </w:tc>
        <w:tc>
          <w:tcPr>
            <w:tcW w:w="709" w:type="dxa"/>
            <w:shd w:val="clear" w:color="auto" w:fill="BFBFBF"/>
          </w:tcPr>
          <w:p>
            <w:pPr>
              <w:widowControl/>
              <w:jc w:val="center"/>
              <w:rPr>
                <w:rFonts w:ascii="宋体" w:hAnsi="宋体"/>
                <w:b/>
                <w:bCs/>
                <w:color w:val="auto"/>
                <w:kern w:val="0"/>
                <w:sz w:val="20"/>
                <w:szCs w:val="20"/>
              </w:rPr>
            </w:pPr>
            <w:r>
              <w:rPr>
                <w:rFonts w:ascii="宋体" w:hAnsi="宋体"/>
                <w:b/>
                <w:bCs/>
                <w:color w:val="auto"/>
                <w:kern w:val="0"/>
                <w:sz w:val="20"/>
                <w:szCs w:val="20"/>
              </w:rPr>
              <w:t>约束</w:t>
            </w:r>
          </w:p>
          <w:p>
            <w:pPr>
              <w:widowControl/>
              <w:jc w:val="center"/>
              <w:rPr>
                <w:rFonts w:ascii="宋体" w:hAnsi="宋体"/>
                <w:b/>
                <w:bCs/>
                <w:color w:val="auto"/>
                <w:kern w:val="0"/>
                <w:sz w:val="20"/>
                <w:szCs w:val="20"/>
              </w:rPr>
            </w:pPr>
            <w:r>
              <w:rPr>
                <w:rFonts w:ascii="宋体" w:hAnsi="宋体"/>
                <w:b/>
                <w:bCs/>
                <w:color w:val="auto"/>
                <w:kern w:val="0"/>
                <w:sz w:val="20"/>
                <w:szCs w:val="20"/>
              </w:rPr>
              <w:t>条件</w:t>
            </w:r>
          </w:p>
        </w:tc>
        <w:tc>
          <w:tcPr>
            <w:tcW w:w="1842" w:type="dxa"/>
            <w:shd w:val="clear" w:color="auto" w:fill="BFBFBF"/>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中标通知书编号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ender</w:t>
            </w:r>
            <w:r>
              <w:rPr>
                <w:rFonts w:hint="eastAsia" w:ascii="宋体" w:hAnsi="宋体"/>
                <w:color w:val="auto"/>
                <w:kern w:val="0"/>
                <w:sz w:val="18"/>
                <w:szCs w:val="18"/>
              </w:rPr>
              <w:t>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nil"/>
              <w:left w:val="nil"/>
              <w:bottom w:val="single" w:color="auto" w:sz="4" w:space="0"/>
              <w:right w:val="single" w:color="auto" w:sz="4" w:space="0"/>
            </w:tcBorders>
            <w:vAlign w:val="center"/>
          </w:tcPr>
          <w:p>
            <w:pPr>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详见编码规则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工程名称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w:t>
            </w:r>
            <w:r>
              <w:rPr>
                <w:rFonts w:hint="eastAsia" w:ascii="宋体" w:hAnsi="宋体"/>
                <w:color w:val="auto"/>
                <w:kern w:val="0"/>
                <w:sz w:val="18"/>
                <w:szCs w:val="18"/>
              </w:rPr>
              <w:t>PrjName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3</w:t>
            </w:r>
            <w:r>
              <w:rPr>
                <w:rFonts w:hint="eastAsia" w:ascii="宋体" w:hAnsi="宋体"/>
                <w:color w:val="auto"/>
                <w:kern w:val="0"/>
                <w:sz w:val="18"/>
                <w:szCs w:val="18"/>
              </w:rPr>
              <w:t>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招标类型</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ender</w:t>
            </w:r>
            <w:r>
              <w:rPr>
                <w:rFonts w:hint="eastAsia" w:ascii="宋体" w:hAnsi="宋体"/>
                <w:color w:val="auto"/>
                <w:kern w:val="0"/>
                <w:sz w:val="18"/>
                <w:szCs w:val="18"/>
              </w:rPr>
              <w:t>ClassNum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TBTENDERCLASSDIC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招标方式</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ender</w:t>
            </w:r>
            <w:r>
              <w:rPr>
                <w:rFonts w:hint="eastAsia" w:ascii="宋体" w:hAnsi="宋体"/>
                <w:color w:val="auto"/>
                <w:kern w:val="0"/>
                <w:sz w:val="18"/>
                <w:szCs w:val="18"/>
              </w:rPr>
              <w:t>TypeNum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TBTENDERTYPEDIC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中标日期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ender</w:t>
            </w:r>
            <w:r>
              <w:rPr>
                <w:rFonts w:hint="eastAsia" w:ascii="宋体" w:hAnsi="宋体"/>
                <w:color w:val="auto"/>
                <w:kern w:val="0"/>
                <w:sz w:val="18"/>
                <w:szCs w:val="18"/>
              </w:rPr>
              <w:t>ResultDate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中标金额（万元）</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ender</w:t>
            </w:r>
            <w:r>
              <w:rPr>
                <w:rFonts w:hint="eastAsia" w:ascii="宋体" w:hAnsi="宋体"/>
                <w:color w:val="auto"/>
                <w:kern w:val="0"/>
                <w:sz w:val="18"/>
                <w:szCs w:val="18"/>
              </w:rPr>
              <w:t>Money</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decimal</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4</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建设规模</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PrjSize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依据各环节填写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面积（平方米）</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Area</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decimal</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招标代理单位名称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A</w:t>
            </w:r>
            <w:r>
              <w:rPr>
                <w:rFonts w:ascii="宋体" w:hAnsi="宋体"/>
                <w:color w:val="auto"/>
                <w:kern w:val="0"/>
                <w:sz w:val="18"/>
                <w:szCs w:val="18"/>
              </w:rPr>
              <w:t>gency</w:t>
            </w:r>
            <w:r>
              <w:rPr>
                <w:rFonts w:hint="eastAsia" w:ascii="宋体" w:hAnsi="宋体"/>
                <w:color w:val="auto"/>
                <w:kern w:val="0"/>
                <w:sz w:val="18"/>
                <w:szCs w:val="18"/>
              </w:rPr>
              <w:t>CorpName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招标代理单位统一社会信用代码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A</w:t>
            </w:r>
            <w:r>
              <w:rPr>
                <w:rFonts w:ascii="宋体" w:hAnsi="宋体"/>
                <w:color w:val="auto"/>
                <w:kern w:val="0"/>
                <w:sz w:val="18"/>
                <w:szCs w:val="18"/>
              </w:rPr>
              <w:t>gency</w:t>
            </w:r>
            <w:r>
              <w:rPr>
                <w:rFonts w:hint="eastAsia" w:ascii="宋体" w:hAnsi="宋体"/>
                <w:color w:val="auto"/>
                <w:kern w:val="0"/>
                <w:sz w:val="18"/>
                <w:szCs w:val="18"/>
              </w:rPr>
              <w:t>CorpCode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18</w:t>
            </w:r>
          </w:p>
        </w:tc>
        <w:tc>
          <w:tcPr>
            <w:tcW w:w="709" w:type="dxa"/>
            <w:tcBorders>
              <w:top w:val="nil"/>
              <w:left w:val="nil"/>
              <w:bottom w:val="single" w:color="auto" w:sz="4" w:space="0"/>
              <w:right w:val="single" w:color="auto" w:sz="4" w:space="0"/>
            </w:tcBorders>
            <w:vAlign w:val="center"/>
          </w:tcPr>
          <w:p>
            <w:pPr>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中标单位名称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ender</w:t>
            </w:r>
            <w:r>
              <w:rPr>
                <w:rFonts w:hint="eastAsia" w:ascii="宋体" w:hAnsi="宋体"/>
                <w:color w:val="auto"/>
                <w:kern w:val="0"/>
                <w:sz w:val="18"/>
                <w:szCs w:val="18"/>
              </w:rPr>
              <w:t>CorpName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中标单位统一社会信用代码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ender</w:t>
            </w:r>
            <w:r>
              <w:rPr>
                <w:rFonts w:hint="eastAsia" w:ascii="宋体" w:hAnsi="宋体"/>
                <w:color w:val="auto"/>
                <w:kern w:val="0"/>
                <w:sz w:val="18"/>
                <w:szCs w:val="18"/>
              </w:rPr>
              <w:t>CorpCode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18</w:t>
            </w:r>
          </w:p>
        </w:tc>
        <w:tc>
          <w:tcPr>
            <w:tcW w:w="709" w:type="dxa"/>
            <w:tcBorders>
              <w:top w:val="nil"/>
              <w:left w:val="nil"/>
              <w:bottom w:val="single" w:color="auto" w:sz="4" w:space="0"/>
              <w:right w:val="single" w:color="auto" w:sz="4" w:space="0"/>
            </w:tcBorders>
            <w:vAlign w:val="center"/>
          </w:tcPr>
          <w:p>
            <w:pPr>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项目经理/总监理工程师姓名</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Constructor</w:t>
            </w:r>
            <w:r>
              <w:rPr>
                <w:rFonts w:hint="eastAsia" w:ascii="宋体" w:hAnsi="宋体"/>
                <w:color w:val="auto"/>
                <w:kern w:val="0"/>
                <w:sz w:val="18"/>
                <w:szCs w:val="18"/>
              </w:rPr>
              <w:t>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nil"/>
              <w:left w:val="nil"/>
              <w:bottom w:val="single" w:color="auto" w:sz="4" w:space="0"/>
              <w:right w:val="single" w:color="auto" w:sz="4" w:space="0"/>
            </w:tcBorders>
            <w:vAlign w:val="center"/>
          </w:tcPr>
          <w:p>
            <w:pPr>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施工:项目经理 监理: 总监理工程师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项目经理/总监理工程师证件类型</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IDCardTypeNum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1</w:t>
            </w:r>
          </w:p>
        </w:tc>
        <w:tc>
          <w:tcPr>
            <w:tcW w:w="709" w:type="dxa"/>
            <w:tcBorders>
              <w:top w:val="nil"/>
              <w:left w:val="nil"/>
              <w:bottom w:val="single" w:color="auto" w:sz="4" w:space="0"/>
              <w:right w:val="single" w:color="auto" w:sz="4" w:space="0"/>
            </w:tcBorders>
            <w:vAlign w:val="center"/>
          </w:tcPr>
          <w:p>
            <w:pPr>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TBIDCARDTYPEDIC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项目经理/总监理工程师证件号码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Constructor</w:t>
            </w:r>
            <w:r>
              <w:rPr>
                <w:rFonts w:hint="eastAsia" w:ascii="宋体" w:hAnsi="宋体"/>
                <w:color w:val="auto"/>
                <w:kern w:val="0"/>
                <w:sz w:val="18"/>
                <w:szCs w:val="18"/>
              </w:rPr>
              <w:t>IDCard</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30</w:t>
            </w:r>
          </w:p>
        </w:tc>
        <w:tc>
          <w:tcPr>
            <w:tcW w:w="709" w:type="dxa"/>
            <w:tcBorders>
              <w:top w:val="nil"/>
              <w:left w:val="nil"/>
              <w:bottom w:val="single" w:color="auto" w:sz="4" w:space="0"/>
              <w:right w:val="single" w:color="auto" w:sz="4" w:space="0"/>
            </w:tcBorders>
            <w:vAlign w:val="center"/>
          </w:tcPr>
          <w:p>
            <w:pPr>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施工:项目经理 监理:总监理工程师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记录登记时间</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CreateDate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信息审核</w:t>
            </w:r>
            <w:r>
              <w:rPr>
                <w:rFonts w:hint="eastAsia" w:ascii="宋体" w:hAnsi="宋体"/>
                <w:color w:val="auto"/>
                <w:kern w:val="0"/>
                <w:sz w:val="18"/>
                <w:szCs w:val="18"/>
              </w:rPr>
              <w:t>部门</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CheckDepartName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w:t>
            </w:r>
            <w:r>
              <w:rPr>
                <w:rFonts w:ascii="宋体" w:hAnsi="宋体"/>
                <w:color w:val="auto"/>
                <w:kern w:val="0"/>
                <w:sz w:val="18"/>
                <w:szCs w:val="18"/>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信息审核人</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Check</w:t>
            </w:r>
            <w:r>
              <w:rPr>
                <w:rFonts w:hint="eastAsia" w:ascii="宋体" w:hAnsi="宋体"/>
                <w:color w:val="auto"/>
                <w:kern w:val="0"/>
                <w:sz w:val="18"/>
                <w:szCs w:val="18"/>
              </w:rPr>
              <w:t>PersonName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数据来源</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DataSource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Int</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widowControl/>
              <w:spacing w:line="240" w:lineRule="atLeast"/>
              <w:jc w:val="center"/>
              <w:rPr>
                <w:rFonts w:ascii="宋体" w:hAnsi="宋体"/>
                <w:color w:val="auto"/>
                <w:kern w:val="0"/>
                <w:sz w:val="18"/>
                <w:szCs w:val="18"/>
              </w:rPr>
            </w:pPr>
            <w:r>
              <w:rPr>
                <w:rFonts w:ascii="宋体" w:hAnsi="宋体"/>
                <w:color w:val="auto"/>
                <w:kern w:val="0"/>
                <w:sz w:val="18"/>
                <w:szCs w:val="18"/>
              </w:rPr>
              <w:t>TBDATASOURCEDIC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数据等级*</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DataLevel</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1</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详见数据</w:t>
            </w:r>
            <w:r>
              <w:rPr>
                <w:rFonts w:ascii="宋体" w:hAnsi="宋体"/>
                <w:color w:val="auto"/>
                <w:kern w:val="0"/>
                <w:sz w:val="18"/>
                <w:szCs w:val="18"/>
              </w:rPr>
              <w:t>字典表</w:t>
            </w:r>
          </w:p>
          <w:p>
            <w:pPr>
              <w:widowControl/>
              <w:tabs>
                <w:tab w:val="left" w:pos="1440"/>
              </w:tabs>
              <w:spacing w:line="240" w:lineRule="atLeast"/>
              <w:jc w:val="left"/>
              <w:rPr>
                <w:rFonts w:ascii="宋体" w:hAnsi="宋体"/>
                <w:color w:val="auto"/>
                <w:kern w:val="0"/>
                <w:sz w:val="18"/>
                <w:szCs w:val="18"/>
              </w:rPr>
            </w:pPr>
            <w:r>
              <w:rPr>
                <w:rFonts w:ascii="宋体" w:hAnsi="宋体"/>
                <w:color w:val="auto"/>
                <w:kern w:val="0"/>
                <w:sz w:val="18"/>
                <w:szCs w:val="18"/>
              </w:rPr>
              <w:t>TBDATALEVELDIC</w:t>
            </w:r>
          </w:p>
        </w:tc>
      </w:tr>
    </w:tbl>
    <w:p>
      <w:pPr>
        <w:rPr>
          <w:color w:val="auto"/>
        </w:rPr>
      </w:pPr>
    </w:p>
    <w:p>
      <w:pPr>
        <w:pStyle w:val="3"/>
        <w:rPr>
          <w:color w:val="auto"/>
        </w:rPr>
      </w:pPr>
      <w:bookmarkStart w:id="295" w:name="_Toc27483"/>
      <w:r>
        <w:rPr>
          <w:color w:val="auto"/>
        </w:rPr>
        <w:t>5</w:t>
      </w:r>
      <w:r>
        <w:rPr>
          <w:rFonts w:hint="eastAsia"/>
          <w:color w:val="auto"/>
        </w:rPr>
        <w:t>.3.</w:t>
      </w:r>
      <w:r>
        <w:rPr>
          <w:color w:val="auto"/>
        </w:rPr>
        <w:t xml:space="preserve">2 </w:t>
      </w:r>
      <w:r>
        <w:rPr>
          <w:rFonts w:hint="eastAsia"/>
          <w:color w:val="auto"/>
        </w:rPr>
        <w:t>招标项目信息（表名：TBT</w:t>
      </w:r>
      <w:r>
        <w:rPr>
          <w:color w:val="auto"/>
        </w:rPr>
        <w:t>enderProject</w:t>
      </w:r>
      <w:r>
        <w:rPr>
          <w:rFonts w:hint="eastAsia"/>
          <w:color w:val="auto"/>
        </w:rPr>
        <w:t>Info）</w:t>
      </w:r>
      <w:bookmarkEnd w:id="295"/>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4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enderPrjNum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招标项目名称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TenderPrjName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250</w:t>
            </w:r>
          </w:p>
        </w:tc>
        <w:tc>
          <w:tcPr>
            <w:tcW w:w="709"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招标项目类型</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TenderPrjType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招标项目所在行政区域代码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TegionCode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招标内容与范围及招标方案说明</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TenderContent</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项目业主名称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OwnerName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招标人名称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TendererName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招标人类别</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TendererCodeType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招标人统一</w:t>
            </w:r>
            <w:r>
              <w:rPr>
                <w:color w:val="auto"/>
                <w:sz w:val="18"/>
                <w:szCs w:val="18"/>
              </w:rPr>
              <w:t>社会信用</w:t>
            </w:r>
            <w:r>
              <w:rPr>
                <w:rFonts w:hint="eastAsia"/>
                <w:color w:val="auto"/>
                <w:sz w:val="18"/>
                <w:szCs w:val="18"/>
              </w:rPr>
              <w:t>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TendererCode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18</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招标人角色*</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TendererRole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招标代理机构名称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TenderagencyName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招标代理机构类别</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TenderagencyCodeType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招标代理机构统一</w:t>
            </w:r>
            <w:r>
              <w:rPr>
                <w:color w:val="auto"/>
                <w:sz w:val="18"/>
                <w:szCs w:val="18"/>
              </w:rPr>
              <w:t>社会信用</w:t>
            </w:r>
            <w:r>
              <w:rPr>
                <w:rFonts w:hint="eastAsia"/>
                <w:color w:val="auto"/>
                <w:sz w:val="18"/>
                <w:szCs w:val="18"/>
              </w:rPr>
              <w:t>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TenderagencyCode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18</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招标代理机构角色</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TenderagencyRole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widowControl/>
              <w:spacing w:line="0" w:lineRule="atLeast"/>
              <w:jc w:val="left"/>
              <w:rPr>
                <w:color w:val="auto"/>
                <w:kern w:val="0"/>
                <w:sz w:val="18"/>
                <w:szCs w:val="18"/>
              </w:rPr>
            </w:pPr>
            <w:r>
              <w:rPr>
                <w:rFonts w:hint="eastAsia"/>
                <w:color w:val="auto"/>
                <w:sz w:val="18"/>
                <w:szCs w:val="18"/>
              </w:rPr>
              <w:t>招标方式</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TenderMode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招标组织形式</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TenderOrganizeForm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jc w:val="left"/>
              <w:rPr>
                <w:color w:val="auto"/>
                <w:sz w:val="18"/>
                <w:szCs w:val="18"/>
              </w:rPr>
            </w:pPr>
            <w:r>
              <w:rPr>
                <w:rFonts w:hint="eastAsia"/>
                <w:color w:val="auto"/>
                <w:sz w:val="18"/>
                <w:szCs w:val="18"/>
              </w:rPr>
              <w:t>招标项目建立时间</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CreateTime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bl>
    <w:p>
      <w:pPr>
        <w:rPr>
          <w:color w:val="auto"/>
        </w:rPr>
      </w:pPr>
      <w:bookmarkStart w:id="296" w:name="_Toc516477917"/>
    </w:p>
    <w:p>
      <w:pPr>
        <w:pStyle w:val="3"/>
        <w:rPr>
          <w:color w:val="auto"/>
        </w:rPr>
      </w:pPr>
      <w:bookmarkStart w:id="297" w:name="_Toc14251"/>
      <w:r>
        <w:rPr>
          <w:color w:val="auto"/>
        </w:rPr>
        <w:t>5</w:t>
      </w:r>
      <w:r>
        <w:rPr>
          <w:rFonts w:hint="eastAsia"/>
          <w:color w:val="auto"/>
        </w:rPr>
        <w:t>.3.</w:t>
      </w:r>
      <w:r>
        <w:rPr>
          <w:color w:val="auto"/>
        </w:rPr>
        <w:t xml:space="preserve">3 </w:t>
      </w:r>
      <w:r>
        <w:rPr>
          <w:rFonts w:hint="eastAsia"/>
          <w:color w:val="auto"/>
        </w:rPr>
        <w:t>招标标段信息（表名：</w:t>
      </w:r>
      <w:r>
        <w:rPr>
          <w:color w:val="auto"/>
        </w:rPr>
        <w:t>TBTenderBid</w:t>
      </w:r>
      <w:r>
        <w:rPr>
          <w:rFonts w:hint="eastAsia"/>
          <w:color w:val="auto"/>
        </w:rPr>
        <w:t>Info）</w:t>
      </w:r>
      <w:bookmarkEnd w:id="296"/>
      <w:bookmarkEnd w:id="297"/>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9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color w:val="auto"/>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widowControl/>
              <w:spacing w:line="0" w:lineRule="atLeast"/>
              <w:jc w:val="left"/>
              <w:rPr>
                <w:color w:val="auto"/>
                <w:kern w:val="0"/>
                <w:sz w:val="18"/>
                <w:szCs w:val="18"/>
              </w:rPr>
            </w:pPr>
            <w:r>
              <w:rPr>
                <w:rFonts w:hint="eastAsia"/>
                <w:color w:val="auto"/>
                <w:sz w:val="18"/>
                <w:szCs w:val="18"/>
              </w:rPr>
              <w:t>招标项目编号</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enderNum</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bCs/>
                <w:color w:val="auto"/>
                <w:kern w:val="0"/>
                <w:sz w:val="18"/>
                <w:szCs w:val="18"/>
              </w:rPr>
            </w:pPr>
            <w:r>
              <w:rPr>
                <w:rFonts w:hint="eastAsia" w:ascii="宋体" w:hAnsi="宋体"/>
                <w:bCs/>
                <w:color w:val="auto"/>
                <w:kern w:val="0"/>
                <w:sz w:val="18"/>
                <w:szCs w:val="18"/>
              </w:rPr>
              <w:t>50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b/>
                <w:bCs/>
                <w:color w:val="auto"/>
                <w:kern w:val="0"/>
                <w:sz w:val="18"/>
                <w:szCs w:val="18"/>
              </w:rPr>
            </w:pPr>
            <w:r>
              <w:rPr>
                <w:rFonts w:hint="eastAsia" w:ascii="宋体" w:hAnsi="宋体"/>
                <w:color w:val="auto"/>
                <w:kern w:val="0"/>
                <w:sz w:val="18"/>
                <w:szCs w:val="18"/>
              </w:rPr>
              <w:t>M</w:t>
            </w:r>
          </w:p>
        </w:tc>
        <w:tc>
          <w:tcPr>
            <w:tcW w:w="1899" w:type="dxa"/>
            <w:vAlign w:val="center"/>
          </w:tcPr>
          <w:p>
            <w:pPr>
              <w:spacing w:line="0" w:lineRule="atLeast"/>
              <w:rPr>
                <w:rFonts w:ascii="宋体" w:hAnsi="宋体"/>
                <w:b/>
                <w:bCs/>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标段（包）编号</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BidsectionCode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标段（包）名称</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BidsectionName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标段（包）内容</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BidsectionContent</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标段（包）分类代码</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TenderProjectClassifyCode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标段合同估算价</w:t>
            </w:r>
            <w:r>
              <w:rPr>
                <w:rFonts w:hint="eastAsia" w:ascii="宋体" w:hAnsi="宋体"/>
                <w:color w:val="auto"/>
                <w:kern w:val="0"/>
                <w:sz w:val="18"/>
                <w:szCs w:val="18"/>
              </w:rPr>
              <w:t>（万元）</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ContractreckonPrice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Numeric</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rFonts w:ascii="宋体" w:hAnsi="宋体"/>
                <w:bCs/>
                <w:color w:val="auto"/>
                <w:kern w:val="0"/>
                <w:sz w:val="18"/>
                <w:szCs w:val="18"/>
              </w:rPr>
            </w:pPr>
            <w:r>
              <w:rPr>
                <w:rFonts w:hint="eastAsia" w:ascii="宋体" w:hAnsi="宋体"/>
                <w:bCs/>
                <w:color w:val="auto"/>
                <w:kern w:val="0"/>
                <w:sz w:val="18"/>
                <w:szCs w:val="18"/>
              </w:rPr>
              <w:t>6</w:t>
            </w: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标段合同估算价币种代码</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CurrencyCode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标段合同估算价单位</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PriceUnit</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投标人资格条件</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BidQualification</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000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计划开工日期</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BeginDate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09" w:type="dxa"/>
            <w:vAlign w:val="center"/>
          </w:tcPr>
          <w:p>
            <w:pPr>
              <w:snapToGrid w:val="0"/>
              <w:spacing w:line="0" w:lineRule="atLeast"/>
              <w:jc w:val="center"/>
              <w:rPr>
                <w:rFonts w:ascii="宋体" w:hAnsi="宋体"/>
                <w:color w:val="auto"/>
                <w:kern w:val="0"/>
                <w:sz w:val="18"/>
                <w:szCs w:val="18"/>
              </w:rPr>
            </w:pP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工期</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LimiteTime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标段(包)建立时间</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CreateTime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09" w:type="dxa"/>
            <w:vAlign w:val="center"/>
          </w:tcPr>
          <w:p>
            <w:pPr>
              <w:snapToGrid w:val="0"/>
              <w:spacing w:line="0" w:lineRule="atLeast"/>
              <w:jc w:val="center"/>
              <w:rPr>
                <w:rFonts w:ascii="宋体" w:hAnsi="宋体"/>
                <w:color w:val="auto"/>
                <w:kern w:val="0"/>
                <w:sz w:val="18"/>
                <w:szCs w:val="18"/>
              </w:rPr>
            </w:pPr>
          </w:p>
        </w:tc>
        <w:tc>
          <w:tcPr>
            <w:tcW w:w="709" w:type="dxa"/>
            <w:vAlign w:val="center"/>
          </w:tcPr>
          <w:p>
            <w:pPr>
              <w:snapToGrid w:val="0"/>
              <w:spacing w:line="0" w:lineRule="atLeast"/>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bl>
    <w:p>
      <w:pPr>
        <w:rPr>
          <w:color w:val="auto"/>
        </w:rPr>
      </w:pPr>
      <w:bookmarkStart w:id="298" w:name="_Toc516477918"/>
    </w:p>
    <w:p>
      <w:pPr>
        <w:pStyle w:val="3"/>
        <w:rPr>
          <w:color w:val="auto"/>
        </w:rPr>
      </w:pPr>
      <w:bookmarkStart w:id="299" w:name="_Toc21313"/>
      <w:r>
        <w:rPr>
          <w:color w:val="auto"/>
        </w:rPr>
        <w:t>5</w:t>
      </w:r>
      <w:r>
        <w:rPr>
          <w:rFonts w:hint="eastAsia"/>
          <w:color w:val="auto"/>
        </w:rPr>
        <w:t>.3.</w:t>
      </w:r>
      <w:r>
        <w:rPr>
          <w:color w:val="auto"/>
        </w:rPr>
        <w:t>4</w:t>
      </w:r>
      <w:r>
        <w:rPr>
          <w:rFonts w:hint="eastAsia"/>
          <w:color w:val="auto"/>
        </w:rPr>
        <w:t xml:space="preserve"> 投标人</w:t>
      </w:r>
      <w:r>
        <w:rPr>
          <w:color w:val="auto"/>
        </w:rPr>
        <w:t>信息</w:t>
      </w:r>
      <w:r>
        <w:rPr>
          <w:rFonts w:hint="eastAsia"/>
          <w:color w:val="auto"/>
        </w:rPr>
        <w:t>（表名：</w:t>
      </w:r>
      <w:r>
        <w:rPr>
          <w:color w:val="auto"/>
        </w:rPr>
        <w:t>TBTenderBidder</w:t>
      </w:r>
      <w:r>
        <w:rPr>
          <w:rFonts w:hint="eastAsia"/>
          <w:color w:val="auto"/>
        </w:rPr>
        <w:t>CorpInfo）</w:t>
      </w:r>
      <w:bookmarkEnd w:id="298"/>
      <w:bookmarkEnd w:id="299"/>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9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项目代码</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项目编号</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color w:val="auto"/>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widowControl/>
              <w:spacing w:line="0" w:lineRule="atLeast"/>
              <w:jc w:val="left"/>
              <w:rPr>
                <w:color w:val="auto"/>
                <w:kern w:val="0"/>
                <w:sz w:val="18"/>
                <w:szCs w:val="18"/>
              </w:rPr>
            </w:pPr>
            <w:r>
              <w:rPr>
                <w:rFonts w:hint="eastAsia"/>
                <w:color w:val="auto"/>
                <w:sz w:val="18"/>
                <w:szCs w:val="18"/>
              </w:rPr>
              <w:t>招标项目编号</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TenderprojectCode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b/>
                <w:bCs/>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bCs/>
                <w:color w:val="auto"/>
                <w:kern w:val="0"/>
                <w:sz w:val="18"/>
                <w:szCs w:val="18"/>
              </w:rPr>
            </w:pPr>
            <w:r>
              <w:rPr>
                <w:rFonts w:hint="eastAsia" w:ascii="宋体" w:hAnsi="宋体"/>
                <w:bCs/>
                <w:color w:val="auto"/>
                <w:kern w:val="0"/>
                <w:sz w:val="18"/>
                <w:szCs w:val="18"/>
              </w:rPr>
              <w:t>M</w:t>
            </w:r>
          </w:p>
        </w:tc>
        <w:tc>
          <w:tcPr>
            <w:tcW w:w="1899" w:type="dxa"/>
            <w:vAlign w:val="center"/>
          </w:tcPr>
          <w:p>
            <w:pPr>
              <w:spacing w:line="0" w:lineRule="atLeast"/>
              <w:rPr>
                <w:rFonts w:ascii="宋体" w:hAnsi="宋体"/>
                <w:b/>
                <w:bCs/>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标段（包）编号</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BidsectionCode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投标人名称</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BidderName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投标人类别</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BidderCodeType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投标人统一</w:t>
            </w:r>
            <w:r>
              <w:rPr>
                <w:color w:val="auto"/>
                <w:sz w:val="18"/>
                <w:szCs w:val="18"/>
              </w:rPr>
              <w:t>社会信用</w:t>
            </w:r>
            <w:r>
              <w:rPr>
                <w:rFonts w:hint="eastAsia"/>
                <w:color w:val="auto"/>
                <w:sz w:val="18"/>
                <w:szCs w:val="18"/>
              </w:rPr>
              <w:t>代码</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BidderorgCode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18</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投标人角色</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BidderRole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投标单位项目负责人</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BidManager</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标书下载时间</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BiddocdownloadTime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09" w:type="dxa"/>
            <w:vAlign w:val="center"/>
          </w:tcPr>
          <w:p>
            <w:pPr>
              <w:snapToGrid w:val="0"/>
              <w:spacing w:line="0" w:lineRule="atLeast"/>
              <w:jc w:val="center"/>
              <w:rPr>
                <w:rFonts w:ascii="宋体" w:hAnsi="宋体"/>
                <w:color w:val="auto"/>
                <w:kern w:val="0"/>
                <w:sz w:val="18"/>
                <w:szCs w:val="18"/>
              </w:rPr>
            </w:pP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保证金递交方式</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MarginpayForm</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保证金递交时间</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MarginReceiveTime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09" w:type="dxa"/>
            <w:vAlign w:val="center"/>
          </w:tcPr>
          <w:p>
            <w:pPr>
              <w:snapToGrid w:val="0"/>
              <w:spacing w:line="0" w:lineRule="atLeast"/>
              <w:jc w:val="center"/>
              <w:rPr>
                <w:rFonts w:ascii="宋体" w:hAnsi="宋体"/>
                <w:color w:val="auto"/>
                <w:kern w:val="0"/>
                <w:sz w:val="18"/>
                <w:szCs w:val="18"/>
              </w:rPr>
            </w:pP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联合体名称（如有）</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UnionenterpriseName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联合体统一</w:t>
            </w:r>
            <w:r>
              <w:rPr>
                <w:color w:val="auto"/>
                <w:sz w:val="18"/>
                <w:szCs w:val="18"/>
              </w:rPr>
              <w:t>社会信用代码</w:t>
            </w:r>
            <w:r>
              <w:rPr>
                <w:rFonts w:hint="eastAsia"/>
                <w:color w:val="auto"/>
                <w:sz w:val="18"/>
                <w:szCs w:val="18"/>
              </w:rPr>
              <w:t>（联合体招标时填写）</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UnionOrgansetCode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18</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联合体联系人（如有）</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UnioncontactName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联合体联系电话（如有）</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UnioncontactPhone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投标人信息版本</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BidderinfoVersion</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投标报价金额</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BidPrice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Numeric</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rFonts w:ascii="宋体" w:hAnsi="宋体"/>
                <w:bCs/>
                <w:color w:val="auto"/>
                <w:kern w:val="0"/>
                <w:sz w:val="18"/>
                <w:szCs w:val="18"/>
              </w:rPr>
            </w:pPr>
            <w:r>
              <w:rPr>
                <w:rFonts w:hint="eastAsia" w:ascii="宋体" w:hAnsi="宋体"/>
                <w:bCs/>
                <w:color w:val="auto"/>
                <w:kern w:val="0"/>
                <w:sz w:val="18"/>
                <w:szCs w:val="18"/>
              </w:rPr>
              <w:t>6</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投标报价币种</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Pricecurrency</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投标报价单位</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PriceUnit</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投标工期</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TimeLimit</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color w:val="auto"/>
                <w:sz w:val="18"/>
                <w:szCs w:val="18"/>
              </w:rPr>
            </w:pPr>
            <w:r>
              <w:rPr>
                <w:rFonts w:hint="eastAsia"/>
                <w:color w:val="auto"/>
                <w:sz w:val="18"/>
                <w:szCs w:val="18"/>
              </w:rPr>
              <w:t>投标文件递交时间</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CheckInTime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09" w:type="dxa"/>
            <w:vAlign w:val="center"/>
          </w:tcPr>
          <w:p>
            <w:pPr>
              <w:snapToGrid w:val="0"/>
              <w:spacing w:line="0" w:lineRule="atLeast"/>
              <w:jc w:val="center"/>
              <w:rPr>
                <w:rFonts w:ascii="宋体" w:hAnsi="宋体"/>
                <w:color w:val="auto"/>
                <w:kern w:val="0"/>
                <w:sz w:val="18"/>
                <w:szCs w:val="18"/>
              </w:rPr>
            </w:pP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bl>
    <w:p>
      <w:pPr>
        <w:rPr>
          <w:color w:val="auto"/>
        </w:rPr>
      </w:pPr>
    </w:p>
    <w:p>
      <w:pPr>
        <w:pStyle w:val="3"/>
        <w:rPr>
          <w:color w:val="auto"/>
        </w:rPr>
      </w:pPr>
      <w:bookmarkStart w:id="300" w:name="_Toc516477919"/>
      <w:bookmarkStart w:id="301" w:name="_Toc1881"/>
      <w:r>
        <w:rPr>
          <w:color w:val="auto"/>
        </w:rPr>
        <w:t>5</w:t>
      </w:r>
      <w:r>
        <w:rPr>
          <w:rFonts w:hint="eastAsia"/>
          <w:color w:val="auto"/>
        </w:rPr>
        <w:t>.3.</w:t>
      </w:r>
      <w:r>
        <w:rPr>
          <w:color w:val="auto"/>
        </w:rPr>
        <w:t>5</w:t>
      </w:r>
      <w:r>
        <w:rPr>
          <w:rFonts w:hint="eastAsia"/>
          <w:color w:val="auto"/>
        </w:rPr>
        <w:t xml:space="preserve"> 中标结果</w:t>
      </w:r>
      <w:r>
        <w:rPr>
          <w:color w:val="auto"/>
        </w:rPr>
        <w:t>信息</w:t>
      </w:r>
      <w:r>
        <w:rPr>
          <w:rFonts w:hint="eastAsia"/>
          <w:color w:val="auto"/>
        </w:rPr>
        <w:t>（表名：</w:t>
      </w:r>
      <w:r>
        <w:rPr>
          <w:color w:val="auto"/>
        </w:rPr>
        <w:t>TBTenderWinBidder</w:t>
      </w:r>
      <w:r>
        <w:rPr>
          <w:rFonts w:hint="eastAsia"/>
          <w:color w:val="auto"/>
        </w:rPr>
        <w:t>CorpInfo）</w:t>
      </w:r>
      <w:bookmarkEnd w:id="300"/>
      <w:bookmarkEnd w:id="301"/>
    </w:p>
    <w:tbl>
      <w:tblPr>
        <w:tblStyle w:val="4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9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项目编号</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bCs/>
                <w:color w:val="auto"/>
                <w:kern w:val="0"/>
                <w:sz w:val="18"/>
                <w:szCs w:val="18"/>
              </w:rPr>
            </w:pPr>
            <w:r>
              <w:rPr>
                <w:rFonts w:hint="eastAsia" w:ascii="宋体" w:hAnsi="宋体"/>
                <w:bCs/>
                <w:color w:val="auto"/>
                <w:kern w:val="0"/>
                <w:sz w:val="18"/>
                <w:szCs w:val="18"/>
              </w:rPr>
              <w:t>M</w:t>
            </w:r>
          </w:p>
        </w:tc>
        <w:tc>
          <w:tcPr>
            <w:tcW w:w="1899" w:type="dxa"/>
            <w:vAlign w:val="center"/>
          </w:tcPr>
          <w:p>
            <w:pPr>
              <w:spacing w:line="0" w:lineRule="atLeast"/>
              <w:rPr>
                <w:rFonts w:ascii="宋体" w:hAnsi="宋体"/>
                <w:b/>
                <w:bCs/>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widowControl/>
              <w:spacing w:line="0" w:lineRule="atLeast"/>
              <w:jc w:val="left"/>
              <w:rPr>
                <w:color w:val="auto"/>
                <w:sz w:val="18"/>
                <w:szCs w:val="18"/>
              </w:rPr>
            </w:pPr>
            <w:r>
              <w:rPr>
                <w:rFonts w:hint="eastAsia"/>
                <w:color w:val="auto"/>
                <w:sz w:val="18"/>
                <w:szCs w:val="18"/>
              </w:rPr>
              <w:t>招标项目编号</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TenderprojectCode</w:t>
            </w:r>
          </w:p>
        </w:tc>
        <w:tc>
          <w:tcPr>
            <w:tcW w:w="992" w:type="dxa"/>
            <w:vAlign w:val="center"/>
          </w:tcPr>
          <w:p>
            <w:pPr>
              <w:snapToGrid w:val="0"/>
              <w:spacing w:line="0" w:lineRule="atLeast"/>
              <w:rPr>
                <w:rFonts w:ascii="宋体" w:hAnsi="宋体"/>
                <w:b/>
                <w:bCs/>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bCs/>
                <w:color w:val="auto"/>
                <w:kern w:val="0"/>
                <w:sz w:val="18"/>
                <w:szCs w:val="18"/>
              </w:rPr>
            </w:pPr>
            <w:r>
              <w:rPr>
                <w:rFonts w:hint="eastAsia" w:ascii="宋体" w:hAnsi="宋体"/>
                <w:bCs/>
                <w:color w:val="auto"/>
                <w:kern w:val="0"/>
                <w:sz w:val="18"/>
                <w:szCs w:val="18"/>
              </w:rPr>
              <w:t>50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bCs/>
                <w:color w:val="auto"/>
                <w:kern w:val="0"/>
                <w:sz w:val="18"/>
                <w:szCs w:val="18"/>
              </w:rPr>
            </w:pPr>
            <w:r>
              <w:rPr>
                <w:rFonts w:hint="eastAsia" w:ascii="宋体" w:hAnsi="宋体"/>
                <w:bCs/>
                <w:color w:val="auto"/>
                <w:kern w:val="0"/>
                <w:sz w:val="18"/>
                <w:szCs w:val="18"/>
              </w:rPr>
              <w:t>M</w:t>
            </w:r>
          </w:p>
        </w:tc>
        <w:tc>
          <w:tcPr>
            <w:tcW w:w="1899" w:type="dxa"/>
            <w:vAlign w:val="center"/>
          </w:tcPr>
          <w:p>
            <w:pPr>
              <w:spacing w:line="0" w:lineRule="atLeast"/>
              <w:rPr>
                <w:rFonts w:ascii="宋体" w:hAnsi="宋体"/>
                <w:b/>
                <w:bCs/>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标段（包）编号</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BidsectionCode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公告标题</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NoticeName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公告内容</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NoticeContent</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公告发布时间</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NoticesendTime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09" w:type="dxa"/>
            <w:vAlign w:val="center"/>
          </w:tcPr>
          <w:p>
            <w:pPr>
              <w:snapToGrid w:val="0"/>
              <w:spacing w:line="0" w:lineRule="atLeast"/>
              <w:jc w:val="center"/>
              <w:rPr>
                <w:rFonts w:ascii="宋体" w:hAnsi="宋体"/>
                <w:color w:val="auto"/>
                <w:kern w:val="0"/>
                <w:sz w:val="18"/>
                <w:szCs w:val="18"/>
              </w:rPr>
            </w:pP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公告发布媒体</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Noticemedia</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公告源URL</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URL</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公告性质</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Noticenature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公告类型</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BulletInType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中标投标人名称</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WinbidderName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中标投标人类别</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BiddercodType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中标投标人统一</w:t>
            </w:r>
            <w:r>
              <w:rPr>
                <w:color w:val="auto"/>
                <w:sz w:val="18"/>
                <w:szCs w:val="18"/>
              </w:rPr>
              <w:t>社会信用</w:t>
            </w:r>
            <w:r>
              <w:rPr>
                <w:rFonts w:hint="eastAsia"/>
                <w:color w:val="auto"/>
                <w:sz w:val="18"/>
                <w:szCs w:val="18"/>
              </w:rPr>
              <w:t>代码</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WinbidderCode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18</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中标投标人角色</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BiddeRole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中标金额</w:t>
            </w:r>
            <w:r>
              <w:rPr>
                <w:rFonts w:hint="eastAsia" w:ascii="宋体" w:hAnsi="宋体"/>
                <w:color w:val="auto"/>
                <w:kern w:val="0"/>
                <w:sz w:val="18"/>
                <w:szCs w:val="18"/>
              </w:rPr>
              <w:t>（万元）</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Bidamount</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Numeric</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rFonts w:ascii="宋体" w:hAnsi="宋体"/>
                <w:bCs/>
                <w:color w:val="auto"/>
                <w:kern w:val="0"/>
                <w:sz w:val="18"/>
                <w:szCs w:val="18"/>
              </w:rPr>
            </w:pPr>
            <w:r>
              <w:rPr>
                <w:rFonts w:hint="eastAsia" w:ascii="宋体" w:hAnsi="宋体"/>
                <w:bCs/>
                <w:color w:val="auto"/>
                <w:kern w:val="0"/>
                <w:sz w:val="18"/>
                <w:szCs w:val="18"/>
              </w:rPr>
              <w:t>6</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价格币种代码</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Bidcurrency</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auto"/>
                <w:sz w:val="18"/>
                <w:szCs w:val="18"/>
              </w:rPr>
            </w:pPr>
            <w:r>
              <w:rPr>
                <w:rFonts w:hint="eastAsia"/>
                <w:color w:val="auto"/>
                <w:sz w:val="18"/>
                <w:szCs w:val="18"/>
              </w:rPr>
              <w:t>价格单位</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BriceUnit</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bl>
    <w:p>
      <w:pPr>
        <w:rPr>
          <w:b/>
          <w:color w:val="auto"/>
          <w:sz w:val="24"/>
        </w:rPr>
      </w:pPr>
      <w:bookmarkStart w:id="302" w:name="OLE_LINK32"/>
      <w:bookmarkStart w:id="303" w:name="_Toc515747108"/>
      <w:bookmarkStart w:id="304" w:name="_Toc516477920"/>
    </w:p>
    <w:p>
      <w:pPr>
        <w:pStyle w:val="3"/>
        <w:rPr>
          <w:color w:val="0000FF"/>
        </w:rPr>
      </w:pPr>
      <w:bookmarkStart w:id="305" w:name="_Toc32053"/>
      <w:r>
        <w:rPr>
          <w:color w:val="0000FF"/>
        </w:rPr>
        <w:t>5</w:t>
      </w:r>
      <w:r>
        <w:rPr>
          <w:rFonts w:hint="eastAsia"/>
          <w:color w:val="0000FF"/>
        </w:rPr>
        <w:t>.3.</w:t>
      </w:r>
      <w:r>
        <w:rPr>
          <w:rFonts w:hint="eastAsia"/>
          <w:color w:val="0000FF"/>
          <w:lang w:val="en-US" w:eastAsia="zh-CN"/>
        </w:rPr>
        <w:t>6</w:t>
      </w:r>
      <w:r>
        <w:rPr>
          <w:rFonts w:hint="eastAsia"/>
          <w:color w:val="0000FF"/>
        </w:rPr>
        <w:t xml:space="preserve"> </w:t>
      </w:r>
      <w:r>
        <w:rPr>
          <w:rFonts w:hint="eastAsia"/>
          <w:color w:val="0000FF"/>
          <w:lang w:eastAsia="zh-CN"/>
        </w:rPr>
        <w:t>招标标段附件</w:t>
      </w:r>
      <w:r>
        <w:rPr>
          <w:color w:val="0000FF"/>
        </w:rPr>
        <w:t>信息</w:t>
      </w:r>
      <w:r>
        <w:rPr>
          <w:rFonts w:hint="eastAsia"/>
          <w:color w:val="0000FF"/>
        </w:rPr>
        <w:t>（表名：</w:t>
      </w:r>
      <w:r>
        <w:rPr>
          <w:color w:val="0000FF"/>
        </w:rPr>
        <w:t>TBTenderBid</w:t>
      </w:r>
      <w:r>
        <w:rPr>
          <w:rFonts w:hint="eastAsia"/>
          <w:color w:val="0000FF"/>
        </w:rPr>
        <w:t>Info</w:t>
      </w:r>
      <w:r>
        <w:rPr>
          <w:rFonts w:hint="eastAsia"/>
          <w:color w:val="0000FF"/>
          <w:lang w:val="en-US" w:eastAsia="zh-CN"/>
        </w:rPr>
        <w:t>Attach</w:t>
      </w:r>
      <w:r>
        <w:rPr>
          <w:rFonts w:hint="eastAsia"/>
          <w:color w:val="0000FF"/>
        </w:rPr>
        <w:t>）</w:t>
      </w:r>
      <w:bookmarkEnd w:id="305"/>
    </w:p>
    <w:tbl>
      <w:tblPr>
        <w:tblStyle w:val="4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trPr>
        <w:tc>
          <w:tcPr>
            <w:tcW w:w="2552" w:type="dxa"/>
            <w:shd w:val="clear" w:color="auto" w:fill="BFBFBF"/>
            <w:vAlign w:val="center"/>
          </w:tcPr>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字段代码</w:t>
            </w:r>
          </w:p>
        </w:tc>
        <w:tc>
          <w:tcPr>
            <w:tcW w:w="992" w:type="dxa"/>
            <w:shd w:val="clear" w:color="auto" w:fill="BFBFBF"/>
            <w:vAlign w:val="center"/>
          </w:tcPr>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字段</w:t>
            </w:r>
          </w:p>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类型</w:t>
            </w:r>
          </w:p>
        </w:tc>
        <w:tc>
          <w:tcPr>
            <w:tcW w:w="709" w:type="dxa"/>
            <w:shd w:val="clear" w:color="auto" w:fill="BFBFBF"/>
            <w:vAlign w:val="center"/>
          </w:tcPr>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字段</w:t>
            </w:r>
          </w:p>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长度</w:t>
            </w:r>
          </w:p>
        </w:tc>
        <w:tc>
          <w:tcPr>
            <w:tcW w:w="709" w:type="dxa"/>
            <w:shd w:val="clear" w:color="auto" w:fill="BFBFBF"/>
            <w:vAlign w:val="center"/>
          </w:tcPr>
          <w:p>
            <w:pPr>
              <w:widowControl/>
              <w:spacing w:line="0" w:lineRule="atLeast"/>
              <w:jc w:val="center"/>
              <w:rPr>
                <w:rFonts w:ascii="宋体" w:hAnsi="宋体"/>
                <w:b/>
                <w:bCs/>
                <w:color w:val="0000FF"/>
                <w:kern w:val="0"/>
                <w:sz w:val="18"/>
                <w:szCs w:val="18"/>
              </w:rPr>
            </w:pPr>
            <w:r>
              <w:rPr>
                <w:rFonts w:ascii="宋体" w:hAnsi="宋体"/>
                <w:b/>
                <w:bCs/>
                <w:color w:val="0000FF"/>
                <w:kern w:val="0"/>
                <w:sz w:val="18"/>
                <w:szCs w:val="18"/>
              </w:rPr>
              <w:t>小数</w:t>
            </w:r>
          </w:p>
          <w:p>
            <w:pPr>
              <w:widowControl/>
              <w:spacing w:line="0" w:lineRule="atLeast"/>
              <w:jc w:val="center"/>
              <w:rPr>
                <w:rFonts w:ascii="宋体" w:hAnsi="宋体"/>
                <w:b/>
                <w:bCs/>
                <w:color w:val="0000FF"/>
                <w:kern w:val="0"/>
                <w:sz w:val="18"/>
                <w:szCs w:val="18"/>
              </w:rPr>
            </w:pPr>
            <w:r>
              <w:rPr>
                <w:rFonts w:ascii="宋体" w:hAnsi="宋体"/>
                <w:b/>
                <w:bCs/>
                <w:color w:val="0000FF"/>
                <w:kern w:val="0"/>
                <w:sz w:val="18"/>
                <w:szCs w:val="18"/>
              </w:rPr>
              <w:t>位数</w:t>
            </w:r>
          </w:p>
        </w:tc>
        <w:tc>
          <w:tcPr>
            <w:tcW w:w="709" w:type="dxa"/>
            <w:shd w:val="clear" w:color="auto" w:fill="BFBFBF"/>
            <w:vAlign w:val="center"/>
          </w:tcPr>
          <w:p>
            <w:pPr>
              <w:widowControl/>
              <w:spacing w:line="0" w:lineRule="atLeast"/>
              <w:jc w:val="center"/>
              <w:rPr>
                <w:rFonts w:ascii="宋体" w:hAnsi="宋体"/>
                <w:b/>
                <w:bCs/>
                <w:color w:val="0000FF"/>
                <w:kern w:val="0"/>
                <w:sz w:val="18"/>
                <w:szCs w:val="18"/>
              </w:rPr>
            </w:pPr>
            <w:r>
              <w:rPr>
                <w:rFonts w:ascii="宋体" w:hAnsi="宋体"/>
                <w:b/>
                <w:bCs/>
                <w:color w:val="0000FF"/>
                <w:kern w:val="0"/>
                <w:sz w:val="18"/>
                <w:szCs w:val="18"/>
              </w:rPr>
              <w:t>约束</w:t>
            </w:r>
          </w:p>
          <w:p>
            <w:pPr>
              <w:widowControl/>
              <w:spacing w:line="0" w:lineRule="atLeast"/>
              <w:jc w:val="center"/>
              <w:rPr>
                <w:rFonts w:ascii="宋体" w:hAnsi="宋体"/>
                <w:b/>
                <w:bCs/>
                <w:color w:val="0000FF"/>
                <w:kern w:val="0"/>
                <w:sz w:val="18"/>
                <w:szCs w:val="18"/>
              </w:rPr>
            </w:pPr>
            <w:r>
              <w:rPr>
                <w:rFonts w:ascii="宋体" w:hAnsi="宋体"/>
                <w:b/>
                <w:bCs/>
                <w:color w:val="0000FF"/>
                <w:kern w:val="0"/>
                <w:sz w:val="18"/>
                <w:szCs w:val="18"/>
              </w:rPr>
              <w:t>条件</w:t>
            </w:r>
          </w:p>
        </w:tc>
        <w:tc>
          <w:tcPr>
            <w:tcW w:w="1899" w:type="dxa"/>
            <w:shd w:val="clear" w:color="auto" w:fill="BFBFBF"/>
            <w:vAlign w:val="center"/>
          </w:tcPr>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trPr>
        <w:tc>
          <w:tcPr>
            <w:tcW w:w="2552" w:type="dxa"/>
            <w:vAlign w:val="center"/>
          </w:tcPr>
          <w:p>
            <w:pPr>
              <w:spacing w:line="0" w:lineRule="atLeast"/>
              <w:jc w:val="left"/>
              <w:rPr>
                <w:rFonts w:ascii="宋体" w:hAnsi="宋体"/>
                <w:color w:val="0000FF"/>
                <w:kern w:val="0"/>
                <w:sz w:val="18"/>
                <w:szCs w:val="18"/>
              </w:rPr>
            </w:pPr>
            <w:r>
              <w:rPr>
                <w:rFonts w:hint="eastAsia"/>
                <w:color w:val="0000FF"/>
                <w:sz w:val="18"/>
                <w:szCs w:val="18"/>
              </w:rPr>
              <w:t>标段（包）编号</w:t>
            </w:r>
          </w:p>
        </w:tc>
        <w:tc>
          <w:tcPr>
            <w:tcW w:w="2126" w:type="dxa"/>
            <w:vAlign w:val="center"/>
          </w:tcPr>
          <w:p>
            <w:pPr>
              <w:snapToGrid w:val="0"/>
              <w:spacing w:line="0" w:lineRule="atLeast"/>
              <w:rPr>
                <w:rFonts w:ascii="宋体" w:hAnsi="宋体"/>
                <w:color w:val="0000FF"/>
                <w:kern w:val="0"/>
                <w:sz w:val="18"/>
                <w:szCs w:val="18"/>
              </w:rPr>
            </w:pPr>
            <w:r>
              <w:rPr>
                <w:rFonts w:ascii="宋体" w:hAnsi="宋体"/>
                <w:color w:val="0000FF"/>
                <w:kern w:val="0"/>
                <w:sz w:val="18"/>
                <w:szCs w:val="18"/>
              </w:rPr>
              <w:t>BidsectionCode</w:t>
            </w:r>
          </w:p>
        </w:tc>
        <w:tc>
          <w:tcPr>
            <w:tcW w:w="992" w:type="dxa"/>
            <w:vAlign w:val="center"/>
          </w:tcPr>
          <w:p>
            <w:pPr>
              <w:snapToGrid w:val="0"/>
              <w:spacing w:line="0" w:lineRule="atLeast"/>
              <w:rPr>
                <w:rFonts w:ascii="宋体" w:hAnsi="宋体"/>
                <w:color w:val="0000FF"/>
                <w:kern w:val="0"/>
                <w:sz w:val="18"/>
                <w:szCs w:val="18"/>
              </w:rPr>
            </w:pPr>
            <w:r>
              <w:rPr>
                <w:rFonts w:ascii="宋体" w:hAnsi="宋体"/>
                <w:color w:val="0000FF"/>
                <w:kern w:val="0"/>
                <w:sz w:val="18"/>
                <w:szCs w:val="18"/>
              </w:rPr>
              <w:t>Varchar</w:t>
            </w:r>
          </w:p>
        </w:tc>
        <w:tc>
          <w:tcPr>
            <w:tcW w:w="709" w:type="dxa"/>
            <w:vAlign w:val="center"/>
          </w:tcPr>
          <w:p>
            <w:pPr>
              <w:snapToGrid w:val="0"/>
              <w:spacing w:line="0" w:lineRule="atLeast"/>
              <w:jc w:val="center"/>
              <w:rPr>
                <w:rFonts w:ascii="宋体" w:hAnsi="宋体"/>
                <w:color w:val="0000FF"/>
                <w:kern w:val="0"/>
                <w:sz w:val="18"/>
                <w:szCs w:val="18"/>
              </w:rPr>
            </w:pPr>
            <w:r>
              <w:rPr>
                <w:rFonts w:hint="eastAsia" w:ascii="宋体" w:hAnsi="宋体"/>
                <w:color w:val="0000FF"/>
                <w:kern w:val="0"/>
                <w:sz w:val="18"/>
                <w:szCs w:val="18"/>
              </w:rPr>
              <w:t>50</w:t>
            </w:r>
          </w:p>
        </w:tc>
        <w:tc>
          <w:tcPr>
            <w:tcW w:w="709" w:type="dxa"/>
            <w:vAlign w:val="center"/>
          </w:tcPr>
          <w:p>
            <w:pPr>
              <w:spacing w:line="0" w:lineRule="atLeast"/>
              <w:jc w:val="center"/>
              <w:rPr>
                <w:rFonts w:ascii="宋体" w:hAnsi="宋体"/>
                <w:color w:val="0000FF"/>
                <w:kern w:val="0"/>
                <w:sz w:val="18"/>
                <w:szCs w:val="18"/>
              </w:rPr>
            </w:pPr>
          </w:p>
        </w:tc>
        <w:tc>
          <w:tcPr>
            <w:tcW w:w="709" w:type="dxa"/>
            <w:vAlign w:val="center"/>
          </w:tcPr>
          <w:p>
            <w:pPr>
              <w:snapToGrid w:val="0"/>
              <w:spacing w:line="0" w:lineRule="atLeast"/>
              <w:jc w:val="center"/>
              <w:rPr>
                <w:rFonts w:ascii="宋体" w:hAnsi="宋体"/>
                <w:color w:val="0000FF"/>
                <w:kern w:val="0"/>
                <w:sz w:val="18"/>
                <w:szCs w:val="18"/>
              </w:rPr>
            </w:pPr>
            <w:r>
              <w:rPr>
                <w:rFonts w:hint="eastAsia" w:ascii="宋体" w:hAnsi="宋体"/>
                <w:color w:val="0000FF"/>
                <w:kern w:val="0"/>
                <w:sz w:val="18"/>
                <w:szCs w:val="18"/>
              </w:rPr>
              <w:t>M</w:t>
            </w:r>
          </w:p>
        </w:tc>
        <w:tc>
          <w:tcPr>
            <w:tcW w:w="1899" w:type="dxa"/>
            <w:vAlign w:val="center"/>
          </w:tcPr>
          <w:p>
            <w:pPr>
              <w:spacing w:line="0" w:lineRule="atLeast"/>
              <w:rPr>
                <w:rFonts w:ascii="宋体" w:hAnsi="宋体"/>
                <w:color w:val="0000FF"/>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napToGrid w:val="0"/>
              <w:spacing w:line="0" w:lineRule="atLeast"/>
              <w:jc w:val="left"/>
              <w:rPr>
                <w:rFonts w:hint="eastAsia"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标段电子件名称</w:t>
            </w:r>
          </w:p>
        </w:tc>
        <w:tc>
          <w:tcPr>
            <w:tcW w:w="2126" w:type="dxa"/>
            <w:vAlign w:val="center"/>
          </w:tcPr>
          <w:p>
            <w:pPr>
              <w:snapToGrid w:val="0"/>
              <w:spacing w:line="0" w:lineRule="atLeast"/>
              <w:rPr>
                <w:rFonts w:hint="default"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Name</w:t>
            </w:r>
          </w:p>
        </w:tc>
        <w:tc>
          <w:tcPr>
            <w:tcW w:w="992" w:type="dxa"/>
            <w:vAlign w:val="center"/>
          </w:tcPr>
          <w:p>
            <w:pPr>
              <w:snapToGrid w:val="0"/>
              <w:spacing w:line="0" w:lineRule="atLeast"/>
              <w:rPr>
                <w:rFonts w:hint="default"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Varchar</w:t>
            </w:r>
          </w:p>
        </w:tc>
        <w:tc>
          <w:tcPr>
            <w:tcW w:w="709" w:type="dxa"/>
            <w:vAlign w:val="center"/>
          </w:tcPr>
          <w:p>
            <w:pPr>
              <w:snapToGrid w:val="0"/>
              <w:spacing w:line="0" w:lineRule="atLeast"/>
              <w:jc w:val="center"/>
              <w:rPr>
                <w:rFonts w:hint="default"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100</w:t>
            </w:r>
          </w:p>
        </w:tc>
        <w:tc>
          <w:tcPr>
            <w:tcW w:w="709" w:type="dxa"/>
            <w:vAlign w:val="center"/>
          </w:tcPr>
          <w:p>
            <w:pPr>
              <w:spacing w:line="0" w:lineRule="atLeast"/>
              <w:jc w:val="center"/>
              <w:rPr>
                <w:rFonts w:ascii="宋体" w:hAnsi="宋体"/>
                <w:b/>
                <w:bCs/>
                <w:color w:val="0000FF"/>
                <w:kern w:val="0"/>
                <w:sz w:val="18"/>
                <w:szCs w:val="18"/>
              </w:rPr>
            </w:pPr>
          </w:p>
        </w:tc>
        <w:tc>
          <w:tcPr>
            <w:tcW w:w="709" w:type="dxa"/>
            <w:vAlign w:val="center"/>
          </w:tcPr>
          <w:p>
            <w:pPr>
              <w:snapToGrid w:val="0"/>
              <w:spacing w:line="0" w:lineRule="atLeast"/>
              <w:jc w:val="center"/>
              <w:rPr>
                <w:rFonts w:ascii="宋体" w:hAnsi="宋体"/>
                <w:bCs/>
                <w:color w:val="0000FF"/>
                <w:kern w:val="0"/>
                <w:sz w:val="18"/>
                <w:szCs w:val="18"/>
              </w:rPr>
            </w:pPr>
          </w:p>
        </w:tc>
        <w:tc>
          <w:tcPr>
            <w:tcW w:w="1899" w:type="dxa"/>
            <w:vAlign w:val="center"/>
          </w:tcPr>
          <w:p>
            <w:pPr>
              <w:spacing w:line="0" w:lineRule="atLeast"/>
              <w:rPr>
                <w:rFonts w:ascii="宋体" w:hAnsi="宋体"/>
                <w:b/>
                <w:bCs/>
                <w:color w:val="0000FF"/>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widowControl/>
              <w:spacing w:line="0" w:lineRule="atLeast"/>
              <w:jc w:val="left"/>
              <w:rPr>
                <w:rFonts w:hint="eastAsia" w:eastAsia="宋体"/>
                <w:color w:val="0000FF"/>
                <w:sz w:val="18"/>
                <w:szCs w:val="18"/>
                <w:lang w:val="en-US" w:eastAsia="zh-CN"/>
              </w:rPr>
            </w:pPr>
            <w:r>
              <w:rPr>
                <w:rFonts w:hint="eastAsia"/>
                <w:color w:val="0000FF"/>
                <w:sz w:val="18"/>
                <w:szCs w:val="18"/>
                <w:lang w:val="en-US" w:eastAsia="zh-CN"/>
              </w:rPr>
              <w:t>序号</w:t>
            </w:r>
          </w:p>
        </w:tc>
        <w:tc>
          <w:tcPr>
            <w:tcW w:w="2126" w:type="dxa"/>
            <w:vAlign w:val="center"/>
          </w:tcPr>
          <w:p>
            <w:pPr>
              <w:snapToGrid w:val="0"/>
              <w:spacing w:line="0" w:lineRule="atLeast"/>
              <w:rPr>
                <w:rFonts w:hint="eastAsia"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No</w:t>
            </w:r>
          </w:p>
        </w:tc>
        <w:tc>
          <w:tcPr>
            <w:tcW w:w="992" w:type="dxa"/>
            <w:vAlign w:val="center"/>
          </w:tcPr>
          <w:p>
            <w:pPr>
              <w:snapToGrid w:val="0"/>
              <w:spacing w:line="0" w:lineRule="atLeast"/>
              <w:rPr>
                <w:rFonts w:hint="default" w:ascii="宋体" w:hAnsi="宋体" w:eastAsia="宋体"/>
                <w:b w:val="0"/>
                <w:bCs w:val="0"/>
                <w:color w:val="0000FF"/>
                <w:kern w:val="0"/>
                <w:sz w:val="18"/>
                <w:szCs w:val="18"/>
                <w:lang w:val="en-US" w:eastAsia="zh-CN"/>
              </w:rPr>
            </w:pPr>
            <w:r>
              <w:rPr>
                <w:rFonts w:hint="eastAsia" w:ascii="宋体" w:hAnsi="宋体"/>
                <w:b w:val="0"/>
                <w:bCs w:val="0"/>
                <w:color w:val="0000FF"/>
                <w:kern w:val="0"/>
                <w:sz w:val="18"/>
                <w:szCs w:val="18"/>
                <w:lang w:val="en-US" w:eastAsia="zh-CN"/>
              </w:rPr>
              <w:t>Int</w:t>
            </w:r>
          </w:p>
        </w:tc>
        <w:tc>
          <w:tcPr>
            <w:tcW w:w="709" w:type="dxa"/>
            <w:vAlign w:val="center"/>
          </w:tcPr>
          <w:p>
            <w:pPr>
              <w:snapToGrid w:val="0"/>
              <w:spacing w:line="0" w:lineRule="atLeast"/>
              <w:jc w:val="center"/>
              <w:rPr>
                <w:rFonts w:hint="default" w:ascii="宋体" w:hAnsi="宋体" w:eastAsia="宋体"/>
                <w:bCs/>
                <w:color w:val="0000FF"/>
                <w:kern w:val="0"/>
                <w:sz w:val="18"/>
                <w:szCs w:val="18"/>
                <w:lang w:val="en-US" w:eastAsia="zh-CN"/>
              </w:rPr>
            </w:pPr>
          </w:p>
        </w:tc>
        <w:tc>
          <w:tcPr>
            <w:tcW w:w="709" w:type="dxa"/>
            <w:vAlign w:val="center"/>
          </w:tcPr>
          <w:p>
            <w:pPr>
              <w:spacing w:line="0" w:lineRule="atLeast"/>
              <w:jc w:val="both"/>
              <w:rPr>
                <w:rFonts w:ascii="宋体" w:hAnsi="宋体"/>
                <w:b/>
                <w:bCs/>
                <w:color w:val="0000FF"/>
                <w:kern w:val="0"/>
                <w:sz w:val="18"/>
                <w:szCs w:val="18"/>
              </w:rPr>
            </w:pPr>
          </w:p>
        </w:tc>
        <w:tc>
          <w:tcPr>
            <w:tcW w:w="709" w:type="dxa"/>
            <w:vAlign w:val="center"/>
          </w:tcPr>
          <w:p>
            <w:pPr>
              <w:snapToGrid w:val="0"/>
              <w:spacing w:line="0" w:lineRule="atLeast"/>
              <w:jc w:val="center"/>
              <w:rPr>
                <w:rFonts w:ascii="宋体" w:hAnsi="宋体"/>
                <w:bCs/>
                <w:color w:val="0000FF"/>
                <w:kern w:val="0"/>
                <w:sz w:val="18"/>
                <w:szCs w:val="18"/>
              </w:rPr>
            </w:pPr>
          </w:p>
        </w:tc>
        <w:tc>
          <w:tcPr>
            <w:tcW w:w="1899" w:type="dxa"/>
            <w:vAlign w:val="center"/>
          </w:tcPr>
          <w:p>
            <w:pPr>
              <w:spacing w:line="0" w:lineRule="atLeast"/>
              <w:rPr>
                <w:rFonts w:ascii="宋体" w:hAnsi="宋体"/>
                <w:b/>
                <w:bCs/>
                <w:color w:val="0000FF"/>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rFonts w:hint="eastAsia" w:eastAsia="宋体"/>
                <w:color w:val="0000FF"/>
                <w:sz w:val="18"/>
                <w:szCs w:val="18"/>
                <w:lang w:val="en-US" w:eastAsia="zh-CN"/>
              </w:rPr>
            </w:pPr>
            <w:r>
              <w:rPr>
                <w:rFonts w:hint="eastAsia"/>
                <w:color w:val="0000FF"/>
                <w:sz w:val="18"/>
                <w:szCs w:val="18"/>
                <w:lang w:val="en-US" w:eastAsia="zh-CN"/>
              </w:rPr>
              <w:t>附件内容</w:t>
            </w:r>
          </w:p>
        </w:tc>
        <w:tc>
          <w:tcPr>
            <w:tcW w:w="2126" w:type="dxa"/>
            <w:vAlign w:val="center"/>
          </w:tcPr>
          <w:p>
            <w:pPr>
              <w:snapToGrid w:val="0"/>
              <w:spacing w:line="0" w:lineRule="atLeast"/>
              <w:rPr>
                <w:rFonts w:hint="default"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Content</w:t>
            </w:r>
          </w:p>
        </w:tc>
        <w:tc>
          <w:tcPr>
            <w:tcW w:w="992" w:type="dxa"/>
            <w:vAlign w:val="center"/>
          </w:tcPr>
          <w:p>
            <w:pPr>
              <w:snapToGrid w:val="0"/>
              <w:spacing w:line="0" w:lineRule="atLeast"/>
              <w:rPr>
                <w:rFonts w:hint="default"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Byte[]</w:t>
            </w:r>
          </w:p>
        </w:tc>
        <w:tc>
          <w:tcPr>
            <w:tcW w:w="709" w:type="dxa"/>
            <w:vAlign w:val="center"/>
          </w:tcPr>
          <w:p>
            <w:pPr>
              <w:snapToGrid w:val="0"/>
              <w:spacing w:line="0" w:lineRule="atLeast"/>
              <w:jc w:val="center"/>
              <w:rPr>
                <w:rFonts w:ascii="宋体" w:hAnsi="宋体"/>
                <w:color w:val="0000FF"/>
                <w:kern w:val="0"/>
                <w:sz w:val="18"/>
                <w:szCs w:val="18"/>
              </w:rPr>
            </w:pPr>
          </w:p>
        </w:tc>
        <w:tc>
          <w:tcPr>
            <w:tcW w:w="709" w:type="dxa"/>
            <w:vAlign w:val="center"/>
          </w:tcPr>
          <w:p>
            <w:pPr>
              <w:spacing w:line="0" w:lineRule="atLeast"/>
              <w:jc w:val="center"/>
              <w:rPr>
                <w:rFonts w:ascii="宋体" w:hAnsi="宋体"/>
                <w:b/>
                <w:bCs/>
                <w:color w:val="0000FF"/>
                <w:kern w:val="0"/>
                <w:sz w:val="18"/>
                <w:szCs w:val="18"/>
              </w:rPr>
            </w:pPr>
          </w:p>
        </w:tc>
        <w:tc>
          <w:tcPr>
            <w:tcW w:w="709" w:type="dxa"/>
            <w:vAlign w:val="center"/>
          </w:tcPr>
          <w:p>
            <w:pPr>
              <w:snapToGrid w:val="0"/>
              <w:spacing w:line="0" w:lineRule="atLeast"/>
              <w:jc w:val="center"/>
              <w:rPr>
                <w:rFonts w:ascii="宋体" w:hAnsi="宋体"/>
                <w:color w:val="0000FF"/>
                <w:kern w:val="0"/>
                <w:sz w:val="18"/>
                <w:szCs w:val="18"/>
              </w:rPr>
            </w:pPr>
          </w:p>
        </w:tc>
        <w:tc>
          <w:tcPr>
            <w:tcW w:w="1899" w:type="dxa"/>
            <w:vAlign w:val="center"/>
          </w:tcPr>
          <w:p>
            <w:pPr>
              <w:spacing w:line="0" w:lineRule="atLeast"/>
              <w:rPr>
                <w:rFonts w:hint="default"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文件形式，请使用MTOM发送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0000FF"/>
                <w:sz w:val="18"/>
                <w:szCs w:val="18"/>
              </w:rPr>
            </w:pPr>
          </w:p>
        </w:tc>
        <w:tc>
          <w:tcPr>
            <w:tcW w:w="2126" w:type="dxa"/>
            <w:vAlign w:val="center"/>
          </w:tcPr>
          <w:p>
            <w:pPr>
              <w:snapToGrid w:val="0"/>
              <w:spacing w:line="0" w:lineRule="atLeast"/>
              <w:rPr>
                <w:rFonts w:ascii="宋体" w:hAnsi="宋体"/>
                <w:color w:val="0000FF"/>
                <w:kern w:val="0"/>
                <w:sz w:val="18"/>
                <w:szCs w:val="18"/>
              </w:rPr>
            </w:pPr>
          </w:p>
        </w:tc>
        <w:tc>
          <w:tcPr>
            <w:tcW w:w="992" w:type="dxa"/>
            <w:vAlign w:val="center"/>
          </w:tcPr>
          <w:p>
            <w:pPr>
              <w:snapToGrid w:val="0"/>
              <w:spacing w:line="0" w:lineRule="atLeast"/>
              <w:rPr>
                <w:rFonts w:ascii="宋体" w:hAnsi="宋体"/>
                <w:color w:val="0000FF"/>
                <w:kern w:val="0"/>
                <w:sz w:val="18"/>
                <w:szCs w:val="18"/>
              </w:rPr>
            </w:pPr>
          </w:p>
        </w:tc>
        <w:tc>
          <w:tcPr>
            <w:tcW w:w="709" w:type="dxa"/>
            <w:vAlign w:val="center"/>
          </w:tcPr>
          <w:p>
            <w:pPr>
              <w:snapToGrid w:val="0"/>
              <w:spacing w:line="0" w:lineRule="atLeast"/>
              <w:jc w:val="center"/>
              <w:rPr>
                <w:rFonts w:ascii="宋体" w:hAnsi="宋体"/>
                <w:color w:val="0000FF"/>
                <w:kern w:val="0"/>
                <w:sz w:val="18"/>
                <w:szCs w:val="18"/>
              </w:rPr>
            </w:pPr>
          </w:p>
        </w:tc>
        <w:tc>
          <w:tcPr>
            <w:tcW w:w="709" w:type="dxa"/>
            <w:vAlign w:val="center"/>
          </w:tcPr>
          <w:p>
            <w:pPr>
              <w:spacing w:line="0" w:lineRule="atLeast"/>
              <w:jc w:val="center"/>
              <w:rPr>
                <w:rFonts w:ascii="宋体" w:hAnsi="宋体"/>
                <w:b/>
                <w:bCs/>
                <w:color w:val="0000FF"/>
                <w:kern w:val="0"/>
                <w:sz w:val="18"/>
                <w:szCs w:val="18"/>
              </w:rPr>
            </w:pPr>
          </w:p>
        </w:tc>
        <w:tc>
          <w:tcPr>
            <w:tcW w:w="709" w:type="dxa"/>
            <w:vAlign w:val="center"/>
          </w:tcPr>
          <w:p>
            <w:pPr>
              <w:snapToGrid w:val="0"/>
              <w:spacing w:line="0" w:lineRule="atLeast"/>
              <w:jc w:val="center"/>
              <w:rPr>
                <w:rFonts w:ascii="宋体" w:hAnsi="宋体"/>
                <w:color w:val="0000FF"/>
                <w:kern w:val="0"/>
                <w:sz w:val="18"/>
                <w:szCs w:val="18"/>
              </w:rPr>
            </w:pPr>
          </w:p>
        </w:tc>
        <w:tc>
          <w:tcPr>
            <w:tcW w:w="1899" w:type="dxa"/>
            <w:vAlign w:val="center"/>
          </w:tcPr>
          <w:p>
            <w:pPr>
              <w:snapToGrid w:val="0"/>
              <w:spacing w:line="0" w:lineRule="atLeast"/>
              <w:rPr>
                <w:rFonts w:ascii="宋体" w:hAnsi="宋体"/>
                <w:color w:val="0000FF"/>
                <w:kern w:val="0"/>
                <w:sz w:val="18"/>
                <w:szCs w:val="18"/>
              </w:rPr>
            </w:pPr>
          </w:p>
        </w:tc>
      </w:tr>
    </w:tbl>
    <w:p>
      <w:pPr>
        <w:rPr>
          <w:rFonts w:hint="eastAsia" w:eastAsia="宋体"/>
          <w:b/>
          <w:color w:val="0000FF"/>
          <w:sz w:val="24"/>
          <w:lang w:val="en-US" w:eastAsia="zh-CN"/>
        </w:rPr>
      </w:pPr>
      <w:r>
        <w:rPr>
          <w:rFonts w:hint="eastAsia"/>
          <w:b w:val="0"/>
          <w:bCs/>
          <w:color w:val="0000FF"/>
          <w:sz w:val="24"/>
          <w:lang w:eastAsia="zh-CN"/>
        </w:rPr>
        <w:t>注意：合同协议书、通用条款与专用条款、合同附件部分、招投标备案书这</w:t>
      </w:r>
      <w:r>
        <w:rPr>
          <w:rFonts w:hint="eastAsia"/>
          <w:b w:val="0"/>
          <w:bCs/>
          <w:color w:val="0000FF"/>
          <w:sz w:val="24"/>
          <w:lang w:val="en-US" w:eastAsia="zh-CN"/>
        </w:rPr>
        <w:t>4个附件每个标段都需有。</w:t>
      </w:r>
    </w:p>
    <w:p>
      <w:pPr>
        <w:pStyle w:val="3"/>
        <w:rPr>
          <w:color w:val="0000FF"/>
        </w:rPr>
      </w:pPr>
      <w:bookmarkStart w:id="306" w:name="_Toc12585"/>
      <w:r>
        <w:rPr>
          <w:color w:val="0000FF"/>
        </w:rPr>
        <w:t>5</w:t>
      </w:r>
      <w:r>
        <w:rPr>
          <w:rFonts w:hint="eastAsia"/>
          <w:color w:val="0000FF"/>
        </w:rPr>
        <w:t>.3.</w:t>
      </w:r>
      <w:r>
        <w:rPr>
          <w:rFonts w:hint="eastAsia"/>
          <w:color w:val="0000FF"/>
          <w:lang w:val="en-US" w:eastAsia="zh-CN"/>
        </w:rPr>
        <w:t>7</w:t>
      </w:r>
      <w:r>
        <w:rPr>
          <w:rFonts w:hint="eastAsia"/>
          <w:color w:val="0000FF"/>
        </w:rPr>
        <w:t xml:space="preserve"> </w:t>
      </w:r>
      <w:r>
        <w:rPr>
          <w:rFonts w:hint="eastAsia"/>
          <w:color w:val="0000FF"/>
          <w:lang w:eastAsia="zh-CN"/>
        </w:rPr>
        <w:t>评标结果</w:t>
      </w:r>
      <w:r>
        <w:rPr>
          <w:color w:val="0000FF"/>
        </w:rPr>
        <w:t>信息</w:t>
      </w:r>
      <w:r>
        <w:rPr>
          <w:rFonts w:hint="eastAsia"/>
          <w:color w:val="0000FF"/>
        </w:rPr>
        <w:t>（表名：</w:t>
      </w:r>
      <w:r>
        <w:rPr>
          <w:color w:val="0000FF"/>
        </w:rPr>
        <w:t>TBTenderBid</w:t>
      </w:r>
      <w:r>
        <w:rPr>
          <w:rFonts w:hint="eastAsia"/>
          <w:color w:val="0000FF"/>
          <w:lang w:val="en-US" w:eastAsia="zh-CN"/>
        </w:rPr>
        <w:t>Score</w:t>
      </w:r>
      <w:r>
        <w:rPr>
          <w:rFonts w:hint="eastAsia"/>
          <w:color w:val="0000FF"/>
        </w:rPr>
        <w:t>）</w:t>
      </w:r>
      <w:bookmarkEnd w:id="306"/>
    </w:p>
    <w:tbl>
      <w:tblPr>
        <w:tblStyle w:val="4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trPr>
        <w:tc>
          <w:tcPr>
            <w:tcW w:w="2552" w:type="dxa"/>
            <w:shd w:val="clear" w:color="auto" w:fill="BFBFBF"/>
            <w:vAlign w:val="center"/>
          </w:tcPr>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字段代码</w:t>
            </w:r>
          </w:p>
        </w:tc>
        <w:tc>
          <w:tcPr>
            <w:tcW w:w="992" w:type="dxa"/>
            <w:shd w:val="clear" w:color="auto" w:fill="BFBFBF"/>
            <w:vAlign w:val="center"/>
          </w:tcPr>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字段</w:t>
            </w:r>
          </w:p>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类型</w:t>
            </w:r>
          </w:p>
        </w:tc>
        <w:tc>
          <w:tcPr>
            <w:tcW w:w="709" w:type="dxa"/>
            <w:shd w:val="clear" w:color="auto" w:fill="BFBFBF"/>
            <w:vAlign w:val="center"/>
          </w:tcPr>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字段</w:t>
            </w:r>
          </w:p>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长度</w:t>
            </w:r>
          </w:p>
        </w:tc>
        <w:tc>
          <w:tcPr>
            <w:tcW w:w="709" w:type="dxa"/>
            <w:shd w:val="clear" w:color="auto" w:fill="BFBFBF"/>
            <w:vAlign w:val="center"/>
          </w:tcPr>
          <w:p>
            <w:pPr>
              <w:widowControl/>
              <w:spacing w:line="0" w:lineRule="atLeast"/>
              <w:jc w:val="center"/>
              <w:rPr>
                <w:rFonts w:ascii="宋体" w:hAnsi="宋体"/>
                <w:b/>
                <w:bCs/>
                <w:color w:val="0000FF"/>
                <w:kern w:val="0"/>
                <w:sz w:val="18"/>
                <w:szCs w:val="18"/>
              </w:rPr>
            </w:pPr>
            <w:r>
              <w:rPr>
                <w:rFonts w:ascii="宋体" w:hAnsi="宋体"/>
                <w:b/>
                <w:bCs/>
                <w:color w:val="0000FF"/>
                <w:kern w:val="0"/>
                <w:sz w:val="18"/>
                <w:szCs w:val="18"/>
              </w:rPr>
              <w:t>小数</w:t>
            </w:r>
          </w:p>
          <w:p>
            <w:pPr>
              <w:widowControl/>
              <w:spacing w:line="0" w:lineRule="atLeast"/>
              <w:jc w:val="center"/>
              <w:rPr>
                <w:rFonts w:ascii="宋体" w:hAnsi="宋体"/>
                <w:b/>
                <w:bCs/>
                <w:color w:val="0000FF"/>
                <w:kern w:val="0"/>
                <w:sz w:val="18"/>
                <w:szCs w:val="18"/>
              </w:rPr>
            </w:pPr>
            <w:r>
              <w:rPr>
                <w:rFonts w:ascii="宋体" w:hAnsi="宋体"/>
                <w:b/>
                <w:bCs/>
                <w:color w:val="0000FF"/>
                <w:kern w:val="0"/>
                <w:sz w:val="18"/>
                <w:szCs w:val="18"/>
              </w:rPr>
              <w:t>位数</w:t>
            </w:r>
          </w:p>
        </w:tc>
        <w:tc>
          <w:tcPr>
            <w:tcW w:w="709" w:type="dxa"/>
            <w:shd w:val="clear" w:color="auto" w:fill="BFBFBF"/>
            <w:vAlign w:val="center"/>
          </w:tcPr>
          <w:p>
            <w:pPr>
              <w:widowControl/>
              <w:spacing w:line="0" w:lineRule="atLeast"/>
              <w:jc w:val="center"/>
              <w:rPr>
                <w:rFonts w:ascii="宋体" w:hAnsi="宋体"/>
                <w:b/>
                <w:bCs/>
                <w:color w:val="0000FF"/>
                <w:kern w:val="0"/>
                <w:sz w:val="18"/>
                <w:szCs w:val="18"/>
              </w:rPr>
            </w:pPr>
            <w:r>
              <w:rPr>
                <w:rFonts w:ascii="宋体" w:hAnsi="宋体"/>
                <w:b/>
                <w:bCs/>
                <w:color w:val="0000FF"/>
                <w:kern w:val="0"/>
                <w:sz w:val="18"/>
                <w:szCs w:val="18"/>
              </w:rPr>
              <w:t>约束</w:t>
            </w:r>
          </w:p>
          <w:p>
            <w:pPr>
              <w:widowControl/>
              <w:spacing w:line="0" w:lineRule="atLeast"/>
              <w:jc w:val="center"/>
              <w:rPr>
                <w:rFonts w:ascii="宋体" w:hAnsi="宋体"/>
                <w:b/>
                <w:bCs/>
                <w:color w:val="0000FF"/>
                <w:kern w:val="0"/>
                <w:sz w:val="18"/>
                <w:szCs w:val="18"/>
              </w:rPr>
            </w:pPr>
            <w:r>
              <w:rPr>
                <w:rFonts w:ascii="宋体" w:hAnsi="宋体"/>
                <w:b/>
                <w:bCs/>
                <w:color w:val="0000FF"/>
                <w:kern w:val="0"/>
                <w:sz w:val="18"/>
                <w:szCs w:val="18"/>
              </w:rPr>
              <w:t>条件</w:t>
            </w:r>
          </w:p>
        </w:tc>
        <w:tc>
          <w:tcPr>
            <w:tcW w:w="1899" w:type="dxa"/>
            <w:shd w:val="clear" w:color="auto" w:fill="BFBFBF"/>
            <w:vAlign w:val="center"/>
          </w:tcPr>
          <w:p>
            <w:pPr>
              <w:widowControl/>
              <w:spacing w:line="0" w:lineRule="atLeast"/>
              <w:jc w:val="center"/>
              <w:rPr>
                <w:rFonts w:ascii="宋体" w:hAnsi="宋体"/>
                <w:b/>
                <w:bCs/>
                <w:color w:val="0000FF"/>
                <w:kern w:val="0"/>
                <w:sz w:val="18"/>
                <w:szCs w:val="18"/>
              </w:rPr>
            </w:pPr>
            <w:r>
              <w:rPr>
                <w:rFonts w:hint="eastAsia" w:ascii="宋体" w:hAnsi="宋体"/>
                <w:b/>
                <w:bCs/>
                <w:color w:val="0000FF"/>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trPr>
        <w:tc>
          <w:tcPr>
            <w:tcW w:w="2552" w:type="dxa"/>
            <w:vAlign w:val="center"/>
          </w:tcPr>
          <w:p>
            <w:pPr>
              <w:snapToGrid w:val="0"/>
              <w:spacing w:line="0" w:lineRule="atLeast"/>
              <w:rPr>
                <w:rFonts w:hint="eastAsia" w:ascii="宋体" w:hAnsi="宋体" w:eastAsia="宋体"/>
                <w:color w:val="0000FF"/>
                <w:kern w:val="0"/>
                <w:sz w:val="18"/>
                <w:szCs w:val="18"/>
                <w:lang w:val="en-US" w:eastAsia="zh-CN"/>
              </w:rPr>
            </w:pPr>
            <w:r>
              <w:rPr>
                <w:rFonts w:hint="eastAsia" w:ascii="宋体" w:hAnsi="宋体"/>
                <w:color w:val="0000FF"/>
                <w:kern w:val="0"/>
                <w:sz w:val="18"/>
                <w:szCs w:val="18"/>
              </w:rPr>
              <w:t>项目代码</w:t>
            </w:r>
          </w:p>
        </w:tc>
        <w:tc>
          <w:tcPr>
            <w:tcW w:w="2126" w:type="dxa"/>
            <w:vAlign w:val="center"/>
          </w:tcPr>
          <w:p>
            <w:pPr>
              <w:snapToGrid w:val="0"/>
              <w:spacing w:line="0" w:lineRule="atLeast"/>
              <w:rPr>
                <w:rFonts w:hint="default" w:ascii="宋体" w:hAnsi="宋体" w:eastAsia="宋体"/>
                <w:color w:val="0000FF"/>
                <w:kern w:val="0"/>
                <w:sz w:val="18"/>
                <w:szCs w:val="18"/>
                <w:lang w:val="en-US" w:eastAsia="zh-CN"/>
              </w:rPr>
            </w:pPr>
            <w:r>
              <w:rPr>
                <w:rFonts w:hint="eastAsia" w:ascii="宋体" w:hAnsi="宋体"/>
                <w:color w:val="0000FF"/>
                <w:kern w:val="0"/>
                <w:sz w:val="18"/>
                <w:szCs w:val="18"/>
              </w:rPr>
              <w:t>PrjCode</w:t>
            </w:r>
          </w:p>
        </w:tc>
        <w:tc>
          <w:tcPr>
            <w:tcW w:w="992" w:type="dxa"/>
            <w:vAlign w:val="center"/>
          </w:tcPr>
          <w:p>
            <w:pPr>
              <w:snapToGrid w:val="0"/>
              <w:spacing w:line="0" w:lineRule="atLeast"/>
              <w:rPr>
                <w:rFonts w:hint="default" w:ascii="宋体" w:hAnsi="宋体" w:eastAsia="宋体"/>
                <w:color w:val="0000FF"/>
                <w:kern w:val="0"/>
                <w:sz w:val="18"/>
                <w:szCs w:val="18"/>
                <w:lang w:val="en-US" w:eastAsia="zh-CN"/>
              </w:rPr>
            </w:pPr>
            <w:r>
              <w:rPr>
                <w:rFonts w:ascii="宋体" w:hAnsi="宋体"/>
                <w:color w:val="0000FF"/>
                <w:kern w:val="0"/>
                <w:sz w:val="18"/>
                <w:szCs w:val="18"/>
              </w:rPr>
              <w:t>Varchar</w:t>
            </w:r>
          </w:p>
        </w:tc>
        <w:tc>
          <w:tcPr>
            <w:tcW w:w="709" w:type="dxa"/>
            <w:vAlign w:val="center"/>
          </w:tcPr>
          <w:p>
            <w:pPr>
              <w:snapToGrid w:val="0"/>
              <w:spacing w:line="0" w:lineRule="atLeast"/>
              <w:jc w:val="center"/>
              <w:rPr>
                <w:rFonts w:hint="default" w:ascii="宋体" w:hAnsi="宋体" w:eastAsia="宋体"/>
                <w:color w:val="0000FF"/>
                <w:kern w:val="0"/>
                <w:sz w:val="18"/>
                <w:szCs w:val="18"/>
                <w:lang w:val="en-US" w:eastAsia="zh-CN"/>
              </w:rPr>
            </w:pPr>
            <w:r>
              <w:rPr>
                <w:rFonts w:hint="eastAsia" w:ascii="宋体" w:hAnsi="宋体"/>
                <w:color w:val="0000FF"/>
                <w:kern w:val="0"/>
                <w:sz w:val="18"/>
                <w:szCs w:val="18"/>
              </w:rPr>
              <w:t>100</w:t>
            </w:r>
          </w:p>
        </w:tc>
        <w:tc>
          <w:tcPr>
            <w:tcW w:w="709" w:type="dxa"/>
            <w:vAlign w:val="center"/>
          </w:tcPr>
          <w:p>
            <w:pPr>
              <w:spacing w:line="0" w:lineRule="atLeast"/>
              <w:jc w:val="center"/>
              <w:rPr>
                <w:rFonts w:ascii="宋体" w:hAnsi="宋体"/>
                <w:b/>
                <w:bCs/>
                <w:color w:val="0000FF"/>
                <w:kern w:val="0"/>
                <w:sz w:val="18"/>
                <w:szCs w:val="18"/>
              </w:rPr>
            </w:pPr>
          </w:p>
        </w:tc>
        <w:tc>
          <w:tcPr>
            <w:tcW w:w="709" w:type="dxa"/>
            <w:vAlign w:val="center"/>
          </w:tcPr>
          <w:p>
            <w:pPr>
              <w:snapToGrid w:val="0"/>
              <w:spacing w:line="0" w:lineRule="atLeast"/>
              <w:jc w:val="center"/>
              <w:rPr>
                <w:rFonts w:ascii="宋体" w:hAnsi="宋体"/>
                <w:bCs/>
                <w:color w:val="0000FF"/>
                <w:kern w:val="0"/>
                <w:sz w:val="18"/>
                <w:szCs w:val="18"/>
              </w:rPr>
            </w:pPr>
            <w:r>
              <w:rPr>
                <w:rFonts w:ascii="宋体" w:hAnsi="宋体"/>
                <w:color w:val="0000FF"/>
                <w:kern w:val="0"/>
                <w:sz w:val="18"/>
                <w:szCs w:val="18"/>
              </w:rPr>
              <w:t>O</w:t>
            </w:r>
          </w:p>
        </w:tc>
        <w:tc>
          <w:tcPr>
            <w:tcW w:w="1899" w:type="dxa"/>
            <w:vAlign w:val="center"/>
          </w:tcPr>
          <w:p>
            <w:pPr>
              <w:snapToGrid w:val="0"/>
              <w:spacing w:line="0" w:lineRule="atLeast"/>
              <w:jc w:val="left"/>
              <w:rPr>
                <w:rFonts w:ascii="宋体" w:hAnsi="宋体"/>
                <w:b/>
                <w:bCs/>
                <w:color w:val="0000FF"/>
                <w:kern w:val="0"/>
                <w:sz w:val="18"/>
                <w:szCs w:val="18"/>
              </w:rPr>
            </w:pPr>
            <w:r>
              <w:rPr>
                <w:rFonts w:hint="eastAsia" w:ascii="宋体" w:hAnsi="宋体"/>
                <w:color w:val="0000FF"/>
                <w:kern w:val="0"/>
                <w:sz w:val="18"/>
                <w:szCs w:val="18"/>
              </w:rPr>
              <w:t>投资项目在线审批监管平台统一编码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napToGrid w:val="0"/>
              <w:spacing w:line="0" w:lineRule="atLeast"/>
              <w:jc w:val="left"/>
              <w:rPr>
                <w:rFonts w:hint="eastAsia" w:eastAsia="宋体"/>
                <w:color w:val="0000FF"/>
                <w:sz w:val="18"/>
                <w:szCs w:val="18"/>
                <w:lang w:val="en-US" w:eastAsia="zh-CN"/>
              </w:rPr>
            </w:pPr>
            <w:r>
              <w:rPr>
                <w:rFonts w:hint="eastAsia" w:ascii="宋体" w:hAnsi="宋体"/>
                <w:color w:val="0000FF"/>
                <w:kern w:val="0"/>
                <w:sz w:val="18"/>
                <w:szCs w:val="18"/>
              </w:rPr>
              <w:t>项目编号</w:t>
            </w:r>
          </w:p>
        </w:tc>
        <w:tc>
          <w:tcPr>
            <w:tcW w:w="2126" w:type="dxa"/>
            <w:vAlign w:val="center"/>
          </w:tcPr>
          <w:p>
            <w:pPr>
              <w:snapToGrid w:val="0"/>
              <w:spacing w:line="0" w:lineRule="atLeast"/>
              <w:rPr>
                <w:rFonts w:hint="eastAsia" w:ascii="宋体" w:hAnsi="宋体" w:eastAsia="宋体"/>
                <w:color w:val="0000FF"/>
                <w:kern w:val="0"/>
                <w:sz w:val="18"/>
                <w:szCs w:val="18"/>
                <w:lang w:val="en-US" w:eastAsia="zh-CN"/>
              </w:rPr>
            </w:pPr>
            <w:r>
              <w:rPr>
                <w:rFonts w:hint="eastAsia" w:ascii="宋体" w:hAnsi="宋体"/>
                <w:color w:val="0000FF"/>
                <w:kern w:val="0"/>
                <w:sz w:val="18"/>
                <w:szCs w:val="18"/>
              </w:rPr>
              <w:t>PrjNum</w:t>
            </w:r>
          </w:p>
        </w:tc>
        <w:tc>
          <w:tcPr>
            <w:tcW w:w="992" w:type="dxa"/>
            <w:vAlign w:val="center"/>
          </w:tcPr>
          <w:p>
            <w:pPr>
              <w:snapToGrid w:val="0"/>
              <w:spacing w:line="0" w:lineRule="atLeast"/>
              <w:rPr>
                <w:rFonts w:hint="default" w:ascii="宋体" w:hAnsi="宋体" w:eastAsia="宋体"/>
                <w:b w:val="0"/>
                <w:bCs w:val="0"/>
                <w:color w:val="0000FF"/>
                <w:kern w:val="0"/>
                <w:sz w:val="18"/>
                <w:szCs w:val="18"/>
                <w:lang w:val="en-US" w:eastAsia="zh-CN"/>
              </w:rPr>
            </w:pPr>
            <w:r>
              <w:rPr>
                <w:rFonts w:ascii="宋体" w:hAnsi="宋体"/>
                <w:color w:val="0000FF"/>
                <w:kern w:val="0"/>
                <w:sz w:val="18"/>
                <w:szCs w:val="18"/>
              </w:rPr>
              <w:t>Varchar</w:t>
            </w:r>
          </w:p>
        </w:tc>
        <w:tc>
          <w:tcPr>
            <w:tcW w:w="709" w:type="dxa"/>
            <w:vAlign w:val="center"/>
          </w:tcPr>
          <w:p>
            <w:pPr>
              <w:snapToGrid w:val="0"/>
              <w:spacing w:line="0" w:lineRule="atLeast"/>
              <w:jc w:val="center"/>
              <w:rPr>
                <w:rFonts w:hint="default" w:ascii="宋体" w:hAnsi="宋体" w:eastAsia="宋体"/>
                <w:bCs/>
                <w:color w:val="0000FF"/>
                <w:kern w:val="0"/>
                <w:sz w:val="18"/>
                <w:szCs w:val="18"/>
                <w:lang w:val="en-US" w:eastAsia="zh-CN"/>
              </w:rPr>
            </w:pPr>
            <w:r>
              <w:rPr>
                <w:rFonts w:hint="eastAsia" w:ascii="宋体" w:hAnsi="宋体"/>
                <w:color w:val="0000FF"/>
                <w:kern w:val="0"/>
                <w:sz w:val="18"/>
                <w:szCs w:val="18"/>
              </w:rPr>
              <w:t>20</w:t>
            </w:r>
          </w:p>
        </w:tc>
        <w:tc>
          <w:tcPr>
            <w:tcW w:w="709" w:type="dxa"/>
            <w:vAlign w:val="center"/>
          </w:tcPr>
          <w:p>
            <w:pPr>
              <w:spacing w:line="0" w:lineRule="atLeast"/>
              <w:jc w:val="center"/>
              <w:rPr>
                <w:rFonts w:ascii="宋体" w:hAnsi="宋体"/>
                <w:b/>
                <w:bCs/>
                <w:color w:val="0000FF"/>
                <w:kern w:val="0"/>
                <w:sz w:val="18"/>
                <w:szCs w:val="18"/>
              </w:rPr>
            </w:pPr>
          </w:p>
        </w:tc>
        <w:tc>
          <w:tcPr>
            <w:tcW w:w="709" w:type="dxa"/>
            <w:vAlign w:val="center"/>
          </w:tcPr>
          <w:p>
            <w:pPr>
              <w:snapToGrid w:val="0"/>
              <w:spacing w:line="0" w:lineRule="atLeast"/>
              <w:jc w:val="center"/>
              <w:rPr>
                <w:rFonts w:ascii="宋体" w:hAnsi="宋体"/>
                <w:bCs/>
                <w:color w:val="0000FF"/>
                <w:kern w:val="0"/>
                <w:sz w:val="18"/>
                <w:szCs w:val="18"/>
              </w:rPr>
            </w:pPr>
            <w:r>
              <w:rPr>
                <w:rFonts w:hint="eastAsia" w:ascii="宋体" w:hAnsi="宋体"/>
                <w:bCs/>
                <w:color w:val="0000FF"/>
                <w:kern w:val="0"/>
                <w:sz w:val="18"/>
                <w:szCs w:val="18"/>
              </w:rPr>
              <w:t>M</w:t>
            </w:r>
          </w:p>
        </w:tc>
        <w:tc>
          <w:tcPr>
            <w:tcW w:w="1899" w:type="dxa"/>
            <w:vAlign w:val="center"/>
          </w:tcPr>
          <w:p>
            <w:pPr>
              <w:spacing w:line="0" w:lineRule="atLeast"/>
              <w:rPr>
                <w:rFonts w:ascii="宋体" w:hAnsi="宋体"/>
                <w:b/>
                <w:bCs/>
                <w:color w:val="0000FF"/>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rFonts w:hint="eastAsia" w:eastAsia="宋体"/>
                <w:color w:val="0000FF"/>
                <w:sz w:val="18"/>
                <w:szCs w:val="18"/>
                <w:lang w:val="en-US" w:eastAsia="zh-CN"/>
              </w:rPr>
            </w:pPr>
            <w:r>
              <w:rPr>
                <w:rFonts w:hint="eastAsia"/>
                <w:color w:val="0000FF"/>
                <w:sz w:val="18"/>
                <w:szCs w:val="18"/>
              </w:rPr>
              <w:t>标段（包）编号</w:t>
            </w:r>
          </w:p>
        </w:tc>
        <w:tc>
          <w:tcPr>
            <w:tcW w:w="2126" w:type="dxa"/>
            <w:vAlign w:val="center"/>
          </w:tcPr>
          <w:p>
            <w:pPr>
              <w:snapToGrid w:val="0"/>
              <w:spacing w:line="0" w:lineRule="atLeast"/>
              <w:rPr>
                <w:rFonts w:hint="default" w:ascii="宋体" w:hAnsi="宋体" w:eastAsia="宋体"/>
                <w:color w:val="0000FF"/>
                <w:kern w:val="0"/>
                <w:sz w:val="18"/>
                <w:szCs w:val="18"/>
                <w:lang w:val="en-US" w:eastAsia="zh-CN"/>
              </w:rPr>
            </w:pPr>
            <w:r>
              <w:rPr>
                <w:rFonts w:ascii="宋体" w:hAnsi="宋体"/>
                <w:color w:val="0000FF"/>
                <w:kern w:val="0"/>
                <w:sz w:val="18"/>
                <w:szCs w:val="18"/>
              </w:rPr>
              <w:t>BidsectionCode</w:t>
            </w:r>
          </w:p>
        </w:tc>
        <w:tc>
          <w:tcPr>
            <w:tcW w:w="992" w:type="dxa"/>
            <w:vAlign w:val="center"/>
          </w:tcPr>
          <w:p>
            <w:pPr>
              <w:snapToGrid w:val="0"/>
              <w:spacing w:line="0" w:lineRule="atLeast"/>
              <w:rPr>
                <w:rFonts w:hint="default" w:ascii="宋体" w:hAnsi="宋体" w:eastAsia="宋体"/>
                <w:color w:val="0000FF"/>
                <w:kern w:val="0"/>
                <w:sz w:val="18"/>
                <w:szCs w:val="18"/>
                <w:lang w:val="en-US" w:eastAsia="zh-CN"/>
              </w:rPr>
            </w:pPr>
            <w:r>
              <w:rPr>
                <w:rFonts w:ascii="宋体" w:hAnsi="宋体"/>
                <w:color w:val="0000FF"/>
                <w:kern w:val="0"/>
                <w:sz w:val="18"/>
                <w:szCs w:val="18"/>
              </w:rPr>
              <w:t>Varchar</w:t>
            </w:r>
          </w:p>
        </w:tc>
        <w:tc>
          <w:tcPr>
            <w:tcW w:w="709" w:type="dxa"/>
            <w:vAlign w:val="center"/>
          </w:tcPr>
          <w:p>
            <w:pPr>
              <w:snapToGrid w:val="0"/>
              <w:spacing w:line="0" w:lineRule="atLeast"/>
              <w:jc w:val="center"/>
              <w:rPr>
                <w:rFonts w:ascii="宋体" w:hAnsi="宋体"/>
                <w:color w:val="0000FF"/>
                <w:kern w:val="0"/>
                <w:sz w:val="18"/>
                <w:szCs w:val="18"/>
              </w:rPr>
            </w:pPr>
            <w:r>
              <w:rPr>
                <w:rFonts w:hint="eastAsia" w:ascii="宋体" w:hAnsi="宋体"/>
                <w:color w:val="0000FF"/>
                <w:kern w:val="0"/>
                <w:sz w:val="18"/>
                <w:szCs w:val="18"/>
              </w:rPr>
              <w:t>50</w:t>
            </w:r>
          </w:p>
        </w:tc>
        <w:tc>
          <w:tcPr>
            <w:tcW w:w="709" w:type="dxa"/>
            <w:vAlign w:val="center"/>
          </w:tcPr>
          <w:p>
            <w:pPr>
              <w:spacing w:line="0" w:lineRule="atLeast"/>
              <w:jc w:val="center"/>
              <w:rPr>
                <w:rFonts w:ascii="宋体" w:hAnsi="宋体"/>
                <w:b/>
                <w:bCs/>
                <w:color w:val="0000FF"/>
                <w:kern w:val="0"/>
                <w:sz w:val="18"/>
                <w:szCs w:val="18"/>
              </w:rPr>
            </w:pPr>
          </w:p>
        </w:tc>
        <w:tc>
          <w:tcPr>
            <w:tcW w:w="709" w:type="dxa"/>
            <w:vAlign w:val="center"/>
          </w:tcPr>
          <w:p>
            <w:pPr>
              <w:snapToGrid w:val="0"/>
              <w:spacing w:line="0" w:lineRule="atLeast"/>
              <w:jc w:val="center"/>
              <w:rPr>
                <w:rFonts w:ascii="宋体" w:hAnsi="宋体"/>
                <w:color w:val="0000FF"/>
                <w:kern w:val="0"/>
                <w:sz w:val="18"/>
                <w:szCs w:val="18"/>
              </w:rPr>
            </w:pPr>
            <w:r>
              <w:rPr>
                <w:rFonts w:hint="eastAsia" w:ascii="宋体" w:hAnsi="宋体"/>
                <w:color w:val="0000FF"/>
                <w:kern w:val="0"/>
                <w:sz w:val="18"/>
                <w:szCs w:val="18"/>
              </w:rPr>
              <w:t>M</w:t>
            </w:r>
          </w:p>
        </w:tc>
        <w:tc>
          <w:tcPr>
            <w:tcW w:w="1899" w:type="dxa"/>
            <w:vAlign w:val="center"/>
          </w:tcPr>
          <w:p>
            <w:pPr>
              <w:spacing w:line="0" w:lineRule="atLeast"/>
              <w:rPr>
                <w:rFonts w:hint="eastAsia" w:ascii="宋体" w:hAnsi="宋体" w:eastAsia="宋体"/>
                <w:color w:val="0000FF"/>
                <w:kern w:val="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0000FF"/>
                <w:sz w:val="18"/>
                <w:szCs w:val="18"/>
              </w:rPr>
            </w:pPr>
            <w:r>
              <w:rPr>
                <w:rFonts w:hint="eastAsia"/>
                <w:color w:val="0000FF"/>
                <w:sz w:val="18"/>
                <w:szCs w:val="18"/>
              </w:rPr>
              <w:t>投标人名称</w:t>
            </w:r>
          </w:p>
        </w:tc>
        <w:tc>
          <w:tcPr>
            <w:tcW w:w="2126" w:type="dxa"/>
            <w:vAlign w:val="center"/>
          </w:tcPr>
          <w:p>
            <w:pPr>
              <w:snapToGrid w:val="0"/>
              <w:spacing w:line="0" w:lineRule="atLeast"/>
              <w:rPr>
                <w:rFonts w:ascii="宋体" w:hAnsi="宋体"/>
                <w:color w:val="0000FF"/>
                <w:kern w:val="0"/>
                <w:sz w:val="18"/>
                <w:szCs w:val="18"/>
              </w:rPr>
            </w:pPr>
            <w:r>
              <w:rPr>
                <w:rFonts w:ascii="宋体" w:hAnsi="宋体"/>
                <w:color w:val="0000FF"/>
                <w:kern w:val="0"/>
                <w:sz w:val="18"/>
                <w:szCs w:val="18"/>
              </w:rPr>
              <w:t>BidderName</w:t>
            </w:r>
          </w:p>
        </w:tc>
        <w:tc>
          <w:tcPr>
            <w:tcW w:w="992" w:type="dxa"/>
            <w:vAlign w:val="center"/>
          </w:tcPr>
          <w:p>
            <w:pPr>
              <w:snapToGrid w:val="0"/>
              <w:spacing w:line="0" w:lineRule="atLeast"/>
              <w:rPr>
                <w:rFonts w:ascii="宋体" w:hAnsi="宋体"/>
                <w:color w:val="0000FF"/>
                <w:kern w:val="0"/>
                <w:sz w:val="18"/>
                <w:szCs w:val="18"/>
              </w:rPr>
            </w:pPr>
            <w:r>
              <w:rPr>
                <w:rFonts w:ascii="宋体" w:hAnsi="宋体"/>
                <w:color w:val="0000FF"/>
                <w:kern w:val="0"/>
                <w:sz w:val="18"/>
                <w:szCs w:val="18"/>
              </w:rPr>
              <w:t>Varchar</w:t>
            </w:r>
          </w:p>
        </w:tc>
        <w:tc>
          <w:tcPr>
            <w:tcW w:w="709" w:type="dxa"/>
            <w:vAlign w:val="center"/>
          </w:tcPr>
          <w:p>
            <w:pPr>
              <w:snapToGrid w:val="0"/>
              <w:spacing w:line="0" w:lineRule="atLeast"/>
              <w:jc w:val="center"/>
              <w:rPr>
                <w:rFonts w:ascii="宋体" w:hAnsi="宋体"/>
                <w:color w:val="0000FF"/>
                <w:kern w:val="0"/>
                <w:sz w:val="18"/>
                <w:szCs w:val="18"/>
              </w:rPr>
            </w:pPr>
            <w:r>
              <w:rPr>
                <w:rFonts w:hint="eastAsia" w:ascii="宋体" w:hAnsi="宋体"/>
                <w:color w:val="0000FF"/>
                <w:kern w:val="0"/>
                <w:sz w:val="18"/>
                <w:szCs w:val="18"/>
              </w:rPr>
              <w:t>200</w:t>
            </w:r>
          </w:p>
        </w:tc>
        <w:tc>
          <w:tcPr>
            <w:tcW w:w="709" w:type="dxa"/>
            <w:vAlign w:val="center"/>
          </w:tcPr>
          <w:p>
            <w:pPr>
              <w:spacing w:line="0" w:lineRule="atLeast"/>
              <w:jc w:val="center"/>
              <w:rPr>
                <w:rFonts w:ascii="宋体" w:hAnsi="宋体"/>
                <w:b/>
                <w:bCs/>
                <w:color w:val="0000FF"/>
                <w:kern w:val="0"/>
                <w:sz w:val="18"/>
                <w:szCs w:val="18"/>
              </w:rPr>
            </w:pPr>
          </w:p>
        </w:tc>
        <w:tc>
          <w:tcPr>
            <w:tcW w:w="709" w:type="dxa"/>
            <w:vAlign w:val="center"/>
          </w:tcPr>
          <w:p>
            <w:pPr>
              <w:snapToGrid w:val="0"/>
              <w:spacing w:line="0" w:lineRule="atLeast"/>
              <w:jc w:val="center"/>
              <w:rPr>
                <w:rFonts w:ascii="宋体" w:hAnsi="宋体"/>
                <w:color w:val="0000FF"/>
                <w:kern w:val="0"/>
                <w:sz w:val="18"/>
                <w:szCs w:val="18"/>
              </w:rPr>
            </w:pPr>
            <w:r>
              <w:rPr>
                <w:rFonts w:hint="eastAsia" w:ascii="宋体" w:hAnsi="宋体"/>
                <w:color w:val="0000FF"/>
                <w:kern w:val="0"/>
                <w:sz w:val="18"/>
                <w:szCs w:val="18"/>
              </w:rPr>
              <w:t>M</w:t>
            </w:r>
          </w:p>
        </w:tc>
        <w:tc>
          <w:tcPr>
            <w:tcW w:w="1899" w:type="dxa"/>
            <w:vAlign w:val="center"/>
          </w:tcPr>
          <w:p>
            <w:pPr>
              <w:snapToGrid w:val="0"/>
              <w:spacing w:line="0" w:lineRule="atLeast"/>
              <w:rPr>
                <w:rFonts w:ascii="宋体" w:hAnsi="宋体"/>
                <w:color w:val="0000FF"/>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color w:val="0000FF"/>
                <w:sz w:val="18"/>
                <w:szCs w:val="18"/>
              </w:rPr>
            </w:pPr>
            <w:r>
              <w:rPr>
                <w:rFonts w:hint="eastAsia"/>
                <w:color w:val="0000FF"/>
                <w:sz w:val="18"/>
                <w:szCs w:val="18"/>
              </w:rPr>
              <w:t>投标人统一</w:t>
            </w:r>
            <w:r>
              <w:rPr>
                <w:color w:val="0000FF"/>
                <w:sz w:val="18"/>
                <w:szCs w:val="18"/>
              </w:rPr>
              <w:t>社会信用</w:t>
            </w:r>
            <w:r>
              <w:rPr>
                <w:rFonts w:hint="eastAsia"/>
                <w:color w:val="0000FF"/>
                <w:sz w:val="18"/>
                <w:szCs w:val="18"/>
              </w:rPr>
              <w:t>代码</w:t>
            </w:r>
          </w:p>
        </w:tc>
        <w:tc>
          <w:tcPr>
            <w:tcW w:w="2126" w:type="dxa"/>
            <w:vAlign w:val="center"/>
          </w:tcPr>
          <w:p>
            <w:pPr>
              <w:snapToGrid w:val="0"/>
              <w:spacing w:line="0" w:lineRule="atLeast"/>
              <w:rPr>
                <w:rFonts w:ascii="宋体" w:hAnsi="宋体"/>
                <w:color w:val="0000FF"/>
                <w:kern w:val="0"/>
                <w:sz w:val="18"/>
                <w:szCs w:val="18"/>
              </w:rPr>
            </w:pPr>
            <w:r>
              <w:rPr>
                <w:rFonts w:ascii="宋体" w:hAnsi="宋体"/>
                <w:color w:val="0000FF"/>
                <w:kern w:val="0"/>
                <w:sz w:val="18"/>
                <w:szCs w:val="18"/>
              </w:rPr>
              <w:t>BidderorgCode</w:t>
            </w:r>
          </w:p>
        </w:tc>
        <w:tc>
          <w:tcPr>
            <w:tcW w:w="992" w:type="dxa"/>
            <w:vAlign w:val="center"/>
          </w:tcPr>
          <w:p>
            <w:pPr>
              <w:snapToGrid w:val="0"/>
              <w:spacing w:line="0" w:lineRule="atLeast"/>
              <w:rPr>
                <w:rFonts w:ascii="宋体" w:hAnsi="宋体"/>
                <w:color w:val="0000FF"/>
                <w:kern w:val="0"/>
                <w:sz w:val="18"/>
                <w:szCs w:val="18"/>
              </w:rPr>
            </w:pPr>
            <w:r>
              <w:rPr>
                <w:rFonts w:ascii="宋体" w:hAnsi="宋体"/>
                <w:color w:val="0000FF"/>
                <w:kern w:val="0"/>
                <w:sz w:val="18"/>
                <w:szCs w:val="18"/>
              </w:rPr>
              <w:t>Varchar</w:t>
            </w:r>
          </w:p>
        </w:tc>
        <w:tc>
          <w:tcPr>
            <w:tcW w:w="709" w:type="dxa"/>
            <w:vAlign w:val="center"/>
          </w:tcPr>
          <w:p>
            <w:pPr>
              <w:snapToGrid w:val="0"/>
              <w:spacing w:line="0" w:lineRule="atLeast"/>
              <w:jc w:val="center"/>
              <w:rPr>
                <w:rFonts w:ascii="宋体" w:hAnsi="宋体"/>
                <w:color w:val="0000FF"/>
                <w:kern w:val="0"/>
                <w:sz w:val="18"/>
                <w:szCs w:val="18"/>
              </w:rPr>
            </w:pPr>
            <w:r>
              <w:rPr>
                <w:rFonts w:hint="eastAsia" w:ascii="宋体" w:hAnsi="宋体"/>
                <w:color w:val="0000FF"/>
                <w:kern w:val="0"/>
                <w:sz w:val="18"/>
                <w:szCs w:val="18"/>
              </w:rPr>
              <w:t>18</w:t>
            </w:r>
          </w:p>
        </w:tc>
        <w:tc>
          <w:tcPr>
            <w:tcW w:w="709" w:type="dxa"/>
            <w:vAlign w:val="center"/>
          </w:tcPr>
          <w:p>
            <w:pPr>
              <w:spacing w:line="0" w:lineRule="atLeast"/>
              <w:jc w:val="center"/>
              <w:rPr>
                <w:rFonts w:ascii="宋体" w:hAnsi="宋体"/>
                <w:b/>
                <w:bCs/>
                <w:color w:val="0000FF"/>
                <w:kern w:val="0"/>
                <w:sz w:val="18"/>
                <w:szCs w:val="18"/>
              </w:rPr>
            </w:pPr>
          </w:p>
        </w:tc>
        <w:tc>
          <w:tcPr>
            <w:tcW w:w="709" w:type="dxa"/>
            <w:vAlign w:val="center"/>
          </w:tcPr>
          <w:p>
            <w:pPr>
              <w:snapToGrid w:val="0"/>
              <w:spacing w:line="0" w:lineRule="atLeast"/>
              <w:jc w:val="center"/>
              <w:rPr>
                <w:rFonts w:ascii="宋体" w:hAnsi="宋体"/>
                <w:color w:val="0000FF"/>
                <w:kern w:val="0"/>
                <w:sz w:val="18"/>
                <w:szCs w:val="18"/>
              </w:rPr>
            </w:pPr>
            <w:r>
              <w:rPr>
                <w:rFonts w:hint="eastAsia" w:ascii="宋体" w:hAnsi="宋体"/>
                <w:color w:val="0000FF"/>
                <w:kern w:val="0"/>
                <w:sz w:val="18"/>
                <w:szCs w:val="18"/>
              </w:rPr>
              <w:t>M</w:t>
            </w:r>
          </w:p>
        </w:tc>
        <w:tc>
          <w:tcPr>
            <w:tcW w:w="1899" w:type="dxa"/>
            <w:vAlign w:val="center"/>
          </w:tcPr>
          <w:p>
            <w:pPr>
              <w:snapToGrid w:val="0"/>
              <w:spacing w:line="0" w:lineRule="atLeast"/>
              <w:rPr>
                <w:rFonts w:ascii="宋体" w:hAnsi="宋体"/>
                <w:color w:val="0000FF"/>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rFonts w:hint="eastAsia" w:eastAsia="宋体"/>
                <w:color w:val="0000FF"/>
                <w:sz w:val="18"/>
                <w:szCs w:val="18"/>
                <w:lang w:val="en-US" w:eastAsia="zh-CN"/>
              </w:rPr>
            </w:pPr>
            <w:r>
              <w:rPr>
                <w:rFonts w:hint="eastAsia"/>
                <w:color w:val="0000FF"/>
                <w:sz w:val="18"/>
                <w:szCs w:val="18"/>
                <w:lang w:val="en-US" w:eastAsia="zh-CN"/>
              </w:rPr>
              <w:t>信用考核分</w:t>
            </w:r>
          </w:p>
        </w:tc>
        <w:tc>
          <w:tcPr>
            <w:tcW w:w="2126" w:type="dxa"/>
            <w:vAlign w:val="center"/>
          </w:tcPr>
          <w:p>
            <w:pPr>
              <w:snapToGrid w:val="0"/>
              <w:spacing w:line="0" w:lineRule="atLeast"/>
              <w:rPr>
                <w:rFonts w:hint="default"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CreditScore</w:t>
            </w:r>
          </w:p>
        </w:tc>
        <w:tc>
          <w:tcPr>
            <w:tcW w:w="992" w:type="dxa"/>
            <w:vAlign w:val="center"/>
          </w:tcPr>
          <w:p>
            <w:pPr>
              <w:snapToGrid w:val="0"/>
              <w:spacing w:line="0" w:lineRule="atLeast"/>
              <w:rPr>
                <w:rFonts w:hint="default"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Numeric</w:t>
            </w:r>
          </w:p>
        </w:tc>
        <w:tc>
          <w:tcPr>
            <w:tcW w:w="709" w:type="dxa"/>
            <w:vAlign w:val="center"/>
          </w:tcPr>
          <w:p>
            <w:pPr>
              <w:snapToGrid w:val="0"/>
              <w:spacing w:line="0" w:lineRule="atLeast"/>
              <w:jc w:val="center"/>
              <w:rPr>
                <w:rFonts w:hint="default"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10</w:t>
            </w:r>
          </w:p>
        </w:tc>
        <w:tc>
          <w:tcPr>
            <w:tcW w:w="709" w:type="dxa"/>
            <w:vAlign w:val="center"/>
          </w:tcPr>
          <w:p>
            <w:pPr>
              <w:spacing w:line="0" w:lineRule="atLeast"/>
              <w:jc w:val="center"/>
              <w:rPr>
                <w:rFonts w:hint="eastAsia" w:ascii="宋体" w:hAnsi="宋体" w:eastAsia="宋体"/>
                <w:b w:val="0"/>
                <w:bCs w:val="0"/>
                <w:color w:val="0000FF"/>
                <w:kern w:val="0"/>
                <w:sz w:val="18"/>
                <w:szCs w:val="18"/>
                <w:lang w:val="en-US" w:eastAsia="zh-CN"/>
              </w:rPr>
            </w:pPr>
            <w:r>
              <w:rPr>
                <w:rFonts w:hint="eastAsia" w:ascii="宋体" w:hAnsi="宋体"/>
                <w:b w:val="0"/>
                <w:bCs w:val="0"/>
                <w:color w:val="0000FF"/>
                <w:kern w:val="0"/>
                <w:sz w:val="18"/>
                <w:szCs w:val="18"/>
                <w:lang w:val="en-US" w:eastAsia="zh-CN"/>
              </w:rPr>
              <w:t>2</w:t>
            </w:r>
          </w:p>
        </w:tc>
        <w:tc>
          <w:tcPr>
            <w:tcW w:w="709" w:type="dxa"/>
            <w:vAlign w:val="center"/>
          </w:tcPr>
          <w:p>
            <w:pPr>
              <w:snapToGrid w:val="0"/>
              <w:spacing w:line="0" w:lineRule="atLeast"/>
              <w:jc w:val="center"/>
              <w:rPr>
                <w:rFonts w:hint="eastAsia"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O</w:t>
            </w:r>
          </w:p>
        </w:tc>
        <w:tc>
          <w:tcPr>
            <w:tcW w:w="1899" w:type="dxa"/>
            <w:vAlign w:val="center"/>
          </w:tcPr>
          <w:p>
            <w:pPr>
              <w:snapToGrid w:val="0"/>
              <w:spacing w:line="0" w:lineRule="atLeast"/>
              <w:rPr>
                <w:rFonts w:ascii="宋体" w:hAnsi="宋体"/>
                <w:color w:val="0000FF"/>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rFonts w:hint="eastAsia"/>
                <w:color w:val="0000FF"/>
                <w:sz w:val="18"/>
                <w:szCs w:val="18"/>
                <w:lang w:val="en-US" w:eastAsia="zh-CN"/>
              </w:rPr>
            </w:pPr>
            <w:r>
              <w:rPr>
                <w:rFonts w:hint="eastAsia"/>
                <w:color w:val="0000FF"/>
                <w:sz w:val="18"/>
                <w:szCs w:val="18"/>
                <w:lang w:val="en-US" w:eastAsia="zh-CN"/>
              </w:rPr>
              <w:t>投标人信用因素的评分</w:t>
            </w:r>
          </w:p>
        </w:tc>
        <w:tc>
          <w:tcPr>
            <w:tcW w:w="2126" w:type="dxa"/>
            <w:vAlign w:val="center"/>
          </w:tcPr>
          <w:p>
            <w:pPr>
              <w:snapToGrid w:val="0"/>
              <w:spacing w:line="0" w:lineRule="atLeast"/>
              <w:rPr>
                <w:rFonts w:hint="default"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UsedCreditScore</w:t>
            </w:r>
          </w:p>
        </w:tc>
        <w:tc>
          <w:tcPr>
            <w:tcW w:w="992" w:type="dxa"/>
            <w:vAlign w:val="center"/>
          </w:tcPr>
          <w:p>
            <w:pPr>
              <w:snapToGrid w:val="0"/>
              <w:spacing w:line="0" w:lineRule="atLeast"/>
              <w:rPr>
                <w:rFonts w:ascii="宋体" w:hAnsi="宋体"/>
                <w:color w:val="0000FF"/>
                <w:kern w:val="0"/>
                <w:sz w:val="18"/>
                <w:szCs w:val="18"/>
              </w:rPr>
            </w:pPr>
            <w:r>
              <w:rPr>
                <w:rFonts w:hint="eastAsia" w:ascii="宋体" w:hAnsi="宋体"/>
                <w:color w:val="0000FF"/>
                <w:kern w:val="0"/>
                <w:sz w:val="18"/>
                <w:szCs w:val="18"/>
                <w:lang w:val="en-US" w:eastAsia="zh-CN"/>
              </w:rPr>
              <w:t>Numeric</w:t>
            </w:r>
          </w:p>
        </w:tc>
        <w:tc>
          <w:tcPr>
            <w:tcW w:w="709" w:type="dxa"/>
            <w:vAlign w:val="center"/>
          </w:tcPr>
          <w:p>
            <w:pPr>
              <w:snapToGrid w:val="0"/>
              <w:spacing w:line="0" w:lineRule="atLeast"/>
              <w:jc w:val="center"/>
              <w:rPr>
                <w:rFonts w:ascii="宋体" w:hAnsi="宋体"/>
                <w:color w:val="0000FF"/>
                <w:kern w:val="0"/>
                <w:sz w:val="18"/>
                <w:szCs w:val="18"/>
              </w:rPr>
            </w:pPr>
            <w:r>
              <w:rPr>
                <w:rFonts w:hint="eastAsia" w:ascii="宋体" w:hAnsi="宋体"/>
                <w:color w:val="0000FF"/>
                <w:kern w:val="0"/>
                <w:sz w:val="18"/>
                <w:szCs w:val="18"/>
                <w:lang w:val="en-US" w:eastAsia="zh-CN"/>
              </w:rPr>
              <w:t>10</w:t>
            </w:r>
          </w:p>
        </w:tc>
        <w:tc>
          <w:tcPr>
            <w:tcW w:w="709" w:type="dxa"/>
            <w:vAlign w:val="center"/>
          </w:tcPr>
          <w:p>
            <w:pPr>
              <w:spacing w:line="0" w:lineRule="atLeast"/>
              <w:jc w:val="center"/>
              <w:rPr>
                <w:rFonts w:ascii="宋体" w:hAnsi="宋体"/>
                <w:b/>
                <w:bCs/>
                <w:color w:val="0000FF"/>
                <w:kern w:val="0"/>
                <w:sz w:val="18"/>
                <w:szCs w:val="18"/>
              </w:rPr>
            </w:pPr>
            <w:r>
              <w:rPr>
                <w:rFonts w:hint="eastAsia" w:ascii="宋体" w:hAnsi="宋体"/>
                <w:b w:val="0"/>
                <w:bCs w:val="0"/>
                <w:color w:val="0000FF"/>
                <w:kern w:val="0"/>
                <w:sz w:val="18"/>
                <w:szCs w:val="18"/>
                <w:lang w:val="en-US" w:eastAsia="zh-CN"/>
              </w:rPr>
              <w:t>2</w:t>
            </w:r>
          </w:p>
        </w:tc>
        <w:tc>
          <w:tcPr>
            <w:tcW w:w="709" w:type="dxa"/>
            <w:vAlign w:val="center"/>
          </w:tcPr>
          <w:p>
            <w:pPr>
              <w:snapToGrid w:val="0"/>
              <w:spacing w:line="0" w:lineRule="atLeast"/>
              <w:jc w:val="center"/>
              <w:rPr>
                <w:rFonts w:ascii="宋体" w:hAnsi="宋体"/>
                <w:color w:val="0000FF"/>
                <w:kern w:val="0"/>
                <w:sz w:val="18"/>
                <w:szCs w:val="18"/>
              </w:rPr>
            </w:pPr>
            <w:r>
              <w:rPr>
                <w:rFonts w:hint="eastAsia" w:ascii="宋体" w:hAnsi="宋体"/>
                <w:color w:val="0000FF"/>
                <w:kern w:val="0"/>
                <w:sz w:val="18"/>
                <w:szCs w:val="18"/>
              </w:rPr>
              <w:t>M</w:t>
            </w:r>
          </w:p>
        </w:tc>
        <w:tc>
          <w:tcPr>
            <w:tcW w:w="1899" w:type="dxa"/>
            <w:vAlign w:val="center"/>
          </w:tcPr>
          <w:p>
            <w:pPr>
              <w:snapToGrid w:val="0"/>
              <w:spacing w:line="0" w:lineRule="atLeast"/>
              <w:rPr>
                <w:rFonts w:ascii="宋体" w:hAnsi="宋体"/>
                <w:color w:val="0000FF"/>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rFonts w:hint="eastAsia" w:eastAsia="宋体"/>
                <w:color w:val="0000FF"/>
                <w:sz w:val="18"/>
                <w:szCs w:val="18"/>
                <w:lang w:val="en-US" w:eastAsia="zh-CN"/>
              </w:rPr>
            </w:pPr>
            <w:r>
              <w:rPr>
                <w:rFonts w:hint="eastAsia"/>
                <w:color w:val="0000FF"/>
                <w:sz w:val="18"/>
                <w:szCs w:val="18"/>
                <w:lang w:val="en-US" w:eastAsia="zh-CN"/>
              </w:rPr>
              <w:t>合计得分</w:t>
            </w:r>
          </w:p>
        </w:tc>
        <w:tc>
          <w:tcPr>
            <w:tcW w:w="2126" w:type="dxa"/>
            <w:vAlign w:val="center"/>
          </w:tcPr>
          <w:p>
            <w:pPr>
              <w:snapToGrid w:val="0"/>
              <w:spacing w:line="0" w:lineRule="atLeast"/>
              <w:rPr>
                <w:rFonts w:hint="default"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TotalScore</w:t>
            </w:r>
          </w:p>
        </w:tc>
        <w:tc>
          <w:tcPr>
            <w:tcW w:w="992" w:type="dxa"/>
            <w:vAlign w:val="center"/>
          </w:tcPr>
          <w:p>
            <w:pPr>
              <w:snapToGrid w:val="0"/>
              <w:spacing w:line="0" w:lineRule="atLeast"/>
              <w:rPr>
                <w:rFonts w:ascii="宋体" w:hAnsi="宋体"/>
                <w:color w:val="0000FF"/>
                <w:kern w:val="0"/>
                <w:sz w:val="18"/>
                <w:szCs w:val="18"/>
              </w:rPr>
            </w:pPr>
            <w:r>
              <w:rPr>
                <w:rFonts w:hint="eastAsia" w:ascii="宋体" w:hAnsi="宋体"/>
                <w:color w:val="0000FF"/>
                <w:kern w:val="0"/>
                <w:sz w:val="18"/>
                <w:szCs w:val="18"/>
                <w:lang w:val="en-US" w:eastAsia="zh-CN"/>
              </w:rPr>
              <w:t>Numeric</w:t>
            </w:r>
          </w:p>
        </w:tc>
        <w:tc>
          <w:tcPr>
            <w:tcW w:w="709" w:type="dxa"/>
            <w:vAlign w:val="center"/>
          </w:tcPr>
          <w:p>
            <w:pPr>
              <w:snapToGrid w:val="0"/>
              <w:spacing w:line="0" w:lineRule="atLeast"/>
              <w:jc w:val="center"/>
              <w:rPr>
                <w:rFonts w:ascii="宋体" w:hAnsi="宋体"/>
                <w:color w:val="0000FF"/>
                <w:kern w:val="0"/>
                <w:sz w:val="18"/>
                <w:szCs w:val="18"/>
              </w:rPr>
            </w:pPr>
            <w:r>
              <w:rPr>
                <w:rFonts w:hint="eastAsia" w:ascii="宋体" w:hAnsi="宋体"/>
                <w:color w:val="0000FF"/>
                <w:kern w:val="0"/>
                <w:sz w:val="18"/>
                <w:szCs w:val="18"/>
                <w:lang w:val="en-US" w:eastAsia="zh-CN"/>
              </w:rPr>
              <w:t>10</w:t>
            </w:r>
          </w:p>
        </w:tc>
        <w:tc>
          <w:tcPr>
            <w:tcW w:w="709" w:type="dxa"/>
            <w:vAlign w:val="center"/>
          </w:tcPr>
          <w:p>
            <w:pPr>
              <w:spacing w:line="0" w:lineRule="atLeast"/>
              <w:jc w:val="center"/>
              <w:rPr>
                <w:rFonts w:ascii="宋体" w:hAnsi="宋体"/>
                <w:b/>
                <w:bCs/>
                <w:color w:val="0000FF"/>
                <w:kern w:val="0"/>
                <w:sz w:val="18"/>
                <w:szCs w:val="18"/>
              </w:rPr>
            </w:pPr>
            <w:r>
              <w:rPr>
                <w:rFonts w:hint="eastAsia" w:ascii="宋体" w:hAnsi="宋体"/>
                <w:b w:val="0"/>
                <w:bCs w:val="0"/>
                <w:color w:val="0000FF"/>
                <w:kern w:val="0"/>
                <w:sz w:val="18"/>
                <w:szCs w:val="18"/>
                <w:lang w:val="en-US" w:eastAsia="zh-CN"/>
              </w:rPr>
              <w:t>2</w:t>
            </w:r>
          </w:p>
        </w:tc>
        <w:tc>
          <w:tcPr>
            <w:tcW w:w="709" w:type="dxa"/>
            <w:vAlign w:val="center"/>
          </w:tcPr>
          <w:p>
            <w:pPr>
              <w:snapToGrid w:val="0"/>
              <w:spacing w:line="0" w:lineRule="atLeast"/>
              <w:jc w:val="center"/>
              <w:rPr>
                <w:rFonts w:ascii="宋体" w:hAnsi="宋体"/>
                <w:color w:val="0000FF"/>
                <w:kern w:val="0"/>
                <w:sz w:val="18"/>
                <w:szCs w:val="18"/>
              </w:rPr>
            </w:pPr>
            <w:r>
              <w:rPr>
                <w:rFonts w:hint="eastAsia" w:ascii="宋体" w:hAnsi="宋体"/>
                <w:color w:val="0000FF"/>
                <w:kern w:val="0"/>
                <w:sz w:val="18"/>
                <w:szCs w:val="18"/>
              </w:rPr>
              <w:t>M</w:t>
            </w:r>
          </w:p>
        </w:tc>
        <w:tc>
          <w:tcPr>
            <w:tcW w:w="1899" w:type="dxa"/>
            <w:vAlign w:val="center"/>
          </w:tcPr>
          <w:p>
            <w:pPr>
              <w:snapToGrid w:val="0"/>
              <w:spacing w:line="0" w:lineRule="atLeast"/>
              <w:rPr>
                <w:rFonts w:ascii="宋体" w:hAnsi="宋体"/>
                <w:color w:val="0000FF"/>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rFonts w:hint="eastAsia" w:eastAsia="宋体"/>
                <w:color w:val="0000FF"/>
                <w:sz w:val="18"/>
                <w:szCs w:val="18"/>
                <w:lang w:val="en-US" w:eastAsia="zh-CN"/>
              </w:rPr>
            </w:pPr>
            <w:r>
              <w:rPr>
                <w:rFonts w:hint="eastAsia"/>
                <w:color w:val="0000FF"/>
                <w:sz w:val="18"/>
                <w:szCs w:val="18"/>
                <w:lang w:val="en-US" w:eastAsia="zh-CN"/>
              </w:rPr>
              <w:t>是否拟确定中标人</w:t>
            </w:r>
          </w:p>
        </w:tc>
        <w:tc>
          <w:tcPr>
            <w:tcW w:w="2126" w:type="dxa"/>
            <w:vAlign w:val="center"/>
          </w:tcPr>
          <w:p>
            <w:pPr>
              <w:snapToGrid w:val="0"/>
              <w:spacing w:line="0" w:lineRule="atLeast"/>
              <w:rPr>
                <w:rFonts w:hint="default"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IsWinBidder</w:t>
            </w:r>
          </w:p>
        </w:tc>
        <w:tc>
          <w:tcPr>
            <w:tcW w:w="992" w:type="dxa"/>
            <w:vAlign w:val="center"/>
          </w:tcPr>
          <w:p>
            <w:pPr>
              <w:snapToGrid w:val="0"/>
              <w:spacing w:line="0" w:lineRule="atLeast"/>
              <w:rPr>
                <w:rFonts w:hint="default" w:ascii="宋体" w:hAnsi="宋体"/>
                <w:color w:val="0000FF"/>
                <w:kern w:val="0"/>
                <w:sz w:val="18"/>
                <w:szCs w:val="18"/>
                <w:lang w:val="en-US" w:eastAsia="zh-CN"/>
              </w:rPr>
            </w:pPr>
            <w:r>
              <w:rPr>
                <w:rFonts w:hint="eastAsia" w:ascii="宋体" w:hAnsi="宋体"/>
                <w:color w:val="0000FF"/>
                <w:kern w:val="0"/>
                <w:sz w:val="18"/>
                <w:szCs w:val="18"/>
                <w:lang w:val="en-US" w:eastAsia="zh-CN"/>
              </w:rPr>
              <w:t>Boolean</w:t>
            </w:r>
          </w:p>
        </w:tc>
        <w:tc>
          <w:tcPr>
            <w:tcW w:w="709" w:type="dxa"/>
            <w:vAlign w:val="center"/>
          </w:tcPr>
          <w:p>
            <w:pPr>
              <w:snapToGrid w:val="0"/>
              <w:spacing w:line="0" w:lineRule="atLeast"/>
              <w:jc w:val="center"/>
              <w:rPr>
                <w:rFonts w:hint="eastAsia" w:ascii="宋体" w:hAnsi="宋体"/>
                <w:color w:val="0000FF"/>
                <w:kern w:val="0"/>
                <w:sz w:val="18"/>
                <w:szCs w:val="18"/>
                <w:lang w:val="en-US" w:eastAsia="zh-CN"/>
              </w:rPr>
            </w:pPr>
          </w:p>
        </w:tc>
        <w:tc>
          <w:tcPr>
            <w:tcW w:w="709" w:type="dxa"/>
            <w:vAlign w:val="center"/>
          </w:tcPr>
          <w:p>
            <w:pPr>
              <w:spacing w:line="0" w:lineRule="atLeast"/>
              <w:jc w:val="center"/>
              <w:rPr>
                <w:rFonts w:hint="eastAsia" w:ascii="宋体" w:hAnsi="宋体"/>
                <w:b w:val="0"/>
                <w:bCs w:val="0"/>
                <w:color w:val="0000FF"/>
                <w:kern w:val="0"/>
                <w:sz w:val="18"/>
                <w:szCs w:val="18"/>
                <w:lang w:val="en-US" w:eastAsia="zh-CN"/>
              </w:rPr>
            </w:pPr>
          </w:p>
        </w:tc>
        <w:tc>
          <w:tcPr>
            <w:tcW w:w="709" w:type="dxa"/>
            <w:vAlign w:val="center"/>
          </w:tcPr>
          <w:p>
            <w:pPr>
              <w:snapToGrid w:val="0"/>
              <w:spacing w:line="0" w:lineRule="atLeast"/>
              <w:jc w:val="center"/>
              <w:rPr>
                <w:rFonts w:hint="default" w:ascii="宋体" w:hAnsi="宋体" w:eastAsia="宋体"/>
                <w:color w:val="0000FF"/>
                <w:kern w:val="0"/>
                <w:sz w:val="18"/>
                <w:szCs w:val="18"/>
                <w:lang w:val="en-US" w:eastAsia="zh-CN"/>
              </w:rPr>
            </w:pPr>
            <w:r>
              <w:rPr>
                <w:rFonts w:hint="eastAsia" w:ascii="宋体" w:hAnsi="宋体"/>
                <w:color w:val="0000FF"/>
                <w:kern w:val="0"/>
                <w:sz w:val="18"/>
                <w:szCs w:val="18"/>
                <w:lang w:val="en-US" w:eastAsia="zh-CN"/>
              </w:rPr>
              <w:t>O</w:t>
            </w:r>
          </w:p>
        </w:tc>
        <w:tc>
          <w:tcPr>
            <w:tcW w:w="1899" w:type="dxa"/>
            <w:vAlign w:val="center"/>
          </w:tcPr>
          <w:p>
            <w:pPr>
              <w:snapToGrid w:val="0"/>
              <w:spacing w:line="0" w:lineRule="atLeast"/>
              <w:rPr>
                <w:rFonts w:ascii="宋体" w:hAnsi="宋体"/>
                <w:color w:val="0000FF"/>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trPr>
        <w:tc>
          <w:tcPr>
            <w:tcW w:w="2552" w:type="dxa"/>
            <w:vAlign w:val="center"/>
          </w:tcPr>
          <w:p>
            <w:pPr>
              <w:spacing w:line="0" w:lineRule="atLeast"/>
              <w:jc w:val="left"/>
              <w:rPr>
                <w:rFonts w:hint="eastAsia"/>
                <w:color w:val="0000FF"/>
                <w:sz w:val="18"/>
                <w:szCs w:val="18"/>
                <w:lang w:val="en-US" w:eastAsia="zh-CN"/>
              </w:rPr>
            </w:pPr>
          </w:p>
        </w:tc>
        <w:tc>
          <w:tcPr>
            <w:tcW w:w="2126" w:type="dxa"/>
            <w:vAlign w:val="center"/>
          </w:tcPr>
          <w:p>
            <w:pPr>
              <w:snapToGrid w:val="0"/>
              <w:spacing w:line="0" w:lineRule="atLeast"/>
              <w:rPr>
                <w:rFonts w:hint="eastAsia" w:ascii="宋体" w:hAnsi="宋体"/>
                <w:color w:val="0000FF"/>
                <w:kern w:val="0"/>
                <w:sz w:val="18"/>
                <w:szCs w:val="18"/>
                <w:lang w:val="en-US" w:eastAsia="zh-CN"/>
              </w:rPr>
            </w:pPr>
          </w:p>
        </w:tc>
        <w:tc>
          <w:tcPr>
            <w:tcW w:w="992" w:type="dxa"/>
            <w:vAlign w:val="center"/>
          </w:tcPr>
          <w:p>
            <w:pPr>
              <w:snapToGrid w:val="0"/>
              <w:spacing w:line="0" w:lineRule="atLeast"/>
              <w:rPr>
                <w:rFonts w:hint="eastAsia" w:ascii="宋体" w:hAnsi="宋体"/>
                <w:color w:val="0000FF"/>
                <w:kern w:val="0"/>
                <w:sz w:val="18"/>
                <w:szCs w:val="18"/>
                <w:lang w:val="en-US" w:eastAsia="zh-CN"/>
              </w:rPr>
            </w:pPr>
          </w:p>
        </w:tc>
        <w:tc>
          <w:tcPr>
            <w:tcW w:w="709" w:type="dxa"/>
            <w:vAlign w:val="center"/>
          </w:tcPr>
          <w:p>
            <w:pPr>
              <w:snapToGrid w:val="0"/>
              <w:spacing w:line="0" w:lineRule="atLeast"/>
              <w:jc w:val="center"/>
              <w:rPr>
                <w:rFonts w:hint="eastAsia" w:ascii="宋体" w:hAnsi="宋体"/>
                <w:color w:val="0000FF"/>
                <w:kern w:val="0"/>
                <w:sz w:val="18"/>
                <w:szCs w:val="18"/>
                <w:lang w:val="en-US" w:eastAsia="zh-CN"/>
              </w:rPr>
            </w:pPr>
          </w:p>
        </w:tc>
        <w:tc>
          <w:tcPr>
            <w:tcW w:w="709" w:type="dxa"/>
            <w:vAlign w:val="center"/>
          </w:tcPr>
          <w:p>
            <w:pPr>
              <w:spacing w:line="0" w:lineRule="atLeast"/>
              <w:jc w:val="center"/>
              <w:rPr>
                <w:rFonts w:hint="eastAsia" w:ascii="宋体" w:hAnsi="宋体"/>
                <w:b w:val="0"/>
                <w:bCs w:val="0"/>
                <w:color w:val="0000FF"/>
                <w:kern w:val="0"/>
                <w:sz w:val="18"/>
                <w:szCs w:val="18"/>
                <w:lang w:val="en-US" w:eastAsia="zh-CN"/>
              </w:rPr>
            </w:pPr>
          </w:p>
        </w:tc>
        <w:tc>
          <w:tcPr>
            <w:tcW w:w="709" w:type="dxa"/>
            <w:vAlign w:val="center"/>
          </w:tcPr>
          <w:p>
            <w:pPr>
              <w:snapToGrid w:val="0"/>
              <w:spacing w:line="0" w:lineRule="atLeast"/>
              <w:jc w:val="center"/>
              <w:rPr>
                <w:rFonts w:hint="eastAsia" w:ascii="宋体" w:hAnsi="宋体"/>
                <w:color w:val="0000FF"/>
                <w:kern w:val="0"/>
                <w:sz w:val="18"/>
                <w:szCs w:val="18"/>
                <w:lang w:val="en-US" w:eastAsia="zh-CN"/>
              </w:rPr>
            </w:pPr>
          </w:p>
        </w:tc>
        <w:tc>
          <w:tcPr>
            <w:tcW w:w="1899" w:type="dxa"/>
            <w:vAlign w:val="center"/>
          </w:tcPr>
          <w:p>
            <w:pPr>
              <w:snapToGrid w:val="0"/>
              <w:spacing w:line="0" w:lineRule="atLeast"/>
              <w:rPr>
                <w:rFonts w:ascii="宋体" w:hAnsi="宋体"/>
                <w:color w:val="0000FF"/>
                <w:kern w:val="0"/>
                <w:sz w:val="18"/>
                <w:szCs w:val="18"/>
              </w:rPr>
            </w:pPr>
          </w:p>
        </w:tc>
      </w:tr>
    </w:tbl>
    <w:p>
      <w:pPr>
        <w:rPr>
          <w:b/>
          <w:color w:val="auto"/>
          <w:sz w:val="24"/>
        </w:rPr>
      </w:pPr>
    </w:p>
    <w:p>
      <w:pPr>
        <w:rPr>
          <w:b/>
          <w:color w:val="auto"/>
          <w:sz w:val="24"/>
        </w:rPr>
      </w:pPr>
    </w:p>
    <w:p>
      <w:pPr>
        <w:pStyle w:val="3"/>
        <w:rPr>
          <w:color w:val="auto"/>
        </w:rPr>
      </w:pPr>
      <w:bookmarkStart w:id="307" w:name="_Toc12513"/>
      <w:r>
        <w:rPr>
          <w:color w:val="auto"/>
        </w:rPr>
        <w:t>5</w:t>
      </w:r>
      <w:r>
        <w:rPr>
          <w:rFonts w:hint="eastAsia"/>
          <w:color w:val="auto"/>
        </w:rPr>
        <w:t>.4.1</w:t>
      </w:r>
      <w:r>
        <w:rPr>
          <w:color w:val="auto"/>
        </w:rPr>
        <w:t xml:space="preserve"> </w:t>
      </w:r>
      <w:r>
        <w:rPr>
          <w:rFonts w:hint="eastAsia"/>
          <w:color w:val="auto"/>
        </w:rPr>
        <w:t>合同登记信息</w:t>
      </w:r>
      <w:bookmarkEnd w:id="302"/>
      <w:r>
        <w:rPr>
          <w:rFonts w:hint="eastAsia"/>
          <w:color w:val="auto"/>
        </w:rPr>
        <w:t>（表名：TBC</w:t>
      </w:r>
      <w:r>
        <w:rPr>
          <w:color w:val="auto"/>
        </w:rPr>
        <w:t>ontract</w:t>
      </w:r>
      <w:r>
        <w:rPr>
          <w:rFonts w:hint="eastAsia"/>
          <w:color w:val="auto"/>
        </w:rPr>
        <w:t>R</w:t>
      </w:r>
      <w:r>
        <w:rPr>
          <w:color w:val="auto"/>
        </w:rPr>
        <w:t>ecord</w:t>
      </w:r>
      <w:r>
        <w:rPr>
          <w:rFonts w:hint="eastAsia"/>
          <w:color w:val="auto"/>
        </w:rPr>
        <w:t>Manage）</w:t>
      </w:r>
      <w:bookmarkEnd w:id="303"/>
      <w:bookmarkEnd w:id="307"/>
    </w:p>
    <w:tbl>
      <w:tblPr>
        <w:tblStyle w:val="4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trPr>
        <w:tc>
          <w:tcPr>
            <w:tcW w:w="2552" w:type="dxa"/>
            <w:shd w:val="clear" w:color="auto" w:fill="BFBFBF"/>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字段名称</w:t>
            </w:r>
          </w:p>
        </w:tc>
        <w:tc>
          <w:tcPr>
            <w:tcW w:w="2126" w:type="dxa"/>
            <w:shd w:val="clear" w:color="auto" w:fill="BFBFBF"/>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字段代码</w:t>
            </w:r>
          </w:p>
        </w:tc>
        <w:tc>
          <w:tcPr>
            <w:tcW w:w="992" w:type="dxa"/>
            <w:shd w:val="clear" w:color="auto" w:fill="BFBFBF"/>
          </w:tcPr>
          <w:p>
            <w:pPr>
              <w:widowControl/>
              <w:jc w:val="center"/>
              <w:rPr>
                <w:rFonts w:ascii="宋体" w:hAnsi="宋体"/>
                <w:b/>
                <w:bCs/>
                <w:color w:val="auto"/>
                <w:kern w:val="0"/>
                <w:sz w:val="20"/>
                <w:szCs w:val="20"/>
              </w:rPr>
            </w:pPr>
            <w:r>
              <w:rPr>
                <w:rFonts w:hint="eastAsia" w:ascii="宋体" w:hAnsi="宋体"/>
                <w:b/>
                <w:bCs/>
                <w:color w:val="auto"/>
                <w:kern w:val="0"/>
                <w:sz w:val="20"/>
                <w:szCs w:val="20"/>
              </w:rPr>
              <w:t>字段</w:t>
            </w:r>
          </w:p>
          <w:p>
            <w:pPr>
              <w:widowControl/>
              <w:jc w:val="center"/>
              <w:rPr>
                <w:rFonts w:ascii="宋体" w:hAnsi="宋体"/>
                <w:b/>
                <w:bCs/>
                <w:color w:val="auto"/>
                <w:kern w:val="0"/>
                <w:sz w:val="20"/>
                <w:szCs w:val="20"/>
              </w:rPr>
            </w:pPr>
            <w:r>
              <w:rPr>
                <w:rFonts w:hint="eastAsia" w:ascii="宋体" w:hAnsi="宋体"/>
                <w:b/>
                <w:bCs/>
                <w:color w:val="auto"/>
                <w:kern w:val="0"/>
                <w:sz w:val="20"/>
                <w:szCs w:val="20"/>
              </w:rPr>
              <w:t>类型</w:t>
            </w:r>
          </w:p>
        </w:tc>
        <w:tc>
          <w:tcPr>
            <w:tcW w:w="709" w:type="dxa"/>
            <w:shd w:val="clear" w:color="auto" w:fill="BFBFBF"/>
          </w:tcPr>
          <w:p>
            <w:pPr>
              <w:widowControl/>
              <w:jc w:val="center"/>
              <w:rPr>
                <w:rFonts w:ascii="宋体" w:hAnsi="宋体"/>
                <w:b/>
                <w:bCs/>
                <w:color w:val="auto"/>
                <w:kern w:val="0"/>
                <w:sz w:val="20"/>
                <w:szCs w:val="20"/>
              </w:rPr>
            </w:pPr>
            <w:r>
              <w:rPr>
                <w:rFonts w:hint="eastAsia" w:ascii="宋体" w:hAnsi="宋体"/>
                <w:b/>
                <w:bCs/>
                <w:color w:val="auto"/>
                <w:kern w:val="0"/>
                <w:sz w:val="20"/>
                <w:szCs w:val="20"/>
              </w:rPr>
              <w:t>字段</w:t>
            </w:r>
          </w:p>
          <w:p>
            <w:pPr>
              <w:widowControl/>
              <w:jc w:val="center"/>
              <w:rPr>
                <w:rFonts w:ascii="宋体" w:hAnsi="宋体"/>
                <w:b/>
                <w:bCs/>
                <w:color w:val="auto"/>
                <w:kern w:val="0"/>
                <w:sz w:val="20"/>
                <w:szCs w:val="20"/>
              </w:rPr>
            </w:pPr>
            <w:r>
              <w:rPr>
                <w:rFonts w:hint="eastAsia" w:ascii="宋体" w:hAnsi="宋体"/>
                <w:b/>
                <w:bCs/>
                <w:color w:val="auto"/>
                <w:kern w:val="0"/>
                <w:sz w:val="20"/>
                <w:szCs w:val="20"/>
              </w:rPr>
              <w:t>长度</w:t>
            </w:r>
          </w:p>
        </w:tc>
        <w:tc>
          <w:tcPr>
            <w:tcW w:w="709" w:type="dxa"/>
            <w:shd w:val="clear" w:color="auto" w:fill="BFBFBF"/>
          </w:tcPr>
          <w:p>
            <w:pPr>
              <w:widowControl/>
              <w:jc w:val="center"/>
              <w:rPr>
                <w:rFonts w:ascii="宋体" w:hAnsi="宋体"/>
                <w:b/>
                <w:bCs/>
                <w:color w:val="auto"/>
                <w:kern w:val="0"/>
                <w:sz w:val="20"/>
                <w:szCs w:val="20"/>
              </w:rPr>
            </w:pPr>
            <w:r>
              <w:rPr>
                <w:rFonts w:ascii="宋体" w:hAnsi="宋体"/>
                <w:b/>
                <w:bCs/>
                <w:color w:val="auto"/>
                <w:kern w:val="0"/>
                <w:sz w:val="20"/>
                <w:szCs w:val="20"/>
              </w:rPr>
              <w:t>小数</w:t>
            </w:r>
          </w:p>
          <w:p>
            <w:pPr>
              <w:widowControl/>
              <w:jc w:val="center"/>
              <w:rPr>
                <w:rFonts w:ascii="宋体" w:hAnsi="宋体"/>
                <w:b/>
                <w:bCs/>
                <w:color w:val="auto"/>
                <w:kern w:val="0"/>
                <w:sz w:val="20"/>
                <w:szCs w:val="20"/>
              </w:rPr>
            </w:pPr>
            <w:r>
              <w:rPr>
                <w:rFonts w:ascii="宋体" w:hAnsi="宋体"/>
                <w:b/>
                <w:bCs/>
                <w:color w:val="auto"/>
                <w:kern w:val="0"/>
                <w:sz w:val="20"/>
                <w:szCs w:val="20"/>
              </w:rPr>
              <w:t>位数</w:t>
            </w:r>
          </w:p>
        </w:tc>
        <w:tc>
          <w:tcPr>
            <w:tcW w:w="709" w:type="dxa"/>
            <w:shd w:val="clear" w:color="auto" w:fill="BFBFBF"/>
          </w:tcPr>
          <w:p>
            <w:pPr>
              <w:widowControl/>
              <w:jc w:val="center"/>
              <w:rPr>
                <w:rFonts w:ascii="宋体" w:hAnsi="宋体"/>
                <w:b/>
                <w:bCs/>
                <w:color w:val="auto"/>
                <w:kern w:val="0"/>
                <w:sz w:val="20"/>
                <w:szCs w:val="20"/>
              </w:rPr>
            </w:pPr>
            <w:r>
              <w:rPr>
                <w:rFonts w:ascii="宋体" w:hAnsi="宋体"/>
                <w:b/>
                <w:bCs/>
                <w:color w:val="auto"/>
                <w:kern w:val="0"/>
                <w:sz w:val="20"/>
                <w:szCs w:val="20"/>
              </w:rPr>
              <w:t>约束</w:t>
            </w:r>
          </w:p>
          <w:p>
            <w:pPr>
              <w:widowControl/>
              <w:jc w:val="center"/>
              <w:rPr>
                <w:rFonts w:ascii="宋体" w:hAnsi="宋体"/>
                <w:b/>
                <w:bCs/>
                <w:color w:val="auto"/>
                <w:kern w:val="0"/>
                <w:sz w:val="20"/>
                <w:szCs w:val="20"/>
              </w:rPr>
            </w:pPr>
            <w:r>
              <w:rPr>
                <w:rFonts w:ascii="宋体" w:hAnsi="宋体"/>
                <w:b/>
                <w:bCs/>
                <w:color w:val="auto"/>
                <w:kern w:val="0"/>
                <w:sz w:val="20"/>
                <w:szCs w:val="20"/>
              </w:rPr>
              <w:t>条件</w:t>
            </w:r>
          </w:p>
        </w:tc>
        <w:tc>
          <w:tcPr>
            <w:tcW w:w="1842" w:type="dxa"/>
            <w:shd w:val="clear" w:color="auto" w:fill="BFBFBF"/>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合同登记编号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R</w:t>
            </w:r>
            <w:r>
              <w:rPr>
                <w:rFonts w:ascii="宋体" w:hAnsi="宋体"/>
                <w:color w:val="auto"/>
                <w:kern w:val="0"/>
                <w:sz w:val="18"/>
                <w:szCs w:val="18"/>
              </w:rPr>
              <w:t>ecord</w:t>
            </w:r>
            <w:r>
              <w:rPr>
                <w:rFonts w:hint="eastAsia" w:ascii="宋体" w:hAnsi="宋体"/>
                <w:color w:val="auto"/>
                <w:kern w:val="0"/>
                <w:sz w:val="18"/>
                <w:szCs w:val="18"/>
              </w:rPr>
              <w:t>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nil"/>
              <w:left w:val="nil"/>
              <w:bottom w:val="single" w:color="auto" w:sz="4" w:space="0"/>
              <w:right w:val="single" w:color="auto" w:sz="4" w:space="0"/>
            </w:tcBorders>
            <w:vAlign w:val="center"/>
          </w:tcPr>
          <w:p>
            <w:pPr>
              <w:jc w:val="center"/>
              <w:rPr>
                <w:color w:val="auto"/>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详见编码规则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jc w:val="center"/>
              <w:rPr>
                <w:rFonts w:ascii="宋体" w:hAnsi="宋体"/>
                <w:color w:val="auto"/>
                <w:kern w:val="0"/>
                <w:sz w:val="20"/>
                <w:szCs w:val="20"/>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ascii="宋体" w:hAnsi="宋体"/>
                <w:color w:val="auto"/>
                <w:kern w:val="0"/>
                <w:sz w:val="20"/>
                <w:szCs w:val="20"/>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jc w:val="center"/>
              <w:rPr>
                <w:color w:val="auto"/>
                <w:szCs w:val="21"/>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M</w:t>
            </w:r>
          </w:p>
        </w:tc>
        <w:tc>
          <w:tcPr>
            <w:tcW w:w="1842" w:type="dxa"/>
            <w:tcBorders>
              <w:top w:val="nil"/>
              <w:left w:val="single" w:color="auto" w:sz="4" w:space="0"/>
              <w:bottom w:val="single" w:color="auto" w:sz="4" w:space="0"/>
              <w:right w:val="single" w:color="auto" w:sz="4" w:space="0"/>
            </w:tcBorders>
            <w:vAlign w:val="center"/>
          </w:tcPr>
          <w:p>
            <w:pPr>
              <w:rPr>
                <w:rFonts w:ascii="宋体" w:hAnsi="宋体"/>
                <w:color w:val="auto"/>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合同编号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ontract</w:t>
            </w:r>
            <w:r>
              <w:rPr>
                <w:rFonts w:hint="eastAsia" w:ascii="宋体" w:hAnsi="宋体"/>
                <w:color w:val="auto"/>
                <w:kern w:val="0"/>
                <w:sz w:val="18"/>
                <w:szCs w:val="18"/>
              </w:rPr>
              <w:t>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nil"/>
              <w:left w:val="nil"/>
              <w:bottom w:val="single" w:color="auto" w:sz="4" w:space="0"/>
              <w:right w:val="single" w:color="auto" w:sz="4" w:space="0"/>
            </w:tcBorders>
            <w:vAlign w:val="center"/>
          </w:tcPr>
          <w:p>
            <w:pPr>
              <w:jc w:val="center"/>
              <w:rPr>
                <w:color w:val="auto"/>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ascii="宋体" w:hAnsi="宋体"/>
                <w:color w:val="auto"/>
                <w:kern w:val="0"/>
                <w:sz w:val="20"/>
                <w:szCs w:val="20"/>
              </w:rPr>
              <w:t>0</w:t>
            </w:r>
          </w:p>
        </w:tc>
        <w:tc>
          <w:tcPr>
            <w:tcW w:w="1842" w:type="dxa"/>
            <w:tcBorders>
              <w:top w:val="nil"/>
              <w:left w:val="single" w:color="auto" w:sz="4" w:space="0"/>
              <w:bottom w:val="single" w:color="auto" w:sz="4" w:space="0"/>
              <w:right w:val="single" w:color="auto" w:sz="4" w:space="0"/>
            </w:tcBorders>
            <w:vAlign w:val="center"/>
          </w:tcPr>
          <w:p>
            <w:pPr>
              <w:rPr>
                <w:rFonts w:ascii="宋体" w:hAnsi="宋体"/>
                <w:color w:val="auto"/>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工程名称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ConPrjName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3</w:t>
            </w:r>
            <w:r>
              <w:rPr>
                <w:rFonts w:hint="eastAsia" w:ascii="宋体" w:hAnsi="宋体"/>
                <w:color w:val="auto"/>
                <w:kern w:val="0"/>
                <w:sz w:val="18"/>
                <w:szCs w:val="18"/>
              </w:rPr>
              <w:t>00</w:t>
            </w:r>
          </w:p>
        </w:tc>
        <w:tc>
          <w:tcPr>
            <w:tcW w:w="709" w:type="dxa"/>
            <w:tcBorders>
              <w:top w:val="nil"/>
              <w:left w:val="nil"/>
              <w:bottom w:val="single" w:color="auto" w:sz="4" w:space="0"/>
              <w:right w:val="single" w:color="auto" w:sz="4" w:space="0"/>
            </w:tcBorders>
            <w:vAlign w:val="center"/>
          </w:tcPr>
          <w:p>
            <w:pPr>
              <w:jc w:val="center"/>
              <w:rPr>
                <w:color w:val="auto"/>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M</w:t>
            </w:r>
          </w:p>
        </w:tc>
        <w:tc>
          <w:tcPr>
            <w:tcW w:w="1842" w:type="dxa"/>
            <w:tcBorders>
              <w:top w:val="nil"/>
              <w:left w:val="single" w:color="auto" w:sz="4" w:space="0"/>
              <w:bottom w:val="single" w:color="auto" w:sz="4" w:space="0"/>
              <w:right w:val="single" w:color="auto" w:sz="4" w:space="0"/>
            </w:tcBorders>
            <w:vAlign w:val="center"/>
          </w:tcPr>
          <w:p>
            <w:pPr>
              <w:rPr>
                <w:rFonts w:ascii="宋体" w:hAnsi="宋体"/>
                <w:color w:val="auto"/>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合同类别</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ontract</w:t>
            </w:r>
            <w:r>
              <w:rPr>
                <w:rFonts w:hint="eastAsia" w:ascii="宋体" w:hAnsi="宋体"/>
                <w:color w:val="auto"/>
                <w:kern w:val="0"/>
                <w:sz w:val="18"/>
                <w:szCs w:val="18"/>
              </w:rPr>
              <w:t>TypeNum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jc w:val="center"/>
              <w:rPr>
                <w:rFonts w:ascii="Courier New" w:hAnsi="Courier New" w:cs="Courier New"/>
                <w:color w:val="auto"/>
                <w:kern w:val="0"/>
                <w:sz w:val="20"/>
                <w:szCs w:val="20"/>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TBCONTRACTTYPEDIC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合同金额(万元)</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ontract</w:t>
            </w:r>
            <w:r>
              <w:rPr>
                <w:rFonts w:hint="eastAsia" w:ascii="宋体" w:hAnsi="宋体"/>
                <w:color w:val="auto"/>
                <w:kern w:val="0"/>
                <w:sz w:val="18"/>
                <w:szCs w:val="18"/>
              </w:rPr>
              <w:t>Money</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Decimal</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color w:val="auto"/>
              </w:rPr>
            </w:pPr>
            <w:r>
              <w:rPr>
                <w:rFonts w:hint="eastAsia" w:ascii="宋体" w:hAnsi="宋体"/>
                <w:color w:val="auto"/>
                <w:kern w:val="0"/>
                <w:sz w:val="20"/>
                <w:szCs w:val="20"/>
              </w:rPr>
              <w:t>4</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M</w:t>
            </w:r>
          </w:p>
        </w:tc>
        <w:tc>
          <w:tcPr>
            <w:tcW w:w="1842" w:type="dxa"/>
            <w:tcBorders>
              <w:top w:val="nil"/>
              <w:left w:val="single" w:color="auto" w:sz="4" w:space="0"/>
              <w:bottom w:val="single" w:color="auto" w:sz="4" w:space="0"/>
              <w:right w:val="single" w:color="auto" w:sz="4" w:space="0"/>
            </w:tcBorders>
            <w:vAlign w:val="center"/>
          </w:tcPr>
          <w:p>
            <w:pPr>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建设规模</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PrjSize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依据各环节填写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发包单位名称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w:t>
            </w:r>
            <w:r>
              <w:rPr>
                <w:rFonts w:ascii="宋体" w:hAnsi="宋体"/>
                <w:color w:val="auto"/>
                <w:kern w:val="0"/>
                <w:sz w:val="18"/>
                <w:szCs w:val="18"/>
              </w:rPr>
              <w:t>ropietor</w:t>
            </w:r>
            <w:r>
              <w:rPr>
                <w:rFonts w:hint="eastAsia" w:ascii="宋体" w:hAnsi="宋体"/>
                <w:color w:val="auto"/>
                <w:kern w:val="0"/>
                <w:sz w:val="18"/>
                <w:szCs w:val="18"/>
              </w:rPr>
              <w:t>CorpName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jc w:val="center"/>
              <w:rPr>
                <w:color w:val="auto"/>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M</w:t>
            </w:r>
          </w:p>
        </w:tc>
        <w:tc>
          <w:tcPr>
            <w:tcW w:w="1842" w:type="dxa"/>
            <w:tcBorders>
              <w:top w:val="nil"/>
              <w:left w:val="single" w:color="auto" w:sz="4" w:space="0"/>
              <w:bottom w:val="single" w:color="auto" w:sz="4" w:space="0"/>
              <w:right w:val="single" w:color="auto" w:sz="4" w:space="0"/>
            </w:tcBorders>
            <w:vAlign w:val="center"/>
          </w:tcPr>
          <w:p>
            <w:pPr>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发包单位统一社会</w:t>
            </w:r>
            <w:r>
              <w:rPr>
                <w:color w:val="auto"/>
                <w:sz w:val="18"/>
                <w:szCs w:val="18"/>
              </w:rPr>
              <w:t>信用代码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w:t>
            </w:r>
            <w:r>
              <w:rPr>
                <w:rFonts w:ascii="宋体" w:hAnsi="宋体"/>
                <w:color w:val="auto"/>
                <w:kern w:val="0"/>
                <w:sz w:val="18"/>
                <w:szCs w:val="18"/>
              </w:rPr>
              <w:t>ropietor</w:t>
            </w:r>
            <w:r>
              <w:rPr>
                <w:rFonts w:hint="eastAsia" w:ascii="宋体" w:hAnsi="宋体"/>
                <w:color w:val="auto"/>
                <w:kern w:val="0"/>
                <w:sz w:val="18"/>
                <w:szCs w:val="18"/>
              </w:rPr>
              <w:t>CorpCode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8</w:t>
            </w:r>
          </w:p>
        </w:tc>
        <w:tc>
          <w:tcPr>
            <w:tcW w:w="709" w:type="dxa"/>
            <w:tcBorders>
              <w:top w:val="nil"/>
              <w:left w:val="nil"/>
              <w:bottom w:val="single" w:color="auto" w:sz="4" w:space="0"/>
              <w:right w:val="single" w:color="auto" w:sz="4" w:space="0"/>
            </w:tcBorders>
            <w:vAlign w:val="center"/>
          </w:tcPr>
          <w:p>
            <w:pPr>
              <w:jc w:val="center"/>
              <w:rPr>
                <w:color w:val="auto"/>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M</w:t>
            </w:r>
          </w:p>
        </w:tc>
        <w:tc>
          <w:tcPr>
            <w:tcW w:w="1842" w:type="dxa"/>
            <w:tcBorders>
              <w:top w:val="nil"/>
              <w:left w:val="single" w:color="auto" w:sz="4" w:space="0"/>
              <w:bottom w:val="single" w:color="auto" w:sz="4" w:space="0"/>
              <w:right w:val="single" w:color="auto" w:sz="4" w:space="0"/>
            </w:tcBorders>
            <w:vAlign w:val="center"/>
          </w:tcPr>
          <w:p>
            <w:pPr>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承包单位名称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ontractor</w:t>
            </w:r>
            <w:r>
              <w:rPr>
                <w:rFonts w:hint="eastAsia" w:ascii="宋体" w:hAnsi="宋体"/>
                <w:color w:val="auto"/>
                <w:kern w:val="0"/>
                <w:sz w:val="18"/>
                <w:szCs w:val="18"/>
              </w:rPr>
              <w:t>CorpName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jc w:val="center"/>
              <w:rPr>
                <w:color w:val="auto"/>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M</w:t>
            </w:r>
          </w:p>
        </w:tc>
        <w:tc>
          <w:tcPr>
            <w:tcW w:w="1842" w:type="dxa"/>
            <w:tcBorders>
              <w:top w:val="nil"/>
              <w:left w:val="single" w:color="auto" w:sz="4" w:space="0"/>
              <w:bottom w:val="single" w:color="auto" w:sz="4" w:space="0"/>
              <w:right w:val="single" w:color="auto" w:sz="4" w:space="0"/>
            </w:tcBorders>
            <w:vAlign w:val="center"/>
          </w:tcPr>
          <w:p>
            <w:pPr>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承包单位</w:t>
            </w:r>
            <w:bookmarkStart w:id="308" w:name="OLE_LINK93"/>
            <w:bookmarkStart w:id="309" w:name="OLE_LINK92"/>
            <w:bookmarkStart w:id="310" w:name="OLE_LINK91"/>
            <w:r>
              <w:rPr>
                <w:rFonts w:hint="eastAsia"/>
                <w:color w:val="auto"/>
                <w:sz w:val="18"/>
                <w:szCs w:val="18"/>
              </w:rPr>
              <w:t>统一</w:t>
            </w:r>
            <w:r>
              <w:rPr>
                <w:color w:val="auto"/>
                <w:sz w:val="18"/>
                <w:szCs w:val="18"/>
              </w:rPr>
              <w:t>社会信用代码</w:t>
            </w:r>
            <w:bookmarkEnd w:id="308"/>
            <w:bookmarkEnd w:id="309"/>
            <w:bookmarkEnd w:id="310"/>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ontractor</w:t>
            </w:r>
            <w:r>
              <w:rPr>
                <w:rFonts w:hint="eastAsia" w:ascii="宋体" w:hAnsi="宋体"/>
                <w:color w:val="auto"/>
                <w:kern w:val="0"/>
                <w:sz w:val="18"/>
                <w:szCs w:val="18"/>
              </w:rPr>
              <w:t>CorpCode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8</w:t>
            </w:r>
          </w:p>
        </w:tc>
        <w:tc>
          <w:tcPr>
            <w:tcW w:w="709" w:type="dxa"/>
            <w:tcBorders>
              <w:top w:val="nil"/>
              <w:left w:val="nil"/>
              <w:bottom w:val="single" w:color="auto" w:sz="4" w:space="0"/>
              <w:right w:val="single" w:color="auto" w:sz="4" w:space="0"/>
            </w:tcBorders>
            <w:vAlign w:val="center"/>
          </w:tcPr>
          <w:p>
            <w:pPr>
              <w:jc w:val="center"/>
              <w:rPr>
                <w:color w:val="auto"/>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M</w:t>
            </w:r>
          </w:p>
        </w:tc>
        <w:tc>
          <w:tcPr>
            <w:tcW w:w="1842" w:type="dxa"/>
            <w:tcBorders>
              <w:top w:val="nil"/>
              <w:left w:val="single" w:color="auto" w:sz="4" w:space="0"/>
              <w:bottom w:val="single" w:color="auto" w:sz="4" w:space="0"/>
              <w:right w:val="single" w:color="auto" w:sz="4" w:space="0"/>
            </w:tcBorders>
            <w:vAlign w:val="center"/>
          </w:tcPr>
          <w:p>
            <w:pPr>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联合体承包单位名称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UnionCorpName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jc w:val="center"/>
              <w:rPr>
                <w:color w:val="auto"/>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O</w:t>
            </w:r>
          </w:p>
        </w:tc>
        <w:tc>
          <w:tcPr>
            <w:tcW w:w="1842" w:type="dxa"/>
            <w:tcBorders>
              <w:top w:val="nil"/>
              <w:left w:val="single" w:color="auto" w:sz="4" w:space="0"/>
              <w:bottom w:val="single" w:color="auto" w:sz="4" w:space="0"/>
              <w:right w:val="single" w:color="auto" w:sz="4" w:space="0"/>
            </w:tcBorders>
            <w:vAlign w:val="center"/>
          </w:tcPr>
          <w:p>
            <w:pPr>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联合体承包单位统一</w:t>
            </w:r>
            <w:r>
              <w:rPr>
                <w:color w:val="auto"/>
                <w:sz w:val="18"/>
                <w:szCs w:val="18"/>
              </w:rPr>
              <w:t>社会信用代码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UnionCorpCode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8</w:t>
            </w:r>
          </w:p>
        </w:tc>
        <w:tc>
          <w:tcPr>
            <w:tcW w:w="709" w:type="dxa"/>
            <w:tcBorders>
              <w:top w:val="nil"/>
              <w:left w:val="nil"/>
              <w:bottom w:val="single" w:color="auto" w:sz="4" w:space="0"/>
              <w:right w:val="single" w:color="auto" w:sz="4" w:space="0"/>
            </w:tcBorders>
            <w:vAlign w:val="center"/>
          </w:tcPr>
          <w:p>
            <w:pPr>
              <w:jc w:val="center"/>
              <w:rPr>
                <w:color w:val="auto"/>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O</w:t>
            </w:r>
          </w:p>
        </w:tc>
        <w:tc>
          <w:tcPr>
            <w:tcW w:w="1842" w:type="dxa"/>
            <w:tcBorders>
              <w:top w:val="nil"/>
              <w:left w:val="single" w:color="auto" w:sz="4" w:space="0"/>
              <w:bottom w:val="single" w:color="auto" w:sz="4" w:space="0"/>
              <w:right w:val="single" w:color="auto" w:sz="4" w:space="0"/>
            </w:tcBorders>
            <w:vAlign w:val="center"/>
          </w:tcPr>
          <w:p>
            <w:pPr>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合同签订日期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ontract</w:t>
            </w:r>
            <w:r>
              <w:rPr>
                <w:rFonts w:hint="eastAsia" w:ascii="宋体" w:hAnsi="宋体"/>
                <w:color w:val="auto"/>
                <w:kern w:val="0"/>
                <w:sz w:val="18"/>
                <w:szCs w:val="18"/>
              </w:rPr>
              <w:t>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jc w:val="center"/>
              <w:rPr>
                <w:color w:val="auto"/>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M</w:t>
            </w:r>
          </w:p>
        </w:tc>
        <w:tc>
          <w:tcPr>
            <w:tcW w:w="1842" w:type="dxa"/>
            <w:tcBorders>
              <w:top w:val="nil"/>
              <w:left w:val="single" w:color="auto" w:sz="4" w:space="0"/>
              <w:bottom w:val="single" w:color="auto" w:sz="4" w:space="0"/>
              <w:right w:val="single" w:color="auto" w:sz="4" w:space="0"/>
            </w:tcBorders>
            <w:vAlign w:val="center"/>
          </w:tcPr>
          <w:p>
            <w:pPr>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color w:val="auto"/>
                <w:sz w:val="18"/>
                <w:szCs w:val="18"/>
              </w:rPr>
              <w:t>记录登记时间</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CreateDate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tcBorders>
              <w:top w:val="single" w:color="auto" w:sz="4" w:space="0"/>
              <w:left w:val="nil"/>
              <w:bottom w:val="single" w:color="auto" w:sz="4" w:space="0"/>
              <w:right w:val="single" w:color="auto" w:sz="4" w:space="0"/>
            </w:tcBorders>
            <w:vAlign w:val="center"/>
          </w:tcPr>
          <w:p>
            <w:pPr>
              <w:jc w:val="center"/>
              <w:rPr>
                <w:color w:val="auto"/>
                <w:sz w:val="18"/>
                <w:szCs w:val="18"/>
              </w:rPr>
            </w:pPr>
          </w:p>
        </w:tc>
        <w:tc>
          <w:tcPr>
            <w:tcW w:w="709" w:type="dxa"/>
            <w:tcBorders>
              <w:top w:val="single" w:color="auto" w:sz="4" w:space="0"/>
              <w:left w:val="nil"/>
              <w:bottom w:val="single" w:color="auto" w:sz="4" w:space="0"/>
              <w:right w:val="single" w:color="auto" w:sz="4" w:space="0"/>
            </w:tcBorders>
            <w:vAlign w:val="center"/>
          </w:tcPr>
          <w:p>
            <w:pPr>
              <w:jc w:val="center"/>
              <w:rPr>
                <w:color w:val="auto"/>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M</w:t>
            </w:r>
          </w:p>
        </w:tc>
        <w:tc>
          <w:tcPr>
            <w:tcW w:w="1842"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信息审核</w:t>
            </w:r>
            <w:r>
              <w:rPr>
                <w:rFonts w:hint="eastAsia" w:ascii="宋体" w:hAnsi="宋体"/>
                <w:color w:val="auto"/>
                <w:kern w:val="0"/>
                <w:sz w:val="18"/>
                <w:szCs w:val="18"/>
              </w:rPr>
              <w:t>部门*</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CheckDepartName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w:t>
            </w:r>
            <w:r>
              <w:rPr>
                <w:rFonts w:ascii="宋体" w:hAnsi="宋体"/>
                <w:color w:val="auto"/>
                <w:kern w:val="0"/>
                <w:sz w:val="18"/>
                <w:szCs w:val="18"/>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信息审核人</w:t>
            </w:r>
            <w:r>
              <w:rPr>
                <w:rFonts w:hint="eastAsia" w:ascii="宋体" w:hAnsi="宋体"/>
                <w:color w:val="auto"/>
                <w:kern w:val="0"/>
                <w:sz w:val="18"/>
                <w:szCs w:val="18"/>
              </w:rPr>
              <w:t>*</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Check</w:t>
            </w:r>
            <w:r>
              <w:rPr>
                <w:rFonts w:hint="eastAsia" w:ascii="宋体" w:hAnsi="宋体"/>
                <w:color w:val="auto"/>
                <w:kern w:val="0"/>
                <w:sz w:val="18"/>
                <w:szCs w:val="18"/>
              </w:rPr>
              <w:t>PersonName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color w:val="auto"/>
                <w:sz w:val="18"/>
                <w:szCs w:val="18"/>
              </w:rPr>
            </w:pPr>
            <w:r>
              <w:rPr>
                <w:rFonts w:hint="eastAsia" w:ascii="宋体" w:hAnsi="宋体"/>
                <w:color w:val="auto"/>
                <w:kern w:val="0"/>
                <w:sz w:val="18"/>
                <w:szCs w:val="18"/>
              </w:rPr>
              <w:t>数据来源</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DataSource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w:t>
            </w:r>
            <w:r>
              <w:rPr>
                <w:rFonts w:hint="eastAsia" w:ascii="宋体" w:hAnsi="宋体"/>
                <w:color w:val="auto"/>
                <w:kern w:val="0"/>
                <w:sz w:val="18"/>
                <w:szCs w:val="18"/>
              </w:rPr>
              <w:t>nt</w:t>
            </w:r>
          </w:p>
        </w:tc>
        <w:tc>
          <w:tcPr>
            <w:tcW w:w="709" w:type="dxa"/>
            <w:tcBorders>
              <w:top w:val="single" w:color="auto" w:sz="4" w:space="0"/>
              <w:left w:val="nil"/>
              <w:bottom w:val="single" w:color="auto" w:sz="4" w:space="0"/>
              <w:right w:val="single" w:color="auto" w:sz="4" w:space="0"/>
            </w:tcBorders>
            <w:vAlign w:val="center"/>
          </w:tcPr>
          <w:p>
            <w:pPr>
              <w:jc w:val="center"/>
              <w:rPr>
                <w:color w:val="auto"/>
                <w:sz w:val="18"/>
                <w:szCs w:val="18"/>
              </w:rPr>
            </w:pPr>
          </w:p>
        </w:tc>
        <w:tc>
          <w:tcPr>
            <w:tcW w:w="709" w:type="dxa"/>
            <w:tcBorders>
              <w:top w:val="single" w:color="auto" w:sz="4" w:space="0"/>
              <w:left w:val="nil"/>
              <w:bottom w:val="single" w:color="auto" w:sz="4" w:space="0"/>
              <w:right w:val="single" w:color="auto" w:sz="4" w:space="0"/>
            </w:tcBorders>
            <w:vAlign w:val="center"/>
          </w:tcPr>
          <w:p>
            <w:pPr>
              <w:jc w:val="center"/>
              <w:rPr>
                <w:color w:val="auto"/>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20"/>
                <w:szCs w:val="20"/>
              </w:rPr>
            </w:pPr>
            <w:r>
              <w:rPr>
                <w:rFonts w:hint="eastAsia" w:ascii="宋体" w:hAnsi="宋体"/>
                <w:color w:val="auto"/>
                <w:kern w:val="0"/>
                <w:sz w:val="20"/>
                <w:szCs w:val="20"/>
              </w:rPr>
              <w:t>M</w:t>
            </w:r>
          </w:p>
        </w:tc>
        <w:tc>
          <w:tcPr>
            <w:tcW w:w="1842"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rPr>
                <w:rFonts w:ascii="宋体" w:hAnsi="宋体"/>
                <w:color w:val="auto"/>
                <w:kern w:val="0"/>
                <w:sz w:val="18"/>
                <w:szCs w:val="18"/>
              </w:rPr>
            </w:pPr>
            <w:r>
              <w:rPr>
                <w:rFonts w:ascii="宋体" w:hAnsi="宋体"/>
                <w:color w:val="auto"/>
                <w:kern w:val="0"/>
                <w:sz w:val="18"/>
                <w:szCs w:val="18"/>
              </w:rPr>
              <w:t>TBDATASOURCEDIC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数据等级*</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DataLevel</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1</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详见数据</w:t>
            </w:r>
            <w:r>
              <w:rPr>
                <w:rFonts w:ascii="宋体" w:hAnsi="宋体"/>
                <w:color w:val="auto"/>
                <w:kern w:val="0"/>
                <w:sz w:val="18"/>
                <w:szCs w:val="18"/>
              </w:rPr>
              <w:t>字典表</w:t>
            </w:r>
          </w:p>
          <w:p>
            <w:pPr>
              <w:widowControl/>
              <w:tabs>
                <w:tab w:val="left" w:pos="1440"/>
              </w:tabs>
              <w:spacing w:line="240" w:lineRule="atLeast"/>
              <w:jc w:val="left"/>
              <w:rPr>
                <w:rFonts w:ascii="宋体" w:hAnsi="宋体"/>
                <w:color w:val="auto"/>
                <w:kern w:val="0"/>
                <w:sz w:val="18"/>
                <w:szCs w:val="18"/>
              </w:rPr>
            </w:pPr>
            <w:r>
              <w:rPr>
                <w:rFonts w:ascii="宋体" w:hAnsi="宋体"/>
                <w:color w:val="auto"/>
                <w:kern w:val="0"/>
                <w:sz w:val="18"/>
                <w:szCs w:val="18"/>
              </w:rPr>
              <w:t>TBDATALEVELDIC</w:t>
            </w:r>
          </w:p>
        </w:tc>
      </w:tr>
    </w:tbl>
    <w:p>
      <w:pPr>
        <w:rPr>
          <w:color w:val="auto"/>
        </w:rPr>
      </w:pPr>
    </w:p>
    <w:p>
      <w:pPr>
        <w:pStyle w:val="3"/>
        <w:rPr>
          <w:color w:val="auto"/>
        </w:rPr>
      </w:pPr>
      <w:bookmarkStart w:id="311" w:name="_Toc2670"/>
      <w:r>
        <w:rPr>
          <w:color w:val="auto"/>
        </w:rPr>
        <w:t>5</w:t>
      </w:r>
      <w:r>
        <w:rPr>
          <w:rFonts w:hint="eastAsia"/>
          <w:color w:val="auto"/>
        </w:rPr>
        <w:t>.5</w:t>
      </w:r>
      <w:r>
        <w:rPr>
          <w:color w:val="auto"/>
        </w:rPr>
        <w:t xml:space="preserve">.1 </w:t>
      </w:r>
      <w:r>
        <w:rPr>
          <w:rFonts w:hint="eastAsia"/>
          <w:color w:val="auto"/>
        </w:rPr>
        <w:t>施工图审查信息（表名：TBProjectCensorInfo）</w:t>
      </w:r>
      <w:bookmarkEnd w:id="304"/>
      <w:bookmarkEnd w:id="311"/>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4"/>
        <w:gridCol w:w="1984"/>
        <w:gridCol w:w="992"/>
        <w:gridCol w:w="709"/>
        <w:gridCol w:w="709"/>
        <w:gridCol w:w="709"/>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694"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1984"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4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施工图审查合格书编号</w:t>
            </w:r>
          </w:p>
        </w:tc>
        <w:tc>
          <w:tcPr>
            <w:tcW w:w="198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CensorNum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详见编码规则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198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198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工程名称</w:t>
            </w:r>
          </w:p>
        </w:tc>
        <w:tc>
          <w:tcPr>
            <w:tcW w:w="198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CenPrjName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3</w:t>
            </w:r>
            <w:r>
              <w:rPr>
                <w:rFonts w:hint="eastAsia" w:ascii="宋体" w:hAnsi="宋体"/>
                <w:color w:val="auto"/>
                <w:kern w:val="0"/>
                <w:sz w:val="18"/>
                <w:szCs w:val="18"/>
              </w:rPr>
              <w:t>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审查完成日期</w:t>
            </w:r>
          </w:p>
        </w:tc>
        <w:tc>
          <w:tcPr>
            <w:tcW w:w="198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CensorEDate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建设规模描述</w:t>
            </w:r>
          </w:p>
        </w:tc>
        <w:tc>
          <w:tcPr>
            <w:tcW w:w="198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PrjSize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依据各环节填写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一次审查是否通过</w:t>
            </w:r>
          </w:p>
        </w:tc>
        <w:tc>
          <w:tcPr>
            <w:tcW w:w="1984"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OneCensorIsPass</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Int</w:t>
            </w:r>
          </w:p>
        </w:tc>
        <w:tc>
          <w:tcPr>
            <w:tcW w:w="709"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通过为1；</w:t>
            </w:r>
          </w:p>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不通过为</w:t>
            </w:r>
            <w:r>
              <w:rPr>
                <w:rFonts w:ascii="宋体" w:hAnsi="宋体"/>
                <w:color w:val="auto"/>
                <w:kern w:val="0"/>
                <w:sz w:val="18"/>
                <w:szCs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一次审查时违反强制性标准数</w:t>
            </w:r>
          </w:p>
        </w:tc>
        <w:tc>
          <w:tcPr>
            <w:tcW w:w="1984"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OneCensorWfqtCount</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Int</w:t>
            </w:r>
          </w:p>
        </w:tc>
        <w:tc>
          <w:tcPr>
            <w:tcW w:w="709"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一次审查时违反的强制性标准条目</w:t>
            </w:r>
          </w:p>
        </w:tc>
        <w:tc>
          <w:tcPr>
            <w:tcW w:w="1984"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OneCensorWfqtContent</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记录登记日期</w:t>
            </w:r>
          </w:p>
        </w:tc>
        <w:tc>
          <w:tcPr>
            <w:tcW w:w="1984"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CreateDate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是</w:t>
            </w:r>
            <w:r>
              <w:rPr>
                <w:rFonts w:ascii="宋体" w:hAnsi="宋体"/>
                <w:color w:val="auto"/>
                <w:kern w:val="0"/>
                <w:sz w:val="18"/>
                <w:szCs w:val="18"/>
              </w:rPr>
              <w:t>否联</w:t>
            </w:r>
            <w:r>
              <w:rPr>
                <w:rFonts w:hint="eastAsia" w:ascii="宋体" w:hAnsi="宋体"/>
                <w:color w:val="auto"/>
                <w:kern w:val="0"/>
                <w:sz w:val="18"/>
                <w:szCs w:val="18"/>
              </w:rPr>
              <w:t>合</w:t>
            </w:r>
            <w:r>
              <w:rPr>
                <w:rFonts w:ascii="宋体" w:hAnsi="宋体"/>
                <w:color w:val="auto"/>
                <w:kern w:val="0"/>
                <w:sz w:val="18"/>
                <w:szCs w:val="18"/>
              </w:rPr>
              <w:t>审查</w:t>
            </w:r>
          </w:p>
        </w:tc>
        <w:tc>
          <w:tcPr>
            <w:tcW w:w="1984"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Is</w:t>
            </w:r>
            <w:r>
              <w:rPr>
                <w:rFonts w:ascii="宋体" w:hAnsi="宋体"/>
                <w:color w:val="auto"/>
                <w:kern w:val="0"/>
                <w:sz w:val="18"/>
                <w:szCs w:val="18"/>
              </w:rPr>
              <w:t>LS</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Int</w:t>
            </w: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施工图审查机构名称</w:t>
            </w:r>
          </w:p>
        </w:tc>
        <w:tc>
          <w:tcPr>
            <w:tcW w:w="198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CensorCorpName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施工图审查机构</w:t>
            </w:r>
            <w:r>
              <w:rPr>
                <w:rFonts w:hint="eastAsia"/>
                <w:color w:val="auto"/>
                <w:sz w:val="18"/>
                <w:szCs w:val="18"/>
              </w:rPr>
              <w:t>统一</w:t>
            </w:r>
            <w:r>
              <w:rPr>
                <w:color w:val="auto"/>
                <w:sz w:val="18"/>
                <w:szCs w:val="18"/>
              </w:rPr>
              <w:t>社会信用代码</w:t>
            </w:r>
          </w:p>
        </w:tc>
        <w:tc>
          <w:tcPr>
            <w:tcW w:w="198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CensorCorpCode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18</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消防设计审核时间</w:t>
            </w:r>
          </w:p>
        </w:tc>
        <w:tc>
          <w:tcPr>
            <w:tcW w:w="198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XF</w:t>
            </w:r>
            <w:r>
              <w:rPr>
                <w:rFonts w:hint="eastAsia" w:ascii="宋体" w:hAnsi="宋体"/>
                <w:color w:val="auto"/>
                <w:kern w:val="0"/>
                <w:sz w:val="18"/>
                <w:szCs w:val="18"/>
              </w:rPr>
              <w:t>Censor</w:t>
            </w:r>
            <w:r>
              <w:rPr>
                <w:rFonts w:ascii="宋体" w:hAnsi="宋体"/>
                <w:color w:val="auto"/>
                <w:kern w:val="0"/>
                <w:sz w:val="18"/>
                <w:szCs w:val="18"/>
              </w:rPr>
              <w:t>E</w:t>
            </w:r>
            <w:r>
              <w:rPr>
                <w:rFonts w:hint="eastAsia" w:ascii="宋体" w:hAnsi="宋体"/>
                <w:color w:val="auto"/>
                <w:kern w:val="0"/>
                <w:sz w:val="18"/>
                <w:szCs w:val="18"/>
              </w:rPr>
              <w:t>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消防审查合格书编号</w:t>
            </w:r>
          </w:p>
        </w:tc>
        <w:tc>
          <w:tcPr>
            <w:tcW w:w="1984"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XF</w:t>
            </w:r>
            <w:r>
              <w:rPr>
                <w:rFonts w:hint="eastAsia" w:ascii="宋体" w:hAnsi="宋体"/>
                <w:color w:val="auto"/>
                <w:kern w:val="0"/>
                <w:sz w:val="18"/>
                <w:szCs w:val="18"/>
              </w:rPr>
              <w:t>CensorNum</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消防审查机构</w:t>
            </w:r>
          </w:p>
        </w:tc>
        <w:tc>
          <w:tcPr>
            <w:tcW w:w="1984"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XF</w:t>
            </w:r>
            <w:r>
              <w:rPr>
                <w:rFonts w:hint="eastAsia" w:ascii="宋体" w:hAnsi="宋体"/>
                <w:color w:val="auto"/>
                <w:kern w:val="0"/>
                <w:sz w:val="18"/>
                <w:szCs w:val="18"/>
              </w:rPr>
              <w:t>CensorCorpName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人防设计审核时间</w:t>
            </w:r>
          </w:p>
        </w:tc>
        <w:tc>
          <w:tcPr>
            <w:tcW w:w="198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RF</w:t>
            </w:r>
            <w:r>
              <w:rPr>
                <w:rFonts w:hint="eastAsia" w:ascii="宋体" w:hAnsi="宋体"/>
                <w:color w:val="auto"/>
                <w:kern w:val="0"/>
                <w:sz w:val="18"/>
                <w:szCs w:val="18"/>
              </w:rPr>
              <w:t>Censor</w:t>
            </w:r>
            <w:r>
              <w:rPr>
                <w:rFonts w:ascii="宋体" w:hAnsi="宋体"/>
                <w:color w:val="auto"/>
                <w:kern w:val="0"/>
                <w:sz w:val="18"/>
                <w:szCs w:val="18"/>
              </w:rPr>
              <w:t>E</w:t>
            </w:r>
            <w:r>
              <w:rPr>
                <w:rFonts w:hint="eastAsia" w:ascii="宋体" w:hAnsi="宋体"/>
                <w:color w:val="auto"/>
                <w:kern w:val="0"/>
                <w:sz w:val="18"/>
                <w:szCs w:val="18"/>
              </w:rPr>
              <w:t>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人防审查合格书编号</w:t>
            </w:r>
          </w:p>
        </w:tc>
        <w:tc>
          <w:tcPr>
            <w:tcW w:w="1984"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RF</w:t>
            </w:r>
            <w:r>
              <w:rPr>
                <w:rFonts w:hint="eastAsia" w:ascii="宋体" w:hAnsi="宋体"/>
                <w:color w:val="auto"/>
                <w:kern w:val="0"/>
                <w:sz w:val="18"/>
                <w:szCs w:val="18"/>
              </w:rPr>
              <w:t>CensorNum</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人防审查机构</w:t>
            </w:r>
          </w:p>
        </w:tc>
        <w:tc>
          <w:tcPr>
            <w:tcW w:w="1984"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RF</w:t>
            </w:r>
            <w:r>
              <w:rPr>
                <w:rFonts w:hint="eastAsia" w:ascii="宋体" w:hAnsi="宋体"/>
                <w:color w:val="auto"/>
                <w:kern w:val="0"/>
                <w:sz w:val="18"/>
                <w:szCs w:val="18"/>
              </w:rPr>
              <w:t>CensorCorpName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信息审核</w:t>
            </w:r>
            <w:r>
              <w:rPr>
                <w:rFonts w:hint="eastAsia" w:ascii="宋体" w:hAnsi="宋体"/>
                <w:color w:val="auto"/>
                <w:kern w:val="0"/>
                <w:sz w:val="18"/>
                <w:szCs w:val="18"/>
              </w:rPr>
              <w:t>部门</w:t>
            </w:r>
          </w:p>
        </w:tc>
        <w:tc>
          <w:tcPr>
            <w:tcW w:w="1984"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CheckDepartName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w:t>
            </w:r>
            <w:r>
              <w:rPr>
                <w:rFonts w:ascii="宋体" w:hAnsi="宋体"/>
                <w:color w:val="auto"/>
                <w:kern w:val="0"/>
                <w:sz w:val="18"/>
                <w:szCs w:val="18"/>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信息审核人</w:t>
            </w:r>
          </w:p>
        </w:tc>
        <w:tc>
          <w:tcPr>
            <w:tcW w:w="1984"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Check</w:t>
            </w:r>
            <w:r>
              <w:rPr>
                <w:rFonts w:hint="eastAsia" w:ascii="宋体" w:hAnsi="宋体"/>
                <w:color w:val="auto"/>
                <w:kern w:val="0"/>
                <w:sz w:val="18"/>
                <w:szCs w:val="18"/>
              </w:rPr>
              <w:t>PersonName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bookmarkStart w:id="312" w:name="OLE_LINK42" w:colFirst="0" w:colLast="6"/>
            <w:bookmarkStart w:id="313" w:name="OLE_LINK43" w:colFirst="0" w:colLast="6"/>
            <w:bookmarkStart w:id="314" w:name="OLE_LINK44" w:colFirst="0" w:colLast="6"/>
            <w:bookmarkStart w:id="315" w:name="OLE_LINK45" w:colFirst="0" w:colLast="6"/>
            <w:bookmarkStart w:id="316" w:name="_Hlk533604409"/>
            <w:r>
              <w:rPr>
                <w:rFonts w:hint="eastAsia" w:ascii="宋体" w:hAnsi="宋体"/>
                <w:color w:val="auto"/>
                <w:kern w:val="0"/>
                <w:sz w:val="18"/>
                <w:szCs w:val="18"/>
              </w:rPr>
              <w:t>数据来源</w:t>
            </w:r>
          </w:p>
        </w:tc>
        <w:tc>
          <w:tcPr>
            <w:tcW w:w="1984"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DataSource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w:t>
            </w:r>
            <w:r>
              <w:rPr>
                <w:rFonts w:hint="eastAsia" w:ascii="宋体" w:hAnsi="宋体"/>
                <w:color w:val="auto"/>
                <w:kern w:val="0"/>
                <w:sz w:val="18"/>
                <w:szCs w:val="18"/>
              </w:rPr>
              <w:t>nt</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widowControl/>
              <w:spacing w:line="240" w:lineRule="atLeast"/>
              <w:jc w:val="center"/>
              <w:rPr>
                <w:rFonts w:ascii="宋体" w:hAnsi="宋体"/>
                <w:color w:val="auto"/>
                <w:kern w:val="0"/>
                <w:sz w:val="18"/>
                <w:szCs w:val="18"/>
              </w:rPr>
            </w:pPr>
            <w:r>
              <w:rPr>
                <w:rFonts w:ascii="宋体" w:hAnsi="宋体"/>
                <w:color w:val="auto"/>
                <w:kern w:val="0"/>
                <w:sz w:val="18"/>
                <w:szCs w:val="18"/>
              </w:rPr>
              <w:t>TBDATASOURCEDIC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数据等级*</w:t>
            </w:r>
          </w:p>
        </w:tc>
        <w:tc>
          <w:tcPr>
            <w:tcW w:w="1984"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DataLevel</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1</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详见数据</w:t>
            </w:r>
            <w:r>
              <w:rPr>
                <w:rFonts w:ascii="宋体" w:hAnsi="宋体"/>
                <w:color w:val="auto"/>
                <w:kern w:val="0"/>
                <w:sz w:val="18"/>
                <w:szCs w:val="18"/>
              </w:rPr>
              <w:t>字典表</w:t>
            </w:r>
          </w:p>
          <w:p>
            <w:pPr>
              <w:widowControl/>
              <w:tabs>
                <w:tab w:val="left" w:pos="1440"/>
              </w:tabs>
              <w:spacing w:line="240" w:lineRule="atLeast"/>
              <w:jc w:val="left"/>
              <w:rPr>
                <w:rFonts w:ascii="宋体" w:hAnsi="宋体"/>
                <w:color w:val="auto"/>
                <w:kern w:val="0"/>
                <w:sz w:val="18"/>
                <w:szCs w:val="18"/>
              </w:rPr>
            </w:pPr>
            <w:r>
              <w:rPr>
                <w:rFonts w:ascii="宋体" w:hAnsi="宋体"/>
                <w:color w:val="auto"/>
                <w:kern w:val="0"/>
                <w:sz w:val="18"/>
                <w:szCs w:val="18"/>
              </w:rPr>
              <w:t>TBDATALEVELDIC</w:t>
            </w:r>
          </w:p>
        </w:tc>
      </w:tr>
      <w:bookmarkEnd w:id="312"/>
      <w:bookmarkEnd w:id="313"/>
      <w:bookmarkEnd w:id="314"/>
      <w:bookmarkEnd w:id="315"/>
      <w:bookmarkEnd w:id="316"/>
    </w:tbl>
    <w:p>
      <w:pPr>
        <w:rPr>
          <w:color w:val="auto"/>
        </w:rPr>
      </w:pPr>
      <w:bookmarkStart w:id="317" w:name="_Toc516477921"/>
    </w:p>
    <w:p>
      <w:pPr>
        <w:pStyle w:val="3"/>
        <w:rPr>
          <w:color w:val="auto"/>
        </w:rPr>
      </w:pPr>
      <w:bookmarkStart w:id="318" w:name="_Toc12635"/>
      <w:r>
        <w:rPr>
          <w:color w:val="auto"/>
        </w:rPr>
        <w:t>5</w:t>
      </w:r>
      <w:r>
        <w:rPr>
          <w:rFonts w:hint="eastAsia"/>
          <w:color w:val="auto"/>
        </w:rPr>
        <w:t>.5.</w:t>
      </w:r>
      <w:r>
        <w:rPr>
          <w:color w:val="auto"/>
        </w:rPr>
        <w:t xml:space="preserve">2 </w:t>
      </w:r>
      <w:r>
        <w:rPr>
          <w:rFonts w:hint="eastAsia"/>
          <w:color w:val="auto"/>
        </w:rPr>
        <w:t>专业技术人员明细表（表名：TBProjectDesignEconUserInfo）</w:t>
      </w:r>
      <w:bookmarkEnd w:id="317"/>
      <w:bookmarkEnd w:id="318"/>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1061"/>
        <w:gridCol w:w="728"/>
        <w:gridCol w:w="644"/>
        <w:gridCol w:w="756"/>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1061" w:type="dxa"/>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28" w:type="dxa"/>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644" w:type="dxa"/>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位数</w:t>
            </w:r>
          </w:p>
        </w:tc>
        <w:tc>
          <w:tcPr>
            <w:tcW w:w="756" w:type="dxa"/>
            <w:shd w:val="clear" w:color="auto" w:fill="BFBFBF"/>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77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color w:val="auto"/>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施工图审查合格书编号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CensorNum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color w:val="auto"/>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所在</w:t>
            </w:r>
            <w:r>
              <w:rPr>
                <w:rFonts w:hint="eastAsia" w:ascii="宋体" w:hAnsi="宋体"/>
                <w:color w:val="auto"/>
                <w:kern w:val="0"/>
                <w:sz w:val="18"/>
                <w:szCs w:val="18"/>
              </w:rPr>
              <w:t>单位</w:t>
            </w:r>
            <w:r>
              <w:rPr>
                <w:rFonts w:ascii="宋体" w:hAnsi="宋体"/>
                <w:color w:val="auto"/>
                <w:kern w:val="0"/>
                <w:sz w:val="18"/>
                <w:szCs w:val="18"/>
              </w:rPr>
              <w:t>名称</w:t>
            </w:r>
          </w:p>
        </w:tc>
        <w:tc>
          <w:tcPr>
            <w:tcW w:w="2126"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CorpName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color w:val="auto"/>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所属单位统一社会信用代码</w:t>
            </w:r>
          </w:p>
        </w:tc>
        <w:tc>
          <w:tcPr>
            <w:tcW w:w="2126"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CorpCode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18</w:t>
            </w:r>
          </w:p>
        </w:tc>
        <w:tc>
          <w:tcPr>
            <w:tcW w:w="644"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color w:val="auto"/>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人员姓名</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UserName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证件类型</w:t>
            </w:r>
          </w:p>
        </w:tc>
        <w:tc>
          <w:tcPr>
            <w:tcW w:w="2126" w:type="dxa"/>
            <w:tcBorders>
              <w:top w:val="nil"/>
              <w:left w:val="nil"/>
              <w:bottom w:val="single" w:color="auto" w:sz="4" w:space="0"/>
              <w:right w:val="single" w:color="auto" w:sz="4" w:space="0"/>
            </w:tcBorders>
            <w:vAlign w:val="center"/>
          </w:tcPr>
          <w:p>
            <w:pPr>
              <w:pStyle w:val="27"/>
              <w:adjustRightInd w:val="0"/>
              <w:snapToGrid w:val="0"/>
              <w:spacing w:line="0" w:lineRule="atLeast"/>
              <w:rPr>
                <w:rFonts w:hAnsi="宋体"/>
                <w:color w:val="auto"/>
                <w:kern w:val="0"/>
                <w:sz w:val="18"/>
                <w:szCs w:val="18"/>
              </w:rPr>
            </w:pPr>
            <w:r>
              <w:rPr>
                <w:rFonts w:hAnsi="宋体"/>
                <w:color w:val="auto"/>
                <w:kern w:val="0"/>
                <w:sz w:val="18"/>
                <w:szCs w:val="18"/>
              </w:rPr>
              <w:t>IDCardTypeNum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har</w:t>
            </w:r>
          </w:p>
        </w:tc>
        <w:tc>
          <w:tcPr>
            <w:tcW w:w="728" w:type="dxa"/>
            <w:tcBorders>
              <w:top w:val="nil"/>
              <w:left w:val="nil"/>
              <w:bottom w:val="single" w:color="auto" w:sz="4" w:space="0"/>
              <w:right w:val="single" w:color="auto" w:sz="4" w:space="0"/>
            </w:tcBorders>
            <w:vAlign w:val="center"/>
          </w:tcPr>
          <w:p>
            <w:pPr>
              <w:pStyle w:val="27"/>
              <w:adjustRightInd w:val="0"/>
              <w:snapToGrid w:val="0"/>
              <w:spacing w:line="0" w:lineRule="atLeast"/>
              <w:jc w:val="center"/>
              <w:rPr>
                <w:rFonts w:hAnsi="宋体"/>
                <w:color w:val="auto"/>
                <w:kern w:val="0"/>
                <w:sz w:val="18"/>
                <w:szCs w:val="18"/>
              </w:rPr>
            </w:pPr>
            <w:r>
              <w:rPr>
                <w:rFonts w:hAnsi="宋体"/>
                <w:color w:val="auto"/>
                <w:kern w:val="0"/>
                <w:sz w:val="18"/>
                <w:szCs w:val="18"/>
              </w:rPr>
              <w:t>1</w:t>
            </w:r>
          </w:p>
        </w:tc>
        <w:tc>
          <w:tcPr>
            <w:tcW w:w="644"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TBIDCARDTYPEDIC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证件号码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IDCard</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身份证号须为18位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职称等级</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echTitleLevelNum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Int</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p>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BUSERTECHTITLELEVELDIC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职称专业</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echTitleSpeName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注册</w:t>
            </w:r>
            <w:r>
              <w:rPr>
                <w:rFonts w:hint="eastAsia" w:ascii="宋体" w:hAnsi="宋体"/>
                <w:color w:val="auto"/>
                <w:kern w:val="0"/>
                <w:sz w:val="18"/>
                <w:szCs w:val="18"/>
              </w:rPr>
              <w:t>类型及</w:t>
            </w:r>
            <w:r>
              <w:rPr>
                <w:rFonts w:ascii="宋体" w:hAnsi="宋体"/>
                <w:color w:val="auto"/>
                <w:kern w:val="0"/>
                <w:sz w:val="18"/>
                <w:szCs w:val="18"/>
              </w:rPr>
              <w:t>等级</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SpecialtyTypNum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Int</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TBSPECIALTYTYPEDIC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从事专业名称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SpeNum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Int</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p>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T</w:t>
            </w:r>
            <w:r>
              <w:rPr>
                <w:rFonts w:ascii="宋体" w:hAnsi="宋体"/>
                <w:color w:val="auto"/>
                <w:kern w:val="0"/>
                <w:sz w:val="18"/>
                <w:szCs w:val="18"/>
              </w:rPr>
              <w:t>BCENSORSPECIALTYDIC</w:t>
            </w:r>
            <w:r>
              <w:rPr>
                <w:rFonts w:hint="eastAsia" w:ascii="宋体" w:hAnsi="宋体"/>
                <w:color w:val="auto"/>
                <w:kern w:val="0"/>
                <w:sz w:val="18"/>
                <w:szCs w:val="18"/>
              </w:rPr>
              <w:t>对应的编码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承担角色</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PrjDuty</w:t>
            </w:r>
          </w:p>
        </w:tc>
        <w:tc>
          <w:tcPr>
            <w:tcW w:w="1061"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28"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p>
        </w:tc>
        <w:tc>
          <w:tcPr>
            <w:tcW w:w="756"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TBWORKDUTYDIC</w:t>
            </w:r>
          </w:p>
        </w:tc>
      </w:tr>
    </w:tbl>
    <w:p>
      <w:pPr>
        <w:rPr>
          <w:color w:val="auto"/>
        </w:rPr>
      </w:pPr>
      <w:bookmarkStart w:id="319" w:name="_Toc516477922"/>
    </w:p>
    <w:p>
      <w:pPr>
        <w:pStyle w:val="3"/>
        <w:rPr>
          <w:color w:val="auto"/>
        </w:rPr>
      </w:pPr>
      <w:bookmarkStart w:id="320" w:name="_Toc10439"/>
      <w:r>
        <w:rPr>
          <w:color w:val="auto"/>
        </w:rPr>
        <w:t>5</w:t>
      </w:r>
      <w:r>
        <w:rPr>
          <w:rFonts w:hint="eastAsia"/>
          <w:color w:val="auto"/>
        </w:rPr>
        <w:t>.5.</w:t>
      </w:r>
      <w:r>
        <w:rPr>
          <w:color w:val="auto"/>
        </w:rPr>
        <w:t>3</w:t>
      </w:r>
      <w:r>
        <w:rPr>
          <w:rFonts w:hint="eastAsia"/>
          <w:color w:val="auto"/>
        </w:rPr>
        <w:t xml:space="preserve"> 违反</w:t>
      </w:r>
      <w:r>
        <w:rPr>
          <w:color w:val="auto"/>
        </w:rPr>
        <w:t>强制性标准情况</w:t>
      </w:r>
      <w:r>
        <w:rPr>
          <w:rFonts w:hint="eastAsia"/>
          <w:color w:val="auto"/>
        </w:rPr>
        <w:t>（表名：TBProject</w:t>
      </w:r>
      <w:r>
        <w:rPr>
          <w:color w:val="auto"/>
        </w:rPr>
        <w:t>DesignErr</w:t>
      </w:r>
      <w:r>
        <w:rPr>
          <w:rFonts w:hint="eastAsia"/>
          <w:color w:val="auto"/>
        </w:rPr>
        <w:t>Info）</w:t>
      </w:r>
      <w:bookmarkEnd w:id="319"/>
      <w:bookmarkEnd w:id="320"/>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shd w:val="clear" w:color="auto" w:fill="BFBFBF"/>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9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施工图审查合格书编号</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CensorNum</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违反</w:t>
            </w:r>
            <w:r>
              <w:rPr>
                <w:rFonts w:ascii="宋体" w:hAnsi="宋体"/>
                <w:color w:val="auto"/>
                <w:kern w:val="0"/>
                <w:sz w:val="18"/>
                <w:szCs w:val="18"/>
              </w:rPr>
              <w:t>强制性标准情况</w:t>
            </w:r>
            <w:r>
              <w:rPr>
                <w:rFonts w:hint="eastAsia" w:ascii="宋体" w:hAnsi="宋体"/>
                <w:color w:val="auto"/>
                <w:kern w:val="0"/>
                <w:sz w:val="18"/>
                <w:szCs w:val="18"/>
              </w:rPr>
              <w:t>编号</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DesignErrNum</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899"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参见强制性标准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审查专业</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Censor</w:t>
            </w:r>
            <w:r>
              <w:rPr>
                <w:rFonts w:ascii="宋体" w:hAnsi="宋体"/>
                <w:color w:val="auto"/>
                <w:kern w:val="0"/>
                <w:sz w:val="18"/>
                <w:szCs w:val="18"/>
              </w:rPr>
              <w:t>Spe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违反强制性标准类型</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DesignErrType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强制性标准涉及人员</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Err</w:t>
            </w:r>
            <w:r>
              <w:rPr>
                <w:rFonts w:hint="eastAsia" w:ascii="宋体" w:hAnsi="宋体"/>
                <w:color w:val="auto"/>
                <w:kern w:val="0"/>
                <w:sz w:val="18"/>
                <w:szCs w:val="18"/>
              </w:rPr>
              <w:t>Person</w:t>
            </w:r>
            <w:r>
              <w:rPr>
                <w:rFonts w:ascii="宋体" w:hAnsi="宋体"/>
                <w:color w:val="auto"/>
                <w:kern w:val="0"/>
                <w:sz w:val="18"/>
                <w:szCs w:val="18"/>
              </w:rPr>
              <w:t>Name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强制性标准涉及人员</w:t>
            </w:r>
            <w:r>
              <w:rPr>
                <w:rFonts w:hint="eastAsia" w:ascii="宋体" w:hAnsi="宋体"/>
                <w:color w:val="auto"/>
                <w:kern w:val="0"/>
                <w:sz w:val="18"/>
                <w:szCs w:val="18"/>
              </w:rPr>
              <w:t>身份证</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Err</w:t>
            </w:r>
            <w:r>
              <w:rPr>
                <w:rFonts w:hint="eastAsia" w:ascii="宋体" w:hAnsi="宋体"/>
                <w:color w:val="auto"/>
                <w:kern w:val="0"/>
                <w:sz w:val="18"/>
                <w:szCs w:val="18"/>
              </w:rPr>
              <w:t>Person</w:t>
            </w:r>
            <w:r>
              <w:rPr>
                <w:rFonts w:ascii="宋体" w:hAnsi="宋体"/>
                <w:color w:val="auto"/>
                <w:kern w:val="0"/>
                <w:sz w:val="18"/>
                <w:szCs w:val="18"/>
              </w:rPr>
              <w:t>IDCard</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强制性标准</w:t>
            </w:r>
            <w:r>
              <w:rPr>
                <w:rFonts w:ascii="宋体" w:hAnsi="宋体"/>
                <w:color w:val="auto"/>
                <w:kern w:val="0"/>
                <w:sz w:val="18"/>
                <w:szCs w:val="18"/>
              </w:rPr>
              <w:t>涉及</w:t>
            </w:r>
            <w:r>
              <w:rPr>
                <w:rFonts w:hint="eastAsia" w:ascii="宋体" w:hAnsi="宋体"/>
                <w:color w:val="auto"/>
                <w:kern w:val="0"/>
                <w:sz w:val="18"/>
                <w:szCs w:val="18"/>
              </w:rPr>
              <w:t>单位名称</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Err</w:t>
            </w:r>
            <w:r>
              <w:rPr>
                <w:rFonts w:ascii="宋体" w:hAnsi="宋体"/>
                <w:color w:val="auto"/>
                <w:kern w:val="0"/>
                <w:sz w:val="18"/>
                <w:szCs w:val="18"/>
              </w:rPr>
              <w:t>CorpName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所属单位统一社会信用代码</w:t>
            </w:r>
          </w:p>
        </w:tc>
        <w:tc>
          <w:tcPr>
            <w:tcW w:w="212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CreditCode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18</w:t>
            </w:r>
          </w:p>
        </w:tc>
        <w:tc>
          <w:tcPr>
            <w:tcW w:w="709" w:type="dxa"/>
            <w:vAlign w:val="center"/>
          </w:tcPr>
          <w:p>
            <w:pPr>
              <w:snapToGrid w:val="0"/>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pacing w:line="0" w:lineRule="atLeast"/>
              <w:rPr>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违反强制性标准处理情况</w:t>
            </w:r>
          </w:p>
        </w:tc>
        <w:tc>
          <w:tcPr>
            <w:tcW w:w="212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E</w:t>
            </w:r>
            <w:r>
              <w:rPr>
                <w:rFonts w:ascii="宋体" w:hAnsi="宋体"/>
                <w:color w:val="auto"/>
                <w:kern w:val="0"/>
                <w:sz w:val="18"/>
                <w:szCs w:val="18"/>
              </w:rPr>
              <w:t>rrdealwith</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napToGrid w:val="0"/>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违反强制性标准整改情况 </w:t>
            </w:r>
          </w:p>
        </w:tc>
        <w:tc>
          <w:tcPr>
            <w:tcW w:w="212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E</w:t>
            </w:r>
            <w:r>
              <w:rPr>
                <w:rFonts w:ascii="宋体" w:hAnsi="宋体"/>
                <w:color w:val="auto"/>
                <w:kern w:val="0"/>
                <w:sz w:val="18"/>
                <w:szCs w:val="18"/>
              </w:rPr>
              <w:t>rrmodify</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napToGrid w:val="0"/>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违反强制性标准造成的后果</w:t>
            </w:r>
          </w:p>
        </w:tc>
        <w:tc>
          <w:tcPr>
            <w:tcW w:w="212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E</w:t>
            </w:r>
            <w:r>
              <w:rPr>
                <w:rFonts w:ascii="宋体" w:hAnsi="宋体"/>
                <w:color w:val="auto"/>
                <w:kern w:val="0"/>
                <w:sz w:val="18"/>
                <w:szCs w:val="18"/>
              </w:rPr>
              <w:t>rrinfluence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napToGrid w:val="0"/>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记录登记</w:t>
            </w:r>
            <w:r>
              <w:rPr>
                <w:rFonts w:ascii="宋体" w:hAnsi="宋体"/>
                <w:color w:val="auto"/>
                <w:kern w:val="0"/>
                <w:sz w:val="18"/>
                <w:szCs w:val="18"/>
              </w:rPr>
              <w:t>时间</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CreateDate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vAlign w:val="center"/>
          </w:tcPr>
          <w:p>
            <w:pPr>
              <w:snapToGrid w:val="0"/>
              <w:spacing w:line="0" w:lineRule="atLeast"/>
              <w:jc w:val="center"/>
              <w:rPr>
                <w:rFonts w:ascii="宋体" w:hAnsi="宋体"/>
                <w:color w:val="auto"/>
                <w:kern w:val="0"/>
                <w:sz w:val="18"/>
                <w:szCs w:val="18"/>
              </w:rPr>
            </w:pP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99" w:type="dxa"/>
            <w:vAlign w:val="center"/>
          </w:tcPr>
          <w:p>
            <w:pPr>
              <w:spacing w:line="0" w:lineRule="atLeast"/>
              <w:rPr>
                <w:rFonts w:ascii="宋体" w:hAnsi="宋体"/>
                <w:color w:val="auto"/>
                <w:kern w:val="0"/>
                <w:sz w:val="18"/>
                <w:szCs w:val="18"/>
              </w:rPr>
            </w:pPr>
          </w:p>
        </w:tc>
      </w:tr>
    </w:tbl>
    <w:p>
      <w:pPr>
        <w:rPr>
          <w:rStyle w:val="92"/>
          <w:color w:val="auto"/>
        </w:rPr>
      </w:pPr>
    </w:p>
    <w:p>
      <w:pPr>
        <w:pStyle w:val="3"/>
        <w:rPr>
          <w:color w:val="auto"/>
        </w:rPr>
      </w:pPr>
      <w:bookmarkStart w:id="321" w:name="_Toc516477923"/>
      <w:bookmarkStart w:id="322" w:name="_Toc10528"/>
      <w:r>
        <w:rPr>
          <w:color w:val="auto"/>
        </w:rPr>
        <w:t>5</w:t>
      </w:r>
      <w:r>
        <w:rPr>
          <w:rFonts w:hint="eastAsia"/>
          <w:color w:val="auto"/>
        </w:rPr>
        <w:t>.6</w:t>
      </w:r>
      <w:r>
        <w:rPr>
          <w:color w:val="auto"/>
        </w:rPr>
        <w:t>.1</w:t>
      </w:r>
      <w:r>
        <w:rPr>
          <w:rFonts w:hint="eastAsia"/>
          <w:color w:val="auto"/>
        </w:rPr>
        <w:t xml:space="preserve"> </w:t>
      </w:r>
      <w:bookmarkStart w:id="323" w:name="OLE_LINK39"/>
      <w:r>
        <w:rPr>
          <w:rFonts w:hint="eastAsia"/>
          <w:color w:val="auto"/>
        </w:rPr>
        <w:t>施工许可信息</w:t>
      </w:r>
      <w:bookmarkEnd w:id="323"/>
      <w:r>
        <w:rPr>
          <w:rFonts w:hint="eastAsia"/>
          <w:color w:val="auto"/>
        </w:rPr>
        <w:t>（</w:t>
      </w:r>
      <w:bookmarkStart w:id="324" w:name="OLE_LINK19"/>
      <w:r>
        <w:rPr>
          <w:rFonts w:hint="eastAsia"/>
          <w:color w:val="auto"/>
        </w:rPr>
        <w:t>表名：TBB</w:t>
      </w:r>
      <w:r>
        <w:rPr>
          <w:color w:val="auto"/>
        </w:rPr>
        <w:t>uilder</w:t>
      </w:r>
      <w:r>
        <w:rPr>
          <w:rFonts w:hint="eastAsia"/>
          <w:color w:val="auto"/>
        </w:rPr>
        <w:t>L</w:t>
      </w:r>
      <w:r>
        <w:rPr>
          <w:color w:val="auto"/>
        </w:rPr>
        <w:t>icence</w:t>
      </w:r>
      <w:r>
        <w:rPr>
          <w:rFonts w:hint="eastAsia"/>
          <w:color w:val="auto"/>
        </w:rPr>
        <w:t>Manage</w:t>
      </w:r>
      <w:bookmarkEnd w:id="324"/>
      <w:r>
        <w:rPr>
          <w:rFonts w:hint="eastAsia"/>
          <w:color w:val="auto"/>
        </w:rPr>
        <w:t>）</w:t>
      </w:r>
      <w:bookmarkEnd w:id="321"/>
      <w:bookmarkEnd w:id="322"/>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2126"/>
        <w:gridCol w:w="992"/>
        <w:gridCol w:w="709"/>
        <w:gridCol w:w="709"/>
        <w:gridCol w:w="709"/>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3"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41"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施工许可证编号</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w:t>
            </w:r>
            <w:r>
              <w:rPr>
                <w:rFonts w:ascii="宋体" w:hAnsi="宋体"/>
                <w:color w:val="auto"/>
                <w:kern w:val="0"/>
                <w:sz w:val="18"/>
                <w:szCs w:val="18"/>
              </w:rPr>
              <w:t>uilder</w:t>
            </w:r>
            <w:r>
              <w:rPr>
                <w:rFonts w:hint="eastAsia" w:ascii="宋体" w:hAnsi="宋体"/>
                <w:color w:val="auto"/>
                <w:kern w:val="0"/>
                <w:sz w:val="18"/>
                <w:szCs w:val="18"/>
              </w:rPr>
              <w:t>L</w:t>
            </w:r>
            <w:r>
              <w:rPr>
                <w:rFonts w:ascii="宋体" w:hAnsi="宋体"/>
                <w:color w:val="auto"/>
                <w:kern w:val="0"/>
                <w:sz w:val="18"/>
                <w:szCs w:val="18"/>
              </w:rPr>
              <w:t>icenceNum</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详见编码规则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工程名称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BuiPrjName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3</w:t>
            </w:r>
            <w:r>
              <w:rPr>
                <w:rFonts w:hint="eastAsia" w:ascii="宋体" w:hAnsi="宋体"/>
                <w:color w:val="auto"/>
                <w:kern w:val="0"/>
                <w:sz w:val="18"/>
                <w:szCs w:val="18"/>
              </w:rPr>
              <w:t>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41"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bookmarkStart w:id="325" w:name="OLE_LINK15"/>
            <w:bookmarkStart w:id="326" w:name="OLE_LINK17"/>
            <w:bookmarkStart w:id="327" w:name="OLE_LINK18"/>
            <w:r>
              <w:rPr>
                <w:rFonts w:ascii="宋体" w:hAnsi="宋体"/>
                <w:color w:val="auto"/>
                <w:kern w:val="0"/>
                <w:sz w:val="18"/>
                <w:szCs w:val="18"/>
              </w:rPr>
              <w:t>建设用地规划许可证</w:t>
            </w:r>
            <w:r>
              <w:rPr>
                <w:rFonts w:hint="eastAsia" w:ascii="宋体" w:hAnsi="宋体"/>
                <w:color w:val="auto"/>
                <w:sz w:val="18"/>
                <w:szCs w:val="18"/>
              </w:rPr>
              <w:t>编号</w:t>
            </w:r>
            <w:bookmarkEnd w:id="325"/>
            <w:bookmarkEnd w:id="326"/>
            <w:bookmarkEnd w:id="327"/>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bookmarkStart w:id="328" w:name="OLE_LINK20"/>
            <w:bookmarkStart w:id="329" w:name="OLE_LINK21"/>
            <w:r>
              <w:rPr>
                <w:rFonts w:hint="eastAsia" w:ascii="宋体" w:hAnsi="宋体"/>
                <w:color w:val="auto"/>
                <w:kern w:val="0"/>
                <w:sz w:val="18"/>
                <w:szCs w:val="18"/>
              </w:rPr>
              <w:t>Bu</w:t>
            </w:r>
            <w:r>
              <w:rPr>
                <w:rFonts w:ascii="宋体" w:hAnsi="宋体"/>
                <w:color w:val="auto"/>
                <w:kern w:val="0"/>
                <w:sz w:val="18"/>
                <w:szCs w:val="18"/>
              </w:rPr>
              <w:t>i</w:t>
            </w:r>
            <w:r>
              <w:rPr>
                <w:rFonts w:hint="eastAsia" w:ascii="宋体" w:hAnsi="宋体"/>
                <w:color w:val="auto"/>
                <w:kern w:val="0"/>
                <w:sz w:val="18"/>
                <w:szCs w:val="18"/>
              </w:rPr>
              <w:t>ldPlanNum</w:t>
            </w:r>
            <w:bookmarkEnd w:id="328"/>
            <w:bookmarkEnd w:id="329"/>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2</w:t>
            </w:r>
            <w:r>
              <w:rPr>
                <w:rFonts w:hint="eastAsia" w:ascii="宋体" w:hAnsi="宋体"/>
                <w:color w:val="auto"/>
                <w:kern w:val="0"/>
                <w:sz w:val="18"/>
                <w:szCs w:val="18"/>
              </w:rPr>
              <w:t>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建设工程规划许可证</w:t>
            </w:r>
            <w:r>
              <w:rPr>
                <w:rFonts w:hint="eastAsia" w:ascii="宋体" w:hAnsi="宋体"/>
                <w:color w:val="auto"/>
                <w:sz w:val="18"/>
                <w:szCs w:val="18"/>
              </w:rPr>
              <w:t>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ProjectPlanNum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2</w:t>
            </w:r>
            <w:r>
              <w:rPr>
                <w:rFonts w:hint="eastAsia" w:ascii="宋体" w:hAnsi="宋体"/>
                <w:color w:val="auto"/>
                <w:kern w:val="0"/>
                <w:sz w:val="18"/>
                <w:szCs w:val="18"/>
              </w:rPr>
              <w:t>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中标通知书编号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TenderNum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0</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施工图审查合格书编号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CensorNum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0</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合同工期*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w:t>
            </w:r>
            <w:r>
              <w:rPr>
                <w:rFonts w:ascii="宋体" w:hAnsi="宋体"/>
                <w:color w:val="auto"/>
                <w:kern w:val="0"/>
                <w:sz w:val="18"/>
                <w:szCs w:val="18"/>
              </w:rPr>
              <w:t>argainDays</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Int</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单位</w:t>
            </w:r>
            <w:r>
              <w:rPr>
                <w:rFonts w:ascii="宋体" w:hAnsi="宋体"/>
                <w:color w:val="auto"/>
                <w:kern w:val="0"/>
                <w:sz w:val="18"/>
                <w:szCs w:val="18"/>
              </w:rPr>
              <w:t>：天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合同金额(万元)</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ontract</w:t>
            </w:r>
            <w:r>
              <w:rPr>
                <w:rFonts w:hint="eastAsia" w:ascii="宋体" w:hAnsi="宋体"/>
                <w:color w:val="auto"/>
                <w:kern w:val="0"/>
                <w:sz w:val="18"/>
                <w:szCs w:val="18"/>
              </w:rPr>
              <w:t>Money</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Decimal</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4</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面积（平方米）</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Area</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Decimal</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0</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长度（米）</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Length</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Double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4</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0</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跨度（米）</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Span</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Double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4</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0</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建设规模</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PrjSize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1"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依据各环节填写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发证日期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ReleaseDate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证书二维码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TwoDimCode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Image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记录登记时间</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CreateDate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w:t>
            </w:r>
            <w:r>
              <w:rPr>
                <w:rFonts w:hint="eastAsia" w:ascii="宋体" w:hAnsi="宋体"/>
                <w:color w:val="auto"/>
                <w:kern w:val="0"/>
                <w:sz w:val="18"/>
                <w:szCs w:val="18"/>
              </w:rPr>
              <w:t>atetime</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bookmarkStart w:id="330" w:name="OLE_LINK46"/>
            <w:bookmarkStart w:id="331" w:name="_Toc516477924"/>
            <w:r>
              <w:rPr>
                <w:rFonts w:ascii="宋体" w:hAnsi="宋体"/>
                <w:color w:val="auto"/>
                <w:kern w:val="0"/>
                <w:sz w:val="18"/>
                <w:szCs w:val="18"/>
              </w:rPr>
              <w:t>信息审核</w:t>
            </w:r>
            <w:r>
              <w:rPr>
                <w:rFonts w:hint="eastAsia" w:ascii="宋体" w:hAnsi="宋体"/>
                <w:color w:val="auto"/>
                <w:kern w:val="0"/>
                <w:sz w:val="18"/>
                <w:szCs w:val="18"/>
              </w:rPr>
              <w:t>部门</w:t>
            </w:r>
            <w:bookmarkEnd w:id="330"/>
          </w:p>
        </w:tc>
        <w:tc>
          <w:tcPr>
            <w:tcW w:w="2126" w:type="dxa"/>
            <w:tcBorders>
              <w:top w:val="nil"/>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CheckDepartName</w:t>
            </w:r>
          </w:p>
        </w:tc>
        <w:tc>
          <w:tcPr>
            <w:tcW w:w="992" w:type="dxa"/>
            <w:tcBorders>
              <w:top w:val="nil"/>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tcPr>
          <w:p>
            <w:pPr>
              <w:widowControl/>
              <w:spacing w:line="24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w:t>
            </w:r>
            <w:r>
              <w:rPr>
                <w:rFonts w:ascii="宋体" w:hAnsi="宋体"/>
                <w:color w:val="auto"/>
                <w:kern w:val="0"/>
                <w:sz w:val="18"/>
                <w:szCs w:val="18"/>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信息审核人</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Check</w:t>
            </w:r>
            <w:r>
              <w:rPr>
                <w:rFonts w:hint="eastAsia" w:ascii="宋体" w:hAnsi="宋体"/>
                <w:color w:val="auto"/>
                <w:kern w:val="0"/>
                <w:sz w:val="18"/>
                <w:szCs w:val="18"/>
              </w:rPr>
              <w:t>PersonName</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single" w:color="auto" w:sz="4" w:space="0"/>
              <w:left w:val="nil"/>
              <w:bottom w:val="single" w:color="auto" w:sz="4" w:space="0"/>
              <w:right w:val="single" w:color="auto" w:sz="4" w:space="0"/>
            </w:tcBorders>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1"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数据来源</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DataSource</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I</w:t>
            </w:r>
            <w:r>
              <w:rPr>
                <w:rFonts w:hint="eastAsia" w:ascii="宋体" w:hAnsi="宋体"/>
                <w:color w:val="auto"/>
                <w:kern w:val="0"/>
                <w:sz w:val="18"/>
                <w:szCs w:val="18"/>
              </w:rPr>
              <w:t>nt</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widowControl/>
              <w:spacing w:line="240" w:lineRule="atLeast"/>
              <w:jc w:val="center"/>
              <w:rPr>
                <w:rFonts w:ascii="宋体" w:hAnsi="宋体"/>
                <w:color w:val="auto"/>
                <w:kern w:val="0"/>
                <w:sz w:val="18"/>
                <w:szCs w:val="18"/>
              </w:rPr>
            </w:pPr>
            <w:r>
              <w:rPr>
                <w:rFonts w:ascii="宋体" w:hAnsi="宋体"/>
                <w:color w:val="auto"/>
                <w:kern w:val="0"/>
                <w:sz w:val="18"/>
                <w:szCs w:val="18"/>
              </w:rPr>
              <w:t>TBDATASOURCEDIC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数据等级*</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DataLevel</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1</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详见数据</w:t>
            </w:r>
            <w:r>
              <w:rPr>
                <w:rFonts w:ascii="宋体" w:hAnsi="宋体"/>
                <w:color w:val="auto"/>
                <w:kern w:val="0"/>
                <w:sz w:val="18"/>
                <w:szCs w:val="18"/>
              </w:rPr>
              <w:t>字典表</w:t>
            </w:r>
          </w:p>
          <w:p>
            <w:pPr>
              <w:widowControl/>
              <w:tabs>
                <w:tab w:val="left" w:pos="1440"/>
              </w:tabs>
              <w:spacing w:line="240" w:lineRule="atLeast"/>
              <w:jc w:val="left"/>
              <w:rPr>
                <w:rFonts w:ascii="宋体" w:hAnsi="宋体"/>
                <w:color w:val="auto"/>
                <w:kern w:val="0"/>
                <w:sz w:val="18"/>
                <w:szCs w:val="18"/>
              </w:rPr>
            </w:pPr>
            <w:r>
              <w:rPr>
                <w:rFonts w:ascii="宋体" w:hAnsi="宋体"/>
                <w:color w:val="auto"/>
                <w:kern w:val="0"/>
                <w:sz w:val="18"/>
                <w:szCs w:val="18"/>
              </w:rPr>
              <w:t>TBDATALEVELDIC</w:t>
            </w:r>
          </w:p>
        </w:tc>
      </w:tr>
    </w:tbl>
    <w:p>
      <w:pPr>
        <w:rPr>
          <w:color w:val="auto"/>
        </w:rPr>
      </w:pPr>
    </w:p>
    <w:p>
      <w:pPr>
        <w:pStyle w:val="3"/>
        <w:rPr>
          <w:color w:val="auto"/>
        </w:rPr>
      </w:pPr>
      <w:bookmarkStart w:id="332" w:name="_Toc12974"/>
      <w:r>
        <w:rPr>
          <w:color w:val="auto"/>
        </w:rPr>
        <w:t>5</w:t>
      </w:r>
      <w:r>
        <w:rPr>
          <w:rFonts w:hint="eastAsia"/>
          <w:color w:val="auto"/>
        </w:rPr>
        <w:t>.6.</w:t>
      </w:r>
      <w:r>
        <w:rPr>
          <w:color w:val="auto"/>
        </w:rPr>
        <w:t>2</w:t>
      </w:r>
      <w:r>
        <w:rPr>
          <w:rFonts w:hint="eastAsia"/>
          <w:color w:val="auto"/>
        </w:rPr>
        <w:t xml:space="preserve"> 质量监督</w:t>
      </w:r>
      <w:r>
        <w:rPr>
          <w:color w:val="auto"/>
        </w:rPr>
        <w:t>信息</w:t>
      </w:r>
      <w:r>
        <w:rPr>
          <w:rFonts w:hint="eastAsia"/>
          <w:color w:val="auto"/>
        </w:rPr>
        <w:t>（表名：</w:t>
      </w:r>
      <w:r>
        <w:rPr>
          <w:color w:val="auto"/>
        </w:rPr>
        <w:t>TB</w:t>
      </w:r>
      <w:r>
        <w:rPr>
          <w:rFonts w:hint="eastAsia"/>
          <w:color w:val="auto"/>
        </w:rPr>
        <w:t>Project</w:t>
      </w:r>
      <w:r>
        <w:rPr>
          <w:color w:val="auto"/>
        </w:rPr>
        <w:t>QualityCheck</w:t>
      </w:r>
      <w:r>
        <w:rPr>
          <w:rFonts w:hint="eastAsia"/>
          <w:color w:val="auto"/>
        </w:rPr>
        <w:t>）</w:t>
      </w:r>
      <w:bookmarkEnd w:id="331"/>
      <w:bookmarkEnd w:id="332"/>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9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质量监督记录</w:t>
            </w:r>
            <w:r>
              <w:rPr>
                <w:rFonts w:ascii="宋体" w:hAnsi="宋体"/>
                <w:color w:val="auto"/>
                <w:kern w:val="0"/>
                <w:sz w:val="18"/>
                <w:szCs w:val="18"/>
              </w:rPr>
              <w:t>编号</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QualityNum</w:t>
            </w:r>
          </w:p>
        </w:tc>
        <w:tc>
          <w:tcPr>
            <w:tcW w:w="992" w:type="dxa"/>
            <w:vAlign w:val="center"/>
          </w:tcPr>
          <w:p>
            <w:pPr>
              <w:snapToGrid w:val="0"/>
              <w:spacing w:line="0" w:lineRule="atLeast"/>
              <w:rPr>
                <w:rFonts w:ascii="宋体" w:hAnsi="宋体"/>
                <w:b/>
                <w:bCs/>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b/>
                <w:bCs/>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vAlign w:val="center"/>
          </w:tcPr>
          <w:p>
            <w:pPr>
              <w:snapToGrid w:val="0"/>
              <w:spacing w:line="0" w:lineRule="atLeast"/>
              <w:rPr>
                <w:rFonts w:ascii="宋体" w:hAnsi="宋体"/>
                <w:b/>
                <w:bCs/>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b/>
                <w:bCs/>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b/>
                <w:bCs/>
                <w:color w:val="auto"/>
                <w:kern w:val="0"/>
                <w:sz w:val="18"/>
                <w:szCs w:val="18"/>
              </w:rPr>
            </w:pPr>
            <w:r>
              <w:rPr>
                <w:rFonts w:hint="eastAsia" w:ascii="宋体" w:hAnsi="宋体"/>
                <w:color w:val="auto"/>
                <w:kern w:val="0"/>
                <w:sz w:val="18"/>
                <w:szCs w:val="18"/>
              </w:rPr>
              <w:t>M</w:t>
            </w:r>
          </w:p>
        </w:tc>
        <w:tc>
          <w:tcPr>
            <w:tcW w:w="1899" w:type="dxa"/>
            <w:vAlign w:val="center"/>
          </w:tcPr>
          <w:p>
            <w:pPr>
              <w:spacing w:line="0" w:lineRule="atLeast"/>
              <w:rPr>
                <w:rFonts w:ascii="宋体" w:hAnsi="宋体"/>
                <w:b/>
                <w:bCs/>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w:t>
            </w:r>
            <w:r>
              <w:rPr>
                <w:rFonts w:ascii="宋体" w:hAnsi="宋体"/>
                <w:color w:val="auto"/>
                <w:kern w:val="0"/>
                <w:sz w:val="18"/>
                <w:szCs w:val="18"/>
              </w:rPr>
              <w:t>名称</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w:t>
            </w:r>
            <w:r>
              <w:rPr>
                <w:rFonts w:ascii="宋体" w:hAnsi="宋体"/>
                <w:color w:val="auto"/>
                <w:kern w:val="0"/>
                <w:sz w:val="18"/>
                <w:szCs w:val="18"/>
              </w:rPr>
              <w:t>Name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250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pacing w:line="0" w:lineRule="atLeast"/>
              <w:rPr>
                <w:rFonts w:ascii="宋体" w:hAnsi="宋体"/>
                <w:b/>
                <w:bCs/>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质量报监受理部门</w:t>
            </w:r>
          </w:p>
        </w:tc>
        <w:tc>
          <w:tcPr>
            <w:tcW w:w="2126"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Qu</w:t>
            </w:r>
            <w:r>
              <w:rPr>
                <w:rFonts w:ascii="宋体" w:hAnsi="宋体"/>
                <w:color w:val="auto"/>
                <w:kern w:val="0"/>
                <w:sz w:val="18"/>
                <w:szCs w:val="18"/>
              </w:rPr>
              <w:t>alityAcceptDepart</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质量报监受理人员</w:t>
            </w:r>
          </w:p>
        </w:tc>
        <w:tc>
          <w:tcPr>
            <w:tcW w:w="2126"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Qu</w:t>
            </w:r>
            <w:r>
              <w:rPr>
                <w:rFonts w:ascii="宋体" w:hAnsi="宋体"/>
                <w:color w:val="auto"/>
                <w:kern w:val="0"/>
                <w:sz w:val="18"/>
                <w:szCs w:val="18"/>
              </w:rPr>
              <w:t>alityAccept</w:t>
            </w:r>
            <w:r>
              <w:rPr>
                <w:rFonts w:hint="eastAsia" w:ascii="宋体" w:hAnsi="宋体"/>
                <w:color w:val="auto"/>
                <w:kern w:val="0"/>
                <w:sz w:val="18"/>
                <w:szCs w:val="18"/>
              </w:rPr>
              <w:t>U</w:t>
            </w:r>
            <w:r>
              <w:rPr>
                <w:rFonts w:ascii="宋体" w:hAnsi="宋体"/>
                <w:color w:val="auto"/>
                <w:kern w:val="0"/>
                <w:sz w:val="18"/>
                <w:szCs w:val="18"/>
              </w:rPr>
              <w:t>ser</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5</w:t>
            </w:r>
            <w:r>
              <w:rPr>
                <w:rFonts w:hint="eastAsia" w:ascii="宋体" w:hAnsi="宋体"/>
                <w:color w:val="auto"/>
                <w:kern w:val="0"/>
                <w:sz w:val="18"/>
                <w:szCs w:val="18"/>
              </w:rPr>
              <w:t>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质量报监受理时间</w:t>
            </w:r>
          </w:p>
        </w:tc>
        <w:tc>
          <w:tcPr>
            <w:tcW w:w="2126"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Qu</w:t>
            </w:r>
            <w:r>
              <w:rPr>
                <w:rFonts w:ascii="宋体" w:hAnsi="宋体"/>
                <w:color w:val="auto"/>
                <w:kern w:val="0"/>
                <w:sz w:val="18"/>
                <w:szCs w:val="18"/>
              </w:rPr>
              <w:t>alityAccept</w:t>
            </w:r>
            <w:r>
              <w:rPr>
                <w:rFonts w:hint="eastAsia" w:ascii="宋体" w:hAnsi="宋体"/>
                <w:color w:val="auto"/>
                <w:kern w:val="0"/>
                <w:sz w:val="18"/>
                <w:szCs w:val="18"/>
              </w:rPr>
              <w:t>D</w:t>
            </w:r>
            <w:r>
              <w:rPr>
                <w:rFonts w:ascii="宋体" w:hAnsi="宋体"/>
                <w:color w:val="auto"/>
                <w:kern w:val="0"/>
                <w:sz w:val="18"/>
                <w:szCs w:val="18"/>
              </w:rPr>
              <w:t>ate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vAlign w:val="center"/>
          </w:tcPr>
          <w:p>
            <w:pPr>
              <w:snapToGrid w:val="0"/>
              <w:spacing w:line="0" w:lineRule="atLeast"/>
              <w:jc w:val="center"/>
              <w:rPr>
                <w:rFonts w:ascii="宋体" w:hAnsi="宋体"/>
                <w:color w:val="auto"/>
                <w:kern w:val="0"/>
                <w:sz w:val="18"/>
                <w:szCs w:val="18"/>
              </w:rPr>
            </w:pP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质量报监受理意见</w:t>
            </w:r>
          </w:p>
        </w:tc>
        <w:tc>
          <w:tcPr>
            <w:tcW w:w="2126"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Qu</w:t>
            </w:r>
            <w:r>
              <w:rPr>
                <w:rFonts w:ascii="宋体" w:hAnsi="宋体"/>
                <w:color w:val="auto"/>
                <w:kern w:val="0"/>
                <w:sz w:val="18"/>
                <w:szCs w:val="18"/>
              </w:rPr>
              <w:t>alityAccept</w:t>
            </w:r>
            <w:r>
              <w:rPr>
                <w:rFonts w:hint="eastAsia" w:ascii="宋体" w:hAnsi="宋体"/>
                <w:color w:val="auto"/>
                <w:kern w:val="0"/>
                <w:sz w:val="18"/>
                <w:szCs w:val="18"/>
              </w:rPr>
              <w:t>M</w:t>
            </w:r>
            <w:r>
              <w:rPr>
                <w:rFonts w:ascii="宋体" w:hAnsi="宋体"/>
                <w:color w:val="auto"/>
                <w:kern w:val="0"/>
                <w:sz w:val="18"/>
                <w:szCs w:val="18"/>
              </w:rPr>
              <w:t>ark</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napToGrid w:val="0"/>
              <w:spacing w:line="0" w:lineRule="atLeast"/>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widowControl/>
              <w:spacing w:line="0" w:lineRule="atLeast"/>
              <w:jc w:val="left"/>
              <w:rPr>
                <w:rFonts w:ascii="宋体" w:hAnsi="宋体"/>
                <w:color w:val="auto"/>
                <w:kern w:val="0"/>
                <w:sz w:val="18"/>
                <w:szCs w:val="18"/>
              </w:rPr>
            </w:pPr>
            <w:r>
              <w:rPr>
                <w:rFonts w:hint="eastAsia" w:ascii="宋体" w:hAnsi="宋体"/>
                <w:color w:val="auto"/>
                <w:kern w:val="0"/>
                <w:sz w:val="18"/>
                <w:szCs w:val="18"/>
              </w:rPr>
              <w:t>质量报监编号</w:t>
            </w:r>
          </w:p>
        </w:tc>
        <w:tc>
          <w:tcPr>
            <w:tcW w:w="2126"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ZLJDN</w:t>
            </w:r>
            <w:r>
              <w:rPr>
                <w:rFonts w:ascii="宋体" w:hAnsi="宋体"/>
                <w:color w:val="auto"/>
                <w:kern w:val="0"/>
                <w:sz w:val="18"/>
                <w:szCs w:val="18"/>
              </w:rPr>
              <w:t>um</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napToGrid w:val="0"/>
              <w:spacing w:line="0" w:lineRule="atLeast"/>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0" w:lineRule="atLeast"/>
              <w:jc w:val="left"/>
              <w:rPr>
                <w:rFonts w:ascii="宋体" w:hAnsi="宋体"/>
                <w:color w:val="auto"/>
                <w:kern w:val="0"/>
                <w:sz w:val="18"/>
                <w:szCs w:val="18"/>
              </w:rPr>
            </w:pPr>
            <w:bookmarkStart w:id="333" w:name="_Toc516477925"/>
            <w:r>
              <w:rPr>
                <w:rFonts w:hint="eastAsia" w:ascii="宋体" w:hAnsi="宋体"/>
                <w:color w:val="auto"/>
                <w:kern w:val="0"/>
                <w:sz w:val="18"/>
                <w:szCs w:val="18"/>
              </w:rPr>
              <w:t>数据来源</w:t>
            </w:r>
          </w:p>
        </w:tc>
        <w:tc>
          <w:tcPr>
            <w:tcW w:w="2126"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ascii="宋体" w:hAnsi="宋体"/>
                <w:color w:val="auto"/>
                <w:kern w:val="0"/>
                <w:sz w:val="18"/>
                <w:szCs w:val="18"/>
              </w:rPr>
              <w:t>DataSource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w:t>
            </w:r>
            <w:r>
              <w:rPr>
                <w:rFonts w:hint="eastAsia" w:ascii="宋体" w:hAnsi="宋体"/>
                <w:color w:val="auto"/>
                <w:kern w:val="0"/>
                <w:sz w:val="18"/>
                <w:szCs w:val="18"/>
              </w:rPr>
              <w:t>nt</w:t>
            </w: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snapToGrid w:val="0"/>
              <w:spacing w:line="0" w:lineRule="atLeast"/>
              <w:jc w:val="left"/>
              <w:rPr>
                <w:rFonts w:ascii="宋体" w:hAnsi="宋体"/>
                <w:color w:val="auto"/>
                <w:kern w:val="0"/>
                <w:sz w:val="18"/>
                <w:szCs w:val="18"/>
              </w:rPr>
            </w:pPr>
            <w:r>
              <w:rPr>
                <w:rFonts w:ascii="宋体" w:hAnsi="宋体"/>
                <w:color w:val="auto"/>
                <w:kern w:val="0"/>
                <w:sz w:val="18"/>
                <w:szCs w:val="18"/>
              </w:rPr>
              <w:t>TBDATASOURCEDIC</w:t>
            </w:r>
          </w:p>
        </w:tc>
      </w:tr>
    </w:tbl>
    <w:p>
      <w:pPr>
        <w:rPr>
          <w:color w:val="auto"/>
        </w:rPr>
      </w:pPr>
    </w:p>
    <w:p>
      <w:pPr>
        <w:pStyle w:val="3"/>
        <w:rPr>
          <w:color w:val="auto"/>
        </w:rPr>
      </w:pPr>
      <w:bookmarkStart w:id="334" w:name="_Toc31463"/>
      <w:r>
        <w:rPr>
          <w:color w:val="auto"/>
        </w:rPr>
        <w:t>5</w:t>
      </w:r>
      <w:r>
        <w:rPr>
          <w:rFonts w:hint="eastAsia"/>
          <w:color w:val="auto"/>
        </w:rPr>
        <w:t>.6.</w:t>
      </w:r>
      <w:r>
        <w:rPr>
          <w:color w:val="auto"/>
        </w:rPr>
        <w:t>3</w:t>
      </w:r>
      <w:r>
        <w:rPr>
          <w:rFonts w:hint="eastAsia"/>
          <w:color w:val="auto"/>
        </w:rPr>
        <w:t xml:space="preserve"> 安全监督</w:t>
      </w:r>
      <w:r>
        <w:rPr>
          <w:color w:val="auto"/>
        </w:rPr>
        <w:t>信息</w:t>
      </w:r>
      <w:r>
        <w:rPr>
          <w:rFonts w:hint="eastAsia"/>
          <w:color w:val="auto"/>
        </w:rPr>
        <w:t>（表名：</w:t>
      </w:r>
      <w:r>
        <w:rPr>
          <w:color w:val="auto"/>
        </w:rPr>
        <w:t>TB</w:t>
      </w:r>
      <w:r>
        <w:rPr>
          <w:rFonts w:hint="eastAsia"/>
          <w:color w:val="auto"/>
        </w:rPr>
        <w:t>Project</w:t>
      </w:r>
      <w:r>
        <w:rPr>
          <w:color w:val="auto"/>
        </w:rPr>
        <w:t>SafeCheck</w:t>
      </w:r>
      <w:r>
        <w:rPr>
          <w:rFonts w:hint="eastAsia"/>
          <w:color w:val="auto"/>
        </w:rPr>
        <w:t>）</w:t>
      </w:r>
      <w:bookmarkEnd w:id="333"/>
      <w:bookmarkEnd w:id="334"/>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9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安全</w:t>
            </w:r>
            <w:r>
              <w:rPr>
                <w:rFonts w:ascii="宋体" w:hAnsi="宋体"/>
                <w:color w:val="auto"/>
                <w:kern w:val="0"/>
                <w:sz w:val="18"/>
                <w:szCs w:val="18"/>
              </w:rPr>
              <w:t>监管</w:t>
            </w:r>
            <w:r>
              <w:rPr>
                <w:rFonts w:hint="eastAsia" w:ascii="宋体" w:hAnsi="宋体"/>
                <w:color w:val="auto"/>
                <w:kern w:val="0"/>
                <w:sz w:val="18"/>
                <w:szCs w:val="18"/>
              </w:rPr>
              <w:t>记录</w:t>
            </w:r>
            <w:r>
              <w:rPr>
                <w:rFonts w:ascii="宋体" w:hAnsi="宋体"/>
                <w:color w:val="auto"/>
                <w:kern w:val="0"/>
                <w:sz w:val="18"/>
                <w:szCs w:val="18"/>
              </w:rPr>
              <w:t>编号</w:t>
            </w:r>
          </w:p>
        </w:tc>
        <w:tc>
          <w:tcPr>
            <w:tcW w:w="212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SafeNum</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项目编号</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bCs/>
                <w:color w:val="auto"/>
                <w:kern w:val="0"/>
                <w:sz w:val="18"/>
                <w:szCs w:val="18"/>
              </w:rPr>
            </w:pPr>
            <w:r>
              <w:rPr>
                <w:rFonts w:hint="eastAsia" w:ascii="宋体" w:hAnsi="宋体"/>
                <w:bCs/>
                <w:color w:val="auto"/>
                <w:kern w:val="0"/>
                <w:sz w:val="18"/>
                <w:szCs w:val="18"/>
              </w:rPr>
              <w:t>M</w:t>
            </w:r>
          </w:p>
        </w:tc>
        <w:tc>
          <w:tcPr>
            <w:tcW w:w="1899" w:type="dxa"/>
            <w:vAlign w:val="center"/>
          </w:tcPr>
          <w:p>
            <w:pPr>
              <w:spacing w:line="0" w:lineRule="atLeast"/>
              <w:rPr>
                <w:rFonts w:ascii="宋体" w:hAnsi="宋体"/>
                <w:b/>
                <w:bCs/>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w:t>
            </w:r>
            <w:r>
              <w:rPr>
                <w:rFonts w:ascii="宋体" w:hAnsi="宋体"/>
                <w:color w:val="auto"/>
                <w:kern w:val="0"/>
                <w:sz w:val="18"/>
                <w:szCs w:val="18"/>
              </w:rPr>
              <w:t>名称</w:t>
            </w:r>
          </w:p>
        </w:tc>
        <w:tc>
          <w:tcPr>
            <w:tcW w:w="2126"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PrjName</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250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bCs/>
                <w:color w:val="auto"/>
                <w:kern w:val="0"/>
                <w:sz w:val="18"/>
                <w:szCs w:val="18"/>
              </w:rPr>
            </w:pPr>
            <w:r>
              <w:rPr>
                <w:rFonts w:hint="eastAsia" w:ascii="宋体" w:hAnsi="宋体"/>
                <w:bCs/>
                <w:color w:val="auto"/>
                <w:kern w:val="0"/>
                <w:sz w:val="18"/>
                <w:szCs w:val="18"/>
              </w:rPr>
              <w:t>M</w:t>
            </w:r>
          </w:p>
        </w:tc>
        <w:tc>
          <w:tcPr>
            <w:tcW w:w="1899" w:type="dxa"/>
            <w:vAlign w:val="center"/>
          </w:tcPr>
          <w:p>
            <w:pPr>
              <w:spacing w:line="0" w:lineRule="atLeast"/>
              <w:rPr>
                <w:rFonts w:ascii="宋体" w:hAnsi="宋体"/>
                <w:b/>
                <w:bCs/>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widowControl/>
              <w:spacing w:line="0" w:lineRule="atLeast"/>
              <w:jc w:val="left"/>
              <w:rPr>
                <w:rFonts w:ascii="宋体" w:hAnsi="宋体"/>
                <w:color w:val="auto"/>
                <w:kern w:val="0"/>
                <w:sz w:val="18"/>
                <w:szCs w:val="18"/>
              </w:rPr>
            </w:pPr>
            <w:r>
              <w:rPr>
                <w:rFonts w:hint="eastAsia" w:ascii="宋体" w:hAnsi="宋体"/>
                <w:color w:val="auto"/>
                <w:kern w:val="0"/>
                <w:sz w:val="18"/>
                <w:szCs w:val="18"/>
              </w:rPr>
              <w:t>安全报监受理部门</w:t>
            </w:r>
          </w:p>
        </w:tc>
        <w:tc>
          <w:tcPr>
            <w:tcW w:w="2126"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S</w:t>
            </w:r>
            <w:r>
              <w:rPr>
                <w:rFonts w:ascii="宋体" w:hAnsi="宋体"/>
                <w:color w:val="auto"/>
                <w:kern w:val="0"/>
                <w:sz w:val="18"/>
                <w:szCs w:val="18"/>
              </w:rPr>
              <w:t>afeAcceptDepart</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rFonts w:ascii="宋体" w:hAnsi="宋体"/>
                <w:color w:val="auto"/>
                <w:kern w:val="0"/>
                <w:sz w:val="18"/>
                <w:szCs w:val="18"/>
              </w:rPr>
            </w:pPr>
            <w:r>
              <w:rPr>
                <w:rFonts w:hint="eastAsia" w:ascii="宋体" w:hAnsi="宋体"/>
                <w:color w:val="auto"/>
                <w:kern w:val="0"/>
                <w:sz w:val="18"/>
                <w:szCs w:val="18"/>
              </w:rPr>
              <w:t>安全报监受理人员</w:t>
            </w:r>
          </w:p>
        </w:tc>
        <w:tc>
          <w:tcPr>
            <w:tcW w:w="2126"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S</w:t>
            </w:r>
            <w:r>
              <w:rPr>
                <w:rFonts w:ascii="宋体" w:hAnsi="宋体"/>
                <w:color w:val="auto"/>
                <w:kern w:val="0"/>
                <w:sz w:val="18"/>
                <w:szCs w:val="18"/>
              </w:rPr>
              <w:t>afeAccept</w:t>
            </w:r>
            <w:r>
              <w:rPr>
                <w:rFonts w:hint="eastAsia" w:ascii="宋体" w:hAnsi="宋体"/>
                <w:color w:val="auto"/>
                <w:kern w:val="0"/>
                <w:sz w:val="18"/>
                <w:szCs w:val="18"/>
              </w:rPr>
              <w:t>U</w:t>
            </w:r>
            <w:r>
              <w:rPr>
                <w:rFonts w:ascii="宋体" w:hAnsi="宋体"/>
                <w:color w:val="auto"/>
                <w:kern w:val="0"/>
                <w:sz w:val="18"/>
                <w:szCs w:val="18"/>
              </w:rPr>
              <w:t>ser</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5</w:t>
            </w:r>
            <w:r>
              <w:rPr>
                <w:rFonts w:hint="eastAsia" w:ascii="宋体" w:hAnsi="宋体"/>
                <w:color w:val="auto"/>
                <w:kern w:val="0"/>
                <w:sz w:val="18"/>
                <w:szCs w:val="18"/>
              </w:rPr>
              <w:t>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rFonts w:ascii="宋体" w:hAnsi="宋体"/>
                <w:color w:val="auto"/>
                <w:kern w:val="0"/>
                <w:sz w:val="18"/>
                <w:szCs w:val="18"/>
              </w:rPr>
            </w:pPr>
            <w:r>
              <w:rPr>
                <w:rFonts w:hint="eastAsia" w:ascii="宋体" w:hAnsi="宋体"/>
                <w:color w:val="auto"/>
                <w:kern w:val="0"/>
                <w:sz w:val="18"/>
                <w:szCs w:val="18"/>
              </w:rPr>
              <w:t>安全报监受理时间</w:t>
            </w:r>
          </w:p>
        </w:tc>
        <w:tc>
          <w:tcPr>
            <w:tcW w:w="2126"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S</w:t>
            </w:r>
            <w:r>
              <w:rPr>
                <w:rFonts w:ascii="宋体" w:hAnsi="宋体"/>
                <w:color w:val="auto"/>
                <w:kern w:val="0"/>
                <w:sz w:val="18"/>
                <w:szCs w:val="18"/>
              </w:rPr>
              <w:t>afeAccept</w:t>
            </w:r>
            <w:r>
              <w:rPr>
                <w:rFonts w:hint="eastAsia" w:ascii="宋体" w:hAnsi="宋体"/>
                <w:color w:val="auto"/>
                <w:kern w:val="0"/>
                <w:sz w:val="18"/>
                <w:szCs w:val="18"/>
              </w:rPr>
              <w:t>D</w:t>
            </w:r>
            <w:r>
              <w:rPr>
                <w:rFonts w:ascii="宋体" w:hAnsi="宋体"/>
                <w:color w:val="auto"/>
                <w:kern w:val="0"/>
                <w:sz w:val="18"/>
                <w:szCs w:val="18"/>
              </w:rPr>
              <w:t>ate</w:t>
            </w:r>
          </w:p>
        </w:tc>
        <w:tc>
          <w:tcPr>
            <w:tcW w:w="992" w:type="dxa"/>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vAlign w:val="center"/>
          </w:tcPr>
          <w:p>
            <w:pPr>
              <w:snapToGrid w:val="0"/>
              <w:spacing w:line="0" w:lineRule="atLeast"/>
              <w:jc w:val="center"/>
              <w:rPr>
                <w:rFonts w:ascii="宋体" w:hAnsi="宋体"/>
                <w:color w:val="auto"/>
                <w:kern w:val="0"/>
                <w:sz w:val="18"/>
                <w:szCs w:val="18"/>
              </w:rPr>
            </w:pP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rFonts w:ascii="宋体" w:hAnsi="宋体"/>
                <w:color w:val="auto"/>
                <w:kern w:val="0"/>
                <w:sz w:val="18"/>
                <w:szCs w:val="18"/>
              </w:rPr>
            </w:pPr>
            <w:r>
              <w:rPr>
                <w:rFonts w:hint="eastAsia" w:ascii="宋体" w:hAnsi="宋体"/>
                <w:color w:val="auto"/>
                <w:kern w:val="0"/>
                <w:sz w:val="18"/>
                <w:szCs w:val="18"/>
              </w:rPr>
              <w:t>安全报监受理意见</w:t>
            </w:r>
          </w:p>
        </w:tc>
        <w:tc>
          <w:tcPr>
            <w:tcW w:w="2126"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S</w:t>
            </w:r>
            <w:r>
              <w:rPr>
                <w:rFonts w:ascii="宋体" w:hAnsi="宋体"/>
                <w:color w:val="auto"/>
                <w:kern w:val="0"/>
                <w:sz w:val="18"/>
                <w:szCs w:val="18"/>
              </w:rPr>
              <w:t>afeAccept</w:t>
            </w:r>
            <w:r>
              <w:rPr>
                <w:rFonts w:hint="eastAsia" w:ascii="宋体" w:hAnsi="宋体"/>
                <w:color w:val="auto"/>
                <w:kern w:val="0"/>
                <w:sz w:val="18"/>
                <w:szCs w:val="18"/>
              </w:rPr>
              <w:t>M</w:t>
            </w:r>
            <w:r>
              <w:rPr>
                <w:rFonts w:ascii="宋体" w:hAnsi="宋体"/>
                <w:color w:val="auto"/>
                <w:kern w:val="0"/>
                <w:sz w:val="18"/>
                <w:szCs w:val="18"/>
              </w:rPr>
              <w:t>ark</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vAlign w:val="center"/>
          </w:tcPr>
          <w:p>
            <w:pPr>
              <w:spacing w:line="0" w:lineRule="atLeast"/>
              <w:jc w:val="left"/>
              <w:rPr>
                <w:rFonts w:ascii="宋体" w:hAnsi="宋体"/>
                <w:color w:val="auto"/>
                <w:kern w:val="0"/>
                <w:sz w:val="18"/>
                <w:szCs w:val="18"/>
              </w:rPr>
            </w:pPr>
            <w:r>
              <w:rPr>
                <w:rFonts w:hint="eastAsia" w:ascii="宋体" w:hAnsi="宋体"/>
                <w:color w:val="auto"/>
                <w:kern w:val="0"/>
                <w:sz w:val="18"/>
                <w:szCs w:val="18"/>
              </w:rPr>
              <w:t>安全报监编号</w:t>
            </w:r>
          </w:p>
        </w:tc>
        <w:tc>
          <w:tcPr>
            <w:tcW w:w="2126" w:type="dxa"/>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AQJDNUM</w:t>
            </w:r>
          </w:p>
        </w:tc>
        <w:tc>
          <w:tcPr>
            <w:tcW w:w="992"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0" w:lineRule="atLeast"/>
              <w:jc w:val="center"/>
              <w:rPr>
                <w:rFonts w:ascii="宋体" w:hAnsi="宋体"/>
                <w:b/>
                <w:bCs/>
                <w:color w:val="auto"/>
                <w:kern w:val="0"/>
                <w:sz w:val="18"/>
                <w:szCs w:val="18"/>
              </w:rPr>
            </w:pPr>
          </w:p>
        </w:tc>
        <w:tc>
          <w:tcPr>
            <w:tcW w:w="709" w:type="dxa"/>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vAlign w:val="center"/>
          </w:tcPr>
          <w:p>
            <w:pPr>
              <w:snapToGrid w:val="0"/>
              <w:spacing w:line="0" w:lineRule="atLeas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数据来源</w:t>
            </w:r>
          </w:p>
        </w:tc>
        <w:tc>
          <w:tcPr>
            <w:tcW w:w="2126"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DataSource</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I</w:t>
            </w:r>
            <w:r>
              <w:rPr>
                <w:rFonts w:hint="eastAsia" w:ascii="宋体" w:hAnsi="宋体"/>
                <w:color w:val="auto"/>
                <w:kern w:val="0"/>
                <w:sz w:val="18"/>
                <w:szCs w:val="18"/>
              </w:rPr>
              <w:t>nt</w:t>
            </w: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99"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widowControl/>
              <w:spacing w:line="240" w:lineRule="atLeast"/>
              <w:jc w:val="center"/>
              <w:rPr>
                <w:rFonts w:ascii="宋体" w:hAnsi="宋体"/>
                <w:color w:val="auto"/>
                <w:kern w:val="0"/>
                <w:sz w:val="18"/>
                <w:szCs w:val="18"/>
              </w:rPr>
            </w:pPr>
            <w:r>
              <w:rPr>
                <w:rFonts w:ascii="宋体" w:hAnsi="宋体"/>
                <w:color w:val="auto"/>
                <w:kern w:val="0"/>
                <w:sz w:val="18"/>
                <w:szCs w:val="18"/>
              </w:rPr>
              <w:t>TBDATASOURCEDIC</w:t>
            </w:r>
          </w:p>
        </w:tc>
      </w:tr>
    </w:tbl>
    <w:p>
      <w:pPr>
        <w:rPr>
          <w:color w:val="auto"/>
        </w:rPr>
      </w:pPr>
    </w:p>
    <w:p>
      <w:pPr>
        <w:pStyle w:val="3"/>
        <w:rPr>
          <w:color w:val="auto"/>
        </w:rPr>
      </w:pPr>
      <w:bookmarkStart w:id="335" w:name="_Toc9599"/>
      <w:r>
        <w:rPr>
          <w:color w:val="auto"/>
        </w:rPr>
        <w:t>5</w:t>
      </w:r>
      <w:r>
        <w:rPr>
          <w:rFonts w:hint="eastAsia"/>
          <w:color w:val="auto"/>
        </w:rPr>
        <w:t>.6</w:t>
      </w:r>
      <w:r>
        <w:rPr>
          <w:color w:val="auto"/>
        </w:rPr>
        <w:t>.4</w:t>
      </w:r>
      <w:r>
        <w:rPr>
          <w:rFonts w:hint="eastAsia"/>
          <w:color w:val="auto"/>
        </w:rPr>
        <w:t xml:space="preserve"> 施工许可变更信息（表名：TBB</w:t>
      </w:r>
      <w:r>
        <w:rPr>
          <w:color w:val="auto"/>
        </w:rPr>
        <w:t>uilder</w:t>
      </w:r>
      <w:r>
        <w:rPr>
          <w:rFonts w:hint="eastAsia"/>
          <w:color w:val="auto"/>
        </w:rPr>
        <w:t>L</w:t>
      </w:r>
      <w:r>
        <w:rPr>
          <w:color w:val="auto"/>
        </w:rPr>
        <w:t>icenceChangeInfo</w:t>
      </w:r>
      <w:r>
        <w:rPr>
          <w:rFonts w:hint="eastAsia"/>
          <w:color w:val="auto"/>
        </w:rPr>
        <w:t>）*</w:t>
      </w:r>
      <w:bookmarkEnd w:id="335"/>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2126"/>
        <w:gridCol w:w="992"/>
        <w:gridCol w:w="709"/>
        <w:gridCol w:w="709"/>
        <w:gridCol w:w="709"/>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3"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41" w:type="dxa"/>
            <w:tcBorders>
              <w:bottom w:val="single" w:color="auto" w:sz="4" w:space="0"/>
            </w:tcBorders>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施工许可证编号</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w:t>
            </w:r>
            <w:r>
              <w:rPr>
                <w:rFonts w:ascii="宋体" w:hAnsi="宋体"/>
                <w:color w:val="auto"/>
                <w:kern w:val="0"/>
                <w:sz w:val="18"/>
                <w:szCs w:val="18"/>
              </w:rPr>
              <w:t>uilder</w:t>
            </w:r>
            <w:r>
              <w:rPr>
                <w:rFonts w:hint="eastAsia" w:ascii="宋体" w:hAnsi="宋体"/>
                <w:color w:val="auto"/>
                <w:kern w:val="0"/>
                <w:sz w:val="18"/>
                <w:szCs w:val="18"/>
              </w:rPr>
              <w:t>L</w:t>
            </w:r>
            <w:r>
              <w:rPr>
                <w:rFonts w:ascii="宋体" w:hAnsi="宋体"/>
                <w:color w:val="auto"/>
                <w:kern w:val="0"/>
                <w:sz w:val="18"/>
                <w:szCs w:val="18"/>
              </w:rPr>
              <w:t>icenceNum</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41"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变更项</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ChangeItem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Int</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spacing w:line="0" w:lineRule="atLeast"/>
              <w:rPr>
                <w:rFonts w:ascii="宋体" w:hAnsi="宋体"/>
                <w:color w:val="auto"/>
                <w:kern w:val="0"/>
                <w:sz w:val="18"/>
                <w:szCs w:val="18"/>
              </w:rPr>
            </w:pPr>
            <w:r>
              <w:rPr>
                <w:rFonts w:hint="eastAsia" w:ascii="宋体" w:hAnsi="宋体"/>
                <w:color w:val="auto"/>
                <w:kern w:val="0"/>
                <w:sz w:val="18"/>
                <w:szCs w:val="18"/>
              </w:rPr>
              <w:t>Tb</w:t>
            </w:r>
            <w:r>
              <w:rPr>
                <w:rFonts w:ascii="宋体" w:hAnsi="宋体"/>
                <w:color w:val="auto"/>
                <w:kern w:val="0"/>
                <w:sz w:val="18"/>
                <w:szCs w:val="18"/>
              </w:rPr>
              <w:t>ChangeItemDic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变更前</w:t>
            </w:r>
            <w:r>
              <w:rPr>
                <w:rFonts w:ascii="宋体" w:hAnsi="宋体"/>
                <w:color w:val="auto"/>
                <w:kern w:val="0"/>
                <w:sz w:val="18"/>
                <w:szCs w:val="18"/>
              </w:rPr>
              <w:t>的</w:t>
            </w:r>
            <w:r>
              <w:rPr>
                <w:rFonts w:hint="eastAsia" w:ascii="宋体" w:hAnsi="宋体"/>
                <w:color w:val="auto"/>
                <w:kern w:val="0"/>
                <w:sz w:val="18"/>
                <w:szCs w:val="18"/>
              </w:rPr>
              <w:t>内容</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BeforeValue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变更后</w:t>
            </w:r>
            <w:r>
              <w:rPr>
                <w:rFonts w:ascii="宋体" w:hAnsi="宋体"/>
                <w:color w:val="auto"/>
                <w:kern w:val="0"/>
                <w:sz w:val="18"/>
                <w:szCs w:val="18"/>
              </w:rPr>
              <w:t>的内容</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AfterValue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变更审核</w:t>
            </w:r>
            <w:r>
              <w:rPr>
                <w:rFonts w:ascii="宋体" w:hAnsi="宋体"/>
                <w:color w:val="auto"/>
                <w:kern w:val="0"/>
                <w:sz w:val="18"/>
                <w:szCs w:val="18"/>
              </w:rPr>
              <w:t>时间</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CreateDate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w:t>
            </w:r>
            <w:r>
              <w:rPr>
                <w:rFonts w:hint="eastAsia" w:ascii="宋体" w:hAnsi="宋体"/>
                <w:color w:val="auto"/>
                <w:kern w:val="0"/>
                <w:sz w:val="18"/>
                <w:szCs w:val="18"/>
              </w:rPr>
              <w:t>atetime</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变更审核</w:t>
            </w:r>
            <w:r>
              <w:rPr>
                <w:rFonts w:ascii="宋体" w:hAnsi="宋体"/>
                <w:color w:val="auto"/>
                <w:kern w:val="0"/>
                <w:sz w:val="18"/>
                <w:szCs w:val="18"/>
              </w:rPr>
              <w:t>部门</w:t>
            </w:r>
          </w:p>
        </w:tc>
        <w:tc>
          <w:tcPr>
            <w:tcW w:w="2126" w:type="dxa"/>
            <w:tcBorders>
              <w:top w:val="nil"/>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CheckDepartName</w:t>
            </w:r>
          </w:p>
        </w:tc>
        <w:tc>
          <w:tcPr>
            <w:tcW w:w="992" w:type="dxa"/>
            <w:tcBorders>
              <w:top w:val="nil"/>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tcPr>
          <w:p>
            <w:pPr>
              <w:widowControl/>
              <w:spacing w:line="24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3"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变更审核人</w:t>
            </w:r>
          </w:p>
        </w:tc>
        <w:tc>
          <w:tcPr>
            <w:tcW w:w="2126" w:type="dxa"/>
            <w:tcBorders>
              <w:top w:val="nil"/>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Check</w:t>
            </w:r>
            <w:r>
              <w:rPr>
                <w:rFonts w:hint="eastAsia" w:ascii="宋体" w:hAnsi="宋体"/>
                <w:color w:val="auto"/>
                <w:kern w:val="0"/>
                <w:sz w:val="18"/>
                <w:szCs w:val="18"/>
              </w:rPr>
              <w:t>PersonName</w:t>
            </w:r>
          </w:p>
        </w:tc>
        <w:tc>
          <w:tcPr>
            <w:tcW w:w="992" w:type="dxa"/>
            <w:tcBorders>
              <w:top w:val="nil"/>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nil"/>
              <w:left w:val="nil"/>
              <w:bottom w:val="single" w:color="auto" w:sz="4" w:space="0"/>
              <w:right w:val="single" w:color="auto" w:sz="4" w:space="0"/>
            </w:tcBorders>
          </w:tcPr>
          <w:p>
            <w:pPr>
              <w:widowControl/>
              <w:spacing w:line="24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1"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bl>
    <w:p>
      <w:pPr>
        <w:rPr>
          <w:bCs/>
          <w:color w:val="auto"/>
        </w:rPr>
      </w:pPr>
      <w:r>
        <w:rPr>
          <w:rFonts w:hint="eastAsia"/>
          <w:bCs/>
          <w:color w:val="auto"/>
        </w:rPr>
        <w:t>注：为便于各地主管部门办理施工许可变更业务，并及时上报变更信息，特增加此表。</w:t>
      </w:r>
    </w:p>
    <w:p>
      <w:pPr>
        <w:pStyle w:val="3"/>
        <w:rPr>
          <w:color w:val="auto"/>
        </w:rPr>
      </w:pPr>
      <w:bookmarkStart w:id="336" w:name="_Toc516477926"/>
      <w:bookmarkStart w:id="337" w:name="_Toc17945"/>
      <w:r>
        <w:rPr>
          <w:color w:val="auto"/>
        </w:rPr>
        <w:t>5</w:t>
      </w:r>
      <w:r>
        <w:rPr>
          <w:rFonts w:hint="eastAsia"/>
          <w:color w:val="auto"/>
        </w:rPr>
        <w:t>.7.</w:t>
      </w:r>
      <w:r>
        <w:rPr>
          <w:color w:val="auto"/>
        </w:rPr>
        <w:t xml:space="preserve">1 </w:t>
      </w:r>
      <w:r>
        <w:rPr>
          <w:rFonts w:hint="eastAsia"/>
          <w:color w:val="auto"/>
        </w:rPr>
        <w:t>施工现场安全从业人员明细表（表名：TBPrj</w:t>
      </w:r>
      <w:r>
        <w:rPr>
          <w:color w:val="auto"/>
        </w:rPr>
        <w:t>SafeUserInfo</w:t>
      </w:r>
      <w:r>
        <w:rPr>
          <w:rFonts w:hint="eastAsia"/>
          <w:color w:val="auto"/>
        </w:rPr>
        <w:t>）</w:t>
      </w:r>
      <w:bookmarkEnd w:id="336"/>
      <w:bookmarkEnd w:id="337"/>
    </w:p>
    <w:tbl>
      <w:tblPr>
        <w:tblStyle w:val="4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1061"/>
        <w:gridCol w:w="728"/>
        <w:gridCol w:w="644"/>
        <w:gridCol w:w="756"/>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1061"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28"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644"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位数</w:t>
            </w:r>
          </w:p>
        </w:tc>
        <w:tc>
          <w:tcPr>
            <w:tcW w:w="756"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77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color w:val="auto"/>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施工许可证编号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w:t>
            </w:r>
            <w:r>
              <w:rPr>
                <w:rFonts w:ascii="宋体" w:hAnsi="宋体"/>
                <w:color w:val="auto"/>
                <w:kern w:val="0"/>
                <w:sz w:val="18"/>
                <w:szCs w:val="18"/>
              </w:rPr>
              <w:t>uilder</w:t>
            </w:r>
            <w:r>
              <w:rPr>
                <w:rFonts w:hint="eastAsia" w:ascii="宋体" w:hAnsi="宋体"/>
                <w:color w:val="auto"/>
                <w:kern w:val="0"/>
                <w:sz w:val="18"/>
                <w:szCs w:val="18"/>
              </w:rPr>
              <w:t>L</w:t>
            </w:r>
            <w:r>
              <w:rPr>
                <w:rFonts w:ascii="宋体" w:hAnsi="宋体"/>
                <w:color w:val="auto"/>
                <w:kern w:val="0"/>
                <w:sz w:val="18"/>
                <w:szCs w:val="18"/>
              </w:rPr>
              <w:t>icenceNum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所属企业名称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CorpName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所属企业统一社会信用代码</w:t>
            </w:r>
          </w:p>
        </w:tc>
        <w:tc>
          <w:tcPr>
            <w:tcW w:w="2126"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CorpCode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18</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安全生产许可证编号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SafetyCerID</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5</w:t>
            </w:r>
            <w:r>
              <w:rPr>
                <w:rFonts w:hint="eastAsia" w:ascii="宋体" w:hAnsi="宋体"/>
                <w:color w:val="auto"/>
                <w:kern w:val="0"/>
                <w:sz w:val="18"/>
                <w:szCs w:val="18"/>
              </w:rPr>
              <w:t>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人员姓名</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UserName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证件类型</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IDCardTypeNum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1</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TBIDCARDTYPEDIC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人员证件号码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IDCard</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身份证号须为18位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安全生产考核合格证书编号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CertID</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安全生产管理人员类型</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UserType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Int</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1主要负责人2项目负责人3安全员</w:t>
            </w:r>
          </w:p>
        </w:tc>
      </w:tr>
    </w:tbl>
    <w:p>
      <w:pPr>
        <w:pStyle w:val="3"/>
        <w:rPr>
          <w:color w:val="auto"/>
        </w:rPr>
      </w:pPr>
      <w:bookmarkStart w:id="338" w:name="_Toc516477927"/>
      <w:bookmarkStart w:id="339" w:name="_Toc17560"/>
      <w:r>
        <w:rPr>
          <w:color w:val="auto"/>
        </w:rPr>
        <w:t>5</w:t>
      </w:r>
      <w:r>
        <w:rPr>
          <w:rFonts w:hint="eastAsia"/>
          <w:color w:val="auto"/>
        </w:rPr>
        <w:t>.7.</w:t>
      </w:r>
      <w:r>
        <w:rPr>
          <w:color w:val="auto"/>
        </w:rPr>
        <w:t xml:space="preserve">2 </w:t>
      </w:r>
      <w:r>
        <w:rPr>
          <w:rFonts w:hint="eastAsia"/>
          <w:color w:val="auto"/>
        </w:rPr>
        <w:t>施工现场管理人员信息表（表名：TB</w:t>
      </w:r>
      <w:r>
        <w:rPr>
          <w:color w:val="auto"/>
        </w:rPr>
        <w:t>PrjManageUserInfo</w:t>
      </w:r>
      <w:r>
        <w:rPr>
          <w:rFonts w:hint="eastAsia"/>
          <w:color w:val="auto"/>
        </w:rPr>
        <w:t>）</w:t>
      </w:r>
      <w:bookmarkEnd w:id="338"/>
      <w:bookmarkEnd w:id="339"/>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1061"/>
        <w:gridCol w:w="728"/>
        <w:gridCol w:w="644"/>
        <w:gridCol w:w="756"/>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1061"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28"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644"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位数</w:t>
            </w:r>
          </w:p>
        </w:tc>
        <w:tc>
          <w:tcPr>
            <w:tcW w:w="756"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77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color w:val="auto"/>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施工许可证编号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w:t>
            </w:r>
            <w:r>
              <w:rPr>
                <w:rFonts w:ascii="宋体" w:hAnsi="宋体"/>
                <w:color w:val="auto"/>
                <w:kern w:val="0"/>
                <w:sz w:val="18"/>
                <w:szCs w:val="18"/>
              </w:rPr>
              <w:t>uilder</w:t>
            </w:r>
            <w:r>
              <w:rPr>
                <w:rFonts w:hint="eastAsia" w:ascii="宋体" w:hAnsi="宋体"/>
                <w:color w:val="auto"/>
                <w:kern w:val="0"/>
                <w:sz w:val="18"/>
                <w:szCs w:val="18"/>
              </w:rPr>
              <w:t>L</w:t>
            </w:r>
            <w:r>
              <w:rPr>
                <w:rFonts w:ascii="宋体" w:hAnsi="宋体"/>
                <w:color w:val="auto"/>
                <w:kern w:val="0"/>
                <w:sz w:val="18"/>
                <w:szCs w:val="18"/>
              </w:rPr>
              <w:t>icenceNum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所属企业名称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CorpName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所属企业统一社会信用代码</w:t>
            </w:r>
          </w:p>
        </w:tc>
        <w:tc>
          <w:tcPr>
            <w:tcW w:w="2126"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CorpCode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18</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人员姓名</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UserName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证件类型</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IDCardTypeNum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1</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TBIDCARDTYPEDIC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人员证件号码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IDCard</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身份证号须为18位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岗位名称*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Post</w:t>
            </w:r>
            <w:r>
              <w:rPr>
                <w:rFonts w:ascii="宋体" w:hAnsi="宋体"/>
                <w:color w:val="auto"/>
                <w:kern w:val="0"/>
                <w:sz w:val="18"/>
                <w:szCs w:val="18"/>
              </w:rPr>
              <w:t>N</w:t>
            </w:r>
            <w:r>
              <w:rPr>
                <w:rFonts w:hint="eastAsia" w:ascii="宋体" w:hAnsi="宋体"/>
                <w:color w:val="auto"/>
                <w:kern w:val="0"/>
                <w:sz w:val="18"/>
                <w:szCs w:val="18"/>
              </w:rPr>
              <w:t>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s="宋体"/>
                <w:color w:val="auto"/>
                <w:kern w:val="0"/>
                <w:sz w:val="18"/>
                <w:szCs w:val="18"/>
              </w:rPr>
              <w:t>施工员、质量员、标准员、材料员、机械员、劳务员</w:t>
            </w:r>
            <w:r>
              <w:rPr>
                <w:rFonts w:ascii="宋体" w:hAnsi="宋体" w:cs="宋体"/>
                <w:color w:val="auto"/>
                <w:kern w:val="0"/>
                <w:sz w:val="18"/>
                <w:szCs w:val="18"/>
              </w:rPr>
              <w:t>、资料员</w:t>
            </w:r>
            <w:r>
              <w:rPr>
                <w:rFonts w:hint="eastAsia" w:ascii="宋体" w:hAnsi="宋体" w:cs="宋体"/>
                <w:color w:val="auto"/>
                <w:kern w:val="0"/>
                <w:sz w:val="18"/>
                <w:szCs w:val="18"/>
              </w:rPr>
              <w:t>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证书</w:t>
            </w:r>
            <w:r>
              <w:rPr>
                <w:rFonts w:ascii="宋体" w:hAnsi="宋体"/>
                <w:color w:val="auto"/>
                <w:kern w:val="0"/>
                <w:sz w:val="18"/>
                <w:szCs w:val="18"/>
              </w:rPr>
              <w:t>类型</w:t>
            </w:r>
            <w:r>
              <w:rPr>
                <w:rFonts w:hint="eastAsia" w:ascii="宋体" w:hAnsi="宋体"/>
                <w:color w:val="auto"/>
                <w:kern w:val="0"/>
                <w:sz w:val="18"/>
                <w:szCs w:val="18"/>
              </w:rPr>
              <w:t>*</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w:t>
            </w:r>
            <w:r>
              <w:rPr>
                <w:rFonts w:hint="eastAsia" w:ascii="宋体" w:hAnsi="宋体"/>
                <w:color w:val="auto"/>
                <w:kern w:val="0"/>
                <w:sz w:val="18"/>
                <w:szCs w:val="18"/>
              </w:rPr>
              <w:t>ost</w:t>
            </w:r>
            <w:r>
              <w:rPr>
                <w:rFonts w:ascii="宋体" w:hAnsi="宋体"/>
                <w:color w:val="auto"/>
                <w:kern w:val="0"/>
                <w:sz w:val="18"/>
                <w:szCs w:val="18"/>
              </w:rPr>
              <w:t>C</w:t>
            </w:r>
            <w:r>
              <w:rPr>
                <w:rFonts w:hint="eastAsia" w:ascii="宋体" w:hAnsi="宋体"/>
                <w:color w:val="auto"/>
                <w:kern w:val="0"/>
                <w:sz w:val="18"/>
                <w:szCs w:val="18"/>
              </w:rPr>
              <w:t>ert</w:t>
            </w:r>
            <w:r>
              <w:rPr>
                <w:rFonts w:ascii="宋体" w:hAnsi="宋体"/>
                <w:color w:val="auto"/>
                <w:kern w:val="0"/>
                <w:sz w:val="18"/>
                <w:szCs w:val="18"/>
              </w:rPr>
              <w:t>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s="宋体"/>
                <w:color w:val="auto"/>
                <w:kern w:val="0"/>
                <w:sz w:val="18"/>
                <w:szCs w:val="18"/>
              </w:rPr>
              <w:t>施工员、质量员、标准员、材料员、机械员、劳务员</w:t>
            </w:r>
            <w:r>
              <w:rPr>
                <w:rFonts w:ascii="宋体" w:hAnsi="宋体" w:cs="宋体"/>
                <w:color w:val="auto"/>
                <w:kern w:val="0"/>
                <w:sz w:val="18"/>
                <w:szCs w:val="18"/>
              </w:rPr>
              <w:t>、资料员</w:t>
            </w:r>
            <w:r>
              <w:rPr>
                <w:rFonts w:hint="eastAsia" w:ascii="宋体" w:hAnsi="宋体" w:cs="宋体"/>
                <w:color w:val="auto"/>
                <w:kern w:val="0"/>
                <w:sz w:val="18"/>
                <w:szCs w:val="18"/>
              </w:rPr>
              <w:t>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证书编号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w:t>
            </w:r>
            <w:r>
              <w:rPr>
                <w:rFonts w:hint="eastAsia" w:ascii="宋体" w:hAnsi="宋体"/>
                <w:color w:val="auto"/>
                <w:kern w:val="0"/>
                <w:sz w:val="18"/>
                <w:szCs w:val="18"/>
              </w:rPr>
              <w:t>ostcert</w:t>
            </w:r>
            <w:r>
              <w:rPr>
                <w:rFonts w:ascii="宋体" w:hAnsi="宋体"/>
                <w:color w:val="auto"/>
                <w:kern w:val="0"/>
                <w:sz w:val="18"/>
                <w:szCs w:val="18"/>
              </w:rPr>
              <w:t>N</w:t>
            </w:r>
            <w:r>
              <w:rPr>
                <w:rFonts w:hint="eastAsia" w:ascii="宋体" w:hAnsi="宋体"/>
                <w:color w:val="auto"/>
                <w:kern w:val="0"/>
                <w:sz w:val="18"/>
                <w:szCs w:val="18"/>
              </w:rPr>
              <w:t>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证书有效期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w:t>
            </w:r>
            <w:r>
              <w:rPr>
                <w:rFonts w:hint="eastAsia" w:ascii="宋体" w:hAnsi="宋体"/>
                <w:color w:val="auto"/>
                <w:kern w:val="0"/>
                <w:sz w:val="18"/>
                <w:szCs w:val="18"/>
              </w:rPr>
              <w:t>ertend</w:t>
            </w:r>
            <w:r>
              <w:rPr>
                <w:rFonts w:ascii="宋体" w:hAnsi="宋体"/>
                <w:color w:val="auto"/>
                <w:kern w:val="0"/>
                <w:sz w:val="18"/>
                <w:szCs w:val="18"/>
              </w:rPr>
              <w:t>D</w:t>
            </w:r>
            <w:r>
              <w:rPr>
                <w:rFonts w:hint="eastAsia" w:ascii="宋体" w:hAnsi="宋体"/>
                <w:color w:val="auto"/>
                <w:kern w:val="0"/>
                <w:sz w:val="18"/>
                <w:szCs w:val="18"/>
              </w:rPr>
              <w:t>ate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644"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发证单位</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OrganName</w:t>
            </w:r>
          </w:p>
        </w:tc>
        <w:tc>
          <w:tcPr>
            <w:tcW w:w="1061"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56"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bl>
    <w:p>
      <w:pPr>
        <w:rPr>
          <w:color w:val="auto"/>
        </w:rPr>
      </w:pPr>
      <w:bookmarkStart w:id="340" w:name="_Toc516477928"/>
    </w:p>
    <w:p>
      <w:pPr>
        <w:pStyle w:val="3"/>
        <w:rPr>
          <w:color w:val="auto"/>
        </w:rPr>
      </w:pPr>
      <w:bookmarkStart w:id="341" w:name="_Toc9193"/>
      <w:r>
        <w:rPr>
          <w:color w:val="auto"/>
        </w:rPr>
        <w:t>5</w:t>
      </w:r>
      <w:r>
        <w:rPr>
          <w:rFonts w:hint="eastAsia"/>
          <w:color w:val="auto"/>
        </w:rPr>
        <w:t>.7.</w:t>
      </w:r>
      <w:r>
        <w:rPr>
          <w:color w:val="auto"/>
        </w:rPr>
        <w:t xml:space="preserve">3 </w:t>
      </w:r>
      <w:r>
        <w:rPr>
          <w:rFonts w:hint="eastAsia"/>
          <w:color w:val="auto"/>
        </w:rPr>
        <w:t>施工现场工程监理人员信息表（表名：TB</w:t>
      </w:r>
      <w:r>
        <w:rPr>
          <w:color w:val="auto"/>
        </w:rPr>
        <w:t>PrjSuperViserInfo</w:t>
      </w:r>
      <w:r>
        <w:rPr>
          <w:rFonts w:hint="eastAsia"/>
          <w:color w:val="auto"/>
        </w:rPr>
        <w:t>）</w:t>
      </w:r>
      <w:bookmarkEnd w:id="341"/>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1061"/>
        <w:gridCol w:w="728"/>
        <w:gridCol w:w="644"/>
        <w:gridCol w:w="756"/>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1061"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28"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644"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位数</w:t>
            </w:r>
          </w:p>
        </w:tc>
        <w:tc>
          <w:tcPr>
            <w:tcW w:w="756"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77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color w:val="auto"/>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施工许可证编号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w:t>
            </w:r>
            <w:r>
              <w:rPr>
                <w:rFonts w:ascii="宋体" w:hAnsi="宋体"/>
                <w:color w:val="auto"/>
                <w:kern w:val="0"/>
                <w:sz w:val="18"/>
                <w:szCs w:val="18"/>
              </w:rPr>
              <w:t>uilder</w:t>
            </w:r>
            <w:r>
              <w:rPr>
                <w:rFonts w:hint="eastAsia" w:ascii="宋体" w:hAnsi="宋体"/>
                <w:color w:val="auto"/>
                <w:kern w:val="0"/>
                <w:sz w:val="18"/>
                <w:szCs w:val="18"/>
              </w:rPr>
              <w:t>L</w:t>
            </w:r>
            <w:r>
              <w:rPr>
                <w:rFonts w:ascii="宋体" w:hAnsi="宋体"/>
                <w:color w:val="auto"/>
                <w:kern w:val="0"/>
                <w:sz w:val="18"/>
                <w:szCs w:val="18"/>
              </w:rPr>
              <w:t>icenceNum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所属企业名称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CorpName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所属企业统一社会信用代码</w:t>
            </w:r>
          </w:p>
        </w:tc>
        <w:tc>
          <w:tcPr>
            <w:tcW w:w="2126"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CorpCode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18</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人员姓名</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UserName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证件类型</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IDCardTypeNum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1</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TBIDCARDTYPEDIC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人员证件号码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IDCard</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身份证号须为18位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监理从业</w:t>
            </w:r>
            <w:r>
              <w:rPr>
                <w:rFonts w:ascii="宋体" w:hAnsi="宋体"/>
                <w:color w:val="auto"/>
                <w:kern w:val="0"/>
                <w:sz w:val="18"/>
                <w:szCs w:val="18"/>
              </w:rPr>
              <w:t>人员承担</w:t>
            </w:r>
            <w:r>
              <w:rPr>
                <w:rFonts w:hint="eastAsia" w:ascii="宋体" w:hAnsi="宋体"/>
                <w:color w:val="auto"/>
                <w:kern w:val="0"/>
                <w:sz w:val="18"/>
                <w:szCs w:val="18"/>
              </w:rPr>
              <w:t>角色</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SuperViser</w:t>
            </w:r>
            <w:r>
              <w:rPr>
                <w:rFonts w:hint="eastAsia" w:ascii="宋体" w:hAnsi="宋体"/>
                <w:color w:val="auto"/>
                <w:kern w:val="0"/>
                <w:sz w:val="18"/>
                <w:szCs w:val="18"/>
              </w:rPr>
              <w:t>Post</w:t>
            </w:r>
            <w:r>
              <w:rPr>
                <w:rFonts w:ascii="宋体" w:hAnsi="宋体"/>
                <w:color w:val="auto"/>
                <w:kern w:val="0"/>
                <w:sz w:val="18"/>
                <w:szCs w:val="18"/>
              </w:rPr>
              <w:t>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3</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TB</w:t>
            </w:r>
            <w:r>
              <w:rPr>
                <w:rFonts w:ascii="宋体" w:hAnsi="宋体"/>
                <w:color w:val="auto"/>
                <w:kern w:val="0"/>
                <w:sz w:val="18"/>
                <w:szCs w:val="18"/>
              </w:rPr>
              <w:t>SUPERVISERROLE</w:t>
            </w:r>
            <w:r>
              <w:rPr>
                <w:rFonts w:hint="eastAsia" w:ascii="宋体" w:hAnsi="宋体"/>
                <w:color w:val="auto"/>
                <w:kern w:val="0"/>
                <w:sz w:val="18"/>
                <w:szCs w:val="18"/>
              </w:rPr>
              <w:t>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证书</w:t>
            </w:r>
            <w:r>
              <w:rPr>
                <w:rFonts w:ascii="宋体" w:hAnsi="宋体"/>
                <w:color w:val="auto"/>
                <w:kern w:val="0"/>
                <w:sz w:val="18"/>
                <w:szCs w:val="18"/>
              </w:rPr>
              <w:t>类型</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w:t>
            </w:r>
            <w:r>
              <w:rPr>
                <w:rFonts w:hint="eastAsia" w:ascii="宋体" w:hAnsi="宋体"/>
                <w:color w:val="auto"/>
                <w:kern w:val="0"/>
                <w:sz w:val="18"/>
                <w:szCs w:val="18"/>
              </w:rPr>
              <w:t>ost</w:t>
            </w:r>
            <w:r>
              <w:rPr>
                <w:rFonts w:ascii="宋体" w:hAnsi="宋体"/>
                <w:color w:val="auto"/>
                <w:kern w:val="0"/>
                <w:sz w:val="18"/>
                <w:szCs w:val="18"/>
              </w:rPr>
              <w:t>C</w:t>
            </w:r>
            <w:r>
              <w:rPr>
                <w:rFonts w:hint="eastAsia" w:ascii="宋体" w:hAnsi="宋体"/>
                <w:color w:val="auto"/>
                <w:kern w:val="0"/>
                <w:sz w:val="18"/>
                <w:szCs w:val="18"/>
              </w:rPr>
              <w:t>ert</w:t>
            </w:r>
            <w:r>
              <w:rPr>
                <w:rFonts w:ascii="宋体" w:hAnsi="宋体"/>
                <w:color w:val="auto"/>
                <w:kern w:val="0"/>
                <w:sz w:val="18"/>
                <w:szCs w:val="18"/>
              </w:rPr>
              <w:t>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证书编号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w:t>
            </w:r>
            <w:r>
              <w:rPr>
                <w:rFonts w:hint="eastAsia" w:ascii="宋体" w:hAnsi="宋体"/>
                <w:color w:val="auto"/>
                <w:kern w:val="0"/>
                <w:sz w:val="18"/>
                <w:szCs w:val="18"/>
              </w:rPr>
              <w:t>ostcert</w:t>
            </w:r>
            <w:r>
              <w:rPr>
                <w:rFonts w:ascii="宋体" w:hAnsi="宋体"/>
                <w:color w:val="auto"/>
                <w:kern w:val="0"/>
                <w:sz w:val="18"/>
                <w:szCs w:val="18"/>
              </w:rPr>
              <w:t>N</w:t>
            </w:r>
            <w:r>
              <w:rPr>
                <w:rFonts w:hint="eastAsia" w:ascii="宋体" w:hAnsi="宋体"/>
                <w:color w:val="auto"/>
                <w:kern w:val="0"/>
                <w:sz w:val="18"/>
                <w:szCs w:val="18"/>
              </w:rPr>
              <w:t>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证书有效期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w:t>
            </w:r>
            <w:r>
              <w:rPr>
                <w:rFonts w:hint="eastAsia" w:ascii="宋体" w:hAnsi="宋体"/>
                <w:color w:val="auto"/>
                <w:kern w:val="0"/>
                <w:sz w:val="18"/>
                <w:szCs w:val="18"/>
              </w:rPr>
              <w:t>ertend</w:t>
            </w:r>
            <w:r>
              <w:rPr>
                <w:rFonts w:ascii="宋体" w:hAnsi="宋体"/>
                <w:color w:val="auto"/>
                <w:kern w:val="0"/>
                <w:sz w:val="18"/>
                <w:szCs w:val="18"/>
              </w:rPr>
              <w:t>D</w:t>
            </w:r>
            <w:r>
              <w:rPr>
                <w:rFonts w:hint="eastAsia" w:ascii="宋体" w:hAnsi="宋体"/>
                <w:color w:val="auto"/>
                <w:kern w:val="0"/>
                <w:sz w:val="18"/>
                <w:szCs w:val="18"/>
              </w:rPr>
              <w:t>ate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644"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发证单位</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OrganName</w:t>
            </w:r>
          </w:p>
        </w:tc>
        <w:tc>
          <w:tcPr>
            <w:tcW w:w="1061"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56"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bl>
    <w:p>
      <w:pPr>
        <w:rPr>
          <w:color w:val="auto"/>
        </w:rPr>
      </w:pPr>
    </w:p>
    <w:p>
      <w:pPr>
        <w:pStyle w:val="3"/>
        <w:rPr>
          <w:color w:val="auto"/>
        </w:rPr>
      </w:pPr>
      <w:bookmarkStart w:id="342" w:name="_Toc17018"/>
      <w:r>
        <w:rPr>
          <w:color w:val="auto"/>
        </w:rPr>
        <w:t>5</w:t>
      </w:r>
      <w:r>
        <w:rPr>
          <w:rFonts w:hint="eastAsia"/>
          <w:color w:val="auto"/>
        </w:rPr>
        <w:t>.7.</w:t>
      </w:r>
      <w:r>
        <w:rPr>
          <w:color w:val="auto"/>
        </w:rPr>
        <w:t xml:space="preserve">4 </w:t>
      </w:r>
      <w:r>
        <w:rPr>
          <w:rFonts w:hint="eastAsia"/>
          <w:color w:val="auto"/>
        </w:rPr>
        <w:t>施工现场特种作业人员信息表（表名：T</w:t>
      </w:r>
      <w:r>
        <w:rPr>
          <w:color w:val="auto"/>
        </w:rPr>
        <w:t>BPrjOperationWorkerInfo</w:t>
      </w:r>
      <w:r>
        <w:rPr>
          <w:rFonts w:hint="eastAsia"/>
          <w:color w:val="auto"/>
        </w:rPr>
        <w:t>）</w:t>
      </w:r>
      <w:bookmarkEnd w:id="340"/>
      <w:bookmarkEnd w:id="342"/>
    </w:p>
    <w:tbl>
      <w:tblPr>
        <w:tblStyle w:val="4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1061"/>
        <w:gridCol w:w="728"/>
        <w:gridCol w:w="644"/>
        <w:gridCol w:w="756"/>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1061"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28"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644"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位数</w:t>
            </w:r>
          </w:p>
        </w:tc>
        <w:tc>
          <w:tcPr>
            <w:tcW w:w="756"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77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color w:val="auto"/>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施工许可证编号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w:t>
            </w:r>
            <w:r>
              <w:rPr>
                <w:rFonts w:ascii="宋体" w:hAnsi="宋体"/>
                <w:color w:val="auto"/>
                <w:kern w:val="0"/>
                <w:sz w:val="18"/>
                <w:szCs w:val="18"/>
              </w:rPr>
              <w:t>uilder</w:t>
            </w:r>
            <w:r>
              <w:rPr>
                <w:rFonts w:hint="eastAsia" w:ascii="宋体" w:hAnsi="宋体"/>
                <w:color w:val="auto"/>
                <w:kern w:val="0"/>
                <w:sz w:val="18"/>
                <w:szCs w:val="18"/>
              </w:rPr>
              <w:t>L</w:t>
            </w:r>
            <w:r>
              <w:rPr>
                <w:rFonts w:ascii="宋体" w:hAnsi="宋体"/>
                <w:color w:val="auto"/>
                <w:kern w:val="0"/>
                <w:sz w:val="18"/>
                <w:szCs w:val="18"/>
              </w:rPr>
              <w:t>icenceNum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所属企业名称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CorpName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所属企业统一社会信用代码</w:t>
            </w:r>
          </w:p>
        </w:tc>
        <w:tc>
          <w:tcPr>
            <w:tcW w:w="2126" w:type="dxa"/>
            <w:tcBorders>
              <w:top w:val="nil"/>
              <w:left w:val="nil"/>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CorpCode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18</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人员姓名</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UserName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证件类型</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IDCardTypeNum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bookmarkStart w:id="343" w:name="OLE_LINK100"/>
            <w:bookmarkStart w:id="344" w:name="OLE_LINK101"/>
            <w:bookmarkStart w:id="345" w:name="OLE_LINK102"/>
            <w:r>
              <w:rPr>
                <w:rFonts w:hint="eastAsia" w:ascii="宋体" w:hAnsi="宋体"/>
                <w:color w:val="auto"/>
                <w:kern w:val="0"/>
                <w:sz w:val="18"/>
                <w:szCs w:val="18"/>
              </w:rPr>
              <w:t>C</w:t>
            </w:r>
            <w:r>
              <w:rPr>
                <w:rFonts w:ascii="宋体" w:hAnsi="宋体"/>
                <w:color w:val="auto"/>
                <w:kern w:val="0"/>
                <w:sz w:val="18"/>
                <w:szCs w:val="18"/>
              </w:rPr>
              <w:t>har</w:t>
            </w:r>
            <w:bookmarkEnd w:id="343"/>
            <w:bookmarkEnd w:id="344"/>
            <w:bookmarkEnd w:id="345"/>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1</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w:t>
            </w:r>
            <w:r>
              <w:rPr>
                <w:rFonts w:ascii="宋体" w:hAnsi="宋体"/>
                <w:color w:val="auto"/>
                <w:kern w:val="0"/>
                <w:sz w:val="18"/>
                <w:szCs w:val="18"/>
              </w:rPr>
              <w:t>TBIDCARDTYPEDIC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人员证件号码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IDCard</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身份证号须为18位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工种</w:t>
            </w:r>
          </w:p>
        </w:tc>
        <w:tc>
          <w:tcPr>
            <w:tcW w:w="2126" w:type="dxa"/>
            <w:tcBorders>
              <w:top w:val="nil"/>
              <w:left w:val="nil"/>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ascii="宋体" w:hAnsi="宋体"/>
                <w:color w:val="auto"/>
                <w:kern w:val="0"/>
                <w:sz w:val="18"/>
                <w:szCs w:val="18"/>
              </w:rPr>
              <w:t>WorkT</w:t>
            </w:r>
            <w:r>
              <w:rPr>
                <w:rFonts w:hint="eastAsia" w:ascii="宋体" w:hAnsi="宋体"/>
                <w:color w:val="auto"/>
                <w:kern w:val="0"/>
                <w:sz w:val="18"/>
                <w:szCs w:val="18"/>
              </w:rPr>
              <w:t>ype</w:t>
            </w:r>
            <w:r>
              <w:rPr>
                <w:rFonts w:ascii="宋体" w:hAnsi="宋体"/>
                <w:color w:val="auto"/>
                <w:kern w:val="0"/>
                <w:sz w:val="18"/>
                <w:szCs w:val="18"/>
              </w:rPr>
              <w:t>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3</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snapToGrid w:val="0"/>
              <w:spacing w:line="0" w:lineRule="atLeast"/>
              <w:jc w:val="left"/>
              <w:rPr>
                <w:rFonts w:ascii="宋体" w:hAnsi="宋体"/>
                <w:color w:val="auto"/>
                <w:kern w:val="0"/>
                <w:sz w:val="18"/>
                <w:szCs w:val="18"/>
              </w:rPr>
            </w:pPr>
            <w:r>
              <w:rPr>
                <w:rFonts w:ascii="宋体" w:hAnsi="宋体"/>
                <w:color w:val="auto"/>
                <w:kern w:val="0"/>
                <w:sz w:val="18"/>
                <w:szCs w:val="18"/>
              </w:rPr>
              <w:t>TB</w:t>
            </w:r>
            <w:r>
              <w:rPr>
                <w:rFonts w:hint="eastAsia" w:ascii="宋体" w:hAnsi="宋体"/>
                <w:color w:val="auto"/>
                <w:kern w:val="0"/>
                <w:sz w:val="18"/>
                <w:szCs w:val="18"/>
              </w:rPr>
              <w:t>W</w:t>
            </w:r>
            <w:r>
              <w:rPr>
                <w:rFonts w:ascii="宋体" w:hAnsi="宋体"/>
                <w:color w:val="auto"/>
                <w:kern w:val="0"/>
                <w:sz w:val="18"/>
                <w:szCs w:val="18"/>
              </w:rPr>
              <w:t>ORKTYPEDIC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证书编号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w:t>
            </w:r>
            <w:r>
              <w:rPr>
                <w:rFonts w:hint="eastAsia" w:ascii="宋体" w:hAnsi="宋体"/>
                <w:color w:val="auto"/>
                <w:kern w:val="0"/>
                <w:sz w:val="18"/>
                <w:szCs w:val="18"/>
              </w:rPr>
              <w:t>ert</w:t>
            </w:r>
            <w:r>
              <w:rPr>
                <w:rFonts w:ascii="宋体" w:hAnsi="宋体"/>
                <w:color w:val="auto"/>
                <w:kern w:val="0"/>
                <w:sz w:val="18"/>
                <w:szCs w:val="18"/>
              </w:rPr>
              <w:t>N</w:t>
            </w:r>
            <w:r>
              <w:rPr>
                <w:rFonts w:hint="eastAsia" w:ascii="宋体" w:hAnsi="宋体"/>
                <w:color w:val="auto"/>
                <w:kern w:val="0"/>
                <w:sz w:val="18"/>
                <w:szCs w:val="18"/>
              </w:rPr>
              <w:t>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证书有效期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E</w:t>
            </w:r>
            <w:r>
              <w:rPr>
                <w:rFonts w:hint="eastAsia" w:ascii="宋体" w:hAnsi="宋体"/>
                <w:color w:val="auto"/>
                <w:kern w:val="0"/>
                <w:sz w:val="18"/>
                <w:szCs w:val="18"/>
              </w:rPr>
              <w:t>nd</w:t>
            </w:r>
            <w:r>
              <w:rPr>
                <w:rFonts w:ascii="宋体" w:hAnsi="宋体"/>
                <w:color w:val="auto"/>
                <w:kern w:val="0"/>
                <w:sz w:val="18"/>
                <w:szCs w:val="18"/>
              </w:rPr>
              <w:t>D</w:t>
            </w:r>
            <w:r>
              <w:rPr>
                <w:rFonts w:hint="eastAsia" w:ascii="宋体" w:hAnsi="宋体"/>
                <w:color w:val="auto"/>
                <w:kern w:val="0"/>
                <w:sz w:val="18"/>
                <w:szCs w:val="18"/>
              </w:rPr>
              <w:t>ate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64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发证单位</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OrganName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bl>
    <w:p>
      <w:pPr>
        <w:rPr>
          <w:color w:val="auto"/>
        </w:rPr>
      </w:pPr>
      <w:bookmarkStart w:id="346" w:name="_Toc516477929"/>
    </w:p>
    <w:p>
      <w:pPr>
        <w:pStyle w:val="3"/>
        <w:rPr>
          <w:color w:val="auto"/>
        </w:rPr>
      </w:pPr>
      <w:bookmarkStart w:id="347" w:name="_Toc2667"/>
      <w:r>
        <w:rPr>
          <w:color w:val="auto"/>
        </w:rPr>
        <w:t>5</w:t>
      </w:r>
      <w:r>
        <w:rPr>
          <w:rFonts w:hint="eastAsia"/>
          <w:color w:val="auto"/>
        </w:rPr>
        <w:t>.7.</w:t>
      </w:r>
      <w:r>
        <w:rPr>
          <w:color w:val="auto"/>
        </w:rPr>
        <w:t xml:space="preserve">5 </w:t>
      </w:r>
      <w:r>
        <w:rPr>
          <w:rFonts w:hint="eastAsia"/>
          <w:color w:val="auto"/>
        </w:rPr>
        <w:t>施工现场主要机械设备信息表（表名：T</w:t>
      </w:r>
      <w:r>
        <w:rPr>
          <w:color w:val="auto"/>
        </w:rPr>
        <w:t>BPrjMechanicsinfo</w:t>
      </w:r>
      <w:r>
        <w:rPr>
          <w:rFonts w:hint="eastAsia"/>
          <w:color w:val="auto"/>
        </w:rPr>
        <w:t>）</w:t>
      </w:r>
      <w:bookmarkEnd w:id="346"/>
      <w:bookmarkEnd w:id="347"/>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1061"/>
        <w:gridCol w:w="728"/>
        <w:gridCol w:w="644"/>
        <w:gridCol w:w="756"/>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1061"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28"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644"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位数</w:t>
            </w:r>
          </w:p>
        </w:tc>
        <w:tc>
          <w:tcPr>
            <w:tcW w:w="756"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77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color w:val="auto"/>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施工许可证编号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w:t>
            </w:r>
            <w:r>
              <w:rPr>
                <w:rFonts w:ascii="宋体" w:hAnsi="宋体"/>
                <w:color w:val="auto"/>
                <w:kern w:val="0"/>
                <w:sz w:val="18"/>
                <w:szCs w:val="18"/>
              </w:rPr>
              <w:t>uilder</w:t>
            </w:r>
            <w:r>
              <w:rPr>
                <w:rFonts w:hint="eastAsia" w:ascii="宋体" w:hAnsi="宋体"/>
                <w:color w:val="auto"/>
                <w:kern w:val="0"/>
                <w:sz w:val="18"/>
                <w:szCs w:val="18"/>
              </w:rPr>
              <w:t>L</w:t>
            </w:r>
            <w:r>
              <w:rPr>
                <w:rFonts w:ascii="宋体" w:hAnsi="宋体"/>
                <w:color w:val="auto"/>
                <w:kern w:val="0"/>
                <w:sz w:val="18"/>
                <w:szCs w:val="18"/>
              </w:rPr>
              <w:t>icenceNum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机械设备名称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Mechanicsname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型号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Model</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使用部位</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U</w:t>
            </w:r>
            <w:r>
              <w:rPr>
                <w:rFonts w:hint="eastAsia" w:ascii="宋体" w:hAnsi="宋体"/>
                <w:color w:val="auto"/>
                <w:kern w:val="0"/>
                <w:sz w:val="18"/>
                <w:szCs w:val="18"/>
              </w:rPr>
              <w:t>sePosition</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设备产权备案编号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Record</w:t>
            </w:r>
            <w:r>
              <w:rPr>
                <w:rFonts w:ascii="宋体" w:hAnsi="宋体"/>
                <w:color w:val="auto"/>
                <w:kern w:val="0"/>
                <w:sz w:val="18"/>
                <w:szCs w:val="18"/>
              </w:rPr>
              <w:t>N</w:t>
            </w:r>
            <w:r>
              <w:rPr>
                <w:rFonts w:hint="eastAsia" w:ascii="宋体" w:hAnsi="宋体"/>
                <w:color w:val="auto"/>
                <w:kern w:val="0"/>
                <w:sz w:val="18"/>
                <w:szCs w:val="18"/>
              </w:rPr>
              <w:t>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产权单位</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Havecorp</w:t>
            </w:r>
            <w:r>
              <w:rPr>
                <w:rFonts w:ascii="宋体" w:hAnsi="宋体"/>
                <w:color w:val="auto"/>
                <w:kern w:val="0"/>
                <w:sz w:val="18"/>
                <w:szCs w:val="18"/>
              </w:rPr>
              <w:t>N</w:t>
            </w:r>
            <w:r>
              <w:rPr>
                <w:rFonts w:hint="eastAsia" w:ascii="宋体" w:hAnsi="宋体"/>
                <w:color w:val="auto"/>
                <w:kern w:val="0"/>
                <w:sz w:val="18"/>
                <w:szCs w:val="18"/>
              </w:rPr>
              <w:t>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安（拆）单位</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w:t>
            </w:r>
            <w:r>
              <w:rPr>
                <w:rFonts w:hint="eastAsia" w:ascii="宋体" w:hAnsi="宋体"/>
                <w:color w:val="auto"/>
                <w:kern w:val="0"/>
                <w:sz w:val="18"/>
                <w:szCs w:val="18"/>
              </w:rPr>
              <w:t>ncorp</w:t>
            </w:r>
            <w:r>
              <w:rPr>
                <w:rFonts w:ascii="宋体" w:hAnsi="宋体"/>
                <w:color w:val="auto"/>
                <w:kern w:val="0"/>
                <w:sz w:val="18"/>
                <w:szCs w:val="18"/>
              </w:rPr>
              <w:t>N</w:t>
            </w:r>
            <w:r>
              <w:rPr>
                <w:rFonts w:hint="eastAsia" w:ascii="宋体" w:hAnsi="宋体"/>
                <w:color w:val="auto"/>
                <w:kern w:val="0"/>
                <w:sz w:val="18"/>
                <w:szCs w:val="18"/>
              </w:rPr>
              <w:t>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使用单位</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Usecorp</w:t>
            </w:r>
            <w:r>
              <w:rPr>
                <w:rFonts w:ascii="宋体" w:hAnsi="宋体"/>
                <w:color w:val="auto"/>
                <w:kern w:val="0"/>
                <w:sz w:val="18"/>
                <w:szCs w:val="18"/>
              </w:rPr>
              <w:t>N</w:t>
            </w:r>
            <w:r>
              <w:rPr>
                <w:rFonts w:hint="eastAsia" w:ascii="宋体" w:hAnsi="宋体"/>
                <w:color w:val="auto"/>
                <w:kern w:val="0"/>
                <w:sz w:val="18"/>
                <w:szCs w:val="18"/>
              </w:rPr>
              <w:t>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计划进场日期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In</w:t>
            </w:r>
            <w:r>
              <w:rPr>
                <w:rFonts w:ascii="宋体" w:hAnsi="宋体"/>
                <w:color w:val="auto"/>
                <w:kern w:val="0"/>
                <w:sz w:val="18"/>
                <w:szCs w:val="18"/>
              </w:rPr>
              <w:t>D</w:t>
            </w:r>
            <w:r>
              <w:rPr>
                <w:rFonts w:hint="eastAsia" w:ascii="宋体" w:hAnsi="宋体"/>
                <w:color w:val="auto"/>
                <w:kern w:val="0"/>
                <w:sz w:val="18"/>
                <w:szCs w:val="18"/>
              </w:rPr>
              <w:t>ate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64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 xml:space="preserve">  </w:t>
            </w: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计划退场日期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Out</w:t>
            </w:r>
            <w:r>
              <w:rPr>
                <w:rFonts w:ascii="宋体" w:hAnsi="宋体"/>
                <w:color w:val="auto"/>
                <w:kern w:val="0"/>
                <w:sz w:val="18"/>
                <w:szCs w:val="18"/>
              </w:rPr>
              <w:t>D</w:t>
            </w:r>
            <w:r>
              <w:rPr>
                <w:rFonts w:hint="eastAsia" w:ascii="宋体" w:hAnsi="宋体"/>
                <w:color w:val="auto"/>
                <w:kern w:val="0"/>
                <w:sz w:val="18"/>
                <w:szCs w:val="18"/>
              </w:rPr>
              <w:t>ate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64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bl>
    <w:p>
      <w:pPr>
        <w:rPr>
          <w:color w:val="auto"/>
        </w:rPr>
      </w:pPr>
      <w:bookmarkStart w:id="348" w:name="_Toc516477931"/>
    </w:p>
    <w:p>
      <w:pPr>
        <w:pStyle w:val="3"/>
        <w:rPr>
          <w:color w:val="auto"/>
        </w:rPr>
      </w:pPr>
      <w:bookmarkStart w:id="349" w:name="_Toc31776"/>
      <w:r>
        <w:rPr>
          <w:color w:val="auto"/>
        </w:rPr>
        <w:t>5</w:t>
      </w:r>
      <w:r>
        <w:rPr>
          <w:rFonts w:hint="eastAsia"/>
          <w:color w:val="auto"/>
        </w:rPr>
        <w:t>.7.</w:t>
      </w:r>
      <w:r>
        <w:rPr>
          <w:color w:val="auto"/>
        </w:rPr>
        <w:t xml:space="preserve">6 </w:t>
      </w:r>
      <w:r>
        <w:rPr>
          <w:rFonts w:hint="eastAsia"/>
          <w:color w:val="auto"/>
        </w:rPr>
        <w:t>施工现场检查信息表（表名：T</w:t>
      </w:r>
      <w:r>
        <w:rPr>
          <w:color w:val="auto"/>
        </w:rPr>
        <w:t>BPrjSpotCheckinfo</w:t>
      </w:r>
      <w:r>
        <w:rPr>
          <w:rFonts w:hint="eastAsia"/>
          <w:color w:val="auto"/>
        </w:rPr>
        <w:t>）</w:t>
      </w:r>
      <w:bookmarkEnd w:id="348"/>
      <w:bookmarkEnd w:id="349"/>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1061"/>
        <w:gridCol w:w="728"/>
        <w:gridCol w:w="644"/>
        <w:gridCol w:w="756"/>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1061"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28"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644"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位数</w:t>
            </w:r>
          </w:p>
        </w:tc>
        <w:tc>
          <w:tcPr>
            <w:tcW w:w="756"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77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644"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color w:val="auto"/>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施工许可证编号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w:t>
            </w:r>
            <w:r>
              <w:rPr>
                <w:rFonts w:ascii="宋体" w:hAnsi="宋体"/>
                <w:color w:val="auto"/>
                <w:kern w:val="0"/>
                <w:sz w:val="18"/>
                <w:szCs w:val="18"/>
              </w:rPr>
              <w:t>uilder</w:t>
            </w:r>
            <w:r>
              <w:rPr>
                <w:rFonts w:hint="eastAsia" w:ascii="宋体" w:hAnsi="宋体"/>
                <w:color w:val="auto"/>
                <w:kern w:val="0"/>
                <w:sz w:val="18"/>
                <w:szCs w:val="18"/>
              </w:rPr>
              <w:t>L</w:t>
            </w:r>
            <w:r>
              <w:rPr>
                <w:rFonts w:ascii="宋体" w:hAnsi="宋体"/>
                <w:color w:val="auto"/>
                <w:kern w:val="0"/>
                <w:sz w:val="18"/>
                <w:szCs w:val="18"/>
              </w:rPr>
              <w:t>icenceNum</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工程</w:t>
            </w:r>
            <w:r>
              <w:rPr>
                <w:rFonts w:ascii="宋体" w:hAnsi="宋体"/>
                <w:color w:val="auto"/>
                <w:kern w:val="0"/>
                <w:sz w:val="18"/>
                <w:szCs w:val="18"/>
              </w:rPr>
              <w:t>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PrjName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检查人</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CheckUser</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检查</w:t>
            </w:r>
            <w:r>
              <w:rPr>
                <w:rFonts w:ascii="宋体" w:hAnsi="宋体"/>
                <w:color w:val="auto"/>
                <w:kern w:val="0"/>
                <w:sz w:val="18"/>
                <w:szCs w:val="18"/>
              </w:rPr>
              <w:t>时间</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CheckDate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现场</w:t>
            </w:r>
            <w:r>
              <w:rPr>
                <w:rFonts w:ascii="宋体" w:hAnsi="宋体"/>
                <w:color w:val="auto"/>
                <w:kern w:val="0"/>
                <w:sz w:val="18"/>
                <w:szCs w:val="18"/>
              </w:rPr>
              <w:t>负责人</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S</w:t>
            </w:r>
            <w:r>
              <w:rPr>
                <w:rFonts w:ascii="宋体" w:hAnsi="宋体"/>
                <w:color w:val="auto"/>
                <w:kern w:val="0"/>
                <w:sz w:val="18"/>
                <w:szCs w:val="18"/>
              </w:rPr>
              <w:t>potHead</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登记人</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CreateUser</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登记</w:t>
            </w:r>
            <w:r>
              <w:rPr>
                <w:rFonts w:ascii="宋体" w:hAnsi="宋体"/>
                <w:color w:val="auto"/>
                <w:kern w:val="0"/>
                <w:sz w:val="18"/>
                <w:szCs w:val="18"/>
              </w:rPr>
              <w:t>时间</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CreateDate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Date</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涉及</w:t>
            </w:r>
            <w:r>
              <w:rPr>
                <w:rFonts w:ascii="宋体" w:hAnsi="宋体"/>
                <w:color w:val="auto"/>
                <w:kern w:val="0"/>
                <w:sz w:val="18"/>
                <w:szCs w:val="18"/>
              </w:rPr>
              <w:t>单位</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To</w:t>
            </w:r>
            <w:r>
              <w:rPr>
                <w:rFonts w:hint="eastAsia" w:ascii="宋体" w:hAnsi="宋体"/>
                <w:color w:val="auto"/>
                <w:kern w:val="0"/>
                <w:sz w:val="18"/>
                <w:szCs w:val="18"/>
              </w:rPr>
              <w:t>CheckCorp</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200</w:t>
            </w:r>
          </w:p>
        </w:tc>
        <w:tc>
          <w:tcPr>
            <w:tcW w:w="644"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检查</w:t>
            </w:r>
            <w:r>
              <w:rPr>
                <w:rFonts w:ascii="宋体" w:hAnsi="宋体"/>
                <w:color w:val="auto"/>
                <w:kern w:val="0"/>
                <w:sz w:val="18"/>
                <w:szCs w:val="18"/>
              </w:rPr>
              <w:t>内容描述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heckContent</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64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检查</w:t>
            </w:r>
            <w:r>
              <w:rPr>
                <w:rFonts w:ascii="宋体" w:hAnsi="宋体"/>
                <w:color w:val="auto"/>
                <w:kern w:val="0"/>
                <w:sz w:val="18"/>
                <w:szCs w:val="18"/>
              </w:rPr>
              <w:t>结论</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w:t>
            </w:r>
            <w:r>
              <w:rPr>
                <w:rFonts w:ascii="宋体" w:hAnsi="宋体"/>
                <w:color w:val="auto"/>
                <w:kern w:val="0"/>
                <w:sz w:val="18"/>
                <w:szCs w:val="18"/>
              </w:rPr>
              <w:t>heckResult</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64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整改</w:t>
            </w:r>
            <w:r>
              <w:rPr>
                <w:rFonts w:ascii="宋体" w:hAnsi="宋体"/>
                <w:color w:val="auto"/>
                <w:kern w:val="0"/>
                <w:sz w:val="18"/>
                <w:szCs w:val="18"/>
              </w:rPr>
              <w:t>结果</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ImproveResult</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64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处理</w:t>
            </w:r>
            <w:r>
              <w:rPr>
                <w:rFonts w:ascii="宋体" w:hAnsi="宋体"/>
                <w:color w:val="auto"/>
                <w:kern w:val="0"/>
                <w:sz w:val="18"/>
                <w:szCs w:val="18"/>
              </w:rPr>
              <w:t>意见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w:t>
            </w:r>
            <w:r>
              <w:rPr>
                <w:rFonts w:hint="eastAsia" w:ascii="宋体" w:hAnsi="宋体"/>
                <w:color w:val="auto"/>
                <w:kern w:val="0"/>
                <w:sz w:val="18"/>
                <w:szCs w:val="18"/>
              </w:rPr>
              <w:t>ea</w:t>
            </w:r>
            <w:r>
              <w:rPr>
                <w:rFonts w:ascii="宋体" w:hAnsi="宋体"/>
                <w:color w:val="auto"/>
                <w:kern w:val="0"/>
                <w:sz w:val="18"/>
                <w:szCs w:val="18"/>
              </w:rPr>
              <w:t>lAdvice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64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整改</w:t>
            </w:r>
            <w:r>
              <w:rPr>
                <w:rFonts w:ascii="宋体" w:hAnsi="宋体"/>
                <w:color w:val="auto"/>
                <w:kern w:val="0"/>
                <w:sz w:val="18"/>
                <w:szCs w:val="18"/>
              </w:rPr>
              <w:t>意见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ImproveAdvice</w:t>
            </w:r>
          </w:p>
        </w:tc>
        <w:tc>
          <w:tcPr>
            <w:tcW w:w="1061"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28"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644"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p>
        </w:tc>
        <w:tc>
          <w:tcPr>
            <w:tcW w:w="756"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7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bl>
    <w:p>
      <w:pPr>
        <w:pStyle w:val="3"/>
        <w:rPr>
          <w:color w:val="auto"/>
        </w:rPr>
      </w:pPr>
      <w:bookmarkStart w:id="350" w:name="_Toc516477932"/>
      <w:bookmarkStart w:id="351" w:name="_Toc27925"/>
      <w:r>
        <w:rPr>
          <w:color w:val="auto"/>
        </w:rPr>
        <w:t>5</w:t>
      </w:r>
      <w:r>
        <w:rPr>
          <w:rFonts w:hint="eastAsia"/>
          <w:color w:val="auto"/>
        </w:rPr>
        <w:t>.8</w:t>
      </w:r>
      <w:r>
        <w:rPr>
          <w:color w:val="auto"/>
        </w:rPr>
        <w:t xml:space="preserve">.1 </w:t>
      </w:r>
      <w:r>
        <w:rPr>
          <w:rFonts w:hint="eastAsia"/>
          <w:color w:val="auto"/>
        </w:rPr>
        <w:t>竣工验收信息（表名：TBProjectF</w:t>
      </w:r>
      <w:r>
        <w:rPr>
          <w:color w:val="auto"/>
        </w:rPr>
        <w:t>inishCheckInfo</w:t>
      </w:r>
      <w:r>
        <w:rPr>
          <w:rFonts w:hint="eastAsia"/>
          <w:color w:val="auto"/>
        </w:rPr>
        <w:t>）</w:t>
      </w:r>
      <w:bookmarkEnd w:id="350"/>
      <w:bookmarkEnd w:id="351"/>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shd w:val="clear" w:color="auto" w:fill="BFBFBF"/>
            <w:vAlign w:val="center"/>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4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竣工验收编号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PrjF</w:t>
            </w:r>
            <w:r>
              <w:rPr>
                <w:rFonts w:ascii="宋体" w:hAnsi="宋体"/>
                <w:color w:val="auto"/>
                <w:kern w:val="0"/>
                <w:sz w:val="18"/>
                <w:szCs w:val="18"/>
              </w:rPr>
              <w:t>inishCheck</w:t>
            </w:r>
            <w:r>
              <w:rPr>
                <w:rFonts w:hint="eastAsia" w:ascii="宋体" w:hAnsi="宋体"/>
                <w:color w:val="auto"/>
                <w:kern w:val="0"/>
                <w:sz w:val="18"/>
                <w:szCs w:val="18"/>
              </w:rPr>
              <w:t>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color w:val="auto"/>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工程名称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FinPrjName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3</w:t>
            </w:r>
            <w:r>
              <w:rPr>
                <w:rFonts w:hint="eastAsia" w:ascii="宋体" w:hAnsi="宋体"/>
                <w:color w:val="auto"/>
                <w:kern w:val="0"/>
                <w:sz w:val="18"/>
                <w:szCs w:val="18"/>
              </w:rPr>
              <w:t>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施工许可证编号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w:t>
            </w:r>
            <w:r>
              <w:rPr>
                <w:rFonts w:ascii="宋体" w:hAnsi="宋体"/>
                <w:color w:val="auto"/>
                <w:kern w:val="0"/>
                <w:sz w:val="18"/>
                <w:szCs w:val="18"/>
              </w:rPr>
              <w:t>uilder</w:t>
            </w:r>
            <w:r>
              <w:rPr>
                <w:rFonts w:hint="eastAsia" w:ascii="宋体" w:hAnsi="宋体"/>
                <w:color w:val="auto"/>
                <w:kern w:val="0"/>
                <w:sz w:val="18"/>
                <w:szCs w:val="18"/>
              </w:rPr>
              <w:t>L</w:t>
            </w:r>
            <w:r>
              <w:rPr>
                <w:rFonts w:ascii="宋体" w:hAnsi="宋体"/>
                <w:color w:val="auto"/>
                <w:kern w:val="0"/>
                <w:sz w:val="18"/>
                <w:szCs w:val="18"/>
              </w:rPr>
              <w:t>icenceNum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实际造价（万元）</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FactCost</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Decimal</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4</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实际面积（平方米）</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Fact</w:t>
            </w:r>
            <w:r>
              <w:rPr>
                <w:rFonts w:ascii="宋体" w:hAnsi="宋体"/>
                <w:color w:val="auto"/>
                <w:kern w:val="0"/>
                <w:sz w:val="18"/>
                <w:szCs w:val="18"/>
              </w:rPr>
              <w:t>Area</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Decimal</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根据实际工程类别填写，如无此项则填0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长度（米）</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Length</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Double</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r>
              <w:rPr>
                <w:rFonts w:hint="eastAsia"/>
                <w:color w:val="auto"/>
                <w:sz w:val="18"/>
                <w:szCs w:val="18"/>
              </w:rPr>
              <w:t>10</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r>
              <w:rPr>
                <w:rFonts w:hint="eastAsia"/>
                <w:color w:val="auto"/>
                <w:sz w:val="18"/>
                <w:szCs w:val="18"/>
              </w:rPr>
              <w:t>4</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根据实际工程类别填写，如无此项则填0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跨度（米）</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Span</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Double</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r>
              <w:rPr>
                <w:rFonts w:hint="eastAsia"/>
                <w:color w:val="auto"/>
                <w:sz w:val="18"/>
                <w:szCs w:val="18"/>
              </w:rPr>
              <w:t>10</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r>
              <w:rPr>
                <w:rFonts w:hint="eastAsia"/>
                <w:color w:val="auto"/>
                <w:sz w:val="18"/>
                <w:szCs w:val="18"/>
              </w:rPr>
              <w:t>4</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根据实际工程类别填写，如无此项则填0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实际建设规模</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FactSize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结构体系</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PrjStructureType</w:t>
            </w:r>
            <w:r>
              <w:rPr>
                <w:rFonts w:hint="eastAsia" w:ascii="宋体" w:hAnsi="宋体"/>
                <w:color w:val="auto"/>
                <w:kern w:val="0"/>
                <w:sz w:val="18"/>
                <w:szCs w:val="18"/>
              </w:rPr>
              <w:t>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详见数据字典表T</w:t>
            </w:r>
            <w:r>
              <w:rPr>
                <w:rFonts w:ascii="宋体" w:hAnsi="宋体"/>
                <w:color w:val="auto"/>
                <w:kern w:val="0"/>
                <w:sz w:val="18"/>
                <w:szCs w:val="18"/>
              </w:rPr>
              <w:t>BPRJSTRUCTURETYPEDIC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实际开工日期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w:t>
            </w:r>
            <w:r>
              <w:rPr>
                <w:rFonts w:hint="eastAsia" w:ascii="宋体" w:hAnsi="宋体"/>
                <w:color w:val="auto"/>
                <w:kern w:val="0"/>
                <w:sz w:val="18"/>
                <w:szCs w:val="18"/>
              </w:rPr>
              <w:t>ate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实际竣工验收日期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EDate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备注</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Mark</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color w:val="auto"/>
                <w:sz w:val="18"/>
                <w:szCs w:val="18"/>
              </w:rPr>
            </w:pPr>
            <w:r>
              <w:rPr>
                <w:rFonts w:hint="eastAsia" w:ascii="宋体" w:hAnsi="宋体"/>
                <w:color w:val="auto"/>
                <w:kern w:val="0"/>
                <w:sz w:val="18"/>
                <w:szCs w:val="18"/>
              </w:rPr>
              <w:t>500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记录登记时间</w:t>
            </w:r>
          </w:p>
        </w:tc>
        <w:tc>
          <w:tcPr>
            <w:tcW w:w="2126" w:type="dxa"/>
            <w:tcBorders>
              <w:top w:val="single" w:color="auto" w:sz="4" w:space="0"/>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CreateDate</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w:t>
            </w:r>
            <w:r>
              <w:rPr>
                <w:rFonts w:ascii="宋体" w:hAnsi="宋体"/>
                <w:color w:val="auto"/>
                <w:kern w:val="0"/>
                <w:sz w:val="18"/>
                <w:szCs w:val="18"/>
              </w:rPr>
              <w:t>ate</w:t>
            </w:r>
          </w:p>
        </w:tc>
        <w:tc>
          <w:tcPr>
            <w:tcW w:w="709" w:type="dxa"/>
            <w:tcBorders>
              <w:top w:val="single" w:color="auto" w:sz="4" w:space="0"/>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信息审核</w:t>
            </w:r>
            <w:r>
              <w:rPr>
                <w:rFonts w:hint="eastAsia" w:ascii="宋体" w:hAnsi="宋体"/>
                <w:color w:val="auto"/>
                <w:kern w:val="0"/>
                <w:sz w:val="18"/>
                <w:szCs w:val="18"/>
              </w:rPr>
              <w:t>部门*</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CheckDepartName</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w:t>
            </w:r>
            <w:r>
              <w:rPr>
                <w:rFonts w:ascii="宋体" w:hAnsi="宋体"/>
                <w:color w:val="auto"/>
                <w:kern w:val="0"/>
                <w:sz w:val="18"/>
                <w:szCs w:val="18"/>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信息审核人</w:t>
            </w:r>
            <w:r>
              <w:rPr>
                <w:rFonts w:hint="eastAsia" w:ascii="宋体" w:hAnsi="宋体"/>
                <w:color w:val="auto"/>
                <w:kern w:val="0"/>
                <w:sz w:val="18"/>
                <w:szCs w:val="18"/>
              </w:rPr>
              <w:t>*</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Check</w:t>
            </w:r>
            <w:r>
              <w:rPr>
                <w:rFonts w:hint="eastAsia" w:ascii="宋体" w:hAnsi="宋体"/>
                <w:color w:val="auto"/>
                <w:kern w:val="0"/>
                <w:sz w:val="18"/>
                <w:szCs w:val="18"/>
              </w:rPr>
              <w:t>PersonName</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数据来源</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DataSource</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Int</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widowControl/>
              <w:spacing w:line="240" w:lineRule="atLeast"/>
              <w:jc w:val="center"/>
              <w:rPr>
                <w:rFonts w:ascii="宋体" w:hAnsi="宋体"/>
                <w:color w:val="auto"/>
                <w:kern w:val="0"/>
                <w:sz w:val="18"/>
                <w:szCs w:val="18"/>
              </w:rPr>
            </w:pPr>
            <w:r>
              <w:rPr>
                <w:rFonts w:ascii="宋体" w:hAnsi="宋体"/>
                <w:color w:val="auto"/>
                <w:kern w:val="0"/>
                <w:sz w:val="18"/>
                <w:szCs w:val="18"/>
              </w:rPr>
              <w:t>TBDATASOURCEDIC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数据等级*</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DataLevel</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1</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详见数据</w:t>
            </w:r>
            <w:r>
              <w:rPr>
                <w:rFonts w:ascii="宋体" w:hAnsi="宋体"/>
                <w:color w:val="auto"/>
                <w:kern w:val="0"/>
                <w:sz w:val="18"/>
                <w:szCs w:val="18"/>
              </w:rPr>
              <w:t>字典表</w:t>
            </w:r>
          </w:p>
          <w:p>
            <w:pPr>
              <w:widowControl/>
              <w:tabs>
                <w:tab w:val="left" w:pos="1440"/>
              </w:tabs>
              <w:spacing w:line="240" w:lineRule="atLeast"/>
              <w:jc w:val="left"/>
              <w:rPr>
                <w:rFonts w:ascii="宋体" w:hAnsi="宋体"/>
                <w:color w:val="auto"/>
                <w:kern w:val="0"/>
                <w:sz w:val="18"/>
                <w:szCs w:val="18"/>
              </w:rPr>
            </w:pPr>
            <w:r>
              <w:rPr>
                <w:rFonts w:ascii="宋体" w:hAnsi="宋体"/>
                <w:color w:val="auto"/>
                <w:kern w:val="0"/>
                <w:sz w:val="18"/>
                <w:szCs w:val="18"/>
              </w:rPr>
              <w:t>TBDATALEVELDIC</w:t>
            </w:r>
          </w:p>
        </w:tc>
      </w:tr>
    </w:tbl>
    <w:p>
      <w:pPr>
        <w:rPr>
          <w:color w:val="auto"/>
        </w:rPr>
      </w:pPr>
      <w:r>
        <w:rPr>
          <w:rFonts w:hint="eastAsia"/>
          <w:color w:val="auto"/>
        </w:rPr>
        <w:t>注：由建设单位组织勘察、设计、施工、监理等五方责任主体对工程项目进行验收后的登记信息。</w:t>
      </w:r>
    </w:p>
    <w:p>
      <w:pPr>
        <w:pStyle w:val="3"/>
        <w:rPr>
          <w:color w:val="auto"/>
        </w:rPr>
      </w:pPr>
      <w:bookmarkStart w:id="352" w:name="_Toc516477933"/>
      <w:bookmarkStart w:id="353" w:name="_Toc8168"/>
      <w:r>
        <w:rPr>
          <w:color w:val="auto"/>
        </w:rPr>
        <w:t>5</w:t>
      </w:r>
      <w:r>
        <w:rPr>
          <w:rFonts w:hint="eastAsia"/>
          <w:color w:val="auto"/>
        </w:rPr>
        <w:t>.8</w:t>
      </w:r>
      <w:r>
        <w:rPr>
          <w:color w:val="auto"/>
        </w:rPr>
        <w:t xml:space="preserve">.2 </w:t>
      </w:r>
      <w:r>
        <w:rPr>
          <w:rFonts w:hint="eastAsia"/>
          <w:color w:val="auto"/>
        </w:rPr>
        <w:t>竣工验收备案信息（表名：TBProjectF</w:t>
      </w:r>
      <w:r>
        <w:rPr>
          <w:color w:val="auto"/>
        </w:rPr>
        <w:t>inish</w:t>
      </w:r>
      <w:r>
        <w:rPr>
          <w:rFonts w:hint="eastAsia"/>
          <w:color w:val="auto"/>
        </w:rPr>
        <w:t>Manage）</w:t>
      </w:r>
      <w:bookmarkEnd w:id="352"/>
      <w:bookmarkEnd w:id="353"/>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126"/>
        <w:gridCol w:w="992"/>
        <w:gridCol w:w="709"/>
        <w:gridCol w:w="709"/>
        <w:gridCol w:w="709"/>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55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126"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992" w:type="dxa"/>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709" w:type="dxa"/>
            <w:shd w:val="clear" w:color="auto" w:fill="BFBFBF"/>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709" w:type="dxa"/>
            <w:shd w:val="clear" w:color="auto" w:fill="BFBFBF"/>
          </w:tcPr>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842" w:type="dxa"/>
            <w:shd w:val="clear" w:color="auto" w:fill="BFBFBF"/>
            <w:vAlign w:val="center"/>
          </w:tcPr>
          <w:p>
            <w:pPr>
              <w:widowControl/>
              <w:spacing w:line="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竣工验收备案编号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PrjF</w:t>
            </w:r>
            <w:r>
              <w:rPr>
                <w:rFonts w:ascii="宋体" w:hAnsi="宋体"/>
                <w:color w:val="auto"/>
                <w:kern w:val="0"/>
                <w:sz w:val="18"/>
                <w:szCs w:val="18"/>
              </w:rPr>
              <w:t>inish</w:t>
            </w:r>
            <w:r>
              <w:rPr>
                <w:rFonts w:hint="eastAsia" w:ascii="宋体" w:hAnsi="宋体"/>
                <w:color w:val="auto"/>
                <w:kern w:val="0"/>
                <w:sz w:val="18"/>
                <w:szCs w:val="18"/>
              </w:rPr>
              <w:t>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color w:val="auto"/>
                <w:sz w:val="18"/>
                <w:szCs w:val="18"/>
              </w:rPr>
            </w:pPr>
            <w:r>
              <w:rPr>
                <w:rFonts w:hint="eastAsia" w:ascii="宋体" w:hAnsi="宋体"/>
                <w:color w:val="auto"/>
                <w:kern w:val="0"/>
                <w:sz w:val="18"/>
                <w:szCs w:val="18"/>
              </w:rPr>
              <w:t>详见编码规则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工程名称</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FinPrjName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3</w:t>
            </w:r>
            <w:r>
              <w:rPr>
                <w:rFonts w:hint="eastAsia" w:ascii="宋体" w:hAnsi="宋体"/>
                <w:color w:val="auto"/>
                <w:kern w:val="0"/>
                <w:sz w:val="18"/>
                <w:szCs w:val="18"/>
              </w:rPr>
              <w:t>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项目代码</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PrjCode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nil"/>
              <w:left w:val="nil"/>
              <w:bottom w:val="single" w:color="auto" w:sz="4" w:space="0"/>
              <w:right w:val="single" w:color="auto" w:sz="4" w:space="0"/>
            </w:tcBorders>
            <w:vAlign w:val="center"/>
          </w:tcPr>
          <w:p>
            <w:pPr>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投资项目在线审批监管平台统一编码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项目编号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PrjNum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施工许可证编号</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w:t>
            </w:r>
            <w:r>
              <w:rPr>
                <w:rFonts w:ascii="宋体" w:hAnsi="宋体"/>
                <w:color w:val="auto"/>
                <w:kern w:val="0"/>
                <w:sz w:val="18"/>
                <w:szCs w:val="18"/>
              </w:rPr>
              <w:t>uilder</w:t>
            </w:r>
            <w:r>
              <w:rPr>
                <w:rFonts w:hint="eastAsia" w:ascii="宋体" w:hAnsi="宋体"/>
                <w:color w:val="auto"/>
                <w:kern w:val="0"/>
                <w:sz w:val="18"/>
                <w:szCs w:val="18"/>
              </w:rPr>
              <w:t>L</w:t>
            </w:r>
            <w:r>
              <w:rPr>
                <w:rFonts w:ascii="宋体" w:hAnsi="宋体"/>
                <w:color w:val="auto"/>
                <w:kern w:val="0"/>
                <w:sz w:val="18"/>
                <w:szCs w:val="18"/>
              </w:rPr>
              <w:t>icenceNum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实际造价（万元）</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FactCost</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Decimal</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4</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实际面积（平方米）</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Fact</w:t>
            </w:r>
            <w:r>
              <w:rPr>
                <w:rFonts w:ascii="宋体" w:hAnsi="宋体"/>
                <w:color w:val="auto"/>
                <w:kern w:val="0"/>
                <w:sz w:val="18"/>
                <w:szCs w:val="18"/>
              </w:rPr>
              <w:t>Area</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Decimal</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15</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2</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根据实际工程类别填写，如无此项则填0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长度（米）</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Length</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Double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4</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根据实际工程类别填写，如无此项则填0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跨度（米）</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Span</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Double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10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4</w:t>
            </w: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r>
              <w:rPr>
                <w:rFonts w:hint="eastAsia" w:ascii="宋体" w:hAnsi="宋体"/>
                <w:color w:val="auto"/>
                <w:kern w:val="0"/>
                <w:sz w:val="18"/>
                <w:szCs w:val="18"/>
              </w:rPr>
              <w:t>根据实际工程类别填写，如无此项则填0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实际建设规模</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FactSize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500</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结构体系</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PrjStructureType</w:t>
            </w:r>
            <w:r>
              <w:rPr>
                <w:rFonts w:hint="eastAsia" w:ascii="宋体" w:hAnsi="宋体"/>
                <w:color w:val="auto"/>
                <w:kern w:val="0"/>
                <w:sz w:val="18"/>
                <w:szCs w:val="18"/>
              </w:rPr>
              <w:t>Num</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3</w:t>
            </w:r>
          </w:p>
        </w:tc>
        <w:tc>
          <w:tcPr>
            <w:tcW w:w="709" w:type="dxa"/>
            <w:tcBorders>
              <w:top w:val="nil"/>
              <w:left w:val="nil"/>
              <w:bottom w:val="single" w:color="auto" w:sz="4" w:space="0"/>
              <w:right w:val="single" w:color="auto" w:sz="4" w:space="0"/>
            </w:tcBorders>
            <w:vAlign w:val="center"/>
          </w:tcPr>
          <w:p>
            <w:pPr>
              <w:spacing w:line="0" w:lineRule="atLeast"/>
              <w:jc w:val="center"/>
              <w:rPr>
                <w:rFonts w:ascii="Courier New" w:hAnsi="Courier New" w:cs="Courier New"/>
                <w:color w:val="auto"/>
                <w:kern w:val="0"/>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详见数据字典表T</w:t>
            </w:r>
            <w:r>
              <w:rPr>
                <w:rFonts w:ascii="宋体" w:hAnsi="宋体"/>
                <w:color w:val="auto"/>
                <w:kern w:val="0"/>
                <w:sz w:val="18"/>
                <w:szCs w:val="18"/>
              </w:rPr>
              <w:t>BPRJSTRUCTURETYPEDIC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实际开工日期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BDate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D</w:t>
            </w:r>
            <w:r>
              <w:rPr>
                <w:rFonts w:hint="eastAsia" w:ascii="宋体" w:hAnsi="宋体"/>
                <w:color w:val="auto"/>
                <w:kern w:val="0"/>
                <w:sz w:val="18"/>
                <w:szCs w:val="18"/>
              </w:rPr>
              <w:t>ate</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实际竣工验收备案日期</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EDate</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Date</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备注</w:t>
            </w:r>
          </w:p>
        </w:tc>
        <w:tc>
          <w:tcPr>
            <w:tcW w:w="2126" w:type="dxa"/>
            <w:tcBorders>
              <w:top w:val="nil"/>
              <w:left w:val="nil"/>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Mark</w:t>
            </w:r>
          </w:p>
        </w:tc>
        <w:tc>
          <w:tcPr>
            <w:tcW w:w="992" w:type="dxa"/>
            <w:tcBorders>
              <w:top w:val="nil"/>
              <w:left w:val="single" w:color="auto" w:sz="4" w:space="0"/>
              <w:bottom w:val="single" w:color="auto" w:sz="4" w:space="0"/>
              <w:right w:val="single" w:color="auto" w:sz="4" w:space="0"/>
            </w:tcBorders>
            <w:vAlign w:val="center"/>
          </w:tcPr>
          <w:p>
            <w:pPr>
              <w:snapToGrid w:val="0"/>
              <w:spacing w:line="0" w:lineRule="atLeas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nil"/>
              <w:left w:val="nil"/>
              <w:bottom w:val="single" w:color="auto" w:sz="4" w:space="0"/>
              <w:right w:val="single" w:color="auto" w:sz="4" w:space="0"/>
            </w:tcBorders>
            <w:vAlign w:val="center"/>
          </w:tcPr>
          <w:p>
            <w:pPr>
              <w:snapToGrid w:val="0"/>
              <w:spacing w:line="0" w:lineRule="atLeast"/>
              <w:jc w:val="center"/>
              <w:rPr>
                <w:color w:val="auto"/>
                <w:sz w:val="18"/>
                <w:szCs w:val="18"/>
              </w:rPr>
            </w:pPr>
            <w:r>
              <w:rPr>
                <w:rFonts w:hint="eastAsia" w:ascii="宋体" w:hAnsi="宋体"/>
                <w:color w:val="auto"/>
                <w:kern w:val="0"/>
                <w:sz w:val="18"/>
                <w:szCs w:val="18"/>
              </w:rPr>
              <w:t>500</w:t>
            </w:r>
          </w:p>
        </w:tc>
        <w:tc>
          <w:tcPr>
            <w:tcW w:w="709" w:type="dxa"/>
            <w:tcBorders>
              <w:top w:val="nil"/>
              <w:left w:val="nil"/>
              <w:bottom w:val="single" w:color="auto" w:sz="4" w:space="0"/>
              <w:right w:val="single" w:color="auto" w:sz="4" w:space="0"/>
            </w:tcBorders>
            <w:vAlign w:val="center"/>
          </w:tcPr>
          <w:p>
            <w:pPr>
              <w:spacing w:line="0" w:lineRule="atLeast"/>
              <w:jc w:val="center"/>
              <w:rPr>
                <w:color w:val="auto"/>
                <w:sz w:val="18"/>
                <w:szCs w:val="18"/>
              </w:rPr>
            </w:pPr>
          </w:p>
        </w:tc>
        <w:tc>
          <w:tcPr>
            <w:tcW w:w="709" w:type="dxa"/>
            <w:tcBorders>
              <w:top w:val="nil"/>
              <w:left w:val="single" w:color="auto" w:sz="4" w:space="0"/>
              <w:bottom w:val="single" w:color="auto" w:sz="4" w:space="0"/>
              <w:right w:val="single" w:color="auto" w:sz="4" w:space="0"/>
            </w:tcBorders>
            <w:vAlign w:val="center"/>
          </w:tcPr>
          <w:p>
            <w:pPr>
              <w:snapToGrid w:val="0"/>
              <w:spacing w:line="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842" w:type="dxa"/>
            <w:tcBorders>
              <w:top w:val="nil"/>
              <w:left w:val="single" w:color="auto" w:sz="4" w:space="0"/>
              <w:bottom w:val="single" w:color="auto" w:sz="4" w:space="0"/>
              <w:right w:val="single" w:color="auto" w:sz="4" w:space="0"/>
            </w:tcBorders>
            <w:vAlign w:val="center"/>
          </w:tcPr>
          <w:p>
            <w:pPr>
              <w:spacing w:line="0" w:lineRule="atLeast"/>
              <w:rPr>
                <w:rFonts w:ascii="宋体" w:hAnsi="宋体"/>
                <w:color w:val="auto"/>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信息审核</w:t>
            </w:r>
            <w:r>
              <w:rPr>
                <w:rFonts w:hint="eastAsia" w:ascii="宋体" w:hAnsi="宋体"/>
                <w:color w:val="auto"/>
                <w:kern w:val="0"/>
                <w:sz w:val="18"/>
                <w:szCs w:val="18"/>
              </w:rPr>
              <w:t>部门</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CheckDepartName</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w:t>
            </w:r>
            <w:r>
              <w:rPr>
                <w:rFonts w:ascii="宋体" w:hAnsi="宋体"/>
                <w:color w:val="auto"/>
                <w:kern w:val="0"/>
                <w:sz w:val="18"/>
                <w:szCs w:val="18"/>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信息审核人</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Check</w:t>
            </w:r>
            <w:r>
              <w:rPr>
                <w:rFonts w:hint="eastAsia" w:ascii="宋体" w:hAnsi="宋体"/>
                <w:color w:val="auto"/>
                <w:kern w:val="0"/>
                <w:sz w:val="18"/>
                <w:szCs w:val="18"/>
              </w:rPr>
              <w:t>PersonName</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Varchar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50</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本条</w:t>
            </w:r>
            <w:r>
              <w:rPr>
                <w:rFonts w:ascii="宋体" w:hAnsi="宋体"/>
                <w:color w:val="auto"/>
                <w:kern w:val="0"/>
                <w:sz w:val="18"/>
                <w:szCs w:val="18"/>
              </w:rPr>
              <w:t>记录信息的数据</w:t>
            </w:r>
            <w:r>
              <w:rPr>
                <w:rFonts w:hint="eastAsia" w:ascii="宋体" w:hAnsi="宋体"/>
                <w:color w:val="auto"/>
                <w:kern w:val="0"/>
                <w:sz w:val="18"/>
                <w:szCs w:val="18"/>
              </w:rPr>
              <w:t>核实人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bookmarkStart w:id="354" w:name="OLE_LINK1"/>
            <w:r>
              <w:rPr>
                <w:rFonts w:hint="eastAsia" w:ascii="宋体" w:hAnsi="宋体"/>
                <w:color w:val="auto"/>
                <w:kern w:val="0"/>
                <w:sz w:val="18"/>
                <w:szCs w:val="18"/>
              </w:rPr>
              <w:t>数据来源</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DataSource</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I</w:t>
            </w:r>
            <w:r>
              <w:rPr>
                <w:rFonts w:hint="eastAsia" w:ascii="宋体" w:hAnsi="宋体"/>
                <w:color w:val="auto"/>
                <w:kern w:val="0"/>
                <w:sz w:val="18"/>
                <w:szCs w:val="18"/>
              </w:rPr>
              <w:t>nt</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w:t>
            </w:r>
            <w:r>
              <w:rPr>
                <w:rFonts w:ascii="宋体" w:hAnsi="宋体"/>
                <w:color w:val="auto"/>
                <w:kern w:val="0"/>
                <w:sz w:val="18"/>
                <w:szCs w:val="18"/>
              </w:rPr>
              <w:t>数据字典表</w:t>
            </w:r>
          </w:p>
          <w:p>
            <w:pPr>
              <w:widowControl/>
              <w:spacing w:line="240" w:lineRule="atLeast"/>
              <w:jc w:val="center"/>
              <w:rPr>
                <w:rFonts w:ascii="宋体" w:hAnsi="宋体"/>
                <w:color w:val="auto"/>
                <w:kern w:val="0"/>
                <w:sz w:val="18"/>
                <w:szCs w:val="18"/>
              </w:rPr>
            </w:pPr>
            <w:r>
              <w:rPr>
                <w:rFonts w:ascii="宋体" w:hAnsi="宋体"/>
                <w:color w:val="auto"/>
                <w:kern w:val="0"/>
                <w:sz w:val="18"/>
                <w:szCs w:val="18"/>
              </w:rPr>
              <w:t>TBDATASOURCEDIC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255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数据等级*</w:t>
            </w:r>
          </w:p>
        </w:tc>
        <w:tc>
          <w:tcPr>
            <w:tcW w:w="2126" w:type="dxa"/>
            <w:tcBorders>
              <w:top w:val="single" w:color="auto" w:sz="4" w:space="0"/>
              <w:left w:val="nil"/>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ascii="宋体" w:hAnsi="宋体"/>
                <w:color w:val="auto"/>
                <w:kern w:val="0"/>
                <w:sz w:val="18"/>
                <w:szCs w:val="18"/>
              </w:rPr>
              <w:t>DataLevel</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left"/>
              <w:rPr>
                <w:rFonts w:ascii="宋体" w:hAnsi="宋体"/>
                <w:color w:val="auto"/>
                <w:kern w:val="0"/>
                <w:sz w:val="18"/>
                <w:szCs w:val="18"/>
              </w:rPr>
            </w:pPr>
            <w:r>
              <w:rPr>
                <w:rFonts w:hint="eastAsia" w:ascii="宋体" w:hAnsi="宋体"/>
                <w:color w:val="auto"/>
                <w:kern w:val="0"/>
                <w:sz w:val="18"/>
                <w:szCs w:val="18"/>
              </w:rPr>
              <w:t>Char</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1</w:t>
            </w:r>
          </w:p>
        </w:tc>
        <w:tc>
          <w:tcPr>
            <w:tcW w:w="709" w:type="dxa"/>
            <w:tcBorders>
              <w:top w:val="single" w:color="auto" w:sz="4" w:space="0"/>
              <w:left w:val="nil"/>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842" w:type="dxa"/>
            <w:tcBorders>
              <w:top w:val="single" w:color="auto" w:sz="4" w:space="0"/>
              <w:left w:val="single" w:color="auto" w:sz="4" w:space="0"/>
              <w:bottom w:val="single" w:color="auto" w:sz="4" w:space="0"/>
              <w:right w:val="single" w:color="auto" w:sz="4" w:space="0"/>
            </w:tcBorders>
          </w:tcPr>
          <w:p>
            <w:pPr>
              <w:widowControl/>
              <w:tabs>
                <w:tab w:val="left" w:pos="1440"/>
              </w:tabs>
              <w:spacing w:line="240" w:lineRule="atLeast"/>
              <w:jc w:val="left"/>
              <w:rPr>
                <w:rFonts w:ascii="宋体" w:hAnsi="宋体"/>
                <w:color w:val="auto"/>
                <w:kern w:val="0"/>
                <w:sz w:val="18"/>
                <w:szCs w:val="18"/>
              </w:rPr>
            </w:pPr>
            <w:r>
              <w:rPr>
                <w:rFonts w:hint="eastAsia" w:ascii="宋体" w:hAnsi="宋体"/>
                <w:color w:val="auto"/>
                <w:kern w:val="0"/>
                <w:sz w:val="18"/>
                <w:szCs w:val="18"/>
              </w:rPr>
              <w:t>详见数据</w:t>
            </w:r>
            <w:r>
              <w:rPr>
                <w:rFonts w:ascii="宋体" w:hAnsi="宋体"/>
                <w:color w:val="auto"/>
                <w:kern w:val="0"/>
                <w:sz w:val="18"/>
                <w:szCs w:val="18"/>
              </w:rPr>
              <w:t>字典表</w:t>
            </w:r>
          </w:p>
          <w:p>
            <w:pPr>
              <w:widowControl/>
              <w:tabs>
                <w:tab w:val="left" w:pos="1440"/>
              </w:tabs>
              <w:spacing w:line="240" w:lineRule="atLeast"/>
              <w:jc w:val="left"/>
              <w:rPr>
                <w:rFonts w:ascii="宋体" w:hAnsi="宋体"/>
                <w:color w:val="auto"/>
                <w:kern w:val="0"/>
                <w:sz w:val="18"/>
                <w:szCs w:val="18"/>
              </w:rPr>
            </w:pPr>
            <w:r>
              <w:rPr>
                <w:rFonts w:ascii="宋体" w:hAnsi="宋体"/>
                <w:color w:val="auto"/>
                <w:kern w:val="0"/>
                <w:sz w:val="18"/>
                <w:szCs w:val="18"/>
              </w:rPr>
              <w:t>TBDATALEVELDIC</w:t>
            </w:r>
          </w:p>
        </w:tc>
      </w:tr>
      <w:bookmarkEnd w:id="354"/>
    </w:tbl>
    <w:p>
      <w:pPr>
        <w:rPr>
          <w:b/>
          <w:bCs/>
          <w:color w:val="auto"/>
          <w:sz w:val="32"/>
          <w:szCs w:val="32"/>
        </w:rPr>
      </w:pPr>
      <w:r>
        <w:rPr>
          <w:rFonts w:hint="eastAsia"/>
          <w:color w:val="auto"/>
        </w:rPr>
        <w:t>注：按照《房屋建筑工程和市政基础设施工程竣工验收备案管理暂行办法》规定办理竣工验收备案的信息。</w:t>
      </w:r>
      <w:bookmarkStart w:id="355" w:name="_Toc516477934"/>
      <w:bookmarkStart w:id="356" w:name="_Toc392665455"/>
    </w:p>
    <w:p>
      <w:pPr>
        <w:pStyle w:val="3"/>
        <w:rPr>
          <w:color w:val="auto"/>
        </w:rPr>
      </w:pPr>
      <w:bookmarkStart w:id="357" w:name="_Toc7581"/>
      <w:bookmarkStart w:id="358" w:name="_Toc11916"/>
      <w:r>
        <w:rPr>
          <w:color w:val="auto"/>
        </w:rPr>
        <w:t>5</w:t>
      </w:r>
      <w:r>
        <w:rPr>
          <w:rFonts w:hint="eastAsia"/>
          <w:color w:val="auto"/>
        </w:rPr>
        <w:t>.</w:t>
      </w:r>
      <w:r>
        <w:rPr>
          <w:rFonts w:hint="eastAsia"/>
          <w:color w:val="auto"/>
          <w:lang w:val="en-US" w:eastAsia="zh-CN"/>
        </w:rPr>
        <w:t>9</w:t>
      </w:r>
      <w:r>
        <w:rPr>
          <w:color w:val="auto"/>
        </w:rPr>
        <w:t xml:space="preserve">.1 </w:t>
      </w:r>
      <w:r>
        <w:rPr>
          <w:rFonts w:hint="eastAsia"/>
          <w:color w:val="auto"/>
          <w:lang w:eastAsia="zh-CN"/>
        </w:rPr>
        <w:t>企业信用考核结果信息</w:t>
      </w:r>
      <w:r>
        <w:rPr>
          <w:rFonts w:hint="eastAsia"/>
          <w:color w:val="auto"/>
        </w:rPr>
        <w:t>（表名：</w:t>
      </w:r>
      <w:r>
        <w:rPr>
          <w:rFonts w:hint="eastAsia"/>
          <w:color w:val="auto"/>
          <w:lang w:val="en-US" w:eastAsia="zh-CN"/>
        </w:rPr>
        <w:t>CreditExamResult</w:t>
      </w:r>
      <w:r>
        <w:rPr>
          <w:rFonts w:hint="eastAsia"/>
          <w:color w:val="auto"/>
        </w:rPr>
        <w:t>）</w:t>
      </w:r>
      <w:bookmarkEnd w:id="357"/>
      <w:bookmarkEnd w:id="358"/>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2268"/>
        <w:gridCol w:w="1276"/>
        <w:gridCol w:w="850"/>
        <w:gridCol w:w="709"/>
        <w:gridCol w:w="85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985"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268"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1276" w:type="dxa"/>
            <w:shd w:val="clear" w:color="auto" w:fill="BFBFBF"/>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850" w:type="dxa"/>
            <w:shd w:val="clear" w:color="auto" w:fill="BFBFBF"/>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tcPr>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850" w:type="dxa"/>
            <w:shd w:val="clear" w:color="auto" w:fill="BFBFBF"/>
          </w:tcPr>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701"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机构全称</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CorpName</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240" w:lineRule="atLeast"/>
              <w:jc w:val="center"/>
              <w:rPr>
                <w:color w:val="auto"/>
                <w:sz w:val="18"/>
                <w:szCs w:val="18"/>
              </w:rPr>
            </w:pP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1985" w:type="dxa"/>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统一社会信用代码</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CorpCode</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240" w:lineRule="atLeast"/>
              <w:jc w:val="center"/>
              <w:rPr>
                <w:rFonts w:ascii="宋体" w:hAnsi="宋体"/>
                <w:color w:val="auto"/>
                <w:kern w:val="0"/>
                <w:sz w:val="18"/>
                <w:szCs w:val="18"/>
              </w:rPr>
            </w:pP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vAlign w:val="center"/>
          </w:tcPr>
          <w:p>
            <w:pPr>
              <w:snapToGrid w:val="0"/>
              <w:spacing w:line="240" w:lineRule="atLeast"/>
              <w:jc w:val="left"/>
              <w:rPr>
                <w:rFonts w:hint="eastAsia" w:ascii="宋体" w:hAnsi="宋体" w:eastAsia="宋体"/>
                <w:color w:val="auto"/>
                <w:kern w:val="0"/>
                <w:sz w:val="18"/>
                <w:szCs w:val="18"/>
                <w:lang w:val="en-US" w:eastAsia="zh-CN"/>
              </w:rPr>
            </w:pPr>
            <w:r>
              <w:rPr>
                <w:rFonts w:hint="eastAsia" w:ascii="宋体" w:hAnsi="宋体"/>
                <w:color w:val="auto"/>
                <w:kern w:val="0"/>
                <w:sz w:val="18"/>
                <w:szCs w:val="18"/>
                <w:lang w:val="en-US" w:eastAsia="zh-CN"/>
              </w:rPr>
              <w:t>18位统一社会信用代码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1985" w:type="dxa"/>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组织机构代码</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OrgCode</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20</w:t>
            </w:r>
          </w:p>
        </w:tc>
        <w:tc>
          <w:tcPr>
            <w:tcW w:w="709" w:type="dxa"/>
            <w:vAlign w:val="center"/>
          </w:tcPr>
          <w:p>
            <w:pPr>
              <w:spacing w:line="240" w:lineRule="atLeast"/>
              <w:jc w:val="center"/>
              <w:rPr>
                <w:color w:val="auto"/>
                <w:sz w:val="18"/>
                <w:szCs w:val="18"/>
              </w:rPr>
            </w:pPr>
          </w:p>
        </w:tc>
        <w:tc>
          <w:tcPr>
            <w:tcW w:w="850" w:type="dxa"/>
            <w:vAlign w:val="center"/>
          </w:tcPr>
          <w:p>
            <w:pPr>
              <w:snapToGrid w:val="0"/>
              <w:spacing w:line="240" w:lineRule="atLeast"/>
              <w:jc w:val="center"/>
              <w:rPr>
                <w:rFonts w:hint="eastAsia" w:ascii="宋体" w:hAnsi="宋体" w:eastAsia="宋体"/>
                <w:color w:val="auto"/>
                <w:kern w:val="0"/>
                <w:sz w:val="18"/>
                <w:szCs w:val="18"/>
                <w:lang w:val="en-US" w:eastAsia="zh-CN"/>
              </w:rPr>
            </w:pPr>
            <w:r>
              <w:rPr>
                <w:rFonts w:hint="eastAsia" w:ascii="宋体" w:hAnsi="宋体"/>
                <w:color w:val="auto"/>
                <w:kern w:val="0"/>
                <w:sz w:val="18"/>
                <w:szCs w:val="18"/>
                <w:lang w:val="en-US" w:eastAsia="zh-CN"/>
              </w:rPr>
              <w:t>O</w:t>
            </w:r>
          </w:p>
        </w:tc>
        <w:tc>
          <w:tcPr>
            <w:tcW w:w="1701" w:type="dxa"/>
            <w:vAlign w:val="center"/>
          </w:tcPr>
          <w:p>
            <w:pPr>
              <w:snapToGrid w:val="0"/>
              <w:spacing w:line="240" w:lineRule="atLeast"/>
              <w:jc w:val="left"/>
              <w:rPr>
                <w:rFonts w:hint="eastAsia" w:ascii="宋体" w:hAnsi="宋体" w:eastAsia="宋体"/>
                <w:color w:val="auto"/>
                <w:kern w:val="0"/>
                <w:sz w:val="18"/>
                <w:szCs w:val="18"/>
                <w:lang w:val="en-US" w:eastAsia="zh-CN"/>
              </w:rPr>
            </w:pPr>
            <w:r>
              <w:rPr>
                <w:rFonts w:hint="eastAsia" w:ascii="宋体" w:hAnsi="宋体"/>
                <w:color w:val="auto"/>
                <w:kern w:val="0"/>
                <w:sz w:val="18"/>
                <w:szCs w:val="18"/>
              </w:rPr>
              <w:t>组织机构代码</w:t>
            </w:r>
            <w:r>
              <w:rPr>
                <w:rFonts w:hint="eastAsia" w:ascii="宋体" w:hAnsi="宋体"/>
                <w:color w:val="auto"/>
                <w:kern w:val="0"/>
                <w:sz w:val="18"/>
                <w:szCs w:val="18"/>
                <w:lang w:eastAsia="zh-CN"/>
              </w:rPr>
              <w:t>，如没有统一社会信用代码请填写组织机构代码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所属单位工商注册号</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LicenseNo</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lang w:val="en-US" w:eastAsia="zh-CN"/>
              </w:rPr>
              <w:t>20</w:t>
            </w: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eastAsia" w:ascii="宋体" w:hAnsi="宋体" w:eastAsia="宋体"/>
                <w:color w:val="auto"/>
                <w:kern w:val="0"/>
                <w:sz w:val="18"/>
                <w:szCs w:val="18"/>
                <w:lang w:val="en-US" w:eastAsia="zh-CN"/>
              </w:rPr>
            </w:pPr>
            <w:r>
              <w:rPr>
                <w:rFonts w:hint="eastAsia" w:ascii="宋体" w:hAnsi="宋体"/>
                <w:color w:val="auto"/>
                <w:kern w:val="0"/>
                <w:sz w:val="18"/>
                <w:szCs w:val="18"/>
                <w:lang w:val="en-US" w:eastAsia="zh-CN"/>
              </w:rPr>
              <w:t>O</w:t>
            </w:r>
          </w:p>
        </w:tc>
        <w:tc>
          <w:tcPr>
            <w:tcW w:w="1701" w:type="dxa"/>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所属单位工商注册号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hint="eastAsia" w:ascii="宋体" w:hAnsi="宋体"/>
                <w:color w:val="auto"/>
                <w:kern w:val="0"/>
                <w:sz w:val="18"/>
                <w:szCs w:val="18"/>
              </w:rPr>
            </w:pPr>
            <w:r>
              <w:rPr>
                <w:rFonts w:hint="eastAsia" w:ascii="宋体" w:hAnsi="宋体"/>
                <w:color w:val="auto"/>
                <w:kern w:val="0"/>
                <w:sz w:val="18"/>
                <w:szCs w:val="18"/>
              </w:rPr>
              <w:t>所属地区</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County</w:t>
            </w:r>
          </w:p>
        </w:tc>
        <w:tc>
          <w:tcPr>
            <w:tcW w:w="1276" w:type="dxa"/>
            <w:vAlign w:val="center"/>
          </w:tcPr>
          <w:p>
            <w:pPr>
              <w:snapToGrid w:val="0"/>
              <w:spacing w:line="240" w:lineRule="atLeast"/>
              <w:rPr>
                <w:rFonts w:ascii="宋体" w:hAnsi="宋体"/>
                <w:color w:val="auto"/>
                <w:kern w:val="0"/>
                <w:sz w:val="18"/>
                <w:szCs w:val="18"/>
              </w:rPr>
            </w:pPr>
            <w:r>
              <w:rPr>
                <w:rFonts w:ascii="宋体" w:hAnsi="宋体"/>
                <w:kern w:val="0"/>
                <w:sz w:val="18"/>
                <w:szCs w:val="18"/>
              </w:rPr>
              <w:t>Varchar</w:t>
            </w:r>
          </w:p>
        </w:tc>
        <w:tc>
          <w:tcPr>
            <w:tcW w:w="850" w:type="dxa"/>
            <w:vAlign w:val="center"/>
          </w:tcPr>
          <w:p>
            <w:pPr>
              <w:snapToGrid w:val="0"/>
              <w:spacing w:line="240" w:lineRule="atLeast"/>
              <w:jc w:val="center"/>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50</w:t>
            </w: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hint="eastAsia"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1985" w:type="dxa"/>
            <w:vAlign w:val="center"/>
          </w:tcPr>
          <w:p>
            <w:pPr>
              <w:snapToGrid w:val="0"/>
              <w:spacing w:line="240" w:lineRule="atLeast"/>
              <w:rPr>
                <w:rFonts w:hint="eastAsia" w:ascii="宋体" w:hAnsi="宋体"/>
                <w:color w:val="auto"/>
                <w:kern w:val="0"/>
                <w:sz w:val="18"/>
                <w:szCs w:val="18"/>
              </w:rPr>
            </w:pPr>
            <w:r>
              <w:rPr>
                <w:rFonts w:hint="eastAsia" w:ascii="宋体" w:hAnsi="宋体"/>
                <w:color w:val="auto"/>
                <w:kern w:val="0"/>
                <w:sz w:val="18"/>
                <w:szCs w:val="18"/>
              </w:rPr>
              <w:t>资质序列</w:t>
            </w:r>
          </w:p>
        </w:tc>
        <w:tc>
          <w:tcPr>
            <w:tcW w:w="2268" w:type="dxa"/>
            <w:vAlign w:val="center"/>
          </w:tcPr>
          <w:p>
            <w:pPr>
              <w:snapToGrid w:val="0"/>
              <w:spacing w:line="240" w:lineRule="atLeast"/>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Cert</w:t>
            </w:r>
            <w:r>
              <w:rPr>
                <w:rFonts w:hint="eastAsia" w:ascii="宋体" w:hAnsi="宋体"/>
                <w:kern w:val="0"/>
                <w:sz w:val="18"/>
                <w:szCs w:val="18"/>
              </w:rPr>
              <w:t>TradeType</w:t>
            </w:r>
          </w:p>
        </w:tc>
        <w:tc>
          <w:tcPr>
            <w:tcW w:w="1276" w:type="dxa"/>
            <w:vAlign w:val="center"/>
          </w:tcPr>
          <w:p>
            <w:pPr>
              <w:snapToGrid w:val="0"/>
              <w:spacing w:line="240" w:lineRule="atLeast"/>
              <w:rPr>
                <w:rFonts w:ascii="宋体" w:hAnsi="宋体"/>
                <w:color w:val="auto"/>
                <w:kern w:val="0"/>
                <w:sz w:val="18"/>
                <w:szCs w:val="18"/>
              </w:rPr>
            </w:pPr>
            <w:r>
              <w:rPr>
                <w:rFonts w:ascii="宋体" w:hAnsi="宋体"/>
                <w:kern w:val="0"/>
                <w:sz w:val="18"/>
                <w:szCs w:val="18"/>
              </w:rPr>
              <w:t>Varchar</w:t>
            </w: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kern w:val="0"/>
                <w:sz w:val="18"/>
                <w:szCs w:val="18"/>
              </w:rPr>
              <w:t>50</w:t>
            </w: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kern w:val="0"/>
                <w:sz w:val="18"/>
                <w:szCs w:val="18"/>
              </w:rPr>
              <w:t>M</w:t>
            </w:r>
          </w:p>
        </w:tc>
        <w:tc>
          <w:tcPr>
            <w:tcW w:w="1701" w:type="dxa"/>
            <w:vAlign w:val="center"/>
          </w:tcPr>
          <w:p>
            <w:pPr>
              <w:snapToGrid w:val="0"/>
              <w:spacing w:line="240" w:lineRule="atLeast"/>
              <w:jc w:val="left"/>
              <w:rPr>
                <w:rFonts w:hint="eastAsia"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hint="eastAsia" w:ascii="宋体" w:hAnsi="宋体"/>
                <w:color w:val="auto"/>
                <w:kern w:val="0"/>
                <w:sz w:val="18"/>
                <w:szCs w:val="18"/>
              </w:rPr>
            </w:pPr>
            <w:r>
              <w:rPr>
                <w:rFonts w:hint="eastAsia" w:ascii="宋体" w:hAnsi="宋体"/>
                <w:color w:val="auto"/>
                <w:kern w:val="0"/>
                <w:sz w:val="18"/>
                <w:szCs w:val="18"/>
              </w:rPr>
              <w:t>资质类别</w:t>
            </w:r>
          </w:p>
        </w:tc>
        <w:tc>
          <w:tcPr>
            <w:tcW w:w="2268" w:type="dxa"/>
            <w:vAlign w:val="center"/>
          </w:tcPr>
          <w:p>
            <w:pPr>
              <w:snapToGrid w:val="0"/>
              <w:spacing w:line="240" w:lineRule="atLeast"/>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Cert</w:t>
            </w:r>
            <w:r>
              <w:rPr>
                <w:rFonts w:hint="eastAsia" w:ascii="宋体" w:hAnsi="宋体"/>
                <w:kern w:val="0"/>
                <w:sz w:val="18"/>
                <w:szCs w:val="18"/>
              </w:rPr>
              <w:t>MajorType</w:t>
            </w:r>
          </w:p>
        </w:tc>
        <w:tc>
          <w:tcPr>
            <w:tcW w:w="1276" w:type="dxa"/>
            <w:vAlign w:val="center"/>
          </w:tcPr>
          <w:p>
            <w:pPr>
              <w:snapToGrid w:val="0"/>
              <w:spacing w:line="240" w:lineRule="atLeast"/>
              <w:rPr>
                <w:rFonts w:ascii="宋体" w:hAnsi="宋体"/>
                <w:color w:val="auto"/>
                <w:kern w:val="0"/>
                <w:sz w:val="18"/>
                <w:szCs w:val="18"/>
              </w:rPr>
            </w:pPr>
            <w:r>
              <w:rPr>
                <w:rFonts w:ascii="宋体" w:hAnsi="宋体"/>
                <w:kern w:val="0"/>
                <w:sz w:val="18"/>
                <w:szCs w:val="18"/>
              </w:rPr>
              <w:t>Varchar</w:t>
            </w: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kern w:val="0"/>
                <w:sz w:val="18"/>
                <w:szCs w:val="18"/>
              </w:rPr>
              <w:t>50</w:t>
            </w: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kern w:val="0"/>
                <w:sz w:val="18"/>
                <w:szCs w:val="18"/>
              </w:rPr>
              <w:t>M</w:t>
            </w:r>
          </w:p>
        </w:tc>
        <w:tc>
          <w:tcPr>
            <w:tcW w:w="1701" w:type="dxa"/>
            <w:vAlign w:val="center"/>
          </w:tcPr>
          <w:p>
            <w:pPr>
              <w:snapToGrid w:val="0"/>
              <w:spacing w:line="240" w:lineRule="atLeast"/>
              <w:jc w:val="left"/>
              <w:rPr>
                <w:rFonts w:hint="eastAsia"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hint="eastAsia" w:ascii="宋体" w:hAnsi="宋体"/>
                <w:color w:val="auto"/>
                <w:kern w:val="0"/>
                <w:sz w:val="18"/>
                <w:szCs w:val="18"/>
              </w:rPr>
            </w:pPr>
            <w:r>
              <w:rPr>
                <w:rFonts w:hint="eastAsia" w:ascii="宋体" w:hAnsi="宋体"/>
                <w:color w:val="auto"/>
                <w:kern w:val="0"/>
                <w:sz w:val="18"/>
                <w:szCs w:val="18"/>
              </w:rPr>
              <w:t>资质等级</w:t>
            </w:r>
          </w:p>
        </w:tc>
        <w:tc>
          <w:tcPr>
            <w:tcW w:w="2268" w:type="dxa"/>
            <w:vAlign w:val="center"/>
          </w:tcPr>
          <w:p>
            <w:pPr>
              <w:snapToGrid w:val="0"/>
              <w:spacing w:line="240" w:lineRule="atLeast"/>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CertLevel</w:t>
            </w:r>
          </w:p>
        </w:tc>
        <w:tc>
          <w:tcPr>
            <w:tcW w:w="1276" w:type="dxa"/>
            <w:vAlign w:val="center"/>
          </w:tcPr>
          <w:p>
            <w:pPr>
              <w:snapToGrid w:val="0"/>
              <w:spacing w:line="240" w:lineRule="atLeast"/>
              <w:rPr>
                <w:rFonts w:ascii="宋体" w:hAnsi="宋体"/>
                <w:color w:val="auto"/>
                <w:kern w:val="0"/>
                <w:sz w:val="18"/>
                <w:szCs w:val="18"/>
              </w:rPr>
            </w:pPr>
            <w:r>
              <w:rPr>
                <w:rFonts w:ascii="宋体" w:hAnsi="宋体"/>
                <w:kern w:val="0"/>
                <w:sz w:val="18"/>
                <w:szCs w:val="18"/>
              </w:rPr>
              <w:t>Varchar</w:t>
            </w: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kern w:val="0"/>
                <w:sz w:val="18"/>
                <w:szCs w:val="18"/>
              </w:rPr>
              <w:t>50</w:t>
            </w: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kern w:val="0"/>
                <w:sz w:val="18"/>
                <w:szCs w:val="18"/>
              </w:rPr>
              <w:t>M</w:t>
            </w:r>
          </w:p>
        </w:tc>
        <w:tc>
          <w:tcPr>
            <w:tcW w:w="1701" w:type="dxa"/>
            <w:vAlign w:val="center"/>
          </w:tcPr>
          <w:p>
            <w:pPr>
              <w:snapToGrid w:val="0"/>
              <w:spacing w:line="240" w:lineRule="atLeast"/>
              <w:jc w:val="left"/>
              <w:rPr>
                <w:rFonts w:hint="eastAsia"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评价名称</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EvaluationName</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50</w:t>
            </w: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eastAsia" w:ascii="宋体" w:hAnsi="宋体" w:eastAsia="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hint="eastAsia" w:ascii="宋体" w:hAnsi="宋体"/>
                <w:color w:val="auto"/>
                <w:kern w:val="0"/>
                <w:sz w:val="18"/>
                <w:szCs w:val="18"/>
                <w:lang w:eastAsia="zh-CN"/>
              </w:rPr>
            </w:pPr>
            <w:r>
              <w:rPr>
                <w:rFonts w:hint="eastAsia" w:ascii="宋体" w:hAnsi="宋体"/>
                <w:color w:val="auto"/>
                <w:kern w:val="0"/>
                <w:sz w:val="18"/>
                <w:szCs w:val="18"/>
              </w:rPr>
              <w:t>评价名称</w:t>
            </w:r>
            <w:r>
              <w:rPr>
                <w:rFonts w:hint="eastAsia" w:ascii="宋体" w:hAnsi="宋体"/>
                <w:color w:val="auto"/>
                <w:kern w:val="0"/>
                <w:sz w:val="18"/>
                <w:szCs w:val="18"/>
                <w:lang w:eastAsia="zh-CN"/>
              </w:rPr>
              <w:t>：</w:t>
            </w:r>
          </w:p>
          <w:p>
            <w:pPr>
              <w:snapToGrid w:val="0"/>
              <w:spacing w:line="240" w:lineRule="atLeast"/>
              <w:jc w:val="left"/>
              <w:rPr>
                <w:rFonts w:hint="eastAsia" w:ascii="宋体" w:hAnsi="宋体"/>
                <w:color w:val="auto"/>
                <w:kern w:val="0"/>
                <w:sz w:val="18"/>
                <w:szCs w:val="18"/>
                <w:lang w:eastAsia="zh-CN"/>
              </w:rPr>
            </w:pPr>
            <w:r>
              <w:rPr>
                <w:rFonts w:hint="eastAsia" w:ascii="宋体" w:hAnsi="宋体"/>
                <w:color w:val="auto"/>
                <w:kern w:val="0"/>
                <w:sz w:val="18"/>
                <w:szCs w:val="18"/>
              </w:rPr>
              <w:t>房建企业、市政企业、勘察企业、设计企业</w:t>
            </w:r>
            <w:r>
              <w:rPr>
                <w:rFonts w:hint="eastAsia" w:ascii="宋体" w:hAnsi="宋体"/>
                <w:color w:val="auto"/>
                <w:kern w:val="0"/>
                <w:sz w:val="18"/>
                <w:szCs w:val="18"/>
                <w:lang w:eastAsia="zh-CN"/>
              </w:rPr>
              <w:t>、</w:t>
            </w:r>
            <w:r>
              <w:rPr>
                <w:rFonts w:hint="default" w:ascii="宋体" w:hAnsi="宋体"/>
                <w:color w:val="auto"/>
                <w:kern w:val="0"/>
                <w:sz w:val="18"/>
                <w:szCs w:val="18"/>
                <w:lang w:val="en-US" w:eastAsia="zh-CN"/>
              </w:rPr>
              <w:t>物业企业、造价企业、监理企业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jc w:val="left"/>
              <w:rPr>
                <w:rFonts w:hint="eastAsia" w:ascii="宋体" w:hAnsi="宋体" w:eastAsia="宋体"/>
                <w:color w:val="auto"/>
                <w:kern w:val="0"/>
                <w:sz w:val="18"/>
                <w:szCs w:val="18"/>
                <w:lang w:eastAsia="zh-CN"/>
              </w:rPr>
            </w:pPr>
            <w:r>
              <w:rPr>
                <w:rFonts w:hint="eastAsia" w:ascii="宋体" w:hAnsi="宋体"/>
                <w:color w:val="auto"/>
                <w:kern w:val="0"/>
                <w:sz w:val="18"/>
                <w:szCs w:val="18"/>
              </w:rPr>
              <w:t>评价</w:t>
            </w:r>
            <w:r>
              <w:rPr>
                <w:rFonts w:hint="eastAsia" w:ascii="宋体" w:hAnsi="宋体"/>
                <w:color w:val="auto"/>
                <w:kern w:val="0"/>
                <w:sz w:val="18"/>
                <w:szCs w:val="18"/>
                <w:lang w:eastAsia="zh-CN"/>
              </w:rPr>
              <w:t>等级</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EvalationResult</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10</w:t>
            </w: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eastAsia" w:ascii="宋体" w:hAnsi="宋体" w:eastAsia="宋体"/>
                <w:color w:val="auto"/>
                <w:kern w:val="0"/>
                <w:sz w:val="18"/>
                <w:szCs w:val="18"/>
                <w:lang w:val="en-US" w:eastAsia="zh-CN"/>
              </w:rPr>
            </w:pPr>
            <w:r>
              <w:rPr>
                <w:rFonts w:hint="eastAsia" w:ascii="宋体" w:hAnsi="宋体"/>
                <w:color w:val="auto"/>
                <w:kern w:val="0"/>
                <w:sz w:val="18"/>
                <w:szCs w:val="18"/>
                <w:lang w:val="en-US" w:eastAsia="zh-CN"/>
              </w:rPr>
              <w:t>O</w:t>
            </w:r>
          </w:p>
        </w:tc>
        <w:tc>
          <w:tcPr>
            <w:tcW w:w="1701" w:type="dxa"/>
            <w:vAlign w:val="center"/>
          </w:tcPr>
          <w:p>
            <w:pPr>
              <w:snapToGrid w:val="0"/>
              <w:spacing w:line="240" w:lineRule="atLeast"/>
              <w:jc w:val="left"/>
              <w:rPr>
                <w:rFonts w:hint="default" w:ascii="宋体" w:hAnsi="宋体" w:eastAsia="宋体"/>
                <w:color w:val="auto"/>
                <w:kern w:val="0"/>
                <w:sz w:val="18"/>
                <w:szCs w:val="18"/>
                <w:lang w:val="en-US" w:eastAsia="zh-CN"/>
              </w:rPr>
            </w:pPr>
            <w:r>
              <w:rPr>
                <w:rFonts w:hint="eastAsia" w:ascii="宋体" w:hAnsi="宋体"/>
                <w:color w:val="auto"/>
                <w:kern w:val="0"/>
                <w:sz w:val="18"/>
                <w:szCs w:val="18"/>
                <w:lang w:eastAsia="zh-CN"/>
              </w:rPr>
              <w:t>如果</w:t>
            </w:r>
            <w:r>
              <w:rPr>
                <w:rFonts w:hint="eastAsia" w:ascii="宋体" w:hAnsi="宋体"/>
                <w:color w:val="auto"/>
                <w:kern w:val="0"/>
                <w:sz w:val="18"/>
                <w:szCs w:val="18"/>
              </w:rPr>
              <w:t>评价结果</w:t>
            </w:r>
            <w:r>
              <w:rPr>
                <w:rFonts w:hint="eastAsia" w:ascii="宋体" w:hAnsi="宋体"/>
                <w:color w:val="auto"/>
                <w:kern w:val="0"/>
                <w:sz w:val="18"/>
                <w:szCs w:val="18"/>
                <w:lang w:eastAsia="zh-CN"/>
              </w:rPr>
              <w:t>分等级则填：</w:t>
            </w:r>
            <w:r>
              <w:rPr>
                <w:rFonts w:hint="eastAsia" w:ascii="宋体" w:hAnsi="宋体"/>
                <w:color w:val="auto"/>
                <w:kern w:val="0"/>
                <w:sz w:val="18"/>
                <w:szCs w:val="18"/>
                <w:lang w:val="en-US" w:eastAsia="zh-CN"/>
              </w:rPr>
              <w:t>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jc w:val="left"/>
              <w:rPr>
                <w:rFonts w:hint="eastAsia" w:ascii="宋体" w:hAnsi="宋体" w:eastAsia="宋体"/>
                <w:color w:val="auto"/>
                <w:kern w:val="0"/>
                <w:sz w:val="18"/>
                <w:szCs w:val="18"/>
                <w:lang w:eastAsia="zh-CN"/>
              </w:rPr>
            </w:pPr>
            <w:r>
              <w:rPr>
                <w:rFonts w:hint="eastAsia" w:ascii="宋体" w:hAnsi="宋体"/>
                <w:color w:val="auto"/>
                <w:kern w:val="0"/>
                <w:sz w:val="18"/>
                <w:szCs w:val="18"/>
                <w:lang w:eastAsia="zh-CN"/>
              </w:rPr>
              <w:t>评价分</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Score</w:t>
            </w:r>
          </w:p>
        </w:tc>
        <w:tc>
          <w:tcPr>
            <w:tcW w:w="1276" w:type="dxa"/>
            <w:vAlign w:val="center"/>
          </w:tcPr>
          <w:p>
            <w:pPr>
              <w:snapToGrid w:val="0"/>
              <w:spacing w:line="240" w:lineRule="atLeast"/>
              <w:rPr>
                <w:rFonts w:hint="default" w:ascii="宋体" w:hAnsi="宋体"/>
                <w:color w:val="auto"/>
                <w:kern w:val="0"/>
                <w:sz w:val="18"/>
                <w:szCs w:val="18"/>
                <w:lang w:val="en-US" w:eastAsia="zh-CN"/>
              </w:rPr>
            </w:pPr>
            <w:r>
              <w:rPr>
                <w:rFonts w:ascii="宋体" w:hAnsi="宋体"/>
                <w:color w:val="auto"/>
                <w:kern w:val="0"/>
                <w:sz w:val="18"/>
                <w:szCs w:val="18"/>
              </w:rPr>
              <w:t>decimal</w:t>
            </w: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18</w:t>
            </w:r>
          </w:p>
        </w:tc>
        <w:tc>
          <w:tcPr>
            <w:tcW w:w="709" w:type="dxa"/>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2</w:t>
            </w:r>
          </w:p>
        </w:tc>
        <w:tc>
          <w:tcPr>
            <w:tcW w:w="850" w:type="dxa"/>
            <w:vAlign w:val="center"/>
          </w:tcPr>
          <w:p>
            <w:pPr>
              <w:snapToGrid w:val="0"/>
              <w:spacing w:line="240" w:lineRule="atLeast"/>
              <w:jc w:val="center"/>
              <w:rPr>
                <w:rFonts w:hint="eastAsia" w:ascii="宋体" w:hAnsi="宋体" w:eastAsia="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hint="eastAsia" w:ascii="宋体" w:hAnsi="宋体"/>
                <w:color w:val="auto"/>
                <w:kern w:val="0"/>
                <w:sz w:val="18"/>
                <w:szCs w:val="18"/>
              </w:rPr>
            </w:pPr>
            <w:r>
              <w:rPr>
                <w:rFonts w:hint="eastAsia" w:ascii="宋体" w:hAnsi="宋体"/>
                <w:color w:val="auto"/>
                <w:kern w:val="0"/>
                <w:sz w:val="18"/>
                <w:szCs w:val="18"/>
              </w:rPr>
              <w:t>信用评价总分，保留到小数点后两位</w:t>
            </w:r>
          </w:p>
          <w:p>
            <w:pPr>
              <w:snapToGrid w:val="0"/>
              <w:spacing w:line="240" w:lineRule="atLeast"/>
              <w:jc w:val="left"/>
              <w:rPr>
                <w:rFonts w:hint="default" w:ascii="宋体" w:hAnsi="宋体" w:eastAsia="宋体"/>
                <w:color w:val="auto"/>
                <w:kern w:val="0"/>
                <w:sz w:val="18"/>
                <w:szCs w:val="18"/>
                <w:lang w:val="en-US" w:eastAsia="zh-CN"/>
              </w:rPr>
            </w:pPr>
            <w:r>
              <w:rPr>
                <w:rFonts w:hint="eastAsia" w:ascii="宋体" w:hAnsi="宋体"/>
                <w:color w:val="auto"/>
                <w:kern w:val="0"/>
                <w:sz w:val="18"/>
                <w:szCs w:val="18"/>
              </w:rPr>
              <w:t>评价分=基础分+奖励加分-扣分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jc w:val="left"/>
              <w:rPr>
                <w:rFonts w:hint="eastAsia" w:ascii="宋体" w:hAnsi="宋体"/>
                <w:color w:val="auto"/>
                <w:kern w:val="0"/>
                <w:sz w:val="18"/>
                <w:szCs w:val="18"/>
                <w:lang w:eastAsia="zh-CN"/>
              </w:rPr>
            </w:pPr>
            <w:r>
              <w:rPr>
                <w:rFonts w:hint="eastAsia" w:ascii="宋体" w:hAnsi="宋体"/>
                <w:color w:val="auto"/>
                <w:kern w:val="0"/>
                <w:sz w:val="18"/>
                <w:szCs w:val="18"/>
              </w:rPr>
              <w:t>基础分</w:t>
            </w:r>
          </w:p>
        </w:tc>
        <w:tc>
          <w:tcPr>
            <w:tcW w:w="2268" w:type="dxa"/>
            <w:vAlign w:val="center"/>
          </w:tcPr>
          <w:p>
            <w:pPr>
              <w:snapToGrid w:val="0"/>
              <w:spacing w:line="240" w:lineRule="atLeast"/>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BaseScore</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decimal</w:t>
            </w: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18</w:t>
            </w:r>
          </w:p>
        </w:tc>
        <w:tc>
          <w:tcPr>
            <w:tcW w:w="709" w:type="dxa"/>
            <w:vAlign w:val="center"/>
          </w:tcPr>
          <w:p>
            <w:pPr>
              <w:snapToGrid w:val="0"/>
              <w:spacing w:line="240" w:lineRule="atLeast"/>
              <w:rPr>
                <w:rFonts w:hint="eastAsia" w:ascii="宋体" w:hAnsi="宋体"/>
                <w:color w:val="auto"/>
                <w:kern w:val="0"/>
                <w:sz w:val="18"/>
                <w:szCs w:val="18"/>
              </w:rPr>
            </w:pPr>
            <w:r>
              <w:rPr>
                <w:rFonts w:hint="eastAsia" w:ascii="宋体" w:hAnsi="宋体"/>
                <w:color w:val="auto"/>
                <w:kern w:val="0"/>
                <w:sz w:val="18"/>
                <w:szCs w:val="18"/>
              </w:rPr>
              <w:t>2</w:t>
            </w: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hint="eastAsia"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1985" w:type="dxa"/>
            <w:vAlign w:val="center"/>
          </w:tcPr>
          <w:p>
            <w:pPr>
              <w:snapToGrid w:val="0"/>
              <w:spacing w:line="240" w:lineRule="atLeast"/>
              <w:jc w:val="left"/>
              <w:rPr>
                <w:rFonts w:hint="eastAsia" w:ascii="宋体" w:hAnsi="宋体"/>
                <w:color w:val="auto"/>
                <w:kern w:val="0"/>
                <w:sz w:val="18"/>
                <w:szCs w:val="18"/>
                <w:lang w:eastAsia="zh-CN"/>
              </w:rPr>
            </w:pPr>
            <w:r>
              <w:rPr>
                <w:rFonts w:hint="eastAsia" w:ascii="宋体" w:hAnsi="宋体"/>
                <w:color w:val="auto"/>
                <w:kern w:val="0"/>
                <w:sz w:val="18"/>
                <w:szCs w:val="18"/>
              </w:rPr>
              <w:t>奖励加分</w:t>
            </w:r>
          </w:p>
        </w:tc>
        <w:tc>
          <w:tcPr>
            <w:tcW w:w="2268" w:type="dxa"/>
            <w:vAlign w:val="center"/>
          </w:tcPr>
          <w:p>
            <w:pPr>
              <w:snapToGrid w:val="0"/>
              <w:spacing w:line="240" w:lineRule="atLeast"/>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IncentiveScore</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decimal</w:t>
            </w: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18</w:t>
            </w:r>
          </w:p>
        </w:tc>
        <w:tc>
          <w:tcPr>
            <w:tcW w:w="709" w:type="dxa"/>
            <w:vAlign w:val="center"/>
          </w:tcPr>
          <w:p>
            <w:pPr>
              <w:snapToGrid w:val="0"/>
              <w:spacing w:line="240" w:lineRule="atLeast"/>
              <w:rPr>
                <w:rFonts w:hint="eastAsia" w:ascii="宋体" w:hAnsi="宋体"/>
                <w:color w:val="auto"/>
                <w:kern w:val="0"/>
                <w:sz w:val="18"/>
                <w:szCs w:val="18"/>
              </w:rPr>
            </w:pPr>
            <w:r>
              <w:rPr>
                <w:rFonts w:hint="eastAsia" w:ascii="宋体" w:hAnsi="宋体"/>
                <w:color w:val="auto"/>
                <w:kern w:val="0"/>
                <w:sz w:val="18"/>
                <w:szCs w:val="18"/>
              </w:rPr>
              <w:t>2</w:t>
            </w: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hint="eastAsia"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jc w:val="left"/>
              <w:rPr>
                <w:rFonts w:hint="eastAsia" w:ascii="宋体" w:hAnsi="宋体"/>
                <w:color w:val="auto"/>
                <w:kern w:val="0"/>
                <w:sz w:val="18"/>
                <w:szCs w:val="18"/>
                <w:lang w:eastAsia="zh-CN"/>
              </w:rPr>
            </w:pPr>
            <w:r>
              <w:rPr>
                <w:rFonts w:hint="eastAsia" w:ascii="宋体" w:hAnsi="宋体"/>
                <w:color w:val="auto"/>
                <w:kern w:val="0"/>
                <w:sz w:val="18"/>
                <w:szCs w:val="18"/>
              </w:rPr>
              <w:t>扣分</w:t>
            </w:r>
          </w:p>
        </w:tc>
        <w:tc>
          <w:tcPr>
            <w:tcW w:w="2268" w:type="dxa"/>
            <w:vAlign w:val="center"/>
          </w:tcPr>
          <w:p>
            <w:pPr>
              <w:snapToGrid w:val="0"/>
              <w:spacing w:line="240" w:lineRule="atLeast"/>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DeductScore</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decimal</w:t>
            </w: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18</w:t>
            </w:r>
          </w:p>
        </w:tc>
        <w:tc>
          <w:tcPr>
            <w:tcW w:w="709" w:type="dxa"/>
            <w:vAlign w:val="center"/>
          </w:tcPr>
          <w:p>
            <w:pPr>
              <w:snapToGrid w:val="0"/>
              <w:spacing w:line="240" w:lineRule="atLeast"/>
              <w:rPr>
                <w:rFonts w:hint="eastAsia" w:ascii="宋体" w:hAnsi="宋体"/>
                <w:color w:val="auto"/>
                <w:kern w:val="0"/>
                <w:sz w:val="18"/>
                <w:szCs w:val="18"/>
              </w:rPr>
            </w:pPr>
            <w:r>
              <w:rPr>
                <w:rFonts w:hint="eastAsia" w:ascii="宋体" w:hAnsi="宋体"/>
                <w:color w:val="auto"/>
                <w:kern w:val="0"/>
                <w:sz w:val="18"/>
                <w:szCs w:val="18"/>
              </w:rPr>
              <w:t>2</w:t>
            </w: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hint="eastAsia"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评价单位</w:t>
            </w:r>
          </w:p>
        </w:tc>
        <w:tc>
          <w:tcPr>
            <w:tcW w:w="2268" w:type="dxa"/>
            <w:vAlign w:val="center"/>
          </w:tcPr>
          <w:p>
            <w:pPr>
              <w:snapToGrid w:val="0"/>
              <w:spacing w:line="240" w:lineRule="atLeast"/>
              <w:rPr>
                <w:rFonts w:hint="default" w:ascii="宋体" w:hAnsi="宋体"/>
                <w:color w:val="auto"/>
                <w:kern w:val="0"/>
                <w:sz w:val="18"/>
                <w:szCs w:val="18"/>
                <w:lang w:val="en-US"/>
              </w:rPr>
            </w:pPr>
            <w:r>
              <w:rPr>
                <w:rFonts w:hint="eastAsia" w:ascii="宋体" w:hAnsi="宋体"/>
                <w:color w:val="auto"/>
                <w:kern w:val="0"/>
                <w:sz w:val="18"/>
                <w:szCs w:val="18"/>
                <w:lang w:val="en-US" w:eastAsia="zh-CN"/>
              </w:rPr>
              <w:t>EvalationOrg</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O</w:t>
            </w:r>
          </w:p>
        </w:tc>
        <w:tc>
          <w:tcPr>
            <w:tcW w:w="1701" w:type="dxa"/>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默认“无锡市住房和城乡建设局”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评价日期</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CreateDate</w:t>
            </w:r>
          </w:p>
        </w:tc>
        <w:tc>
          <w:tcPr>
            <w:tcW w:w="1276"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Date</w:t>
            </w:r>
          </w:p>
        </w:tc>
        <w:tc>
          <w:tcPr>
            <w:tcW w:w="850" w:type="dxa"/>
            <w:vAlign w:val="center"/>
          </w:tcPr>
          <w:p>
            <w:pPr>
              <w:snapToGrid w:val="0"/>
              <w:spacing w:line="240" w:lineRule="atLeast"/>
              <w:jc w:val="center"/>
              <w:rPr>
                <w:rFonts w:ascii="宋体" w:hAnsi="宋体"/>
                <w:color w:val="auto"/>
                <w:kern w:val="0"/>
                <w:sz w:val="18"/>
                <w:szCs w:val="18"/>
              </w:rPr>
            </w:pP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vAlign w:val="center"/>
          </w:tcPr>
          <w:p>
            <w:pPr>
              <w:snapToGrid w:val="0"/>
              <w:spacing w:line="24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信息源头部门全称</w:t>
            </w:r>
          </w:p>
        </w:tc>
        <w:tc>
          <w:tcPr>
            <w:tcW w:w="2268"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DataSource</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240" w:lineRule="atLeast"/>
              <w:jc w:val="center"/>
              <w:rPr>
                <w:color w:val="auto"/>
                <w:sz w:val="18"/>
                <w:szCs w:val="18"/>
              </w:rPr>
            </w:pP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默认“无锡市住房和城乡建设局”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提供单位全称</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ascii="宋体" w:hAnsi="宋体"/>
                <w:color w:val="auto"/>
                <w:kern w:val="0"/>
                <w:sz w:val="18"/>
                <w:szCs w:val="18"/>
              </w:rPr>
              <w:t>Data</w:t>
            </w:r>
            <w:r>
              <w:rPr>
                <w:rFonts w:hint="eastAsia" w:ascii="宋体" w:hAnsi="宋体"/>
                <w:color w:val="auto"/>
                <w:kern w:val="0"/>
                <w:sz w:val="18"/>
                <w:szCs w:val="18"/>
                <w:lang w:val="en-US" w:eastAsia="zh-CN"/>
              </w:rPr>
              <w:t>Provider</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240" w:lineRule="atLeast"/>
              <w:jc w:val="center"/>
              <w:rPr>
                <w:color w:val="auto"/>
                <w:sz w:val="18"/>
                <w:szCs w:val="18"/>
              </w:rPr>
            </w:pP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ascii="宋体" w:hAnsi="宋体"/>
                <w:color w:val="auto"/>
                <w:kern w:val="0"/>
                <w:sz w:val="18"/>
                <w:szCs w:val="18"/>
              </w:rPr>
            </w:pPr>
            <w:r>
              <w:rPr>
                <w:rFonts w:ascii="宋体" w:hAnsi="宋体"/>
                <w:color w:val="auto"/>
                <w:kern w:val="0"/>
                <w:sz w:val="18"/>
                <w:szCs w:val="18"/>
              </w:rPr>
              <w:t>默认“无锡市住房和城乡建设局”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1985" w:type="dxa"/>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信息使用范围</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DataScope</w:t>
            </w:r>
          </w:p>
        </w:tc>
        <w:tc>
          <w:tcPr>
            <w:tcW w:w="1276"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Int</w:t>
            </w: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p>
        </w:tc>
        <w:tc>
          <w:tcPr>
            <w:tcW w:w="709" w:type="dxa"/>
            <w:vAlign w:val="center"/>
          </w:tcPr>
          <w:p>
            <w:pPr>
              <w:spacing w:line="240" w:lineRule="atLeast"/>
              <w:jc w:val="center"/>
              <w:rPr>
                <w:color w:val="auto"/>
                <w:sz w:val="18"/>
                <w:szCs w:val="18"/>
              </w:rPr>
            </w:pP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0.公示；1.仅政府部门内部共享；2.仅可授权查询。不填写默认为0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提供日期</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ProvideDate</w:t>
            </w:r>
          </w:p>
        </w:tc>
        <w:tc>
          <w:tcPr>
            <w:tcW w:w="1276"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Date</w:t>
            </w:r>
          </w:p>
        </w:tc>
        <w:tc>
          <w:tcPr>
            <w:tcW w:w="850" w:type="dxa"/>
            <w:vAlign w:val="center"/>
          </w:tcPr>
          <w:p>
            <w:pPr>
              <w:snapToGrid w:val="0"/>
              <w:spacing w:line="240" w:lineRule="atLeast"/>
              <w:jc w:val="center"/>
              <w:rPr>
                <w:rFonts w:ascii="宋体" w:hAnsi="宋体"/>
                <w:color w:val="auto"/>
                <w:kern w:val="0"/>
                <w:sz w:val="18"/>
                <w:szCs w:val="18"/>
              </w:rPr>
            </w:pP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O</w:t>
            </w:r>
          </w:p>
        </w:tc>
        <w:tc>
          <w:tcPr>
            <w:tcW w:w="1701" w:type="dxa"/>
            <w:vAlign w:val="center"/>
          </w:tcPr>
          <w:p>
            <w:pPr>
              <w:snapToGrid w:val="0"/>
              <w:spacing w:line="24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hint="eastAsia" w:ascii="宋体" w:hAnsi="宋体" w:eastAsia="宋体"/>
                <w:color w:val="auto"/>
                <w:kern w:val="0"/>
                <w:sz w:val="18"/>
                <w:szCs w:val="18"/>
                <w:lang w:eastAsia="zh-CN"/>
              </w:rPr>
            </w:pPr>
            <w:r>
              <w:rPr>
                <w:rFonts w:hint="eastAsia" w:ascii="宋体" w:hAnsi="宋体"/>
                <w:color w:val="auto"/>
                <w:kern w:val="0"/>
                <w:sz w:val="18"/>
                <w:szCs w:val="18"/>
                <w:lang w:eastAsia="zh-CN"/>
              </w:rPr>
              <w:t>评价频率</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Frequency</w:t>
            </w:r>
          </w:p>
        </w:tc>
        <w:tc>
          <w:tcPr>
            <w:tcW w:w="1276" w:type="dxa"/>
            <w:vAlign w:val="center"/>
          </w:tcPr>
          <w:p>
            <w:pPr>
              <w:snapToGrid w:val="0"/>
              <w:spacing w:line="240" w:lineRule="atLeast"/>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Int</w:t>
            </w:r>
          </w:p>
        </w:tc>
        <w:tc>
          <w:tcPr>
            <w:tcW w:w="850" w:type="dxa"/>
            <w:vAlign w:val="center"/>
          </w:tcPr>
          <w:p>
            <w:pPr>
              <w:snapToGrid w:val="0"/>
              <w:spacing w:line="240" w:lineRule="atLeast"/>
              <w:jc w:val="center"/>
              <w:rPr>
                <w:rFonts w:ascii="宋体" w:hAnsi="宋体"/>
                <w:color w:val="auto"/>
                <w:kern w:val="0"/>
                <w:sz w:val="18"/>
                <w:szCs w:val="18"/>
              </w:rPr>
            </w:pP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eastAsia" w:ascii="宋体" w:hAnsi="宋体" w:eastAsia="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评价频率：1：月度/2：季度 3：年度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hint="eastAsia" w:ascii="宋体" w:hAnsi="宋体"/>
                <w:color w:val="auto"/>
                <w:kern w:val="0"/>
                <w:sz w:val="18"/>
                <w:szCs w:val="18"/>
                <w:lang w:eastAsia="zh-CN"/>
              </w:rPr>
            </w:pPr>
            <w:r>
              <w:rPr>
                <w:rFonts w:hint="eastAsia" w:ascii="宋体" w:hAnsi="宋体"/>
                <w:color w:val="auto"/>
                <w:kern w:val="0"/>
                <w:sz w:val="18"/>
                <w:szCs w:val="18"/>
                <w:lang w:eastAsia="zh-CN"/>
              </w:rPr>
              <w:t>评价年份</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Year</w:t>
            </w:r>
          </w:p>
        </w:tc>
        <w:tc>
          <w:tcPr>
            <w:tcW w:w="1276" w:type="dxa"/>
            <w:vAlign w:val="center"/>
          </w:tcPr>
          <w:p>
            <w:pPr>
              <w:snapToGrid w:val="0"/>
              <w:spacing w:line="240" w:lineRule="atLeast"/>
              <w:rPr>
                <w:rFonts w:hint="eastAsia" w:ascii="宋体" w:hAnsi="宋体"/>
                <w:color w:val="auto"/>
                <w:kern w:val="0"/>
                <w:sz w:val="18"/>
                <w:szCs w:val="18"/>
                <w:lang w:val="en-US" w:eastAsia="zh-CN"/>
              </w:rPr>
            </w:pPr>
            <w:r>
              <w:rPr>
                <w:rFonts w:ascii="宋体" w:hAnsi="宋体"/>
                <w:color w:val="auto"/>
                <w:kern w:val="0"/>
                <w:sz w:val="18"/>
                <w:szCs w:val="18"/>
              </w:rPr>
              <w:t>Varchar</w:t>
            </w: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20</w:t>
            </w: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评价年份例如：2020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hint="eastAsia" w:ascii="宋体" w:hAnsi="宋体" w:eastAsia="宋体"/>
                <w:color w:val="auto"/>
                <w:kern w:val="0"/>
                <w:sz w:val="18"/>
                <w:szCs w:val="18"/>
                <w:lang w:val="en-US" w:eastAsia="zh-CN"/>
              </w:rPr>
            </w:pPr>
            <w:r>
              <w:rPr>
                <w:rFonts w:hint="eastAsia" w:ascii="宋体" w:hAnsi="宋体"/>
                <w:color w:val="auto"/>
                <w:kern w:val="0"/>
                <w:sz w:val="18"/>
                <w:szCs w:val="18"/>
                <w:lang w:val="en-US" w:eastAsia="zh-CN"/>
              </w:rPr>
              <w:t>评价月份</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Month</w:t>
            </w:r>
          </w:p>
        </w:tc>
        <w:tc>
          <w:tcPr>
            <w:tcW w:w="1276" w:type="dxa"/>
            <w:vAlign w:val="center"/>
          </w:tcPr>
          <w:p>
            <w:pPr>
              <w:snapToGrid w:val="0"/>
              <w:spacing w:line="240" w:lineRule="atLeast"/>
              <w:rPr>
                <w:rFonts w:hint="eastAsia" w:ascii="宋体" w:hAnsi="宋体"/>
                <w:color w:val="auto"/>
                <w:kern w:val="0"/>
                <w:sz w:val="18"/>
                <w:szCs w:val="18"/>
                <w:lang w:val="en-US" w:eastAsia="zh-CN"/>
              </w:rPr>
            </w:pPr>
            <w:r>
              <w:rPr>
                <w:rFonts w:ascii="宋体" w:hAnsi="宋体"/>
                <w:color w:val="auto"/>
                <w:kern w:val="0"/>
                <w:sz w:val="18"/>
                <w:szCs w:val="18"/>
              </w:rPr>
              <w:t>Varchar</w:t>
            </w: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lang w:val="en-US" w:eastAsia="zh-CN"/>
              </w:rPr>
              <w:t>10</w:t>
            </w: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评价月份：3，如果是季度，则填写每个季度最后一个月（3，6，9，12），例如2季度填写6</w:t>
            </w:r>
          </w:p>
        </w:tc>
      </w:tr>
    </w:tbl>
    <w:p>
      <w:pPr>
        <w:rPr>
          <w:color w:val="auto"/>
        </w:rPr>
      </w:pPr>
    </w:p>
    <w:p>
      <w:pPr>
        <w:pStyle w:val="3"/>
        <w:rPr>
          <w:color w:val="auto"/>
        </w:rPr>
      </w:pPr>
      <w:bookmarkStart w:id="359" w:name="_Toc17614"/>
      <w:bookmarkStart w:id="360" w:name="_Toc9395"/>
      <w:r>
        <w:rPr>
          <w:color w:val="auto"/>
        </w:rPr>
        <w:t>5</w:t>
      </w:r>
      <w:r>
        <w:rPr>
          <w:rFonts w:hint="eastAsia"/>
          <w:color w:val="auto"/>
        </w:rPr>
        <w:t>.</w:t>
      </w:r>
      <w:r>
        <w:rPr>
          <w:rFonts w:hint="eastAsia"/>
          <w:color w:val="auto"/>
          <w:lang w:val="en-US" w:eastAsia="zh-CN"/>
        </w:rPr>
        <w:t>9</w:t>
      </w:r>
      <w:r>
        <w:rPr>
          <w:color w:val="auto"/>
        </w:rPr>
        <w:t>.</w:t>
      </w:r>
      <w:r>
        <w:rPr>
          <w:rFonts w:hint="eastAsia"/>
          <w:color w:val="auto"/>
          <w:lang w:val="en-US" w:eastAsia="zh-CN"/>
        </w:rPr>
        <w:t>2</w:t>
      </w:r>
      <w:r>
        <w:rPr>
          <w:color w:val="auto"/>
        </w:rPr>
        <w:t xml:space="preserve"> </w:t>
      </w:r>
      <w:r>
        <w:rPr>
          <w:rFonts w:hint="eastAsia"/>
          <w:color w:val="auto"/>
          <w:lang w:eastAsia="zh-CN"/>
        </w:rPr>
        <w:t>信用考核结果使用情况信息</w:t>
      </w:r>
      <w:r>
        <w:rPr>
          <w:rFonts w:hint="eastAsia"/>
          <w:color w:val="auto"/>
        </w:rPr>
        <w:t>（表名：</w:t>
      </w:r>
      <w:r>
        <w:rPr>
          <w:rFonts w:hint="eastAsia"/>
          <w:color w:val="auto"/>
          <w:lang w:val="en-US" w:eastAsia="zh-CN"/>
        </w:rPr>
        <w:t>CreditUsedInfo</w:t>
      </w:r>
      <w:r>
        <w:rPr>
          <w:rFonts w:hint="eastAsia"/>
          <w:color w:val="auto"/>
        </w:rPr>
        <w:t>）</w:t>
      </w:r>
      <w:bookmarkEnd w:id="359"/>
      <w:bookmarkEnd w:id="360"/>
    </w:p>
    <w:tbl>
      <w:tblPr>
        <w:tblStyle w:val="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2268"/>
        <w:gridCol w:w="1276"/>
        <w:gridCol w:w="850"/>
        <w:gridCol w:w="709"/>
        <w:gridCol w:w="85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985"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字段名称</w:t>
            </w:r>
          </w:p>
        </w:tc>
        <w:tc>
          <w:tcPr>
            <w:tcW w:w="2268"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字段代码</w:t>
            </w:r>
          </w:p>
        </w:tc>
        <w:tc>
          <w:tcPr>
            <w:tcW w:w="1276" w:type="dxa"/>
            <w:shd w:val="clear" w:color="auto" w:fill="BFBFBF"/>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类型</w:t>
            </w:r>
          </w:p>
        </w:tc>
        <w:tc>
          <w:tcPr>
            <w:tcW w:w="850" w:type="dxa"/>
            <w:shd w:val="clear" w:color="auto" w:fill="BFBFBF"/>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字段</w:t>
            </w:r>
          </w:p>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长度</w:t>
            </w:r>
          </w:p>
        </w:tc>
        <w:tc>
          <w:tcPr>
            <w:tcW w:w="709" w:type="dxa"/>
            <w:shd w:val="clear" w:color="auto" w:fill="BFBFBF"/>
          </w:tcPr>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小数</w:t>
            </w:r>
          </w:p>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位数</w:t>
            </w:r>
          </w:p>
        </w:tc>
        <w:tc>
          <w:tcPr>
            <w:tcW w:w="850" w:type="dxa"/>
            <w:shd w:val="clear" w:color="auto" w:fill="BFBFBF"/>
          </w:tcPr>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约束</w:t>
            </w:r>
          </w:p>
          <w:p>
            <w:pPr>
              <w:widowControl/>
              <w:spacing w:line="240" w:lineRule="atLeast"/>
              <w:jc w:val="center"/>
              <w:rPr>
                <w:rFonts w:ascii="宋体" w:hAnsi="宋体"/>
                <w:b/>
                <w:bCs/>
                <w:color w:val="auto"/>
                <w:kern w:val="0"/>
                <w:sz w:val="18"/>
                <w:szCs w:val="18"/>
              </w:rPr>
            </w:pPr>
            <w:r>
              <w:rPr>
                <w:rFonts w:ascii="宋体" w:hAnsi="宋体"/>
                <w:b/>
                <w:bCs/>
                <w:color w:val="auto"/>
                <w:kern w:val="0"/>
                <w:sz w:val="18"/>
                <w:szCs w:val="18"/>
              </w:rPr>
              <w:t>条件</w:t>
            </w:r>
          </w:p>
        </w:tc>
        <w:tc>
          <w:tcPr>
            <w:tcW w:w="1701" w:type="dxa"/>
            <w:shd w:val="clear" w:color="auto" w:fill="BFBFBF"/>
            <w:vAlign w:val="center"/>
          </w:tcPr>
          <w:p>
            <w:pPr>
              <w:widowControl/>
              <w:spacing w:line="240" w:lineRule="atLeast"/>
              <w:jc w:val="center"/>
              <w:rPr>
                <w:rFonts w:ascii="宋体" w:hAnsi="宋体"/>
                <w:b/>
                <w:bCs/>
                <w:color w:val="auto"/>
                <w:kern w:val="0"/>
                <w:sz w:val="18"/>
                <w:szCs w:val="18"/>
              </w:rPr>
            </w:pPr>
            <w:r>
              <w:rPr>
                <w:rFonts w:hint="eastAsia" w:ascii="宋体" w:hAnsi="宋体"/>
                <w:b/>
                <w:bCs/>
                <w:color w:val="auto"/>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hint="eastAsia" w:ascii="宋体" w:hAnsi="宋体" w:eastAsia="宋体"/>
                <w:color w:val="auto"/>
                <w:kern w:val="0"/>
                <w:sz w:val="18"/>
                <w:szCs w:val="18"/>
                <w:lang w:val="en-US" w:eastAsia="zh-CN"/>
              </w:rPr>
            </w:pPr>
            <w:r>
              <w:rPr>
                <w:rFonts w:hint="eastAsia" w:ascii="宋体" w:hAnsi="宋体"/>
                <w:color w:val="auto"/>
                <w:kern w:val="0"/>
                <w:sz w:val="18"/>
                <w:szCs w:val="18"/>
                <w:lang w:val="en-US" w:eastAsia="zh-CN"/>
              </w:rPr>
              <w:t>企业名称</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CorpName</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100</w:t>
            </w:r>
          </w:p>
        </w:tc>
        <w:tc>
          <w:tcPr>
            <w:tcW w:w="709" w:type="dxa"/>
            <w:vAlign w:val="center"/>
          </w:tcPr>
          <w:p>
            <w:pPr>
              <w:spacing w:line="240" w:lineRule="atLeast"/>
              <w:jc w:val="center"/>
              <w:rPr>
                <w:color w:val="auto"/>
                <w:sz w:val="18"/>
                <w:szCs w:val="18"/>
              </w:rPr>
            </w:pP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1985" w:type="dxa"/>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统一社会信用代码</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CorpCode</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20</w:t>
            </w:r>
          </w:p>
        </w:tc>
        <w:tc>
          <w:tcPr>
            <w:tcW w:w="709" w:type="dxa"/>
            <w:vAlign w:val="center"/>
          </w:tcPr>
          <w:p>
            <w:pPr>
              <w:spacing w:line="240" w:lineRule="atLeast"/>
              <w:jc w:val="center"/>
              <w:rPr>
                <w:rFonts w:ascii="宋体" w:hAnsi="宋体"/>
                <w:color w:val="auto"/>
                <w:kern w:val="0"/>
                <w:sz w:val="18"/>
                <w:szCs w:val="18"/>
              </w:rPr>
            </w:pPr>
          </w:p>
        </w:tc>
        <w:tc>
          <w:tcPr>
            <w:tcW w:w="850" w:type="dxa"/>
            <w:vAlign w:val="center"/>
          </w:tcPr>
          <w:p>
            <w:pPr>
              <w:snapToGrid w:val="0"/>
              <w:spacing w:line="240" w:lineRule="atLeast"/>
              <w:jc w:val="center"/>
              <w:rPr>
                <w:rFonts w:ascii="宋体" w:hAnsi="宋体"/>
                <w:color w:val="auto"/>
                <w:kern w:val="0"/>
                <w:sz w:val="18"/>
                <w:szCs w:val="18"/>
              </w:rPr>
            </w:pPr>
            <w:r>
              <w:rPr>
                <w:rFonts w:hint="eastAsia" w:ascii="宋体" w:hAnsi="宋体"/>
                <w:color w:val="auto"/>
                <w:kern w:val="0"/>
                <w:sz w:val="18"/>
                <w:szCs w:val="18"/>
              </w:rPr>
              <w:t>M</w:t>
            </w:r>
          </w:p>
        </w:tc>
        <w:tc>
          <w:tcPr>
            <w:tcW w:w="1701" w:type="dxa"/>
            <w:vAlign w:val="center"/>
          </w:tcPr>
          <w:p>
            <w:pPr>
              <w:snapToGrid w:val="0"/>
              <w:spacing w:line="240" w:lineRule="atLeast"/>
              <w:jc w:val="left"/>
              <w:rPr>
                <w:rFonts w:hint="eastAsia" w:ascii="宋体" w:hAnsi="宋体" w:eastAsia="宋体"/>
                <w:color w:val="auto"/>
                <w:kern w:val="0"/>
                <w:sz w:val="18"/>
                <w:szCs w:val="18"/>
                <w:lang w:val="en-US" w:eastAsia="zh-CN"/>
              </w:rPr>
            </w:pPr>
            <w:r>
              <w:rPr>
                <w:rFonts w:hint="eastAsia" w:ascii="宋体" w:hAnsi="宋体"/>
                <w:color w:val="auto"/>
                <w:kern w:val="0"/>
                <w:sz w:val="18"/>
                <w:szCs w:val="18"/>
                <w:lang w:val="en-US" w:eastAsia="zh-CN"/>
              </w:rPr>
              <w:t>18位统一社会信用代码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1985" w:type="dxa"/>
            <w:vAlign w:val="center"/>
          </w:tcPr>
          <w:p>
            <w:pPr>
              <w:snapToGrid w:val="0"/>
              <w:spacing w:line="240" w:lineRule="atLeast"/>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资质序列</w:t>
            </w:r>
          </w:p>
        </w:tc>
        <w:tc>
          <w:tcPr>
            <w:tcW w:w="2268" w:type="dxa"/>
            <w:vAlign w:val="center"/>
          </w:tcPr>
          <w:p>
            <w:pPr>
              <w:snapToGrid w:val="0"/>
              <w:spacing w:line="240" w:lineRule="atLeast"/>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TradeType</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50</w:t>
            </w:r>
          </w:p>
        </w:tc>
        <w:tc>
          <w:tcPr>
            <w:tcW w:w="709" w:type="dxa"/>
            <w:vAlign w:val="center"/>
          </w:tcPr>
          <w:p>
            <w:pPr>
              <w:spacing w:line="240" w:lineRule="atLeast"/>
              <w:jc w:val="center"/>
              <w:rPr>
                <w:color w:val="auto"/>
                <w:sz w:val="18"/>
                <w:szCs w:val="18"/>
              </w:rPr>
            </w:pP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hint="eastAsia" w:ascii="宋体" w:hAnsi="宋体" w:eastAsia="宋体"/>
                <w:color w:val="auto"/>
                <w:kern w:val="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rPr>
              <w:t>资质类别</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MajorType</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50</w:t>
            </w: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ascii="宋体" w:hAnsi="宋体"/>
                <w:color w:val="auto"/>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1985" w:type="dxa"/>
            <w:vAlign w:val="center"/>
          </w:tcPr>
          <w:p>
            <w:pPr>
              <w:snapToGrid w:val="0"/>
              <w:spacing w:line="240" w:lineRule="atLeast"/>
              <w:rPr>
                <w:rFonts w:hint="eastAsia" w:ascii="宋体" w:hAnsi="宋体" w:eastAsia="宋体"/>
                <w:color w:val="auto"/>
                <w:kern w:val="0"/>
                <w:sz w:val="18"/>
                <w:szCs w:val="18"/>
                <w:lang w:val="en-US" w:eastAsia="zh-CN"/>
              </w:rPr>
            </w:pPr>
            <w:r>
              <w:rPr>
                <w:rFonts w:hint="eastAsia" w:ascii="宋体" w:hAnsi="宋体"/>
                <w:color w:val="auto"/>
                <w:kern w:val="0"/>
                <w:sz w:val="18"/>
                <w:szCs w:val="18"/>
                <w:lang w:val="en-US" w:eastAsia="zh-CN"/>
              </w:rPr>
              <w:t>项目编码</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PrjNum</w:t>
            </w:r>
          </w:p>
        </w:tc>
        <w:tc>
          <w:tcPr>
            <w:tcW w:w="1276" w:type="dxa"/>
            <w:vAlign w:val="center"/>
          </w:tcPr>
          <w:p>
            <w:pPr>
              <w:snapToGrid w:val="0"/>
              <w:spacing w:line="24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50</w:t>
            </w: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hint="eastAsia" w:ascii="宋体" w:hAnsi="宋体" w:eastAsia="宋体"/>
                <w:color w:val="auto"/>
                <w:kern w:val="0"/>
                <w:sz w:val="18"/>
                <w:szCs w:val="18"/>
                <w:lang w:val="en-US" w:eastAsia="zh-CN"/>
              </w:rPr>
            </w:pPr>
            <w:r>
              <w:rPr>
                <w:rFonts w:hint="eastAsia" w:ascii="宋体" w:hAnsi="宋体"/>
                <w:color w:val="auto"/>
                <w:kern w:val="0"/>
                <w:sz w:val="18"/>
                <w:szCs w:val="18"/>
                <w:lang w:val="en-US" w:eastAsia="zh-CN"/>
              </w:rPr>
              <w:t>住建项目编码，前期如没有可不填写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1985" w:type="dxa"/>
            <w:vAlign w:val="center"/>
          </w:tcPr>
          <w:p>
            <w:pPr>
              <w:snapToGrid w:val="0"/>
              <w:spacing w:line="0" w:lineRule="atLeast"/>
              <w:rPr>
                <w:rFonts w:hint="eastAsia" w:ascii="宋体" w:hAnsi="宋体" w:eastAsia="宋体"/>
                <w:color w:val="auto"/>
                <w:kern w:val="0"/>
                <w:sz w:val="18"/>
                <w:szCs w:val="18"/>
                <w:lang w:val="en-US" w:eastAsia="zh-CN"/>
              </w:rPr>
            </w:pPr>
            <w:r>
              <w:rPr>
                <w:rFonts w:hint="eastAsia" w:ascii="宋体" w:hAnsi="宋体"/>
                <w:color w:val="auto"/>
                <w:kern w:val="0"/>
                <w:sz w:val="18"/>
                <w:szCs w:val="18"/>
              </w:rPr>
              <w:t>项目代码</w:t>
            </w:r>
          </w:p>
        </w:tc>
        <w:tc>
          <w:tcPr>
            <w:tcW w:w="2268" w:type="dxa"/>
            <w:vAlign w:val="center"/>
          </w:tcPr>
          <w:p>
            <w:pPr>
              <w:snapToGrid w:val="0"/>
              <w:spacing w:line="0" w:lineRule="atLeast"/>
              <w:rPr>
                <w:rFonts w:hint="eastAsia" w:ascii="宋体" w:hAnsi="宋体"/>
                <w:color w:val="auto"/>
                <w:kern w:val="0"/>
                <w:sz w:val="18"/>
                <w:szCs w:val="18"/>
                <w:lang w:val="en-US" w:eastAsia="zh-CN"/>
              </w:rPr>
            </w:pPr>
            <w:r>
              <w:rPr>
                <w:rFonts w:hint="eastAsia" w:ascii="宋体" w:hAnsi="宋体"/>
                <w:color w:val="auto"/>
                <w:kern w:val="0"/>
                <w:sz w:val="18"/>
                <w:szCs w:val="18"/>
              </w:rPr>
              <w:t>PrjCode</w:t>
            </w:r>
          </w:p>
        </w:tc>
        <w:tc>
          <w:tcPr>
            <w:tcW w:w="127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rPr>
              <w:t>100</w:t>
            </w:r>
          </w:p>
        </w:tc>
        <w:tc>
          <w:tcPr>
            <w:tcW w:w="709" w:type="dxa"/>
            <w:vAlign w:val="center"/>
          </w:tcPr>
          <w:p>
            <w:pPr>
              <w:spacing w:line="0" w:lineRule="atLeast"/>
              <w:jc w:val="center"/>
              <w:rPr>
                <w:rFonts w:ascii="Courier New" w:hAnsi="Courier New" w:cs="Courier New"/>
                <w:color w:val="auto"/>
                <w:kern w:val="0"/>
                <w:sz w:val="18"/>
                <w:szCs w:val="18"/>
              </w:rPr>
            </w:pPr>
          </w:p>
        </w:tc>
        <w:tc>
          <w:tcPr>
            <w:tcW w:w="850" w:type="dxa"/>
            <w:vAlign w:val="center"/>
          </w:tcPr>
          <w:p>
            <w:pPr>
              <w:snapToGrid w:val="0"/>
              <w:spacing w:line="0" w:lineRule="atLeast"/>
              <w:jc w:val="center"/>
              <w:rPr>
                <w:rFonts w:hint="eastAsia" w:ascii="宋体" w:hAnsi="宋体"/>
                <w:color w:val="auto"/>
                <w:kern w:val="0"/>
                <w:sz w:val="18"/>
                <w:szCs w:val="18"/>
                <w:lang w:val="en-US" w:eastAsia="zh-CN"/>
              </w:rPr>
            </w:pPr>
            <w:r>
              <w:rPr>
                <w:rFonts w:ascii="宋体" w:hAnsi="宋体"/>
                <w:color w:val="auto"/>
                <w:kern w:val="0"/>
                <w:sz w:val="18"/>
                <w:szCs w:val="18"/>
              </w:rPr>
              <w:t>O</w:t>
            </w:r>
          </w:p>
        </w:tc>
        <w:tc>
          <w:tcPr>
            <w:tcW w:w="1701" w:type="dxa"/>
            <w:vAlign w:val="center"/>
          </w:tcPr>
          <w:p>
            <w:pPr>
              <w:snapToGrid w:val="0"/>
              <w:spacing w:line="0" w:lineRule="atLeast"/>
              <w:jc w:val="left"/>
              <w:rPr>
                <w:rFonts w:hint="eastAsia" w:ascii="宋体" w:hAnsi="宋体" w:eastAsia="宋体"/>
                <w:color w:val="auto"/>
                <w:kern w:val="0"/>
                <w:sz w:val="18"/>
                <w:szCs w:val="18"/>
                <w:lang w:val="en-US" w:eastAsia="zh-CN"/>
              </w:rPr>
            </w:pPr>
            <w:r>
              <w:rPr>
                <w:rFonts w:hint="eastAsia" w:ascii="宋体" w:hAnsi="宋体"/>
                <w:color w:val="auto"/>
                <w:kern w:val="0"/>
                <w:sz w:val="18"/>
                <w:szCs w:val="18"/>
              </w:rPr>
              <w:t>投资项目在线审批监管平台统一编码</w:t>
            </w:r>
            <w:r>
              <w:rPr>
                <w:rFonts w:hint="eastAsia" w:ascii="宋体" w:hAnsi="宋体"/>
                <w:color w:val="auto"/>
                <w:kern w:val="0"/>
                <w:sz w:val="18"/>
                <w:szCs w:val="18"/>
                <w:lang w:eastAsia="zh-CN"/>
              </w:rPr>
              <w:t>，如没有可不填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1985" w:type="dxa"/>
            <w:vAlign w:val="center"/>
          </w:tcPr>
          <w:p>
            <w:pPr>
              <w:spacing w:line="0" w:lineRule="atLeast"/>
              <w:jc w:val="left"/>
              <w:rPr>
                <w:rFonts w:hint="eastAsia" w:ascii="宋体" w:hAnsi="宋体"/>
                <w:color w:val="auto"/>
                <w:kern w:val="0"/>
                <w:sz w:val="18"/>
                <w:szCs w:val="18"/>
                <w:lang w:val="en-US" w:eastAsia="zh-CN"/>
              </w:rPr>
            </w:pPr>
            <w:r>
              <w:rPr>
                <w:rFonts w:hint="eastAsia"/>
                <w:color w:val="auto"/>
                <w:sz w:val="18"/>
                <w:szCs w:val="18"/>
              </w:rPr>
              <w:t>标段（包）编号</w:t>
            </w:r>
          </w:p>
        </w:tc>
        <w:tc>
          <w:tcPr>
            <w:tcW w:w="2268" w:type="dxa"/>
            <w:vAlign w:val="center"/>
          </w:tcPr>
          <w:p>
            <w:pPr>
              <w:snapToGrid w:val="0"/>
              <w:spacing w:line="0" w:lineRule="atLeast"/>
              <w:rPr>
                <w:rFonts w:hint="eastAsia" w:ascii="宋体" w:hAnsi="宋体"/>
                <w:color w:val="auto"/>
                <w:kern w:val="0"/>
                <w:sz w:val="18"/>
                <w:szCs w:val="18"/>
                <w:lang w:val="en-US" w:eastAsia="zh-CN"/>
              </w:rPr>
            </w:pPr>
            <w:r>
              <w:rPr>
                <w:rFonts w:ascii="宋体" w:hAnsi="宋体"/>
                <w:color w:val="auto"/>
                <w:kern w:val="0"/>
                <w:sz w:val="18"/>
                <w:szCs w:val="18"/>
              </w:rPr>
              <w:t>BidsectionCode</w:t>
            </w:r>
          </w:p>
        </w:tc>
        <w:tc>
          <w:tcPr>
            <w:tcW w:w="1276" w:type="dxa"/>
            <w:vAlign w:val="center"/>
          </w:tcPr>
          <w:p>
            <w:pPr>
              <w:snapToGrid w:val="0"/>
              <w:spacing w:line="0" w:lineRule="atLeast"/>
              <w:rPr>
                <w:rFonts w:ascii="宋体" w:hAnsi="宋体"/>
                <w:color w:val="auto"/>
                <w:kern w:val="0"/>
                <w:sz w:val="18"/>
                <w:szCs w:val="18"/>
              </w:rPr>
            </w:pPr>
            <w:r>
              <w:rPr>
                <w:rFonts w:ascii="宋体" w:hAnsi="宋体"/>
                <w:color w:val="auto"/>
                <w:kern w:val="0"/>
                <w:sz w:val="18"/>
                <w:szCs w:val="18"/>
              </w:rPr>
              <w:t>Varchar</w:t>
            </w:r>
          </w:p>
        </w:tc>
        <w:tc>
          <w:tcPr>
            <w:tcW w:w="850" w:type="dxa"/>
            <w:vAlign w:val="center"/>
          </w:tcPr>
          <w:p>
            <w:pPr>
              <w:snapToGrid w:val="0"/>
              <w:spacing w:line="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rPr>
              <w:t>50</w:t>
            </w:r>
          </w:p>
        </w:tc>
        <w:tc>
          <w:tcPr>
            <w:tcW w:w="709" w:type="dxa"/>
            <w:vAlign w:val="center"/>
          </w:tcPr>
          <w:p>
            <w:pPr>
              <w:spacing w:line="0" w:lineRule="atLeast"/>
              <w:jc w:val="center"/>
              <w:rPr>
                <w:rFonts w:ascii="Courier New" w:hAnsi="Courier New" w:cs="Courier New"/>
                <w:color w:val="auto"/>
                <w:kern w:val="0"/>
                <w:sz w:val="18"/>
                <w:szCs w:val="18"/>
              </w:rPr>
            </w:pPr>
          </w:p>
        </w:tc>
        <w:tc>
          <w:tcPr>
            <w:tcW w:w="850" w:type="dxa"/>
            <w:vAlign w:val="center"/>
          </w:tcPr>
          <w:p>
            <w:pPr>
              <w:snapToGrid w:val="0"/>
              <w:spacing w:line="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rPr>
              <w:t>M</w:t>
            </w:r>
          </w:p>
        </w:tc>
        <w:tc>
          <w:tcPr>
            <w:tcW w:w="1701" w:type="dxa"/>
            <w:vAlign w:val="center"/>
          </w:tcPr>
          <w:p>
            <w:pPr>
              <w:spacing w:line="0" w:lineRule="atLeast"/>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前期如没有可不填写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jc w:val="left"/>
              <w:rPr>
                <w:rFonts w:ascii="宋体" w:hAnsi="宋体"/>
                <w:color w:val="auto"/>
                <w:kern w:val="0"/>
                <w:sz w:val="18"/>
                <w:szCs w:val="18"/>
              </w:rPr>
            </w:pPr>
            <w:r>
              <w:rPr>
                <w:rFonts w:hint="eastAsia" w:ascii="宋体" w:hAnsi="宋体"/>
                <w:color w:val="auto"/>
                <w:kern w:val="0"/>
                <w:sz w:val="18"/>
                <w:szCs w:val="18"/>
              </w:rPr>
              <w:t>招标公告时间</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TenderPublishDate</w:t>
            </w:r>
          </w:p>
        </w:tc>
        <w:tc>
          <w:tcPr>
            <w:tcW w:w="1276"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Date</w:t>
            </w: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eastAsia" w:ascii="宋体" w:hAnsi="宋体" w:eastAsia="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日期,格式如下:2020-03-24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jc w:val="left"/>
              <w:rPr>
                <w:rFonts w:hint="eastAsia" w:ascii="宋体" w:hAnsi="宋体" w:eastAsia="宋体"/>
                <w:color w:val="auto"/>
                <w:kern w:val="0"/>
                <w:sz w:val="18"/>
                <w:szCs w:val="18"/>
                <w:lang w:val="en-US" w:eastAsia="zh-CN"/>
              </w:rPr>
            </w:pPr>
            <w:r>
              <w:rPr>
                <w:rFonts w:hint="eastAsia" w:ascii="宋体" w:hAnsi="宋体" w:eastAsia="宋体"/>
                <w:color w:val="auto"/>
                <w:kern w:val="0"/>
                <w:sz w:val="18"/>
                <w:szCs w:val="18"/>
                <w:lang w:val="en-US" w:eastAsia="zh-CN"/>
              </w:rPr>
              <w:t>返回分数</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ReturnScore</w:t>
            </w:r>
          </w:p>
        </w:tc>
        <w:tc>
          <w:tcPr>
            <w:tcW w:w="1276" w:type="dxa"/>
            <w:vAlign w:val="center"/>
          </w:tcPr>
          <w:p>
            <w:pPr>
              <w:snapToGrid w:val="0"/>
              <w:spacing w:line="240" w:lineRule="atLeast"/>
              <w:rPr>
                <w:rFonts w:ascii="宋体" w:hAnsi="宋体"/>
                <w:color w:val="auto"/>
                <w:kern w:val="0"/>
                <w:sz w:val="18"/>
                <w:szCs w:val="18"/>
              </w:rPr>
            </w:pPr>
            <w:r>
              <w:rPr>
                <w:rFonts w:hint="eastAsia" w:ascii="宋体" w:hAnsi="宋体"/>
                <w:color w:val="auto"/>
                <w:kern w:val="0"/>
                <w:sz w:val="18"/>
                <w:szCs w:val="18"/>
                <w:lang w:val="en-US" w:eastAsia="zh-CN"/>
              </w:rPr>
              <w:t>Decimal</w:t>
            </w: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18</w:t>
            </w:r>
          </w:p>
        </w:tc>
        <w:tc>
          <w:tcPr>
            <w:tcW w:w="709" w:type="dxa"/>
            <w:vAlign w:val="center"/>
          </w:tcPr>
          <w:p>
            <w:pPr>
              <w:snapToGrid w:val="0"/>
              <w:spacing w:line="240" w:lineRule="atLeast"/>
              <w:jc w:val="center"/>
              <w:rPr>
                <w:rFonts w:ascii="Courier New" w:hAnsi="Courier New" w:cs="Courier New"/>
                <w:color w:val="auto"/>
                <w:kern w:val="0"/>
                <w:sz w:val="18"/>
                <w:szCs w:val="18"/>
              </w:rPr>
            </w:pPr>
            <w:r>
              <w:rPr>
                <w:rFonts w:hint="eastAsia" w:ascii="宋体" w:hAnsi="宋体"/>
                <w:color w:val="auto"/>
                <w:kern w:val="0"/>
                <w:sz w:val="18"/>
                <w:szCs w:val="18"/>
                <w:lang w:val="en-US" w:eastAsia="zh-CN"/>
              </w:rPr>
              <w:t>2</w:t>
            </w:r>
          </w:p>
        </w:tc>
        <w:tc>
          <w:tcPr>
            <w:tcW w:w="850" w:type="dxa"/>
            <w:vAlign w:val="center"/>
          </w:tcPr>
          <w:p>
            <w:pPr>
              <w:snapToGrid w:val="0"/>
              <w:spacing w:line="240" w:lineRule="atLeast"/>
              <w:jc w:val="center"/>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O</w:t>
            </w:r>
          </w:p>
        </w:tc>
        <w:tc>
          <w:tcPr>
            <w:tcW w:w="1701" w:type="dxa"/>
            <w:vAlign w:val="center"/>
          </w:tcPr>
          <w:p>
            <w:pPr>
              <w:snapToGrid w:val="0"/>
              <w:spacing w:line="240" w:lineRule="atLeast"/>
              <w:jc w:val="left"/>
              <w:rPr>
                <w:rFonts w:hint="default" w:ascii="宋体" w:hAnsi="宋体" w:eastAsia="宋体"/>
                <w:color w:val="auto"/>
                <w:kern w:val="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jc w:val="left"/>
              <w:rPr>
                <w:rFonts w:hint="eastAsia" w:ascii="宋体" w:hAnsi="宋体" w:eastAsia="宋体"/>
                <w:color w:val="auto"/>
                <w:kern w:val="0"/>
                <w:sz w:val="18"/>
                <w:szCs w:val="18"/>
                <w:lang w:val="en-US" w:eastAsia="zh-CN"/>
              </w:rPr>
            </w:pPr>
            <w:r>
              <w:rPr>
                <w:rFonts w:hint="eastAsia" w:ascii="宋体" w:hAnsi="宋体" w:eastAsia="宋体"/>
                <w:color w:val="auto"/>
                <w:kern w:val="0"/>
                <w:sz w:val="18"/>
                <w:szCs w:val="18"/>
                <w:lang w:val="en-US" w:eastAsia="zh-CN"/>
              </w:rPr>
              <w:t>实际分数</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ActualScore</w:t>
            </w:r>
          </w:p>
        </w:tc>
        <w:tc>
          <w:tcPr>
            <w:tcW w:w="1276"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Decimal</w:t>
            </w:r>
          </w:p>
        </w:tc>
        <w:tc>
          <w:tcPr>
            <w:tcW w:w="850" w:type="dxa"/>
            <w:vAlign w:val="center"/>
          </w:tcPr>
          <w:p>
            <w:pPr>
              <w:snapToGrid w:val="0"/>
              <w:spacing w:line="240" w:lineRule="atLeast"/>
              <w:jc w:val="center"/>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18</w:t>
            </w:r>
          </w:p>
        </w:tc>
        <w:tc>
          <w:tcPr>
            <w:tcW w:w="709"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2</w:t>
            </w: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O</w:t>
            </w:r>
          </w:p>
        </w:tc>
        <w:tc>
          <w:tcPr>
            <w:tcW w:w="1701" w:type="dxa"/>
            <w:vAlign w:val="center"/>
          </w:tcPr>
          <w:p>
            <w:pPr>
              <w:snapToGrid w:val="0"/>
              <w:spacing w:line="240" w:lineRule="atLeast"/>
              <w:jc w:val="left"/>
              <w:rPr>
                <w:rFonts w:hint="eastAsia" w:ascii="宋体" w:hAnsi="宋体"/>
                <w:color w:val="auto"/>
                <w:kern w:val="0"/>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jc w:val="left"/>
              <w:rPr>
                <w:rFonts w:hint="eastAsia" w:ascii="宋体" w:hAnsi="宋体" w:eastAsia="宋体"/>
                <w:color w:val="auto"/>
                <w:kern w:val="0"/>
                <w:sz w:val="18"/>
                <w:szCs w:val="18"/>
                <w:lang w:val="en-US" w:eastAsia="zh-CN"/>
              </w:rPr>
            </w:pPr>
            <w:r>
              <w:rPr>
                <w:rFonts w:hint="eastAsia" w:ascii="宋体" w:hAnsi="宋体" w:eastAsia="宋体"/>
                <w:color w:val="auto"/>
                <w:kern w:val="0"/>
                <w:sz w:val="18"/>
                <w:szCs w:val="18"/>
                <w:lang w:val="en-US" w:eastAsia="zh-CN"/>
              </w:rPr>
              <w:t>调用时间</w:t>
            </w:r>
          </w:p>
        </w:tc>
        <w:tc>
          <w:tcPr>
            <w:tcW w:w="2268" w:type="dxa"/>
            <w:vAlign w:val="center"/>
          </w:tcPr>
          <w:p>
            <w:pPr>
              <w:snapToGrid w:val="0"/>
              <w:spacing w:line="240" w:lineRule="atLeast"/>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CreateDate</w:t>
            </w:r>
          </w:p>
        </w:tc>
        <w:tc>
          <w:tcPr>
            <w:tcW w:w="1276"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Datetime</w:t>
            </w: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eastAsia" w:ascii="宋体" w:hAnsi="宋体"/>
                <w:color w:val="auto"/>
                <w:kern w:val="0"/>
                <w:sz w:val="18"/>
                <w:szCs w:val="18"/>
                <w:lang w:val="en-US" w:eastAsia="zh-CN"/>
              </w:rPr>
            </w:pPr>
            <w:r>
              <w:rPr>
                <w:rFonts w:hint="eastAsia" w:ascii="宋体" w:hAnsi="宋体"/>
                <w:color w:val="auto"/>
                <w:kern w:val="0"/>
                <w:sz w:val="18"/>
                <w:szCs w:val="18"/>
                <w:lang w:val="en-US" w:eastAsia="zh-CN"/>
              </w:rPr>
              <w:t>M</w:t>
            </w:r>
          </w:p>
        </w:tc>
        <w:tc>
          <w:tcPr>
            <w:tcW w:w="1701" w:type="dxa"/>
            <w:vAlign w:val="center"/>
          </w:tcPr>
          <w:p>
            <w:pPr>
              <w:snapToGrid w:val="0"/>
              <w:spacing w:line="240" w:lineRule="atLeast"/>
              <w:jc w:val="left"/>
              <w:rPr>
                <w:rFonts w:hint="default" w:ascii="宋体" w:hAnsi="宋体"/>
                <w:color w:val="auto"/>
                <w:kern w:val="0"/>
                <w:sz w:val="18"/>
                <w:szCs w:val="18"/>
                <w:lang w:val="en-US" w:eastAsia="zh-CN"/>
              </w:rPr>
            </w:pPr>
            <w:r>
              <w:rPr>
                <w:rFonts w:hint="eastAsia" w:ascii="宋体" w:hAnsi="宋体"/>
                <w:color w:val="auto"/>
                <w:kern w:val="0"/>
                <w:sz w:val="18"/>
                <w:szCs w:val="18"/>
                <w:lang w:eastAsia="zh-CN"/>
              </w:rPr>
              <w:t>日期时间，格式如下：</w:t>
            </w:r>
            <w:r>
              <w:rPr>
                <w:rFonts w:hint="eastAsia" w:ascii="宋体" w:hAnsi="宋体"/>
                <w:color w:val="auto"/>
                <w:kern w:val="0"/>
                <w:sz w:val="18"/>
                <w:szCs w:val="18"/>
                <w:lang w:val="en-US" w:eastAsia="zh-CN"/>
              </w:rPr>
              <w:t>2020-03-24 14:57:00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5" w:type="dxa"/>
            <w:vAlign w:val="center"/>
          </w:tcPr>
          <w:p>
            <w:pPr>
              <w:snapToGrid w:val="0"/>
              <w:spacing w:line="240" w:lineRule="atLeast"/>
              <w:jc w:val="left"/>
              <w:rPr>
                <w:rFonts w:hint="eastAsia" w:ascii="宋体" w:hAnsi="宋体" w:eastAsia="宋体"/>
                <w:color w:val="auto"/>
                <w:kern w:val="0"/>
                <w:sz w:val="18"/>
                <w:szCs w:val="18"/>
                <w:lang w:val="en-US" w:eastAsia="zh-CN"/>
              </w:rPr>
            </w:pPr>
            <w:r>
              <w:rPr>
                <w:rFonts w:hint="eastAsia" w:ascii="宋体" w:hAnsi="宋体" w:eastAsia="宋体"/>
                <w:color w:val="auto"/>
                <w:kern w:val="0"/>
                <w:sz w:val="18"/>
                <w:szCs w:val="18"/>
                <w:lang w:val="en-US" w:eastAsia="zh-CN"/>
              </w:rPr>
              <w:t>详情</w:t>
            </w:r>
          </w:p>
        </w:tc>
        <w:tc>
          <w:tcPr>
            <w:tcW w:w="2268" w:type="dxa"/>
            <w:vAlign w:val="center"/>
          </w:tcPr>
          <w:p>
            <w:pPr>
              <w:snapToGrid w:val="0"/>
              <w:spacing w:line="240" w:lineRule="atLeast"/>
              <w:rPr>
                <w:rFonts w:hint="default" w:ascii="宋体" w:hAnsi="宋体" w:eastAsia="宋体"/>
                <w:color w:val="auto"/>
                <w:kern w:val="0"/>
                <w:sz w:val="18"/>
                <w:szCs w:val="18"/>
                <w:lang w:val="en-US" w:eastAsia="zh-CN"/>
              </w:rPr>
            </w:pPr>
            <w:r>
              <w:rPr>
                <w:rFonts w:hint="eastAsia" w:ascii="宋体" w:hAnsi="宋体"/>
                <w:color w:val="auto"/>
                <w:kern w:val="0"/>
                <w:sz w:val="18"/>
                <w:szCs w:val="18"/>
                <w:lang w:val="en-US" w:eastAsia="zh-CN"/>
              </w:rPr>
              <w:t>Detail</w:t>
            </w:r>
          </w:p>
        </w:tc>
        <w:tc>
          <w:tcPr>
            <w:tcW w:w="1276" w:type="dxa"/>
            <w:vAlign w:val="center"/>
          </w:tcPr>
          <w:p>
            <w:pPr>
              <w:snapToGrid w:val="0"/>
              <w:spacing w:line="240" w:lineRule="atLeast"/>
              <w:rPr>
                <w:rFonts w:hint="eastAsia" w:ascii="宋体" w:hAnsi="宋体"/>
                <w:color w:val="auto"/>
                <w:kern w:val="0"/>
                <w:sz w:val="18"/>
                <w:szCs w:val="18"/>
                <w:lang w:val="en-US" w:eastAsia="zh-CN"/>
              </w:rPr>
            </w:pPr>
            <w:r>
              <w:rPr>
                <w:rFonts w:ascii="宋体" w:hAnsi="宋体"/>
                <w:color w:val="auto"/>
                <w:kern w:val="0"/>
                <w:sz w:val="18"/>
                <w:szCs w:val="18"/>
              </w:rPr>
              <w:t>Varchar</w:t>
            </w:r>
          </w:p>
        </w:tc>
        <w:tc>
          <w:tcPr>
            <w:tcW w:w="850" w:type="dxa"/>
            <w:vAlign w:val="center"/>
          </w:tcPr>
          <w:p>
            <w:pPr>
              <w:snapToGrid w:val="0"/>
              <w:spacing w:line="240" w:lineRule="atLeast"/>
              <w:jc w:val="center"/>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200</w:t>
            </w:r>
          </w:p>
        </w:tc>
        <w:tc>
          <w:tcPr>
            <w:tcW w:w="709" w:type="dxa"/>
            <w:vAlign w:val="center"/>
          </w:tcPr>
          <w:p>
            <w:pPr>
              <w:spacing w:line="240" w:lineRule="atLeast"/>
              <w:jc w:val="center"/>
              <w:rPr>
                <w:rFonts w:ascii="Courier New" w:hAnsi="Courier New" w:cs="Courier New"/>
                <w:color w:val="auto"/>
                <w:kern w:val="0"/>
                <w:sz w:val="18"/>
                <w:szCs w:val="18"/>
              </w:rPr>
            </w:pPr>
          </w:p>
        </w:tc>
        <w:tc>
          <w:tcPr>
            <w:tcW w:w="850" w:type="dxa"/>
            <w:vAlign w:val="center"/>
          </w:tcPr>
          <w:p>
            <w:pPr>
              <w:snapToGrid w:val="0"/>
              <w:spacing w:line="240" w:lineRule="atLeast"/>
              <w:jc w:val="center"/>
              <w:rPr>
                <w:rFonts w:hint="default" w:ascii="宋体" w:hAnsi="宋体"/>
                <w:color w:val="auto"/>
                <w:kern w:val="0"/>
                <w:sz w:val="18"/>
                <w:szCs w:val="18"/>
                <w:lang w:val="en-US" w:eastAsia="zh-CN"/>
              </w:rPr>
            </w:pPr>
            <w:r>
              <w:rPr>
                <w:rFonts w:hint="eastAsia" w:ascii="宋体" w:hAnsi="宋体"/>
                <w:color w:val="auto"/>
                <w:kern w:val="0"/>
                <w:sz w:val="18"/>
                <w:szCs w:val="18"/>
                <w:lang w:val="en-US" w:eastAsia="zh-CN"/>
              </w:rPr>
              <w:t>O</w:t>
            </w:r>
          </w:p>
        </w:tc>
        <w:tc>
          <w:tcPr>
            <w:tcW w:w="1701" w:type="dxa"/>
            <w:vAlign w:val="center"/>
          </w:tcPr>
          <w:p>
            <w:pPr>
              <w:snapToGrid w:val="0"/>
              <w:spacing w:line="240" w:lineRule="atLeast"/>
              <w:jc w:val="left"/>
              <w:rPr>
                <w:rFonts w:hint="eastAsia" w:ascii="宋体" w:hAnsi="宋体"/>
                <w:color w:val="auto"/>
                <w:kern w:val="0"/>
                <w:sz w:val="18"/>
                <w:szCs w:val="18"/>
                <w:lang w:eastAsia="zh-CN"/>
              </w:rPr>
            </w:pPr>
          </w:p>
        </w:tc>
      </w:tr>
    </w:tbl>
    <w:p>
      <w:pPr>
        <w:pStyle w:val="2"/>
        <w:spacing w:line="360" w:lineRule="auto"/>
        <w:rPr>
          <w:b/>
          <w:bCs/>
          <w:color w:val="auto"/>
          <w:sz w:val="32"/>
          <w:szCs w:val="32"/>
        </w:rPr>
        <w:sectPr>
          <w:pgSz w:w="11906" w:h="16838"/>
          <w:pgMar w:top="1134" w:right="1134" w:bottom="1134" w:left="1134" w:header="851" w:footer="992" w:gutter="0"/>
          <w:cols w:space="720" w:num="1"/>
          <w:titlePg/>
          <w:docGrid w:type="lines" w:linePitch="312" w:charSpace="0"/>
        </w:sectPr>
      </w:pPr>
    </w:p>
    <w:p>
      <w:pPr>
        <w:pStyle w:val="2"/>
        <w:spacing w:line="360" w:lineRule="auto"/>
        <w:rPr>
          <w:b/>
          <w:bCs/>
          <w:color w:val="auto"/>
          <w:sz w:val="32"/>
          <w:szCs w:val="32"/>
        </w:rPr>
      </w:pPr>
      <w:bookmarkStart w:id="361" w:name="_Toc21944"/>
      <w:r>
        <w:rPr>
          <w:rFonts w:hint="eastAsia"/>
          <w:b/>
          <w:bCs/>
          <w:color w:val="auto"/>
          <w:sz w:val="32"/>
          <w:szCs w:val="32"/>
          <w:lang w:val="en-US" w:eastAsia="zh-CN"/>
        </w:rPr>
        <w:t>6</w:t>
      </w:r>
      <w:r>
        <w:rPr>
          <w:rFonts w:hint="eastAsia"/>
          <w:b/>
          <w:bCs/>
          <w:color w:val="auto"/>
          <w:sz w:val="32"/>
          <w:szCs w:val="32"/>
        </w:rPr>
        <w:t>、</w:t>
      </w:r>
      <w:r>
        <w:rPr>
          <w:rFonts w:hint="eastAsia"/>
          <w:b/>
          <w:bCs/>
          <w:color w:val="auto"/>
          <w:sz w:val="32"/>
          <w:szCs w:val="32"/>
          <w:lang w:eastAsia="zh-CN"/>
        </w:rPr>
        <w:t>一站式申报</w:t>
      </w:r>
      <w:r>
        <w:rPr>
          <w:rFonts w:hint="eastAsia"/>
          <w:b/>
          <w:bCs/>
          <w:color w:val="auto"/>
          <w:sz w:val="32"/>
          <w:szCs w:val="32"/>
        </w:rPr>
        <w:t>数据标准</w:t>
      </w:r>
      <w:bookmarkEnd w:id="361"/>
    </w:p>
    <w:p>
      <w:pPr>
        <w:pStyle w:val="4"/>
        <w:rPr>
          <w:rFonts w:hint="eastAsia" w:ascii="宋体" w:hAnsi="宋体" w:eastAsia="宋体" w:cs="宋体"/>
        </w:rPr>
      </w:pPr>
      <w:bookmarkStart w:id="362" w:name="_Toc496190273"/>
      <w:bookmarkStart w:id="363" w:name="_Toc488336749"/>
      <w:bookmarkStart w:id="364" w:name="_Toc491520816"/>
      <w:bookmarkStart w:id="365" w:name="_Toc23344"/>
      <w:r>
        <w:rPr>
          <w:rFonts w:hint="eastAsia" w:ascii="宋体" w:hAnsi="宋体" w:eastAsia="宋体" w:cs="宋体"/>
          <w:lang w:val="en-US" w:eastAsia="zh-CN"/>
        </w:rPr>
        <w:t>6.1.1</w:t>
      </w:r>
      <w:r>
        <w:rPr>
          <w:rFonts w:hint="eastAsia" w:ascii="宋体" w:hAnsi="宋体" w:eastAsia="宋体" w:cs="宋体"/>
        </w:rPr>
        <w:t>安监申报表（Ap_ajsbb）</w:t>
      </w:r>
      <w:bookmarkEnd w:id="362"/>
      <w:bookmarkEnd w:id="363"/>
      <w:bookmarkEnd w:id="364"/>
      <w:bookmarkEnd w:id="365"/>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700"/>
        <w:gridCol w:w="1153"/>
        <w:gridCol w:w="722"/>
        <w:gridCol w:w="830"/>
        <w:gridCol w:w="832"/>
        <w:gridCol w:w="1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0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2"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安监申报表编号</w:t>
            </w:r>
          </w:p>
        </w:tc>
        <w:tc>
          <w:tcPr>
            <w:tcW w:w="885" w:type="pct"/>
            <w:noWrap w:val="0"/>
            <w:vAlign w:val="center"/>
          </w:tcPr>
          <w:p>
            <w:pPr>
              <w:spacing w:line="360" w:lineRule="auto"/>
              <w:rPr>
                <w:rFonts w:hint="eastAsia" w:ascii="宋体" w:hAnsi="宋体"/>
                <w:szCs w:val="21"/>
              </w:rPr>
            </w:pPr>
            <w:r>
              <w:rPr>
                <w:rFonts w:hint="eastAsia" w:ascii="宋体" w:hAnsi="宋体"/>
                <w:szCs w:val="21"/>
              </w:rPr>
              <w:t>uuid</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50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P</w:t>
            </w:r>
          </w:p>
        </w:tc>
        <w:tc>
          <w:tcPr>
            <w:tcW w:w="1037" w:type="pct"/>
            <w:noWrap w:val="0"/>
            <w:vAlign w:val="center"/>
          </w:tcPr>
          <w:p>
            <w:pPr>
              <w:spacing w:line="360" w:lineRule="auto"/>
              <w:rPr>
                <w:rFonts w:hint="eastAsia" w:ascii="宋体" w:hAnsi="宋体"/>
                <w:szCs w:val="21"/>
              </w:rPr>
            </w:pPr>
            <w:r>
              <w:rPr>
                <w:rFonts w:hint="eastAsia" w:ascii="宋体" w:hAnsi="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安监项目名称</w:t>
            </w:r>
          </w:p>
        </w:tc>
        <w:tc>
          <w:tcPr>
            <w:tcW w:w="885" w:type="pct"/>
            <w:noWrap w:val="0"/>
            <w:vAlign w:val="center"/>
          </w:tcPr>
          <w:p>
            <w:pPr>
              <w:spacing w:line="360" w:lineRule="auto"/>
              <w:rPr>
                <w:rFonts w:hint="eastAsia" w:ascii="宋体" w:hAnsi="宋体"/>
                <w:szCs w:val="21"/>
              </w:rPr>
            </w:pPr>
            <w:r>
              <w:rPr>
                <w:rFonts w:hint="eastAsia" w:ascii="宋体" w:hAnsi="宋体"/>
                <w:szCs w:val="21"/>
              </w:rPr>
              <w:t>xmmc</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500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项目编号</w:t>
            </w:r>
          </w:p>
        </w:tc>
        <w:tc>
          <w:tcPr>
            <w:tcW w:w="885" w:type="pct"/>
            <w:noWrap w:val="0"/>
            <w:vAlign w:val="center"/>
          </w:tcPr>
          <w:p>
            <w:pPr>
              <w:spacing w:line="360" w:lineRule="auto"/>
              <w:rPr>
                <w:rFonts w:hint="eastAsia" w:ascii="宋体" w:hAnsi="宋体"/>
                <w:szCs w:val="21"/>
              </w:rPr>
            </w:pPr>
            <w:r>
              <w:rPr>
                <w:rFonts w:hint="eastAsia" w:ascii="宋体" w:hAnsi="宋体"/>
                <w:szCs w:val="21"/>
              </w:rPr>
              <w:t>PrjNum</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20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立项项目名称</w:t>
            </w:r>
          </w:p>
        </w:tc>
        <w:tc>
          <w:tcPr>
            <w:tcW w:w="885" w:type="pct"/>
            <w:noWrap w:val="0"/>
            <w:vAlign w:val="center"/>
          </w:tcPr>
          <w:p>
            <w:pPr>
              <w:spacing w:line="360" w:lineRule="auto"/>
              <w:rPr>
                <w:rFonts w:hint="eastAsia" w:ascii="宋体" w:hAnsi="宋体"/>
                <w:szCs w:val="21"/>
              </w:rPr>
            </w:pPr>
            <w:r>
              <w:rPr>
                <w:rFonts w:hint="eastAsia" w:ascii="宋体" w:hAnsi="宋体"/>
                <w:szCs w:val="21"/>
              </w:rPr>
              <w:t>PrjName</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500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安全监督机构名称</w:t>
            </w:r>
          </w:p>
        </w:tc>
        <w:tc>
          <w:tcPr>
            <w:tcW w:w="885" w:type="pct"/>
            <w:noWrap w:val="0"/>
            <w:vAlign w:val="center"/>
          </w:tcPr>
          <w:p>
            <w:pPr>
              <w:spacing w:line="360" w:lineRule="auto"/>
              <w:rPr>
                <w:rFonts w:hint="eastAsia" w:ascii="宋体" w:hAnsi="宋体"/>
                <w:szCs w:val="21"/>
              </w:rPr>
            </w:pPr>
            <w:r>
              <w:rPr>
                <w:rFonts w:hint="eastAsia" w:ascii="宋体" w:hAnsi="宋体"/>
                <w:szCs w:val="21"/>
              </w:rPr>
              <w:t>Ajjgmc</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200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安全监督机构组织机构代码</w:t>
            </w:r>
          </w:p>
        </w:tc>
        <w:tc>
          <w:tcPr>
            <w:tcW w:w="885" w:type="pct"/>
            <w:noWrap w:val="0"/>
            <w:vAlign w:val="center"/>
          </w:tcPr>
          <w:p>
            <w:pPr>
              <w:spacing w:line="360" w:lineRule="auto"/>
              <w:rPr>
                <w:rFonts w:hint="eastAsia" w:ascii="宋体" w:hAnsi="宋体"/>
                <w:szCs w:val="21"/>
              </w:rPr>
            </w:pPr>
            <w:r>
              <w:rPr>
                <w:rFonts w:hint="eastAsia" w:ascii="宋体" w:hAnsi="宋体"/>
                <w:szCs w:val="21"/>
              </w:rPr>
              <w:t>AjCorpCode</w:t>
            </w:r>
          </w:p>
        </w:tc>
        <w:tc>
          <w:tcPr>
            <w:tcW w:w="600" w:type="pct"/>
            <w:noWrap w:val="0"/>
            <w:vAlign w:val="center"/>
          </w:tcPr>
          <w:p>
            <w:pPr>
              <w:spacing w:line="360" w:lineRule="auto"/>
              <w:rPr>
                <w:rFonts w:hint="eastAsia" w:ascii="宋体" w:hAnsi="宋体"/>
                <w:szCs w:val="21"/>
              </w:rPr>
            </w:pPr>
            <w:r>
              <w:rPr>
                <w:rFonts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18</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建设规模</w:t>
            </w:r>
          </w:p>
        </w:tc>
        <w:tc>
          <w:tcPr>
            <w:tcW w:w="885" w:type="pct"/>
            <w:noWrap w:val="0"/>
            <w:vAlign w:val="center"/>
          </w:tcPr>
          <w:p>
            <w:pPr>
              <w:spacing w:line="360" w:lineRule="auto"/>
              <w:rPr>
                <w:rFonts w:hint="eastAsia" w:ascii="宋体" w:hAnsi="宋体"/>
                <w:szCs w:val="21"/>
              </w:rPr>
            </w:pPr>
            <w:r>
              <w:rPr>
                <w:rFonts w:hint="eastAsia" w:ascii="宋体" w:hAnsi="宋体"/>
                <w:szCs w:val="21"/>
              </w:rPr>
              <w:t>PrjSize</w:t>
            </w:r>
          </w:p>
        </w:tc>
        <w:tc>
          <w:tcPr>
            <w:tcW w:w="600" w:type="pct"/>
            <w:noWrap w:val="0"/>
            <w:vAlign w:val="center"/>
          </w:tcPr>
          <w:p>
            <w:pPr>
              <w:spacing w:line="360" w:lineRule="auto"/>
              <w:rPr>
                <w:rFonts w:hint="eastAsia" w:ascii="宋体" w:hAnsi="宋体"/>
                <w:szCs w:val="21"/>
              </w:rPr>
            </w:pPr>
            <w:r>
              <w:rPr>
                <w:rFonts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500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O</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建设单位名称</w:t>
            </w:r>
          </w:p>
        </w:tc>
        <w:tc>
          <w:tcPr>
            <w:tcW w:w="885" w:type="pct"/>
            <w:noWrap w:val="0"/>
            <w:vAlign w:val="center"/>
          </w:tcPr>
          <w:p>
            <w:pPr>
              <w:spacing w:line="360" w:lineRule="auto"/>
              <w:rPr>
                <w:rFonts w:hint="eastAsia" w:ascii="宋体" w:hAnsi="宋体"/>
                <w:szCs w:val="21"/>
              </w:rPr>
            </w:pPr>
            <w:r>
              <w:rPr>
                <w:rFonts w:hint="eastAsia" w:ascii="宋体" w:hAnsi="宋体"/>
                <w:szCs w:val="21"/>
              </w:rPr>
              <w:t>EconCorpName</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200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建设单位组织机构代码</w:t>
            </w:r>
          </w:p>
        </w:tc>
        <w:tc>
          <w:tcPr>
            <w:tcW w:w="885" w:type="pct"/>
            <w:noWrap w:val="0"/>
            <w:vAlign w:val="center"/>
          </w:tcPr>
          <w:p>
            <w:pPr>
              <w:spacing w:line="360" w:lineRule="auto"/>
              <w:rPr>
                <w:rFonts w:hint="eastAsia" w:ascii="宋体" w:hAnsi="宋体"/>
                <w:szCs w:val="21"/>
              </w:rPr>
            </w:pPr>
            <w:r>
              <w:rPr>
                <w:rFonts w:hint="eastAsia" w:ascii="宋体" w:hAnsi="宋体"/>
                <w:szCs w:val="21"/>
              </w:rPr>
              <w:t>EconCorpCode</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15</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立项批准文号</w:t>
            </w:r>
          </w:p>
        </w:tc>
        <w:tc>
          <w:tcPr>
            <w:tcW w:w="885" w:type="pct"/>
            <w:noWrap w:val="0"/>
            <w:vAlign w:val="center"/>
          </w:tcPr>
          <w:p>
            <w:pPr>
              <w:spacing w:line="360" w:lineRule="auto"/>
              <w:rPr>
                <w:rFonts w:hint="eastAsia" w:ascii="宋体" w:hAnsi="宋体"/>
                <w:szCs w:val="21"/>
              </w:rPr>
            </w:pPr>
            <w:r>
              <w:rPr>
                <w:rFonts w:hint="eastAsia" w:ascii="宋体" w:hAnsi="宋体"/>
                <w:szCs w:val="21"/>
              </w:rPr>
              <w:t>PrjApprovalNum</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255</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O</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建设用地规划许可证号</w:t>
            </w:r>
          </w:p>
        </w:tc>
        <w:tc>
          <w:tcPr>
            <w:tcW w:w="885" w:type="pct"/>
            <w:noWrap w:val="0"/>
            <w:vAlign w:val="center"/>
          </w:tcPr>
          <w:p>
            <w:pPr>
              <w:spacing w:line="360" w:lineRule="auto"/>
              <w:rPr>
                <w:rFonts w:hint="eastAsia" w:ascii="宋体" w:hAnsi="宋体"/>
                <w:szCs w:val="21"/>
              </w:rPr>
            </w:pPr>
            <w:r>
              <w:rPr>
                <w:rFonts w:hint="eastAsia" w:ascii="宋体" w:hAnsi="宋体"/>
                <w:szCs w:val="21"/>
              </w:rPr>
              <w:t>BuldPlanNum</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255</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O</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建设工程规划许可证号</w:t>
            </w:r>
          </w:p>
        </w:tc>
        <w:tc>
          <w:tcPr>
            <w:tcW w:w="885" w:type="pct"/>
            <w:noWrap w:val="0"/>
            <w:vAlign w:val="center"/>
          </w:tcPr>
          <w:p>
            <w:pPr>
              <w:spacing w:line="360" w:lineRule="auto"/>
              <w:rPr>
                <w:rFonts w:hint="eastAsia" w:ascii="宋体" w:hAnsi="宋体"/>
                <w:szCs w:val="21"/>
              </w:rPr>
            </w:pPr>
            <w:r>
              <w:rPr>
                <w:rFonts w:hint="eastAsia" w:ascii="宋体" w:hAnsi="宋体"/>
                <w:szCs w:val="21"/>
              </w:rPr>
              <w:t>ProjectPlanNum</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255</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O</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所在市州</w:t>
            </w:r>
          </w:p>
        </w:tc>
        <w:tc>
          <w:tcPr>
            <w:tcW w:w="885" w:type="pct"/>
            <w:noWrap w:val="0"/>
            <w:vAlign w:val="center"/>
          </w:tcPr>
          <w:p>
            <w:pPr>
              <w:spacing w:line="360" w:lineRule="auto"/>
              <w:rPr>
                <w:rFonts w:hint="eastAsia" w:ascii="宋体" w:hAnsi="宋体"/>
                <w:szCs w:val="21"/>
              </w:rPr>
            </w:pPr>
            <w:r>
              <w:rPr>
                <w:rFonts w:hint="eastAsia" w:ascii="宋体" w:hAnsi="宋体"/>
                <w:szCs w:val="21"/>
              </w:rPr>
              <w:t>CityNum</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int</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r>
              <w:rPr>
                <w:rFonts w:hint="eastAsia" w:ascii="宋体" w:hAnsi="宋体"/>
                <w:szCs w:val="21"/>
              </w:rPr>
              <w:t>详见数据字典表TBXZQDMDIC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所在县区</w:t>
            </w:r>
          </w:p>
        </w:tc>
        <w:tc>
          <w:tcPr>
            <w:tcW w:w="885" w:type="pct"/>
            <w:noWrap w:val="0"/>
            <w:vAlign w:val="center"/>
          </w:tcPr>
          <w:p>
            <w:pPr>
              <w:spacing w:line="360" w:lineRule="auto"/>
              <w:rPr>
                <w:rFonts w:hint="eastAsia" w:ascii="宋体" w:hAnsi="宋体"/>
                <w:szCs w:val="21"/>
              </w:rPr>
            </w:pPr>
            <w:r>
              <w:rPr>
                <w:rFonts w:hint="eastAsia" w:ascii="宋体" w:hAnsi="宋体"/>
                <w:szCs w:val="21"/>
              </w:rPr>
              <w:t>CountyNum</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int</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r>
              <w:rPr>
                <w:rFonts w:hint="eastAsia" w:ascii="宋体" w:hAnsi="宋体"/>
                <w:szCs w:val="21"/>
              </w:rPr>
              <w:t>详见数据字典表TBXZQDMDIC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项目分类</w:t>
            </w:r>
          </w:p>
        </w:tc>
        <w:tc>
          <w:tcPr>
            <w:tcW w:w="885" w:type="pct"/>
            <w:noWrap w:val="0"/>
            <w:vAlign w:val="center"/>
          </w:tcPr>
          <w:p>
            <w:pPr>
              <w:spacing w:line="360" w:lineRule="auto"/>
              <w:rPr>
                <w:rFonts w:hint="eastAsia" w:ascii="宋体" w:hAnsi="宋体"/>
                <w:szCs w:val="21"/>
              </w:rPr>
            </w:pPr>
            <w:r>
              <w:rPr>
                <w:rFonts w:hint="eastAsia" w:ascii="宋体" w:hAnsi="宋体"/>
                <w:szCs w:val="21"/>
              </w:rPr>
              <w:t>PrjTypeNum</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6</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r>
              <w:rPr>
                <w:rFonts w:hint="eastAsia" w:ascii="宋体" w:hAnsi="宋体"/>
                <w:szCs w:val="21"/>
              </w:rPr>
              <w:t>详见数据字典表</w:t>
            </w:r>
            <w:r>
              <w:rPr>
                <w:rFonts w:ascii="宋体" w:hAnsi="宋体"/>
                <w:szCs w:val="21"/>
              </w:rPr>
              <w:t>TBPRJTYPEDIC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项目分类小类</w:t>
            </w:r>
          </w:p>
        </w:tc>
        <w:tc>
          <w:tcPr>
            <w:tcW w:w="885" w:type="pct"/>
            <w:noWrap w:val="0"/>
            <w:vAlign w:val="center"/>
          </w:tcPr>
          <w:p>
            <w:pPr>
              <w:spacing w:line="360" w:lineRule="auto"/>
              <w:rPr>
                <w:rFonts w:hint="eastAsia" w:ascii="宋体" w:hAnsi="宋体"/>
                <w:szCs w:val="21"/>
              </w:rPr>
            </w:pPr>
            <w:r>
              <w:rPr>
                <w:rFonts w:hint="eastAsia" w:ascii="宋体" w:hAnsi="宋体"/>
                <w:szCs w:val="21"/>
              </w:rPr>
              <w:t>sPrjTypeNum</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bookmarkStart w:id="366" w:name="OLE_LINK2"/>
            <w:r>
              <w:rPr>
                <w:rFonts w:hint="eastAsia" w:ascii="宋体" w:hAnsi="宋体"/>
                <w:szCs w:val="21"/>
              </w:rPr>
              <w:t>O</w:t>
            </w:r>
            <w:bookmarkEnd w:id="366"/>
          </w:p>
        </w:tc>
        <w:tc>
          <w:tcPr>
            <w:tcW w:w="1037" w:type="pct"/>
            <w:noWrap w:val="0"/>
            <w:vAlign w:val="center"/>
          </w:tcPr>
          <w:p>
            <w:pPr>
              <w:spacing w:line="360" w:lineRule="auto"/>
              <w:rPr>
                <w:rFonts w:hint="eastAsia" w:ascii="宋体" w:hAnsi="宋体"/>
                <w:szCs w:val="21"/>
              </w:rPr>
            </w:pPr>
            <w:r>
              <w:rPr>
                <w:rFonts w:hint="eastAsia" w:ascii="宋体" w:hAnsi="宋体"/>
                <w:szCs w:val="21"/>
              </w:rPr>
              <w:t>详见数据字典表</w:t>
            </w:r>
            <w:r>
              <w:rPr>
                <w:rFonts w:ascii="宋体" w:hAnsi="宋体"/>
                <w:szCs w:val="21"/>
              </w:rPr>
              <w:t>TBPRJ</w:t>
            </w:r>
            <w:r>
              <w:rPr>
                <w:rFonts w:hint="eastAsia" w:ascii="宋体" w:hAnsi="宋体"/>
                <w:szCs w:val="21"/>
              </w:rPr>
              <w:t>SMALL</w:t>
            </w:r>
            <w:r>
              <w:rPr>
                <w:rFonts w:ascii="宋体" w:hAnsi="宋体"/>
                <w:szCs w:val="21"/>
              </w:rPr>
              <w:t>TYPEDIC，项目分类选择房建时，显示该小类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工程用途</w:t>
            </w:r>
          </w:p>
        </w:tc>
        <w:tc>
          <w:tcPr>
            <w:tcW w:w="885" w:type="pct"/>
            <w:noWrap w:val="0"/>
            <w:vAlign w:val="center"/>
          </w:tcPr>
          <w:p>
            <w:pPr>
              <w:spacing w:line="360" w:lineRule="auto"/>
              <w:rPr>
                <w:rFonts w:hint="eastAsia" w:ascii="宋体" w:hAnsi="宋体"/>
                <w:szCs w:val="21"/>
              </w:rPr>
            </w:pPr>
            <w:r>
              <w:rPr>
                <w:rFonts w:hint="eastAsia" w:ascii="宋体" w:hAnsi="宋体"/>
                <w:szCs w:val="21"/>
              </w:rPr>
              <w:t>PrjFunctionNum</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10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r>
              <w:rPr>
                <w:rFonts w:hint="eastAsia" w:ascii="宋体" w:hAnsi="宋体"/>
                <w:szCs w:val="21"/>
              </w:rPr>
              <w:t>详见数据字典表TBPRJFUNCTIONDIC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申办人</w:t>
            </w:r>
          </w:p>
        </w:tc>
        <w:tc>
          <w:tcPr>
            <w:tcW w:w="885" w:type="pct"/>
            <w:noWrap w:val="0"/>
            <w:vAlign w:val="center"/>
          </w:tcPr>
          <w:p>
            <w:pPr>
              <w:spacing w:line="360" w:lineRule="auto"/>
              <w:rPr>
                <w:rFonts w:hint="eastAsia" w:ascii="宋体" w:hAnsi="宋体"/>
                <w:szCs w:val="21"/>
              </w:rPr>
            </w:pPr>
            <w:r>
              <w:rPr>
                <w:rFonts w:hint="eastAsia" w:ascii="宋体" w:hAnsi="宋体"/>
                <w:szCs w:val="21"/>
              </w:rPr>
              <w:t>sbr</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50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申办人移动电话</w:t>
            </w:r>
          </w:p>
        </w:tc>
        <w:tc>
          <w:tcPr>
            <w:tcW w:w="885" w:type="pct"/>
            <w:noWrap w:val="0"/>
            <w:vAlign w:val="center"/>
          </w:tcPr>
          <w:p>
            <w:pPr>
              <w:spacing w:line="360" w:lineRule="auto"/>
              <w:rPr>
                <w:rFonts w:hint="eastAsia" w:ascii="宋体" w:hAnsi="宋体"/>
                <w:szCs w:val="21"/>
              </w:rPr>
            </w:pPr>
            <w:r>
              <w:rPr>
                <w:rFonts w:hint="eastAsia" w:ascii="宋体" w:hAnsi="宋体"/>
                <w:szCs w:val="21"/>
              </w:rPr>
              <w:t>sbryddh</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15</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记录登记日期</w:t>
            </w:r>
          </w:p>
        </w:tc>
        <w:tc>
          <w:tcPr>
            <w:tcW w:w="885" w:type="pct"/>
            <w:noWrap w:val="0"/>
            <w:vAlign w:val="center"/>
          </w:tcPr>
          <w:p>
            <w:pPr>
              <w:spacing w:line="360" w:lineRule="auto"/>
              <w:rPr>
                <w:rFonts w:hint="eastAsia" w:ascii="宋体" w:hAnsi="宋体"/>
                <w:szCs w:val="21"/>
              </w:rPr>
            </w:pPr>
            <w:r>
              <w:rPr>
                <w:rFonts w:hint="eastAsia" w:ascii="宋体" w:hAnsi="宋体"/>
                <w:szCs w:val="21"/>
              </w:rPr>
              <w:t>CreateDate</w:t>
            </w:r>
          </w:p>
        </w:tc>
        <w:tc>
          <w:tcPr>
            <w:tcW w:w="600" w:type="pct"/>
            <w:noWrap w:val="0"/>
            <w:vAlign w:val="center"/>
          </w:tcPr>
          <w:p>
            <w:pPr>
              <w:spacing w:line="360" w:lineRule="auto"/>
              <w:rPr>
                <w:rFonts w:hint="eastAsia" w:ascii="宋体" w:hAnsi="宋体"/>
                <w:szCs w:val="21"/>
              </w:rPr>
            </w:pPr>
            <w:r>
              <w:rPr>
                <w:rFonts w:hint="eastAsia" w:ascii="宋体" w:hAnsi="宋体"/>
                <w:szCs w:val="21"/>
              </w:rPr>
              <w:t>datetime</w:t>
            </w:r>
          </w:p>
        </w:tc>
        <w:tc>
          <w:tcPr>
            <w:tcW w:w="376" w:type="pct"/>
            <w:noWrap w:val="0"/>
            <w:vAlign w:val="center"/>
          </w:tcPr>
          <w:p>
            <w:pPr>
              <w:spacing w:line="360" w:lineRule="auto"/>
              <w:jc w:val="center"/>
              <w:rPr>
                <w:rFonts w:hint="eastAsia" w:ascii="宋体" w:hAnsi="宋体"/>
                <w:szCs w:val="21"/>
              </w:rPr>
            </w:pP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是否是装配式</w:t>
            </w:r>
          </w:p>
        </w:tc>
        <w:tc>
          <w:tcPr>
            <w:tcW w:w="885" w:type="pct"/>
            <w:noWrap w:val="0"/>
            <w:vAlign w:val="center"/>
          </w:tcPr>
          <w:p>
            <w:pPr>
              <w:spacing w:line="360" w:lineRule="auto"/>
              <w:rPr>
                <w:rFonts w:hint="eastAsia" w:ascii="宋体" w:hAnsi="宋体"/>
                <w:szCs w:val="21"/>
              </w:rPr>
            </w:pPr>
            <w:r>
              <w:rPr>
                <w:rFonts w:hint="eastAsia" w:ascii="宋体" w:hAnsi="宋体"/>
                <w:szCs w:val="21"/>
              </w:rPr>
              <w:t>sfzps</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50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O</w:t>
            </w:r>
          </w:p>
        </w:tc>
        <w:tc>
          <w:tcPr>
            <w:tcW w:w="1037" w:type="pct"/>
            <w:noWrap w:val="0"/>
            <w:vAlign w:val="center"/>
          </w:tcPr>
          <w:p>
            <w:pPr>
              <w:spacing w:line="360" w:lineRule="auto"/>
              <w:rPr>
                <w:rFonts w:hint="eastAsia" w:ascii="宋体" w:hAnsi="宋体"/>
                <w:szCs w:val="21"/>
              </w:rPr>
            </w:pPr>
            <w:r>
              <w:rPr>
                <w:rFonts w:hint="eastAsia" w:ascii="宋体" w:hAnsi="宋体"/>
                <w:szCs w:val="21"/>
              </w:rPr>
              <w:t>非装配式、装配式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是否是保障房</w:t>
            </w:r>
          </w:p>
        </w:tc>
        <w:tc>
          <w:tcPr>
            <w:tcW w:w="885" w:type="pct"/>
            <w:noWrap w:val="0"/>
            <w:vAlign w:val="center"/>
          </w:tcPr>
          <w:p>
            <w:pPr>
              <w:spacing w:line="360" w:lineRule="auto"/>
              <w:rPr>
                <w:rFonts w:hint="eastAsia" w:ascii="宋体" w:hAnsi="宋体"/>
                <w:szCs w:val="21"/>
              </w:rPr>
            </w:pPr>
            <w:r>
              <w:rPr>
                <w:rFonts w:hint="eastAsia" w:ascii="宋体" w:hAnsi="宋体"/>
                <w:szCs w:val="21"/>
              </w:rPr>
              <w:t>sfbz</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50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O</w:t>
            </w:r>
          </w:p>
        </w:tc>
        <w:tc>
          <w:tcPr>
            <w:tcW w:w="1037" w:type="pct"/>
            <w:noWrap w:val="0"/>
            <w:vAlign w:val="center"/>
          </w:tcPr>
          <w:p>
            <w:pPr>
              <w:spacing w:line="360" w:lineRule="auto"/>
              <w:rPr>
                <w:rFonts w:hint="eastAsia" w:ascii="宋体" w:hAnsi="宋体"/>
                <w:szCs w:val="21"/>
              </w:rPr>
            </w:pPr>
            <w:r>
              <w:rPr>
                <w:rFonts w:hint="eastAsia" w:ascii="宋体" w:hAnsi="宋体"/>
                <w:szCs w:val="21"/>
              </w:rPr>
              <w:t>非保障性用房、保障性用房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坐标经度</w:t>
            </w:r>
          </w:p>
        </w:tc>
        <w:tc>
          <w:tcPr>
            <w:tcW w:w="885" w:type="pct"/>
            <w:noWrap w:val="0"/>
            <w:vAlign w:val="center"/>
          </w:tcPr>
          <w:p>
            <w:pPr>
              <w:spacing w:line="360" w:lineRule="auto"/>
              <w:rPr>
                <w:rFonts w:hint="eastAsia" w:ascii="宋体" w:hAnsi="宋体"/>
                <w:szCs w:val="21"/>
              </w:rPr>
            </w:pPr>
            <w:r>
              <w:rPr>
                <w:rFonts w:hint="eastAsia" w:ascii="宋体" w:hAnsi="宋体"/>
                <w:szCs w:val="21"/>
              </w:rPr>
              <w:t>jdz</w:t>
            </w:r>
          </w:p>
        </w:tc>
        <w:tc>
          <w:tcPr>
            <w:tcW w:w="600" w:type="pct"/>
            <w:noWrap w:val="0"/>
            <w:vAlign w:val="center"/>
          </w:tcPr>
          <w:p>
            <w:pPr>
              <w:spacing w:line="360" w:lineRule="auto"/>
              <w:rPr>
                <w:rFonts w:hint="eastAsia" w:ascii="宋体" w:hAnsi="宋体"/>
                <w:szCs w:val="21"/>
              </w:rPr>
            </w:pPr>
            <w:r>
              <w:rPr>
                <w:rFonts w:hint="eastAsia" w:ascii="宋体" w:hAnsi="宋体"/>
                <w:szCs w:val="21"/>
              </w:rPr>
              <w:t>decimal</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18</w:t>
            </w:r>
          </w:p>
        </w:tc>
        <w:tc>
          <w:tcPr>
            <w:tcW w:w="432" w:type="pct"/>
            <w:noWrap w:val="0"/>
            <w:vAlign w:val="center"/>
          </w:tcPr>
          <w:p>
            <w:pPr>
              <w:spacing w:line="360" w:lineRule="auto"/>
              <w:jc w:val="center"/>
              <w:rPr>
                <w:rFonts w:hint="eastAsia" w:ascii="宋体" w:hAnsi="宋体"/>
                <w:szCs w:val="21"/>
              </w:rPr>
            </w:pPr>
            <w:r>
              <w:rPr>
                <w:rFonts w:hint="eastAsia" w:ascii="宋体" w:hAnsi="宋体"/>
                <w:szCs w:val="21"/>
              </w:rPr>
              <w:t>6</w:t>
            </w: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O</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坐标纬度</w:t>
            </w:r>
          </w:p>
        </w:tc>
        <w:tc>
          <w:tcPr>
            <w:tcW w:w="885" w:type="pct"/>
            <w:noWrap w:val="0"/>
            <w:vAlign w:val="center"/>
          </w:tcPr>
          <w:p>
            <w:pPr>
              <w:spacing w:line="360" w:lineRule="auto"/>
              <w:rPr>
                <w:rFonts w:hint="eastAsia" w:ascii="宋体" w:hAnsi="宋体"/>
                <w:szCs w:val="21"/>
              </w:rPr>
            </w:pPr>
            <w:r>
              <w:rPr>
                <w:rFonts w:hint="eastAsia" w:ascii="宋体" w:hAnsi="宋体"/>
                <w:szCs w:val="21"/>
              </w:rPr>
              <w:t>wdz</w:t>
            </w:r>
          </w:p>
        </w:tc>
        <w:tc>
          <w:tcPr>
            <w:tcW w:w="600" w:type="pct"/>
            <w:noWrap w:val="0"/>
            <w:vAlign w:val="center"/>
          </w:tcPr>
          <w:p>
            <w:pPr>
              <w:spacing w:line="360" w:lineRule="auto"/>
              <w:rPr>
                <w:rFonts w:hint="eastAsia" w:ascii="宋体" w:hAnsi="宋体"/>
                <w:szCs w:val="21"/>
              </w:rPr>
            </w:pPr>
            <w:r>
              <w:rPr>
                <w:rFonts w:hint="eastAsia" w:ascii="宋体" w:hAnsi="宋体"/>
                <w:szCs w:val="21"/>
              </w:rPr>
              <w:t>decimal</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18</w:t>
            </w:r>
          </w:p>
        </w:tc>
        <w:tc>
          <w:tcPr>
            <w:tcW w:w="432" w:type="pct"/>
            <w:noWrap w:val="0"/>
            <w:vAlign w:val="center"/>
          </w:tcPr>
          <w:p>
            <w:pPr>
              <w:spacing w:line="360" w:lineRule="auto"/>
              <w:jc w:val="center"/>
              <w:rPr>
                <w:rFonts w:hint="eastAsia" w:ascii="宋体" w:hAnsi="宋体"/>
                <w:szCs w:val="21"/>
              </w:rPr>
            </w:pPr>
            <w:r>
              <w:rPr>
                <w:rFonts w:hint="eastAsia" w:ascii="宋体" w:hAnsi="宋体"/>
                <w:szCs w:val="21"/>
              </w:rPr>
              <w:t>6</w:t>
            </w: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O</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项目面积</w:t>
            </w:r>
          </w:p>
        </w:tc>
        <w:tc>
          <w:tcPr>
            <w:tcW w:w="885" w:type="pct"/>
            <w:noWrap w:val="0"/>
            <w:vAlign w:val="center"/>
          </w:tcPr>
          <w:p>
            <w:pPr>
              <w:spacing w:line="360" w:lineRule="auto"/>
              <w:rPr>
                <w:rFonts w:hint="eastAsia" w:ascii="宋体" w:hAnsi="宋体"/>
                <w:szCs w:val="21"/>
              </w:rPr>
            </w:pPr>
            <w:r>
              <w:rPr>
                <w:rFonts w:hint="eastAsia" w:ascii="宋体" w:hAnsi="宋体"/>
                <w:szCs w:val="21"/>
              </w:rPr>
              <w:t>mj</w:t>
            </w:r>
          </w:p>
        </w:tc>
        <w:tc>
          <w:tcPr>
            <w:tcW w:w="600" w:type="pct"/>
            <w:noWrap w:val="0"/>
            <w:vAlign w:val="center"/>
          </w:tcPr>
          <w:p>
            <w:pPr>
              <w:spacing w:line="360" w:lineRule="auto"/>
              <w:rPr>
                <w:rFonts w:hint="eastAsia" w:ascii="宋体" w:hAnsi="宋体"/>
                <w:szCs w:val="21"/>
              </w:rPr>
            </w:pPr>
            <w:r>
              <w:rPr>
                <w:rFonts w:hint="eastAsia" w:ascii="宋体" w:hAnsi="宋体"/>
                <w:szCs w:val="21"/>
              </w:rPr>
              <w:t>decimal</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18</w:t>
            </w:r>
          </w:p>
        </w:tc>
        <w:tc>
          <w:tcPr>
            <w:tcW w:w="432" w:type="pct"/>
            <w:noWrap w:val="0"/>
            <w:vAlign w:val="center"/>
          </w:tcPr>
          <w:p>
            <w:pPr>
              <w:spacing w:line="360" w:lineRule="auto"/>
              <w:jc w:val="center"/>
              <w:rPr>
                <w:rFonts w:hint="eastAsia" w:ascii="宋体" w:hAnsi="宋体"/>
                <w:szCs w:val="21"/>
              </w:rPr>
            </w:pPr>
            <w:r>
              <w:rPr>
                <w:rFonts w:hint="eastAsia" w:ascii="宋体" w:hAnsi="宋体"/>
                <w:szCs w:val="21"/>
              </w:rPr>
              <w:t>4</w:t>
            </w: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O</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项目造价</w:t>
            </w:r>
          </w:p>
        </w:tc>
        <w:tc>
          <w:tcPr>
            <w:tcW w:w="885" w:type="pct"/>
            <w:noWrap w:val="0"/>
            <w:vAlign w:val="center"/>
          </w:tcPr>
          <w:p>
            <w:pPr>
              <w:spacing w:line="360" w:lineRule="auto"/>
              <w:rPr>
                <w:rFonts w:hint="eastAsia" w:ascii="宋体" w:hAnsi="宋体"/>
                <w:szCs w:val="21"/>
              </w:rPr>
            </w:pPr>
            <w:r>
              <w:rPr>
                <w:rFonts w:hint="eastAsia" w:ascii="宋体" w:hAnsi="宋体"/>
                <w:szCs w:val="21"/>
              </w:rPr>
              <w:t>zj</w:t>
            </w:r>
          </w:p>
        </w:tc>
        <w:tc>
          <w:tcPr>
            <w:tcW w:w="600" w:type="pct"/>
            <w:noWrap w:val="0"/>
            <w:vAlign w:val="center"/>
          </w:tcPr>
          <w:p>
            <w:pPr>
              <w:spacing w:line="360" w:lineRule="auto"/>
              <w:rPr>
                <w:rFonts w:hint="eastAsia" w:ascii="宋体" w:hAnsi="宋体"/>
                <w:szCs w:val="21"/>
              </w:rPr>
            </w:pPr>
            <w:r>
              <w:rPr>
                <w:rFonts w:hint="eastAsia" w:ascii="宋体" w:hAnsi="宋体"/>
                <w:szCs w:val="21"/>
              </w:rPr>
              <w:t>decimal</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18</w:t>
            </w:r>
          </w:p>
        </w:tc>
        <w:tc>
          <w:tcPr>
            <w:tcW w:w="432" w:type="pct"/>
            <w:noWrap w:val="0"/>
            <w:vAlign w:val="center"/>
          </w:tcPr>
          <w:p>
            <w:pPr>
              <w:spacing w:line="360" w:lineRule="auto"/>
              <w:jc w:val="center"/>
              <w:rPr>
                <w:rFonts w:hint="eastAsia" w:ascii="宋体" w:hAnsi="宋体"/>
                <w:szCs w:val="21"/>
              </w:rPr>
            </w:pPr>
            <w:r>
              <w:rPr>
                <w:rFonts w:hint="eastAsia" w:ascii="宋体" w:hAnsi="宋体"/>
                <w:szCs w:val="21"/>
              </w:rPr>
              <w:t>4</w:t>
            </w: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结构层次</w:t>
            </w:r>
          </w:p>
        </w:tc>
        <w:tc>
          <w:tcPr>
            <w:tcW w:w="885" w:type="pct"/>
            <w:noWrap w:val="0"/>
            <w:vAlign w:val="center"/>
          </w:tcPr>
          <w:p>
            <w:pPr>
              <w:spacing w:line="360" w:lineRule="auto"/>
              <w:rPr>
                <w:rFonts w:hint="eastAsia" w:ascii="宋体" w:hAnsi="宋体"/>
                <w:szCs w:val="21"/>
              </w:rPr>
            </w:pPr>
            <w:r>
              <w:rPr>
                <w:rFonts w:hint="eastAsia" w:ascii="宋体" w:hAnsi="宋体"/>
                <w:szCs w:val="21"/>
              </w:rPr>
              <w:t>jgcc</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200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O</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申报目标</w:t>
            </w:r>
          </w:p>
        </w:tc>
        <w:tc>
          <w:tcPr>
            <w:tcW w:w="885" w:type="pct"/>
            <w:noWrap w:val="0"/>
            <w:vAlign w:val="center"/>
          </w:tcPr>
          <w:p>
            <w:pPr>
              <w:spacing w:line="360" w:lineRule="auto"/>
              <w:rPr>
                <w:rFonts w:hint="eastAsia" w:ascii="宋体" w:hAnsi="宋体"/>
                <w:szCs w:val="21"/>
              </w:rPr>
            </w:pPr>
            <w:r>
              <w:rPr>
                <w:rFonts w:hint="eastAsia" w:ascii="宋体" w:hAnsi="宋体"/>
                <w:szCs w:val="21"/>
              </w:rPr>
              <w:t>sbmb</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100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O</w:t>
            </w:r>
          </w:p>
        </w:tc>
        <w:tc>
          <w:tcPr>
            <w:tcW w:w="1037" w:type="pct"/>
            <w:noWrap w:val="0"/>
            <w:vAlign w:val="center"/>
          </w:tcPr>
          <w:p>
            <w:pPr>
              <w:spacing w:line="360" w:lineRule="auto"/>
              <w:rPr>
                <w:rFonts w:hint="eastAsia" w:ascii="宋体" w:hAnsi="宋体"/>
                <w:szCs w:val="21"/>
              </w:rPr>
            </w:pPr>
            <w:r>
              <w:rPr>
                <w:rFonts w:hint="eastAsia" w:ascii="宋体" w:hAnsi="宋体"/>
                <w:szCs w:val="21"/>
              </w:rPr>
              <w:t>标准化工地、市级标准化示范工地、省级标准化工地、国家3A级示范工地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b/>
                <w:szCs w:val="21"/>
              </w:rPr>
            </w:pPr>
            <w:r>
              <w:rPr>
                <w:rFonts w:hint="eastAsia" w:ascii="宋体" w:hAnsi="宋体"/>
                <w:b/>
                <w:szCs w:val="21"/>
              </w:rPr>
              <w:t>是否符合安装远程监控条件</w:t>
            </w:r>
          </w:p>
        </w:tc>
        <w:tc>
          <w:tcPr>
            <w:tcW w:w="885" w:type="pct"/>
            <w:noWrap w:val="0"/>
            <w:vAlign w:val="center"/>
          </w:tcPr>
          <w:p>
            <w:pPr>
              <w:spacing w:line="360" w:lineRule="auto"/>
              <w:rPr>
                <w:rFonts w:hint="eastAsia" w:ascii="宋体" w:hAnsi="宋体"/>
                <w:szCs w:val="21"/>
              </w:rPr>
            </w:pPr>
            <w:r>
              <w:rPr>
                <w:rFonts w:hint="eastAsia" w:ascii="宋体" w:hAnsi="宋体"/>
                <w:szCs w:val="21"/>
              </w:rPr>
              <w:t>sfjk</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50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O</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施工许可证号</w:t>
            </w:r>
          </w:p>
        </w:tc>
        <w:tc>
          <w:tcPr>
            <w:tcW w:w="885" w:type="pct"/>
            <w:noWrap w:val="0"/>
            <w:vAlign w:val="center"/>
          </w:tcPr>
          <w:p>
            <w:pPr>
              <w:spacing w:line="360" w:lineRule="auto"/>
              <w:rPr>
                <w:rFonts w:hint="eastAsia" w:ascii="宋体" w:hAnsi="宋体"/>
                <w:szCs w:val="21"/>
              </w:rPr>
            </w:pPr>
            <w:r>
              <w:rPr>
                <w:rFonts w:hint="eastAsia" w:ascii="宋体" w:hAnsi="宋体"/>
                <w:szCs w:val="21"/>
              </w:rPr>
              <w:t>sgxkz</w:t>
            </w:r>
          </w:p>
        </w:tc>
        <w:tc>
          <w:tcPr>
            <w:tcW w:w="600" w:type="pct"/>
            <w:noWrap w:val="0"/>
            <w:vAlign w:val="center"/>
          </w:tcPr>
          <w:p>
            <w:pPr>
              <w:spacing w:line="360" w:lineRule="auto"/>
              <w:rPr>
                <w:rFonts w:hint="eastAsia" w:ascii="宋体" w:hAnsi="宋体"/>
                <w:szCs w:val="21"/>
              </w:rPr>
            </w:pPr>
            <w:r>
              <w:rPr>
                <w:rFonts w:hint="eastAsia" w:ascii="宋体" w:hAnsi="宋体"/>
                <w:szCs w:val="21"/>
              </w:rPr>
              <w:t>varchar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50</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O</w:t>
            </w:r>
          </w:p>
        </w:tc>
        <w:tc>
          <w:tcPr>
            <w:tcW w:w="1037"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数据更新标识</w:t>
            </w:r>
          </w:p>
        </w:tc>
        <w:tc>
          <w:tcPr>
            <w:tcW w:w="885" w:type="pct"/>
            <w:noWrap w:val="0"/>
            <w:vAlign w:val="center"/>
          </w:tcPr>
          <w:p>
            <w:pPr>
              <w:spacing w:line="360" w:lineRule="auto"/>
              <w:rPr>
                <w:rFonts w:hint="eastAsia" w:ascii="宋体" w:hAnsi="宋体"/>
                <w:szCs w:val="21"/>
              </w:rPr>
            </w:pPr>
            <w:r>
              <w:rPr>
                <w:rFonts w:hint="eastAsia" w:ascii="宋体" w:hAnsi="宋体"/>
                <w:szCs w:val="21"/>
              </w:rPr>
              <w:t>UpdateFlag</w:t>
            </w:r>
          </w:p>
        </w:tc>
        <w:tc>
          <w:tcPr>
            <w:tcW w:w="600" w:type="pct"/>
            <w:noWrap w:val="0"/>
            <w:vAlign w:val="center"/>
          </w:tcPr>
          <w:p>
            <w:pPr>
              <w:spacing w:line="360" w:lineRule="auto"/>
              <w:rPr>
                <w:rFonts w:hint="eastAsia" w:ascii="宋体" w:hAnsi="宋体"/>
                <w:szCs w:val="21"/>
              </w:rPr>
            </w:pPr>
            <w:r>
              <w:rPr>
                <w:rFonts w:hint="eastAsia" w:ascii="宋体" w:hAnsi="宋体"/>
                <w:szCs w:val="21"/>
              </w:rPr>
              <w:t>Char</w:t>
            </w:r>
          </w:p>
        </w:tc>
        <w:tc>
          <w:tcPr>
            <w:tcW w:w="376" w:type="pct"/>
            <w:noWrap w:val="0"/>
            <w:vAlign w:val="center"/>
          </w:tcPr>
          <w:p>
            <w:pPr>
              <w:spacing w:line="360" w:lineRule="auto"/>
              <w:jc w:val="center"/>
              <w:rPr>
                <w:rFonts w:hint="eastAsia" w:ascii="宋体" w:hAnsi="宋体"/>
                <w:szCs w:val="21"/>
              </w:rPr>
            </w:pPr>
            <w:r>
              <w:rPr>
                <w:rFonts w:hint="eastAsia" w:ascii="宋体" w:hAnsi="宋体"/>
                <w:szCs w:val="21"/>
              </w:rPr>
              <w:t>1</w:t>
            </w: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szCs w:val="21"/>
              </w:rPr>
            </w:pPr>
            <w:r>
              <w:rPr>
                <w:rFonts w:hint="eastAsia" w:ascii="宋体" w:hAnsi="宋体"/>
                <w:szCs w:val="21"/>
              </w:rPr>
              <w:t>U新增或更新；D删除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申报提交时间</w:t>
            </w:r>
          </w:p>
        </w:tc>
        <w:tc>
          <w:tcPr>
            <w:tcW w:w="885" w:type="pct"/>
            <w:noWrap w:val="0"/>
            <w:vAlign w:val="center"/>
          </w:tcPr>
          <w:p>
            <w:pPr>
              <w:spacing w:line="360" w:lineRule="auto"/>
              <w:rPr>
                <w:rFonts w:hint="eastAsia" w:ascii="宋体" w:hAnsi="宋体"/>
                <w:szCs w:val="21"/>
              </w:rPr>
            </w:pPr>
            <w:r>
              <w:rPr>
                <w:rFonts w:hint="eastAsia" w:ascii="宋体" w:hAnsi="宋体"/>
                <w:szCs w:val="21"/>
              </w:rPr>
              <w:t>updateDate</w:t>
            </w:r>
          </w:p>
        </w:tc>
        <w:tc>
          <w:tcPr>
            <w:tcW w:w="600" w:type="pct"/>
            <w:noWrap w:val="0"/>
            <w:vAlign w:val="center"/>
          </w:tcPr>
          <w:p>
            <w:pPr>
              <w:spacing w:line="360" w:lineRule="auto"/>
              <w:rPr>
                <w:rFonts w:hint="eastAsia" w:ascii="宋体" w:hAnsi="宋体"/>
                <w:szCs w:val="21"/>
              </w:rPr>
            </w:pPr>
            <w:r>
              <w:rPr>
                <w:rFonts w:hint="eastAsia" w:ascii="宋体" w:hAnsi="宋体"/>
                <w:szCs w:val="21"/>
              </w:rPr>
              <w:t>datetime</w:t>
            </w:r>
          </w:p>
        </w:tc>
        <w:tc>
          <w:tcPr>
            <w:tcW w:w="376" w:type="pct"/>
            <w:noWrap w:val="0"/>
            <w:vAlign w:val="center"/>
          </w:tcPr>
          <w:p>
            <w:pPr>
              <w:spacing w:line="360" w:lineRule="auto"/>
              <w:jc w:val="center"/>
              <w:rPr>
                <w:rFonts w:hint="eastAsia" w:ascii="宋体" w:hAnsi="宋体"/>
                <w:szCs w:val="21"/>
              </w:rPr>
            </w:pPr>
          </w:p>
        </w:tc>
        <w:tc>
          <w:tcPr>
            <w:tcW w:w="432"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7" w:type="pct"/>
            <w:noWrap w:val="0"/>
            <w:vAlign w:val="center"/>
          </w:tcPr>
          <w:p>
            <w:pPr>
              <w:spacing w:line="360" w:lineRule="auto"/>
              <w:rPr>
                <w:rFonts w:hint="eastAsia" w:ascii="宋体" w:hAnsi="宋体"/>
                <w:color w:val="0000FF"/>
                <w:szCs w:val="21"/>
              </w:rPr>
            </w:pPr>
          </w:p>
        </w:tc>
      </w:tr>
    </w:tbl>
    <w:p>
      <w:pPr>
        <w:rPr>
          <w:rFonts w:hint="eastAsia"/>
        </w:rPr>
      </w:pPr>
    </w:p>
    <w:p>
      <w:pPr>
        <w:pStyle w:val="4"/>
        <w:rPr>
          <w:rFonts w:hint="eastAsia" w:ascii="宋体" w:hAnsi="宋体" w:eastAsia="宋体" w:cs="宋体"/>
        </w:rPr>
      </w:pPr>
      <w:bookmarkStart w:id="367" w:name="_Toc496190274"/>
      <w:bookmarkStart w:id="368" w:name="_Toc491520817"/>
      <w:bookmarkStart w:id="369" w:name="_Toc488336750"/>
      <w:bookmarkStart w:id="370" w:name="_Toc18529"/>
      <w:r>
        <w:rPr>
          <w:rFonts w:hint="eastAsia" w:ascii="宋体" w:hAnsi="宋体" w:eastAsia="宋体" w:cs="宋体"/>
          <w:lang w:val="en-US" w:eastAsia="zh-CN"/>
        </w:rPr>
        <w:t>6.1.2</w:t>
      </w:r>
      <w:r>
        <w:rPr>
          <w:rFonts w:hint="eastAsia" w:ascii="宋体" w:hAnsi="宋体" w:eastAsia="宋体" w:cs="宋体"/>
        </w:rPr>
        <w:t>安监申报表_相关合同（Ap_ajsbb_ht）</w:t>
      </w:r>
      <w:bookmarkEnd w:id="367"/>
      <w:bookmarkEnd w:id="368"/>
      <w:bookmarkEnd w:id="369"/>
      <w:bookmarkEnd w:id="370"/>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700"/>
        <w:gridCol w:w="1043"/>
        <w:gridCol w:w="832"/>
        <w:gridCol w:w="832"/>
        <w:gridCol w:w="832"/>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54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安监申报表编号</w:t>
            </w:r>
          </w:p>
        </w:tc>
        <w:tc>
          <w:tcPr>
            <w:tcW w:w="885" w:type="pct"/>
            <w:noWrap w:val="0"/>
            <w:vAlign w:val="center"/>
          </w:tcPr>
          <w:p>
            <w:pPr>
              <w:spacing w:line="360" w:lineRule="auto"/>
              <w:rPr>
                <w:rFonts w:hint="eastAsia" w:ascii="宋体" w:hAnsi="宋体"/>
                <w:szCs w:val="21"/>
              </w:rPr>
            </w:pPr>
            <w:r>
              <w:rPr>
                <w:rFonts w:hint="eastAsia" w:ascii="宋体" w:hAnsi="宋体"/>
                <w:szCs w:val="21"/>
              </w:rPr>
              <w:t>uuid</w:t>
            </w:r>
          </w:p>
        </w:tc>
        <w:tc>
          <w:tcPr>
            <w:tcW w:w="543" w:type="pct"/>
            <w:noWrap w:val="0"/>
            <w:vAlign w:val="center"/>
          </w:tcPr>
          <w:p>
            <w:pPr>
              <w:spacing w:line="360" w:lineRule="auto"/>
              <w:rPr>
                <w:rFonts w:hint="eastAsia" w:ascii="宋体" w:hAnsi="宋体"/>
                <w:szCs w:val="21"/>
              </w:rPr>
            </w:pPr>
            <w:r>
              <w:rPr>
                <w:rFonts w:hint="eastAsia" w:ascii="宋体" w:hAnsi="宋体"/>
                <w:szCs w:val="21"/>
              </w:rPr>
              <w:t>varchar</w:t>
            </w: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50</w:t>
            </w:r>
          </w:p>
        </w:tc>
        <w:tc>
          <w:tcPr>
            <w:tcW w:w="433"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P</w:t>
            </w:r>
          </w:p>
        </w:tc>
        <w:tc>
          <w:tcPr>
            <w:tcW w:w="1036" w:type="pct"/>
            <w:noWrap w:val="0"/>
            <w:vAlign w:val="center"/>
          </w:tcPr>
          <w:p>
            <w:pPr>
              <w:spacing w:line="360" w:lineRule="auto"/>
              <w:rPr>
                <w:rFonts w:hint="eastAsia" w:ascii="宋体" w:hAnsi="宋体"/>
                <w:szCs w:val="21"/>
              </w:rPr>
            </w:pPr>
            <w:r>
              <w:rPr>
                <w:rFonts w:hint="eastAsia" w:ascii="宋体" w:hAnsi="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合同备案编码</w:t>
            </w:r>
          </w:p>
        </w:tc>
        <w:tc>
          <w:tcPr>
            <w:tcW w:w="885" w:type="pct"/>
            <w:noWrap w:val="0"/>
            <w:vAlign w:val="center"/>
          </w:tcPr>
          <w:p>
            <w:pPr>
              <w:spacing w:line="360" w:lineRule="auto"/>
              <w:rPr>
                <w:rFonts w:hint="eastAsia" w:ascii="宋体" w:hAnsi="宋体"/>
                <w:szCs w:val="21"/>
              </w:rPr>
            </w:pPr>
            <w:r>
              <w:rPr>
                <w:rFonts w:hint="eastAsia" w:ascii="宋体" w:hAnsi="宋体"/>
                <w:szCs w:val="21"/>
              </w:rPr>
              <w:t>RecordNum</w:t>
            </w:r>
          </w:p>
        </w:tc>
        <w:tc>
          <w:tcPr>
            <w:tcW w:w="543" w:type="pct"/>
            <w:noWrap w:val="0"/>
            <w:vAlign w:val="center"/>
          </w:tcPr>
          <w:p>
            <w:pPr>
              <w:spacing w:line="360" w:lineRule="auto"/>
              <w:rPr>
                <w:rFonts w:hint="eastAsia" w:ascii="宋体" w:hAnsi="宋体"/>
                <w:szCs w:val="21"/>
              </w:rPr>
            </w:pPr>
            <w:r>
              <w:rPr>
                <w:rFonts w:hint="eastAsia" w:ascii="宋体" w:hAnsi="宋体"/>
                <w:szCs w:val="21"/>
              </w:rPr>
              <w:t>varchar</w:t>
            </w: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50</w:t>
            </w:r>
          </w:p>
        </w:tc>
        <w:tc>
          <w:tcPr>
            <w:tcW w:w="433"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P</w:t>
            </w:r>
          </w:p>
        </w:tc>
        <w:tc>
          <w:tcPr>
            <w:tcW w:w="1036"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合同类别</w:t>
            </w:r>
          </w:p>
        </w:tc>
        <w:tc>
          <w:tcPr>
            <w:tcW w:w="885" w:type="pct"/>
            <w:noWrap w:val="0"/>
            <w:vAlign w:val="center"/>
          </w:tcPr>
          <w:p>
            <w:pPr>
              <w:spacing w:line="360" w:lineRule="auto"/>
              <w:rPr>
                <w:rFonts w:hint="eastAsia" w:ascii="宋体" w:hAnsi="宋体"/>
                <w:szCs w:val="21"/>
              </w:rPr>
            </w:pPr>
            <w:r>
              <w:rPr>
                <w:rFonts w:hint="eastAsia" w:ascii="宋体" w:hAnsi="宋体"/>
                <w:szCs w:val="21"/>
              </w:rPr>
              <w:t>ContractTypeNum</w:t>
            </w:r>
          </w:p>
        </w:tc>
        <w:tc>
          <w:tcPr>
            <w:tcW w:w="543" w:type="pct"/>
            <w:noWrap w:val="0"/>
            <w:vAlign w:val="center"/>
          </w:tcPr>
          <w:p>
            <w:pPr>
              <w:spacing w:line="360" w:lineRule="auto"/>
              <w:rPr>
                <w:rFonts w:hint="eastAsia" w:ascii="宋体" w:hAnsi="宋体"/>
                <w:szCs w:val="21"/>
              </w:rPr>
            </w:pPr>
            <w:r>
              <w:rPr>
                <w:rFonts w:hint="eastAsia" w:ascii="宋体" w:hAnsi="宋体"/>
                <w:szCs w:val="21"/>
              </w:rPr>
              <w:t>varchar</w:t>
            </w: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3</w:t>
            </w:r>
          </w:p>
        </w:tc>
        <w:tc>
          <w:tcPr>
            <w:tcW w:w="433"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6" w:type="pct"/>
            <w:noWrap w:val="0"/>
            <w:vAlign w:val="center"/>
          </w:tcPr>
          <w:p>
            <w:pPr>
              <w:spacing w:line="360" w:lineRule="auto"/>
              <w:rPr>
                <w:rFonts w:hint="eastAsia" w:ascii="宋体" w:hAnsi="宋体"/>
                <w:szCs w:val="21"/>
              </w:rPr>
            </w:pPr>
            <w:r>
              <w:rPr>
                <w:rFonts w:hint="eastAsia" w:ascii="宋体" w:hAnsi="宋体"/>
                <w:szCs w:val="21"/>
              </w:rPr>
              <w:t>详见数据字典表TBCONTRACTTYPEDIC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合同金额（万元）</w:t>
            </w:r>
          </w:p>
        </w:tc>
        <w:tc>
          <w:tcPr>
            <w:tcW w:w="885" w:type="pct"/>
            <w:noWrap w:val="0"/>
            <w:vAlign w:val="center"/>
          </w:tcPr>
          <w:p>
            <w:pPr>
              <w:spacing w:line="360" w:lineRule="auto"/>
              <w:rPr>
                <w:rFonts w:hint="eastAsia" w:ascii="宋体" w:hAnsi="宋体"/>
                <w:szCs w:val="21"/>
              </w:rPr>
            </w:pPr>
            <w:r>
              <w:rPr>
                <w:rFonts w:hint="eastAsia" w:ascii="宋体" w:hAnsi="宋体"/>
                <w:szCs w:val="21"/>
              </w:rPr>
              <w:t>ContractMoney</w:t>
            </w:r>
          </w:p>
        </w:tc>
        <w:tc>
          <w:tcPr>
            <w:tcW w:w="543" w:type="pct"/>
            <w:noWrap w:val="0"/>
            <w:vAlign w:val="center"/>
          </w:tcPr>
          <w:p>
            <w:pPr>
              <w:spacing w:line="360" w:lineRule="auto"/>
              <w:rPr>
                <w:rFonts w:hint="eastAsia" w:ascii="宋体" w:hAnsi="宋体"/>
                <w:szCs w:val="21"/>
              </w:rPr>
            </w:pPr>
            <w:r>
              <w:rPr>
                <w:rFonts w:hint="eastAsia" w:ascii="宋体" w:hAnsi="宋体"/>
                <w:szCs w:val="21"/>
              </w:rPr>
              <w:t>decimal</w:t>
            </w: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18</w:t>
            </w: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4</w:t>
            </w: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6"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szCs w:val="21"/>
              </w:rPr>
            </w:pPr>
            <w:r>
              <w:rPr>
                <w:rFonts w:hint="eastAsia" w:ascii="宋体" w:hAnsi="宋体"/>
                <w:szCs w:val="21"/>
              </w:rPr>
              <w:t>承包单位组织机构代码</w:t>
            </w:r>
          </w:p>
        </w:tc>
        <w:tc>
          <w:tcPr>
            <w:tcW w:w="885" w:type="pct"/>
            <w:noWrap w:val="0"/>
            <w:vAlign w:val="center"/>
          </w:tcPr>
          <w:p>
            <w:pPr>
              <w:spacing w:line="360" w:lineRule="auto"/>
              <w:rPr>
                <w:rFonts w:hint="eastAsia" w:ascii="宋体" w:hAnsi="宋体"/>
                <w:szCs w:val="21"/>
              </w:rPr>
            </w:pPr>
            <w:r>
              <w:rPr>
                <w:rFonts w:hint="eastAsia" w:ascii="宋体" w:hAnsi="宋体"/>
                <w:szCs w:val="21"/>
              </w:rPr>
              <w:t>CorpCode</w:t>
            </w:r>
          </w:p>
        </w:tc>
        <w:tc>
          <w:tcPr>
            <w:tcW w:w="543" w:type="pct"/>
            <w:noWrap w:val="0"/>
            <w:vAlign w:val="center"/>
          </w:tcPr>
          <w:p>
            <w:pPr>
              <w:spacing w:line="360" w:lineRule="auto"/>
              <w:rPr>
                <w:rFonts w:hint="eastAsia" w:ascii="宋体" w:hAnsi="宋体"/>
                <w:szCs w:val="21"/>
              </w:rPr>
            </w:pPr>
            <w:r>
              <w:rPr>
                <w:rFonts w:hint="eastAsia" w:ascii="宋体" w:hAnsi="宋体"/>
                <w:szCs w:val="21"/>
              </w:rPr>
              <w:t>varchar</w:t>
            </w: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18</w:t>
            </w:r>
          </w:p>
        </w:tc>
        <w:tc>
          <w:tcPr>
            <w:tcW w:w="433" w:type="pct"/>
            <w:noWrap w:val="0"/>
            <w:vAlign w:val="center"/>
          </w:tcPr>
          <w:p>
            <w:pPr>
              <w:spacing w:line="360" w:lineRule="auto"/>
              <w:jc w:val="center"/>
              <w:rPr>
                <w:rFonts w:hint="eastAsia" w:ascii="宋体" w:hAnsi="宋体"/>
                <w:szCs w:val="21"/>
              </w:rPr>
            </w:pPr>
          </w:p>
        </w:tc>
        <w:tc>
          <w:tcPr>
            <w:tcW w:w="433" w:type="pct"/>
            <w:noWrap w:val="0"/>
            <w:vAlign w:val="center"/>
          </w:tcPr>
          <w:p>
            <w:pPr>
              <w:spacing w:line="360" w:lineRule="auto"/>
              <w:jc w:val="center"/>
              <w:rPr>
                <w:rFonts w:hint="eastAsia" w:ascii="宋体" w:hAnsi="宋体"/>
                <w:szCs w:val="21"/>
              </w:rPr>
            </w:pPr>
            <w:r>
              <w:rPr>
                <w:rFonts w:hint="eastAsia" w:ascii="宋体" w:hAnsi="宋体"/>
                <w:szCs w:val="21"/>
              </w:rPr>
              <w:t>M</w:t>
            </w:r>
          </w:p>
        </w:tc>
        <w:tc>
          <w:tcPr>
            <w:tcW w:w="1036" w:type="pct"/>
            <w:noWrap w:val="0"/>
            <w:vAlign w:val="center"/>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hAnsi="宋体"/>
                <w:szCs w:val="21"/>
              </w:rPr>
            </w:pPr>
            <w:r>
              <w:rPr>
                <w:rFonts w:hint="eastAsia" w:hAnsi="宋体"/>
                <w:szCs w:val="21"/>
              </w:rPr>
              <w:t>承包单位名称</w:t>
            </w:r>
          </w:p>
        </w:tc>
        <w:tc>
          <w:tcPr>
            <w:tcW w:w="885" w:type="pct"/>
            <w:noWrap w:val="0"/>
            <w:vAlign w:val="center"/>
          </w:tcPr>
          <w:p>
            <w:pPr>
              <w:spacing w:line="360" w:lineRule="auto"/>
              <w:rPr>
                <w:rFonts w:hint="eastAsia"/>
                <w:szCs w:val="21"/>
              </w:rPr>
            </w:pPr>
            <w:r>
              <w:rPr>
                <w:rFonts w:hint="eastAsia"/>
                <w:szCs w:val="21"/>
              </w:rPr>
              <w:t>CorpName</w:t>
            </w:r>
          </w:p>
        </w:tc>
        <w:tc>
          <w:tcPr>
            <w:tcW w:w="543" w:type="pct"/>
            <w:noWrap w:val="0"/>
            <w:vAlign w:val="center"/>
          </w:tcPr>
          <w:p>
            <w:pPr>
              <w:spacing w:line="360" w:lineRule="auto"/>
              <w:rPr>
                <w:szCs w:val="21"/>
              </w:rPr>
            </w:pPr>
            <w:r>
              <w:rPr>
                <w:szCs w:val="21"/>
              </w:rPr>
              <w:t>varchar</w:t>
            </w:r>
          </w:p>
        </w:tc>
        <w:tc>
          <w:tcPr>
            <w:tcW w:w="433" w:type="pct"/>
            <w:noWrap w:val="0"/>
            <w:vAlign w:val="center"/>
          </w:tcPr>
          <w:p>
            <w:pPr>
              <w:spacing w:line="360" w:lineRule="auto"/>
              <w:jc w:val="center"/>
              <w:rPr>
                <w:rFonts w:hint="eastAsia"/>
                <w:szCs w:val="21"/>
              </w:rPr>
            </w:pPr>
            <w:r>
              <w:rPr>
                <w:rFonts w:hint="eastAsia"/>
                <w:szCs w:val="21"/>
              </w:rPr>
              <w:t>200</w:t>
            </w:r>
          </w:p>
        </w:tc>
        <w:tc>
          <w:tcPr>
            <w:tcW w:w="433" w:type="pct"/>
            <w:noWrap w:val="0"/>
            <w:vAlign w:val="center"/>
          </w:tcPr>
          <w:p>
            <w:pPr>
              <w:spacing w:line="360" w:lineRule="auto"/>
              <w:jc w:val="center"/>
              <w:rPr>
                <w:szCs w:val="21"/>
              </w:rPr>
            </w:pPr>
          </w:p>
        </w:tc>
        <w:tc>
          <w:tcPr>
            <w:tcW w:w="433" w:type="pct"/>
            <w:noWrap w:val="0"/>
            <w:vAlign w:val="center"/>
          </w:tcPr>
          <w:p>
            <w:pPr>
              <w:spacing w:line="360" w:lineRule="auto"/>
              <w:jc w:val="center"/>
              <w:rPr>
                <w:rFonts w:hint="eastAsia"/>
                <w:szCs w:val="21"/>
              </w:rPr>
            </w:pPr>
            <w:r>
              <w:rPr>
                <w:rFonts w:hint="eastAsia"/>
                <w:szCs w:val="21"/>
              </w:rPr>
              <w:t>M</w:t>
            </w:r>
          </w:p>
        </w:tc>
        <w:tc>
          <w:tcPr>
            <w:tcW w:w="1036" w:type="pct"/>
            <w:noWrap w:val="0"/>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hAnsi="宋体"/>
                <w:szCs w:val="21"/>
              </w:rPr>
            </w:pPr>
            <w:r>
              <w:rPr>
                <w:rFonts w:hint="eastAsia" w:hAnsi="宋体"/>
                <w:szCs w:val="21"/>
              </w:rPr>
              <w:t>合同建设规模</w:t>
            </w:r>
          </w:p>
        </w:tc>
        <w:tc>
          <w:tcPr>
            <w:tcW w:w="885" w:type="pct"/>
            <w:noWrap w:val="0"/>
            <w:vAlign w:val="center"/>
          </w:tcPr>
          <w:p>
            <w:pPr>
              <w:spacing w:line="360" w:lineRule="auto"/>
              <w:rPr>
                <w:rFonts w:hint="eastAsia"/>
                <w:szCs w:val="21"/>
              </w:rPr>
            </w:pPr>
            <w:r>
              <w:rPr>
                <w:rFonts w:hint="eastAsia"/>
                <w:szCs w:val="21"/>
              </w:rPr>
              <w:t>PrjSize</w:t>
            </w:r>
          </w:p>
        </w:tc>
        <w:tc>
          <w:tcPr>
            <w:tcW w:w="543" w:type="pct"/>
            <w:noWrap w:val="0"/>
            <w:vAlign w:val="center"/>
          </w:tcPr>
          <w:p>
            <w:pPr>
              <w:spacing w:line="360" w:lineRule="auto"/>
              <w:rPr>
                <w:szCs w:val="21"/>
              </w:rPr>
            </w:pPr>
            <w:r>
              <w:rPr>
                <w:rFonts w:hint="eastAsia"/>
                <w:szCs w:val="21"/>
              </w:rPr>
              <w:t>varchar</w:t>
            </w:r>
          </w:p>
        </w:tc>
        <w:tc>
          <w:tcPr>
            <w:tcW w:w="433" w:type="pct"/>
            <w:noWrap w:val="0"/>
            <w:vAlign w:val="center"/>
          </w:tcPr>
          <w:p>
            <w:pPr>
              <w:spacing w:line="360" w:lineRule="auto"/>
              <w:jc w:val="center"/>
              <w:rPr>
                <w:rFonts w:hint="eastAsia"/>
                <w:szCs w:val="21"/>
              </w:rPr>
            </w:pPr>
            <w:r>
              <w:rPr>
                <w:rFonts w:hint="eastAsia"/>
                <w:szCs w:val="21"/>
              </w:rPr>
              <w:t>500</w:t>
            </w:r>
          </w:p>
        </w:tc>
        <w:tc>
          <w:tcPr>
            <w:tcW w:w="433" w:type="pct"/>
            <w:noWrap w:val="0"/>
            <w:vAlign w:val="center"/>
          </w:tcPr>
          <w:p>
            <w:pPr>
              <w:spacing w:line="360" w:lineRule="auto"/>
              <w:jc w:val="center"/>
              <w:rPr>
                <w:szCs w:val="21"/>
              </w:rPr>
            </w:pPr>
          </w:p>
        </w:tc>
        <w:tc>
          <w:tcPr>
            <w:tcW w:w="433" w:type="pct"/>
            <w:noWrap w:val="0"/>
            <w:vAlign w:val="center"/>
          </w:tcPr>
          <w:p>
            <w:pPr>
              <w:spacing w:line="360" w:lineRule="auto"/>
              <w:jc w:val="center"/>
              <w:rPr>
                <w:rFonts w:hint="eastAsia"/>
                <w:szCs w:val="21"/>
              </w:rPr>
            </w:pPr>
            <w:r>
              <w:rPr>
                <w:rFonts w:hint="eastAsia"/>
                <w:szCs w:val="21"/>
              </w:rPr>
              <w:t>O</w:t>
            </w:r>
          </w:p>
        </w:tc>
        <w:tc>
          <w:tcPr>
            <w:tcW w:w="1036" w:type="pct"/>
            <w:noWrap w:val="0"/>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hAnsi="宋体"/>
                <w:szCs w:val="21"/>
              </w:rPr>
            </w:pPr>
            <w:r>
              <w:rPr>
                <w:rFonts w:hint="eastAsia" w:hAnsi="宋体"/>
                <w:szCs w:val="21"/>
              </w:rPr>
              <w:t>项目负责人</w:t>
            </w:r>
          </w:p>
        </w:tc>
        <w:tc>
          <w:tcPr>
            <w:tcW w:w="885" w:type="pct"/>
            <w:noWrap w:val="0"/>
            <w:vAlign w:val="center"/>
          </w:tcPr>
          <w:p>
            <w:pPr>
              <w:spacing w:line="360" w:lineRule="auto"/>
              <w:rPr>
                <w:rFonts w:hint="eastAsia"/>
                <w:szCs w:val="21"/>
              </w:rPr>
            </w:pPr>
            <w:r>
              <w:rPr>
                <w:rFonts w:hint="eastAsia"/>
                <w:szCs w:val="21"/>
              </w:rPr>
              <w:t>xmfzr</w:t>
            </w:r>
          </w:p>
        </w:tc>
        <w:tc>
          <w:tcPr>
            <w:tcW w:w="543" w:type="pct"/>
            <w:noWrap w:val="0"/>
            <w:vAlign w:val="center"/>
          </w:tcPr>
          <w:p>
            <w:pPr>
              <w:spacing w:line="360" w:lineRule="auto"/>
              <w:rPr>
                <w:rFonts w:hint="eastAsia"/>
                <w:szCs w:val="21"/>
              </w:rPr>
            </w:pPr>
            <w:r>
              <w:rPr>
                <w:rFonts w:hint="eastAsia"/>
                <w:szCs w:val="21"/>
              </w:rPr>
              <w:t>varchar</w:t>
            </w:r>
          </w:p>
        </w:tc>
        <w:tc>
          <w:tcPr>
            <w:tcW w:w="433" w:type="pct"/>
            <w:noWrap w:val="0"/>
            <w:vAlign w:val="center"/>
          </w:tcPr>
          <w:p>
            <w:pPr>
              <w:spacing w:line="360" w:lineRule="auto"/>
              <w:jc w:val="center"/>
              <w:rPr>
                <w:rFonts w:hint="eastAsia"/>
                <w:szCs w:val="21"/>
              </w:rPr>
            </w:pPr>
            <w:r>
              <w:rPr>
                <w:rFonts w:hint="eastAsia"/>
                <w:szCs w:val="21"/>
              </w:rPr>
              <w:t>50</w:t>
            </w:r>
          </w:p>
        </w:tc>
        <w:tc>
          <w:tcPr>
            <w:tcW w:w="433" w:type="pct"/>
            <w:noWrap w:val="0"/>
            <w:vAlign w:val="center"/>
          </w:tcPr>
          <w:p>
            <w:pPr>
              <w:spacing w:line="360" w:lineRule="auto"/>
              <w:jc w:val="center"/>
              <w:rPr>
                <w:szCs w:val="21"/>
              </w:rPr>
            </w:pPr>
          </w:p>
        </w:tc>
        <w:tc>
          <w:tcPr>
            <w:tcW w:w="433" w:type="pct"/>
            <w:noWrap w:val="0"/>
            <w:vAlign w:val="center"/>
          </w:tcPr>
          <w:p>
            <w:pPr>
              <w:spacing w:line="360" w:lineRule="auto"/>
              <w:jc w:val="center"/>
              <w:rPr>
                <w:rFonts w:hint="eastAsia"/>
                <w:szCs w:val="21"/>
              </w:rPr>
            </w:pPr>
            <w:r>
              <w:rPr>
                <w:rFonts w:hint="eastAsia"/>
                <w:szCs w:val="21"/>
              </w:rPr>
              <w:t>M</w:t>
            </w:r>
          </w:p>
        </w:tc>
        <w:tc>
          <w:tcPr>
            <w:tcW w:w="1036" w:type="pct"/>
            <w:noWrap w:val="0"/>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hAnsi="宋体"/>
                <w:szCs w:val="21"/>
              </w:rPr>
            </w:pPr>
            <w:r>
              <w:rPr>
                <w:rFonts w:hint="eastAsia" w:hAnsi="宋体"/>
                <w:szCs w:val="21"/>
              </w:rPr>
              <w:t>项目负责人身份证号</w:t>
            </w:r>
          </w:p>
        </w:tc>
        <w:tc>
          <w:tcPr>
            <w:tcW w:w="885" w:type="pct"/>
            <w:noWrap w:val="0"/>
            <w:vAlign w:val="center"/>
          </w:tcPr>
          <w:p>
            <w:pPr>
              <w:spacing w:line="360" w:lineRule="auto"/>
              <w:rPr>
                <w:rFonts w:hint="eastAsia"/>
                <w:szCs w:val="21"/>
              </w:rPr>
            </w:pPr>
            <w:r>
              <w:rPr>
                <w:rFonts w:hint="eastAsia"/>
                <w:szCs w:val="21"/>
              </w:rPr>
              <w:t>xmfzrsfzh</w:t>
            </w:r>
          </w:p>
        </w:tc>
        <w:tc>
          <w:tcPr>
            <w:tcW w:w="543" w:type="pct"/>
            <w:noWrap w:val="0"/>
            <w:vAlign w:val="center"/>
          </w:tcPr>
          <w:p>
            <w:pPr>
              <w:spacing w:line="360" w:lineRule="auto"/>
              <w:rPr>
                <w:rFonts w:hint="eastAsia"/>
                <w:szCs w:val="21"/>
              </w:rPr>
            </w:pPr>
            <w:r>
              <w:rPr>
                <w:rFonts w:hint="eastAsia"/>
                <w:szCs w:val="21"/>
              </w:rPr>
              <w:t>varchar</w:t>
            </w:r>
          </w:p>
        </w:tc>
        <w:tc>
          <w:tcPr>
            <w:tcW w:w="433" w:type="pct"/>
            <w:noWrap w:val="0"/>
            <w:vAlign w:val="center"/>
          </w:tcPr>
          <w:p>
            <w:pPr>
              <w:spacing w:line="360" w:lineRule="auto"/>
              <w:jc w:val="center"/>
              <w:rPr>
                <w:rFonts w:hint="eastAsia"/>
                <w:szCs w:val="21"/>
              </w:rPr>
            </w:pPr>
            <w:r>
              <w:rPr>
                <w:rFonts w:hint="eastAsia"/>
                <w:szCs w:val="21"/>
              </w:rPr>
              <w:t>18</w:t>
            </w:r>
          </w:p>
        </w:tc>
        <w:tc>
          <w:tcPr>
            <w:tcW w:w="433" w:type="pct"/>
            <w:noWrap w:val="0"/>
            <w:vAlign w:val="center"/>
          </w:tcPr>
          <w:p>
            <w:pPr>
              <w:spacing w:line="360" w:lineRule="auto"/>
              <w:jc w:val="center"/>
              <w:rPr>
                <w:szCs w:val="21"/>
              </w:rPr>
            </w:pPr>
          </w:p>
        </w:tc>
        <w:tc>
          <w:tcPr>
            <w:tcW w:w="433" w:type="pct"/>
            <w:noWrap w:val="0"/>
            <w:vAlign w:val="center"/>
          </w:tcPr>
          <w:p>
            <w:pPr>
              <w:spacing w:line="360" w:lineRule="auto"/>
              <w:jc w:val="center"/>
              <w:rPr>
                <w:rFonts w:hint="eastAsia"/>
                <w:szCs w:val="21"/>
              </w:rPr>
            </w:pPr>
            <w:r>
              <w:rPr>
                <w:rFonts w:hint="eastAsia"/>
                <w:szCs w:val="21"/>
              </w:rPr>
              <w:t>M</w:t>
            </w:r>
          </w:p>
        </w:tc>
        <w:tc>
          <w:tcPr>
            <w:tcW w:w="1036" w:type="pct"/>
            <w:noWrap w:val="0"/>
            <w:vAlign w:val="center"/>
          </w:tcPr>
          <w:p>
            <w:pPr>
              <w:spacing w:line="360" w:lineRule="auto"/>
              <w:rPr>
                <w:rFonts w:hAnsi="宋体"/>
                <w:szCs w:val="21"/>
              </w:rPr>
            </w:pPr>
          </w:p>
        </w:tc>
      </w:tr>
    </w:tbl>
    <w:p>
      <w:pPr>
        <w:rPr>
          <w:rFonts w:hint="eastAsia"/>
        </w:rPr>
      </w:pPr>
    </w:p>
    <w:p>
      <w:pPr>
        <w:pStyle w:val="4"/>
        <w:rPr>
          <w:rFonts w:hint="eastAsia" w:ascii="宋体" w:hAnsi="宋体" w:eastAsia="宋体" w:cs="宋体"/>
        </w:rPr>
      </w:pPr>
      <w:bookmarkStart w:id="371" w:name="_Toc491520818"/>
      <w:bookmarkStart w:id="372" w:name="_Toc488336751"/>
      <w:bookmarkStart w:id="373" w:name="_Toc496190275"/>
      <w:bookmarkStart w:id="374" w:name="_Toc29301"/>
      <w:r>
        <w:rPr>
          <w:rFonts w:hint="eastAsia" w:ascii="宋体" w:hAnsi="宋体" w:eastAsia="宋体" w:cs="宋体"/>
          <w:lang w:val="en-US" w:eastAsia="zh-CN"/>
        </w:rPr>
        <w:t>6.1.3</w:t>
      </w:r>
      <w:r>
        <w:rPr>
          <w:rFonts w:hint="eastAsia" w:ascii="宋体" w:hAnsi="宋体" w:eastAsia="宋体" w:cs="宋体"/>
        </w:rPr>
        <w:t>安监申报表_单位人员（Ap_ajsbb_dwry）</w:t>
      </w:r>
      <w:bookmarkEnd w:id="371"/>
      <w:bookmarkEnd w:id="372"/>
      <w:bookmarkEnd w:id="373"/>
      <w:bookmarkEnd w:id="374"/>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700"/>
        <w:gridCol w:w="1153"/>
        <w:gridCol w:w="722"/>
        <w:gridCol w:w="832"/>
        <w:gridCol w:w="832"/>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0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安监申报表编号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身份证号码</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idCard</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bookmarkStart w:id="375" w:name="OLE_LINK60"/>
            <w:r>
              <w:rPr>
                <w:rFonts w:hint="eastAsia" w:ascii="宋体" w:hAnsi="宋体" w:eastAsia="宋体" w:cs="宋体"/>
                <w:szCs w:val="21"/>
              </w:rPr>
              <w:t>P</w:t>
            </w:r>
            <w:bookmarkEnd w:id="375"/>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单位类别</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dwlx</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kern w:val="0"/>
                <w:sz w:val="24"/>
              </w:rPr>
              <w:t>分为建设单位、勘察单位、设计单位、施工单位、监理单位、工程总承包单位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单位组织机构代码</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CorpCode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CorpName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资质证书编号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zzzs</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资质类型和等级</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zzlxdj</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资质有效期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zzyxq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姓名</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岗位</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gw</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手机号码</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mp</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资格类型及证号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zgzh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专业</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zy</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计划进场时间</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jhjcsj</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计划出场时间</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jhccsj</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联合体属性</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lhtsx</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0非联合体，</w:t>
            </w:r>
          </w:p>
          <w:p>
            <w:pPr>
              <w:spacing w:line="360" w:lineRule="auto"/>
              <w:rPr>
                <w:rFonts w:hint="eastAsia" w:ascii="宋体" w:hAnsi="宋体" w:eastAsia="宋体" w:cs="宋体"/>
                <w:szCs w:val="21"/>
              </w:rPr>
            </w:pPr>
            <w:r>
              <w:rPr>
                <w:rFonts w:hint="eastAsia" w:ascii="宋体" w:hAnsi="宋体" w:eastAsia="宋体" w:cs="宋体"/>
                <w:szCs w:val="21"/>
              </w:rPr>
              <w:t>1联合体主体单位</w:t>
            </w:r>
          </w:p>
          <w:p>
            <w:pPr>
              <w:spacing w:line="360" w:lineRule="auto"/>
              <w:rPr>
                <w:rFonts w:hint="eastAsia" w:ascii="宋体" w:hAnsi="宋体" w:eastAsia="宋体" w:cs="宋体"/>
                <w:szCs w:val="21"/>
              </w:rPr>
            </w:pPr>
            <w:r>
              <w:rPr>
                <w:rFonts w:hint="eastAsia" w:ascii="宋体" w:hAnsi="宋体" w:eastAsia="宋体" w:cs="宋体"/>
                <w:szCs w:val="21"/>
              </w:rPr>
              <w:t>2联合体合作单位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bookmarkStart w:id="376" w:name="OLE_LINK68"/>
            <w:bookmarkStart w:id="377" w:name="OLE_LINK69"/>
            <w:r>
              <w:rPr>
                <w:rFonts w:hint="eastAsia" w:ascii="宋体" w:hAnsi="宋体" w:eastAsia="宋体" w:cs="宋体"/>
                <w:szCs w:val="21"/>
              </w:rPr>
              <w:t>执业资格证书号</w:t>
            </w:r>
            <w:bookmarkEnd w:id="376"/>
            <w:bookmarkEnd w:id="377"/>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zyzgzsh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widowControl/>
              <w:jc w:val="left"/>
              <w:rPr>
                <w:rFonts w:hint="eastAsia" w:ascii="宋体" w:hAnsi="宋体" w:eastAsia="宋体" w:cs="宋体"/>
                <w:szCs w:val="21"/>
              </w:rPr>
            </w:pPr>
            <w:r>
              <w:rPr>
                <w:rFonts w:hint="eastAsia" w:ascii="宋体" w:hAnsi="宋体" w:eastAsia="宋体" w:cs="宋体"/>
                <w:szCs w:val="21"/>
              </w:rPr>
              <w:t>施工单位  法人或委托负责人  企业技术负责人 企业分管安全负责人 项目经理   安全考核证号字段为 zgzh</w:t>
            </w:r>
            <w:r>
              <w:rPr>
                <w:rFonts w:hint="eastAsia" w:ascii="宋体" w:hAnsi="宋体" w:eastAsia="宋体" w:cs="宋体"/>
                <w:szCs w:val="21"/>
              </w:rPr>
              <w:br w:type="textWrapping"/>
            </w:r>
            <w:r>
              <w:rPr>
                <w:rFonts w:hint="eastAsia" w:ascii="宋体" w:hAnsi="宋体" w:eastAsia="宋体" w:cs="宋体"/>
                <w:szCs w:val="21"/>
              </w:rPr>
              <w:t xml:space="preserve">其他单位人员  资格证号  为 zyzgzsh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执业资格等级</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zyzgdj</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widowControl/>
              <w:jc w:val="left"/>
              <w:rPr>
                <w:rFonts w:hint="eastAsia" w:ascii="宋体" w:hAnsi="宋体" w:eastAsia="宋体" w:cs="宋体"/>
                <w:szCs w:val="21"/>
              </w:rPr>
            </w:pPr>
          </w:p>
        </w:tc>
      </w:tr>
    </w:tbl>
    <w:p>
      <w:pPr>
        <w:pStyle w:val="4"/>
        <w:rPr>
          <w:rFonts w:hint="eastAsia" w:ascii="宋体" w:hAnsi="宋体" w:eastAsia="宋体" w:cs="宋体"/>
        </w:rPr>
      </w:pPr>
      <w:bookmarkStart w:id="378" w:name="_Toc496190276"/>
      <w:bookmarkStart w:id="379" w:name="_Toc491520819"/>
      <w:bookmarkStart w:id="380" w:name="_Toc488336752"/>
      <w:bookmarkStart w:id="381" w:name="_Toc8177"/>
      <w:r>
        <w:rPr>
          <w:rFonts w:hint="eastAsia" w:ascii="宋体" w:hAnsi="宋体" w:eastAsia="宋体" w:cs="宋体"/>
          <w:lang w:val="en-US" w:eastAsia="zh-CN"/>
        </w:rPr>
        <w:t>6.1.4</w:t>
      </w:r>
      <w:r>
        <w:rPr>
          <w:rFonts w:hint="eastAsia" w:ascii="宋体" w:hAnsi="宋体" w:eastAsia="宋体" w:cs="宋体"/>
        </w:rPr>
        <w:t>安监申报表_材料清单（Ap_ajsbb_clqd）</w:t>
      </w:r>
      <w:bookmarkEnd w:id="378"/>
      <w:bookmarkEnd w:id="379"/>
      <w:bookmarkEnd w:id="380"/>
      <w:bookmarkEnd w:id="381"/>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700"/>
        <w:gridCol w:w="1153"/>
        <w:gridCol w:w="722"/>
        <w:gridCol w:w="832"/>
        <w:gridCol w:w="832"/>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0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安监申报表编号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序号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int</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申报资料</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sbzl</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color w:val="FF0000"/>
                <w:szCs w:val="21"/>
              </w:rPr>
            </w:pPr>
            <w:r>
              <w:rPr>
                <w:rFonts w:hint="eastAsia" w:ascii="宋体" w:hAnsi="宋体" w:eastAsia="宋体" w:cs="宋体"/>
                <w:color w:val="FF0000"/>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证书（合同）号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zshth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办理日期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blrq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扫描件服务器地址</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smjdz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0</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扫描件文件名称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smjmc</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O</w:t>
            </w:r>
          </w:p>
        </w:tc>
        <w:tc>
          <w:tcPr>
            <w:tcW w:w="1036" w:type="pct"/>
            <w:noWrap w:val="0"/>
            <w:vAlign w:val="center"/>
          </w:tcPr>
          <w:p>
            <w:pPr>
              <w:spacing w:line="360" w:lineRule="auto"/>
              <w:rPr>
                <w:rFonts w:hint="eastAsia" w:ascii="宋体" w:hAnsi="宋体" w:eastAsia="宋体" w:cs="宋体"/>
                <w:szCs w:val="21"/>
              </w:rPr>
            </w:pPr>
          </w:p>
        </w:tc>
      </w:tr>
    </w:tbl>
    <w:p>
      <w:pPr>
        <w:rPr>
          <w:rFonts w:hint="eastAsia" w:ascii="宋体" w:hAnsi="宋体" w:eastAsia="宋体" w:cs="宋体"/>
        </w:rPr>
      </w:pPr>
    </w:p>
    <w:p>
      <w:pPr>
        <w:pStyle w:val="4"/>
        <w:rPr>
          <w:rFonts w:hint="eastAsia" w:ascii="宋体" w:hAnsi="宋体" w:eastAsia="宋体" w:cs="宋体"/>
        </w:rPr>
      </w:pPr>
      <w:bookmarkStart w:id="382" w:name="_Toc496190277"/>
      <w:bookmarkStart w:id="383" w:name="_Toc491520820"/>
      <w:bookmarkStart w:id="384" w:name="_Toc488336753"/>
      <w:bookmarkStart w:id="385" w:name="_Toc21065"/>
      <w:r>
        <w:rPr>
          <w:rFonts w:hint="eastAsia" w:ascii="宋体" w:hAnsi="宋体" w:eastAsia="宋体" w:cs="宋体"/>
          <w:lang w:val="en-US" w:eastAsia="zh-CN"/>
        </w:rPr>
        <w:t>6.1.5</w:t>
      </w:r>
      <w:r>
        <w:rPr>
          <w:rFonts w:hint="eastAsia" w:ascii="宋体" w:hAnsi="宋体" w:eastAsia="宋体" w:cs="宋体"/>
        </w:rPr>
        <w:t>安监申报表_环境及地下设施交底项目（Ap_ajsbb_hjssjd）</w:t>
      </w:r>
      <w:bookmarkEnd w:id="382"/>
      <w:bookmarkEnd w:id="383"/>
      <w:bookmarkEnd w:id="384"/>
      <w:bookmarkEnd w:id="385"/>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700"/>
        <w:gridCol w:w="1153"/>
        <w:gridCol w:w="722"/>
        <w:gridCol w:w="832"/>
        <w:gridCol w:w="832"/>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0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安监申报表编号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序号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int</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交底项目</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jdxm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交底情况</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jdqk</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bl>
    <w:p>
      <w:pPr>
        <w:rPr>
          <w:rFonts w:hint="eastAsia" w:ascii="宋体" w:hAnsi="宋体" w:eastAsia="宋体" w:cs="宋体"/>
        </w:rPr>
      </w:pPr>
    </w:p>
    <w:p>
      <w:pPr>
        <w:pStyle w:val="4"/>
        <w:rPr>
          <w:rFonts w:hint="eastAsia" w:ascii="宋体" w:hAnsi="宋体" w:eastAsia="宋体" w:cs="宋体"/>
        </w:rPr>
      </w:pPr>
      <w:bookmarkStart w:id="386" w:name="_Toc488336754"/>
      <w:bookmarkStart w:id="387" w:name="_Toc496190278"/>
      <w:bookmarkStart w:id="388" w:name="_Toc491520821"/>
      <w:bookmarkStart w:id="389" w:name="_Toc4364"/>
      <w:r>
        <w:rPr>
          <w:rFonts w:hint="eastAsia" w:ascii="宋体" w:hAnsi="宋体" w:eastAsia="宋体" w:cs="宋体"/>
          <w:lang w:val="en-US" w:eastAsia="zh-CN"/>
        </w:rPr>
        <w:t>6.1.6</w:t>
      </w:r>
      <w:r>
        <w:rPr>
          <w:rFonts w:hint="eastAsia" w:ascii="宋体" w:hAnsi="宋体" w:eastAsia="宋体" w:cs="宋体"/>
        </w:rPr>
        <w:t>安监申报表_危险源较大工程清单（Ap_ajsbb_wxyjdgcqd）</w:t>
      </w:r>
      <w:bookmarkEnd w:id="386"/>
      <w:bookmarkEnd w:id="387"/>
      <w:bookmarkEnd w:id="388"/>
      <w:bookmarkEnd w:id="389"/>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700"/>
        <w:gridCol w:w="1153"/>
        <w:gridCol w:w="722"/>
        <w:gridCol w:w="832"/>
        <w:gridCol w:w="832"/>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0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安监申报表编号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分部分项工程</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fbfxgc</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工程内容</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gcnr</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预计实施时间</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yjsssj</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时间区间：格式为“2017-10-10TO2017-12-10”</w:t>
            </w:r>
          </w:p>
        </w:tc>
      </w:tr>
    </w:tbl>
    <w:p>
      <w:pPr>
        <w:pStyle w:val="4"/>
        <w:rPr>
          <w:rFonts w:hint="eastAsia" w:ascii="宋体" w:hAnsi="宋体" w:eastAsia="宋体" w:cs="宋体"/>
        </w:rPr>
      </w:pPr>
      <w:bookmarkStart w:id="390" w:name="_Toc496190279"/>
      <w:bookmarkStart w:id="391" w:name="_Toc491520822"/>
      <w:bookmarkStart w:id="392" w:name="_Toc488336755"/>
      <w:bookmarkStart w:id="393" w:name="_Toc205"/>
      <w:r>
        <w:rPr>
          <w:rFonts w:hint="eastAsia" w:ascii="宋体" w:hAnsi="宋体" w:eastAsia="宋体" w:cs="宋体"/>
          <w:lang w:val="en-US" w:eastAsia="zh-CN"/>
        </w:rPr>
        <w:t>6.1.7</w:t>
      </w:r>
      <w:r>
        <w:rPr>
          <w:rFonts w:hint="eastAsia" w:ascii="宋体" w:hAnsi="宋体" w:eastAsia="宋体" w:cs="宋体"/>
        </w:rPr>
        <w:t>安监申报表_超大规模危险源工程清单（Ap_ajsbb_cgmgcqd）</w:t>
      </w:r>
      <w:bookmarkEnd w:id="390"/>
      <w:bookmarkEnd w:id="391"/>
      <w:bookmarkEnd w:id="392"/>
      <w:bookmarkEnd w:id="393"/>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700"/>
        <w:gridCol w:w="1153"/>
        <w:gridCol w:w="722"/>
        <w:gridCol w:w="832"/>
        <w:gridCol w:w="832"/>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0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安监申报表编号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分部分项工程</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fbfxgc</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工程内容</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gcnr</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预计实施时间</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yjsssj</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时间区间：格式为“2017-10-10TO2017-12-10”</w:t>
            </w:r>
          </w:p>
        </w:tc>
      </w:tr>
    </w:tbl>
    <w:p>
      <w:pPr>
        <w:rPr>
          <w:rFonts w:hint="eastAsia" w:ascii="宋体" w:hAnsi="宋体" w:eastAsia="宋体" w:cs="宋体"/>
        </w:rPr>
      </w:pPr>
    </w:p>
    <w:p>
      <w:pPr>
        <w:pStyle w:val="4"/>
        <w:rPr>
          <w:rFonts w:hint="eastAsia" w:ascii="宋体" w:hAnsi="宋体" w:eastAsia="宋体" w:cs="宋体"/>
        </w:rPr>
      </w:pPr>
      <w:bookmarkStart w:id="394" w:name="_Toc496190280"/>
      <w:bookmarkStart w:id="395" w:name="_Toc491520823"/>
      <w:bookmarkStart w:id="396" w:name="_Toc488336756"/>
      <w:bookmarkStart w:id="397" w:name="_Toc25885"/>
      <w:r>
        <w:rPr>
          <w:rFonts w:hint="eastAsia" w:ascii="宋体" w:hAnsi="宋体" w:eastAsia="宋体" w:cs="宋体"/>
          <w:lang w:val="en-US" w:eastAsia="zh-CN"/>
        </w:rPr>
        <w:t>6.1.8</w:t>
      </w:r>
      <w:r>
        <w:rPr>
          <w:rFonts w:hint="eastAsia" w:ascii="宋体" w:hAnsi="宋体" w:eastAsia="宋体" w:cs="宋体"/>
        </w:rPr>
        <w:t>质监申报表（Ap_zjsbb）</w:t>
      </w:r>
      <w:bookmarkEnd w:id="394"/>
      <w:bookmarkEnd w:id="395"/>
      <w:bookmarkEnd w:id="396"/>
      <w:bookmarkEnd w:id="397"/>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700"/>
        <w:gridCol w:w="1153"/>
        <w:gridCol w:w="722"/>
        <w:gridCol w:w="830"/>
        <w:gridCol w:w="832"/>
        <w:gridCol w:w="1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0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2"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质监申报表编号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质监项目名称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xmmc</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质监申报时的项目名称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立项项目名称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PrjName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项目登记时的项目名称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工程地址</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gcdz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质量监督机构名称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Zjjgmc</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200</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质量监督机构组织机构代码</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ZjCorpCode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建设规模</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PrjSize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7"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建设单位名称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EconCorpName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200</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建设单位组织机构代码</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EconCorpCode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15</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立项批准文号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PrjApprovalNum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7"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建设用地规划许可证号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BuldPlanNum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7"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建设工程规划许可证号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ProjectPlanNum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7"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所在市州</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CityNum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int</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详见数据字典表TBXZQDMDIC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所在县区</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CountyNum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int</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详见数据字典表TBXZQDMDIC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项目分类</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PrjTypeNum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6</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详见数据字典表TBPRJTYPEDIC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工程用途</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PrjFunctionNum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详见数据字典表TBPRJFUNCTIONDIC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申办人</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sbr</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申办人移动电话</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sbryddh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15</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tcBorders>
              <w:bottom w:val="single" w:color="auto" w:sz="4" w:space="0"/>
            </w:tcBorders>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是否是装配式</w:t>
            </w:r>
          </w:p>
        </w:tc>
        <w:tc>
          <w:tcPr>
            <w:tcW w:w="885" w:type="pct"/>
            <w:tcBorders>
              <w:bottom w:val="single" w:color="auto" w:sz="4" w:space="0"/>
            </w:tcBorders>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sfzps</w:t>
            </w:r>
          </w:p>
        </w:tc>
        <w:tc>
          <w:tcPr>
            <w:tcW w:w="600" w:type="pct"/>
            <w:tcBorders>
              <w:bottom w:val="single" w:color="auto" w:sz="4" w:space="0"/>
            </w:tcBorders>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tcBorders>
              <w:bottom w:val="single" w:color="auto" w:sz="4" w:space="0"/>
            </w:tcBorders>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2" w:type="pct"/>
            <w:tcBorders>
              <w:bottom w:val="single" w:color="auto" w:sz="4" w:space="0"/>
            </w:tcBorders>
            <w:noWrap w:val="0"/>
            <w:vAlign w:val="center"/>
          </w:tcPr>
          <w:p>
            <w:pPr>
              <w:spacing w:line="360" w:lineRule="auto"/>
              <w:jc w:val="center"/>
              <w:rPr>
                <w:rFonts w:hint="eastAsia" w:ascii="宋体" w:hAnsi="宋体" w:eastAsia="宋体" w:cs="宋体"/>
                <w:szCs w:val="21"/>
              </w:rPr>
            </w:pPr>
          </w:p>
        </w:tc>
        <w:tc>
          <w:tcPr>
            <w:tcW w:w="433" w:type="pct"/>
            <w:tcBorders>
              <w:bottom w:val="single" w:color="auto" w:sz="4" w:space="0"/>
            </w:tcBorders>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7" w:type="pct"/>
            <w:tcBorders>
              <w:bottom w:val="single" w:color="auto" w:sz="4" w:space="0"/>
            </w:tcBorders>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非装配式、装配式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shd w:val="clear" w:color="auto" w:fill="FFFFFF"/>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建设性质</w:t>
            </w:r>
          </w:p>
        </w:tc>
        <w:tc>
          <w:tcPr>
            <w:tcW w:w="885" w:type="pct"/>
            <w:shd w:val="clear" w:color="auto" w:fill="FFFFFF"/>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jsxz</w:t>
            </w:r>
          </w:p>
        </w:tc>
        <w:tc>
          <w:tcPr>
            <w:tcW w:w="600" w:type="pct"/>
            <w:shd w:val="clear" w:color="auto" w:fill="FFFFFF"/>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shd w:val="clear" w:color="auto" w:fill="FFFFFF"/>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w:t>
            </w:r>
          </w:p>
        </w:tc>
        <w:tc>
          <w:tcPr>
            <w:tcW w:w="432" w:type="pct"/>
            <w:shd w:val="clear" w:color="auto" w:fill="FFFFFF"/>
            <w:noWrap w:val="0"/>
            <w:vAlign w:val="center"/>
          </w:tcPr>
          <w:p>
            <w:pPr>
              <w:spacing w:line="360" w:lineRule="auto"/>
              <w:jc w:val="center"/>
              <w:rPr>
                <w:rFonts w:hint="eastAsia" w:ascii="宋体" w:hAnsi="宋体" w:eastAsia="宋体" w:cs="宋体"/>
                <w:szCs w:val="21"/>
              </w:rPr>
            </w:pPr>
          </w:p>
        </w:tc>
        <w:tc>
          <w:tcPr>
            <w:tcW w:w="433" w:type="pct"/>
            <w:shd w:val="clear" w:color="auto" w:fill="FFFFFF"/>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7" w:type="pct"/>
            <w:shd w:val="clear" w:color="auto" w:fill="FFFFFF"/>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shd w:val="clear" w:color="auto" w:fill="FFFFFF"/>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投资类型</w:t>
            </w:r>
          </w:p>
        </w:tc>
        <w:tc>
          <w:tcPr>
            <w:tcW w:w="885" w:type="pct"/>
            <w:shd w:val="clear" w:color="auto" w:fill="FFFFFF"/>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tzlx</w:t>
            </w:r>
          </w:p>
        </w:tc>
        <w:tc>
          <w:tcPr>
            <w:tcW w:w="600" w:type="pct"/>
            <w:shd w:val="clear" w:color="auto" w:fill="FFFFFF"/>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shd w:val="clear" w:color="auto" w:fill="FFFFFF"/>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30</w:t>
            </w:r>
          </w:p>
        </w:tc>
        <w:tc>
          <w:tcPr>
            <w:tcW w:w="432" w:type="pct"/>
            <w:shd w:val="clear" w:color="auto" w:fill="FFFFFF"/>
            <w:noWrap w:val="0"/>
            <w:vAlign w:val="center"/>
          </w:tcPr>
          <w:p>
            <w:pPr>
              <w:spacing w:line="360" w:lineRule="auto"/>
              <w:jc w:val="center"/>
              <w:rPr>
                <w:rFonts w:hint="eastAsia" w:ascii="宋体" w:hAnsi="宋体" w:eastAsia="宋体" w:cs="宋体"/>
                <w:szCs w:val="21"/>
              </w:rPr>
            </w:pPr>
          </w:p>
        </w:tc>
        <w:tc>
          <w:tcPr>
            <w:tcW w:w="433" w:type="pct"/>
            <w:shd w:val="clear" w:color="auto" w:fill="FFFFFF"/>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7" w:type="pct"/>
            <w:shd w:val="clear" w:color="auto" w:fill="FFFFFF"/>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政府投资、非政府投资、外资项目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记录登记日期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CreateDate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76"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数据更新标识</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UpdateFlag</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w:t>
            </w: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U新增或更新；D删除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申报提交时间</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updateDate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76"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7" w:type="pct"/>
            <w:noWrap w:val="0"/>
            <w:vAlign w:val="center"/>
          </w:tcPr>
          <w:p>
            <w:pPr>
              <w:spacing w:line="360" w:lineRule="auto"/>
              <w:rPr>
                <w:rFonts w:hint="eastAsia" w:ascii="宋体" w:hAnsi="宋体" w:eastAsia="宋体" w:cs="宋体"/>
                <w:szCs w:val="21"/>
              </w:rPr>
            </w:pPr>
          </w:p>
        </w:tc>
      </w:tr>
    </w:tbl>
    <w:p>
      <w:pPr>
        <w:rPr>
          <w:rFonts w:hint="eastAsia" w:ascii="宋体" w:hAnsi="宋体" w:eastAsia="宋体" w:cs="宋体"/>
        </w:rPr>
      </w:pPr>
    </w:p>
    <w:p>
      <w:pPr>
        <w:pStyle w:val="4"/>
        <w:rPr>
          <w:rFonts w:hint="eastAsia" w:ascii="宋体" w:hAnsi="宋体" w:eastAsia="宋体" w:cs="宋体"/>
        </w:rPr>
      </w:pPr>
      <w:bookmarkStart w:id="398" w:name="_Toc496190281"/>
      <w:bookmarkStart w:id="399" w:name="_Toc491520824"/>
      <w:bookmarkStart w:id="400" w:name="_Toc488336757"/>
      <w:bookmarkStart w:id="401" w:name="_Toc13927"/>
      <w:r>
        <w:rPr>
          <w:rFonts w:hint="eastAsia" w:ascii="宋体" w:hAnsi="宋体" w:eastAsia="宋体" w:cs="宋体"/>
          <w:lang w:val="en-US" w:eastAsia="zh-CN"/>
        </w:rPr>
        <w:t>6.1.9</w:t>
      </w:r>
      <w:r>
        <w:rPr>
          <w:rFonts w:hint="eastAsia" w:ascii="宋体" w:hAnsi="宋体" w:eastAsia="宋体" w:cs="宋体"/>
        </w:rPr>
        <w:t>质监申报表_相关合同（Ap_zjsbb_ht）</w:t>
      </w:r>
      <w:bookmarkEnd w:id="398"/>
      <w:bookmarkEnd w:id="399"/>
      <w:bookmarkEnd w:id="400"/>
      <w:bookmarkEnd w:id="401"/>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700"/>
        <w:gridCol w:w="1043"/>
        <w:gridCol w:w="832"/>
        <w:gridCol w:w="832"/>
        <w:gridCol w:w="832"/>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54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质监申报表编号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54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合同备案编码</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RecordNum</w:t>
            </w:r>
          </w:p>
        </w:tc>
        <w:tc>
          <w:tcPr>
            <w:tcW w:w="54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合同类别</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ContractTypeNum</w:t>
            </w:r>
          </w:p>
        </w:tc>
        <w:tc>
          <w:tcPr>
            <w:tcW w:w="54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3</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详见数据字典表TBCONTRACTTYPEDIC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合同金额（万元）</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ContractMoney</w:t>
            </w:r>
          </w:p>
        </w:tc>
        <w:tc>
          <w:tcPr>
            <w:tcW w:w="54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承包单位组织机构代码</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CorpCode</w:t>
            </w:r>
          </w:p>
        </w:tc>
        <w:tc>
          <w:tcPr>
            <w:tcW w:w="54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承包单位名称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CorpName</w:t>
            </w:r>
          </w:p>
        </w:tc>
        <w:tc>
          <w:tcPr>
            <w:tcW w:w="54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合同建设规模</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PrjSize</w:t>
            </w:r>
          </w:p>
        </w:tc>
        <w:tc>
          <w:tcPr>
            <w:tcW w:w="54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项目负责人</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xmfzr</w:t>
            </w:r>
          </w:p>
        </w:tc>
        <w:tc>
          <w:tcPr>
            <w:tcW w:w="54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项目负责人身份证号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xmfzrsfzh</w:t>
            </w:r>
          </w:p>
        </w:tc>
        <w:tc>
          <w:tcPr>
            <w:tcW w:w="54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bl>
    <w:p>
      <w:pPr>
        <w:rPr>
          <w:rFonts w:hint="eastAsia" w:ascii="宋体" w:hAnsi="宋体" w:eastAsia="宋体" w:cs="宋体"/>
        </w:rPr>
      </w:pPr>
    </w:p>
    <w:p>
      <w:pPr>
        <w:pStyle w:val="4"/>
        <w:rPr>
          <w:rFonts w:hint="eastAsia" w:ascii="宋体" w:hAnsi="宋体" w:eastAsia="宋体" w:cs="宋体"/>
        </w:rPr>
      </w:pPr>
      <w:bookmarkStart w:id="402" w:name="_Toc488336758"/>
      <w:bookmarkStart w:id="403" w:name="_Toc496190282"/>
      <w:bookmarkStart w:id="404" w:name="_Toc491520825"/>
      <w:bookmarkStart w:id="405" w:name="_Toc15622"/>
      <w:r>
        <w:rPr>
          <w:rFonts w:hint="eastAsia" w:ascii="宋体" w:hAnsi="宋体" w:eastAsia="宋体" w:cs="宋体"/>
          <w:lang w:val="en-US" w:eastAsia="zh-CN"/>
        </w:rPr>
        <w:t>6.1.10</w:t>
      </w:r>
      <w:r>
        <w:rPr>
          <w:rFonts w:hint="eastAsia" w:ascii="宋体" w:hAnsi="宋体" w:eastAsia="宋体" w:cs="宋体"/>
        </w:rPr>
        <w:t>质监申报表_单位人员（Ap_zjsbb_dwry）</w:t>
      </w:r>
      <w:bookmarkEnd w:id="402"/>
      <w:bookmarkEnd w:id="403"/>
      <w:bookmarkEnd w:id="404"/>
      <w:bookmarkEnd w:id="405"/>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700"/>
        <w:gridCol w:w="1153"/>
        <w:gridCol w:w="722"/>
        <w:gridCol w:w="832"/>
        <w:gridCol w:w="832"/>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0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质监申报表编号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身份证号码</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idCard</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单位类别</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dwlx</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kern w:val="0"/>
                <w:sz w:val="24"/>
              </w:rPr>
              <w:t>分为建设单位、勘察单位、设计单位、施工单位、监理单位、工程总承包单位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单位组织机构代码</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CorpCode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color w:val="FF0000"/>
                <w:szCs w:val="21"/>
              </w:rPr>
            </w:pPr>
            <w:r>
              <w:rPr>
                <w:rFonts w:hint="eastAsia" w:ascii="宋体" w:hAnsi="宋体" w:eastAsia="宋体" w:cs="宋体"/>
                <w:color w:val="FF0000"/>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CorpName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资质证书编号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zzzs</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资质类型和等级</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zzlxdj</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资质有效期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zzyxq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单位地址</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dwdz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法定代表人</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fddbr</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法定代表人身份证号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fddbrsfz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单位联系电话</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dwlxdh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姓名</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color w:val="FF0000"/>
                <w:szCs w:val="21"/>
              </w:rPr>
            </w:pPr>
            <w:r>
              <w:rPr>
                <w:rFonts w:hint="eastAsia" w:ascii="宋体" w:hAnsi="宋体" w:eastAsia="宋体" w:cs="宋体"/>
                <w:color w:val="FF0000"/>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岗位</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gw</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color w:val="FF0000"/>
                <w:szCs w:val="21"/>
              </w:rPr>
            </w:pPr>
            <w:r>
              <w:rPr>
                <w:rFonts w:hint="eastAsia" w:ascii="宋体" w:hAnsi="宋体" w:eastAsia="宋体" w:cs="宋体"/>
                <w:color w:val="FF0000"/>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联系电话</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lxdh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资格类型及证号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zgzh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资格等级</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zgdj</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专业</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zy</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计划进场时间</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jhjcsj</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计划出场时间</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jhccsj</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联合体属性</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lhtsx</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0非联合体，</w:t>
            </w:r>
          </w:p>
          <w:p>
            <w:pPr>
              <w:spacing w:line="360" w:lineRule="auto"/>
              <w:rPr>
                <w:rFonts w:hint="eastAsia" w:ascii="宋体" w:hAnsi="宋体" w:eastAsia="宋体" w:cs="宋体"/>
                <w:szCs w:val="21"/>
              </w:rPr>
            </w:pPr>
            <w:r>
              <w:rPr>
                <w:rFonts w:hint="eastAsia" w:ascii="宋体" w:hAnsi="宋体" w:eastAsia="宋体" w:cs="宋体"/>
                <w:szCs w:val="21"/>
              </w:rPr>
              <w:t>1联合体主体单位</w:t>
            </w:r>
          </w:p>
          <w:p>
            <w:pPr>
              <w:spacing w:line="360" w:lineRule="auto"/>
              <w:rPr>
                <w:rFonts w:hint="eastAsia" w:ascii="宋体" w:hAnsi="宋体" w:eastAsia="宋体" w:cs="宋体"/>
                <w:szCs w:val="21"/>
              </w:rPr>
            </w:pPr>
            <w:r>
              <w:rPr>
                <w:rFonts w:hint="eastAsia" w:ascii="宋体" w:hAnsi="宋体" w:eastAsia="宋体" w:cs="宋体"/>
                <w:szCs w:val="21"/>
              </w:rPr>
              <w:t>2联合体合作单位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执业资格证书号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zyzgzsh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widowControl/>
              <w:jc w:val="left"/>
              <w:rPr>
                <w:rFonts w:hint="eastAsia" w:ascii="宋体" w:hAnsi="宋体" w:eastAsia="宋体" w:cs="宋体"/>
                <w:szCs w:val="21"/>
              </w:rPr>
            </w:pPr>
            <w:r>
              <w:rPr>
                <w:rFonts w:hint="eastAsia" w:ascii="宋体" w:hAnsi="宋体" w:eastAsia="宋体" w:cs="宋体"/>
                <w:szCs w:val="21"/>
              </w:rPr>
              <w:t>施工单位  法人或委托负责人  企业技术负责人 企业分管安全负责人 项目经理   安全考核证号字段为 zgzh</w:t>
            </w:r>
            <w:r>
              <w:rPr>
                <w:rFonts w:hint="eastAsia" w:ascii="宋体" w:hAnsi="宋体" w:eastAsia="宋体" w:cs="宋体"/>
                <w:szCs w:val="21"/>
              </w:rPr>
              <w:br w:type="textWrapping"/>
            </w:r>
            <w:r>
              <w:rPr>
                <w:rFonts w:hint="eastAsia" w:ascii="宋体" w:hAnsi="宋体" w:eastAsia="宋体" w:cs="宋体"/>
                <w:szCs w:val="21"/>
              </w:rPr>
              <w:t xml:space="preserve">其他单位人员  资格证号  为 zyzgzsh </w:t>
            </w:r>
          </w:p>
        </w:tc>
      </w:tr>
    </w:tbl>
    <w:p>
      <w:pPr>
        <w:rPr>
          <w:rFonts w:hint="eastAsia" w:ascii="宋体" w:hAnsi="宋体" w:eastAsia="宋体" w:cs="宋体"/>
        </w:rPr>
      </w:pPr>
    </w:p>
    <w:p>
      <w:pPr>
        <w:pStyle w:val="4"/>
        <w:rPr>
          <w:rFonts w:hint="eastAsia" w:ascii="宋体" w:hAnsi="宋体" w:eastAsia="宋体" w:cs="宋体"/>
        </w:rPr>
      </w:pPr>
      <w:bookmarkStart w:id="406" w:name="_Toc496190283"/>
      <w:bookmarkStart w:id="407" w:name="_Toc491520826"/>
      <w:bookmarkStart w:id="408" w:name="_Toc488336759"/>
      <w:bookmarkStart w:id="409" w:name="_Toc6691"/>
      <w:bookmarkStart w:id="410" w:name="OLE_LINK178"/>
      <w:bookmarkStart w:id="411" w:name="OLE_LINK179"/>
      <w:r>
        <w:rPr>
          <w:rFonts w:hint="eastAsia" w:ascii="宋体" w:hAnsi="宋体" w:eastAsia="宋体" w:cs="宋体"/>
          <w:lang w:val="en-US" w:eastAsia="zh-CN"/>
        </w:rPr>
        <w:t>6.1.11</w:t>
      </w:r>
      <w:r>
        <w:rPr>
          <w:rFonts w:hint="eastAsia" w:ascii="宋体" w:hAnsi="宋体" w:eastAsia="宋体" w:cs="宋体"/>
        </w:rPr>
        <w:t>质监申报表_施工图审查合格书（Ap_zjsbb_schgs）</w:t>
      </w:r>
      <w:bookmarkEnd w:id="406"/>
      <w:bookmarkEnd w:id="407"/>
      <w:bookmarkEnd w:id="408"/>
      <w:bookmarkEnd w:id="409"/>
    </w:p>
    <w:bookmarkEnd w:id="410"/>
    <w:bookmarkEnd w:id="411"/>
    <w:tbl>
      <w:tblPr>
        <w:tblStyle w:val="47"/>
        <w:tblW w:w="480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1844"/>
        <w:gridCol w:w="954"/>
        <w:gridCol w:w="833"/>
        <w:gridCol w:w="831"/>
        <w:gridCol w:w="833"/>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974"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504"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44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9"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4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9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质监申报表编号</w:t>
            </w:r>
          </w:p>
        </w:tc>
        <w:tc>
          <w:tcPr>
            <w:tcW w:w="9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50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97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施工图审查合格书编号</w:t>
            </w:r>
          </w:p>
        </w:tc>
        <w:tc>
          <w:tcPr>
            <w:tcW w:w="9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CensorNum</w:t>
            </w:r>
          </w:p>
        </w:tc>
        <w:tc>
          <w:tcPr>
            <w:tcW w:w="50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color w:val="auto"/>
                <w:szCs w:val="21"/>
              </w:rPr>
            </w:pPr>
            <w:bookmarkStart w:id="412" w:name="OLE_LINK180"/>
            <w:bookmarkStart w:id="413" w:name="OLE_LINK181"/>
            <w:r>
              <w:rPr>
                <w:rFonts w:hint="eastAsia" w:ascii="宋体" w:hAnsi="宋体" w:eastAsia="宋体" w:cs="宋体"/>
                <w:color w:val="auto"/>
                <w:szCs w:val="21"/>
              </w:rPr>
              <w:t>施工图审查项目名称</w:t>
            </w:r>
            <w:bookmarkEnd w:id="412"/>
            <w:bookmarkEnd w:id="413"/>
          </w:p>
        </w:tc>
        <w:tc>
          <w:tcPr>
            <w:tcW w:w="974" w:type="pct"/>
            <w:noWrap w:val="0"/>
            <w:vAlign w:val="center"/>
          </w:tcPr>
          <w:p>
            <w:pPr>
              <w:spacing w:line="360" w:lineRule="auto"/>
              <w:rPr>
                <w:rFonts w:hint="eastAsia" w:ascii="宋体" w:hAnsi="宋体" w:eastAsia="宋体" w:cs="宋体"/>
                <w:color w:val="auto"/>
                <w:szCs w:val="21"/>
              </w:rPr>
            </w:pPr>
            <w:bookmarkStart w:id="414" w:name="OLE_LINK183"/>
            <w:bookmarkStart w:id="415" w:name="OLE_LINK182"/>
            <w:r>
              <w:rPr>
                <w:rFonts w:hint="eastAsia" w:ascii="宋体" w:hAnsi="宋体" w:eastAsia="宋体" w:cs="宋体"/>
                <w:color w:val="auto"/>
                <w:szCs w:val="21"/>
              </w:rPr>
              <w:t>CensorName</w:t>
            </w:r>
            <w:bookmarkEnd w:id="414"/>
            <w:bookmarkEnd w:id="415"/>
          </w:p>
        </w:tc>
        <w:tc>
          <w:tcPr>
            <w:tcW w:w="504" w:type="pct"/>
            <w:noWrap w:val="0"/>
            <w:vAlign w:val="center"/>
          </w:tcPr>
          <w:p>
            <w:pPr>
              <w:spacing w:line="360" w:lineRule="auto"/>
              <w:rPr>
                <w:rFonts w:hint="eastAsia" w:ascii="宋体" w:hAnsi="宋体" w:eastAsia="宋体" w:cs="宋体"/>
                <w:color w:val="auto"/>
                <w:szCs w:val="21"/>
              </w:rPr>
            </w:pPr>
            <w:bookmarkStart w:id="416" w:name="OLE_LINK185"/>
            <w:bookmarkStart w:id="417" w:name="OLE_LINK184"/>
            <w:r>
              <w:rPr>
                <w:rFonts w:hint="eastAsia" w:ascii="宋体" w:hAnsi="宋体" w:eastAsia="宋体" w:cs="宋体"/>
                <w:color w:val="auto"/>
                <w:szCs w:val="21"/>
              </w:rPr>
              <w:t>varchar</w:t>
            </w:r>
            <w:bookmarkEnd w:id="416"/>
            <w:bookmarkEnd w:id="417"/>
          </w:p>
        </w:tc>
        <w:tc>
          <w:tcPr>
            <w:tcW w:w="440" w:type="pct"/>
            <w:noWrap w:val="0"/>
            <w:vAlign w:val="center"/>
          </w:tcPr>
          <w:p>
            <w:pPr>
              <w:spacing w:line="360" w:lineRule="auto"/>
              <w:jc w:val="center"/>
              <w:rPr>
                <w:rFonts w:hint="eastAsia" w:ascii="宋体" w:hAnsi="宋体" w:eastAsia="宋体" w:cs="宋体"/>
                <w:color w:val="auto"/>
                <w:szCs w:val="21"/>
              </w:rPr>
            </w:pPr>
            <w:r>
              <w:rPr>
                <w:rFonts w:hint="eastAsia" w:ascii="宋体" w:hAnsi="宋体" w:eastAsia="宋体" w:cs="宋体"/>
                <w:color w:val="auto"/>
                <w:szCs w:val="21"/>
              </w:rPr>
              <w:t>500</w:t>
            </w:r>
          </w:p>
        </w:tc>
        <w:tc>
          <w:tcPr>
            <w:tcW w:w="439" w:type="pct"/>
            <w:noWrap w:val="0"/>
            <w:vAlign w:val="center"/>
          </w:tcPr>
          <w:p>
            <w:pPr>
              <w:spacing w:line="360" w:lineRule="auto"/>
              <w:jc w:val="center"/>
              <w:rPr>
                <w:rFonts w:hint="eastAsia" w:ascii="宋体" w:hAnsi="宋体" w:eastAsia="宋体" w:cs="宋体"/>
                <w:color w:val="auto"/>
                <w:szCs w:val="21"/>
              </w:rPr>
            </w:pPr>
          </w:p>
        </w:tc>
        <w:tc>
          <w:tcPr>
            <w:tcW w:w="440" w:type="pct"/>
            <w:noWrap w:val="0"/>
            <w:vAlign w:val="center"/>
          </w:tcPr>
          <w:p>
            <w:pPr>
              <w:spacing w:line="360" w:lineRule="auto"/>
              <w:jc w:val="center"/>
              <w:rPr>
                <w:rFonts w:hint="eastAsia" w:ascii="宋体" w:hAnsi="宋体" w:eastAsia="宋体" w:cs="宋体"/>
                <w:color w:val="auto"/>
                <w:szCs w:val="21"/>
              </w:rPr>
            </w:pPr>
            <w:r>
              <w:rPr>
                <w:rFonts w:hint="eastAsia" w:ascii="宋体" w:hAnsi="宋体" w:eastAsia="宋体" w:cs="宋体"/>
                <w:color w:val="auto"/>
                <w:szCs w:val="21"/>
              </w:rPr>
              <w:t>M</w:t>
            </w:r>
          </w:p>
        </w:tc>
        <w:tc>
          <w:tcPr>
            <w:tcW w:w="976" w:type="pct"/>
            <w:noWrap w:val="0"/>
            <w:vAlign w:val="center"/>
          </w:tcPr>
          <w:p>
            <w:pPr>
              <w:spacing w:line="360" w:lineRule="auto"/>
              <w:rPr>
                <w:rFonts w:hint="eastAsia" w:ascii="宋体" w:hAnsi="宋体" w:eastAsia="宋体" w:cs="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施工图审查机构名称</w:t>
            </w:r>
          </w:p>
        </w:tc>
        <w:tc>
          <w:tcPr>
            <w:tcW w:w="9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CensorCorpName</w:t>
            </w:r>
          </w:p>
        </w:tc>
        <w:tc>
          <w:tcPr>
            <w:tcW w:w="50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施工图审查机构组织机构代码</w:t>
            </w:r>
          </w:p>
        </w:tc>
        <w:tc>
          <w:tcPr>
            <w:tcW w:w="9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CensorCorpCode</w:t>
            </w:r>
          </w:p>
        </w:tc>
        <w:tc>
          <w:tcPr>
            <w:tcW w:w="50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15</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审查完成日期</w:t>
            </w:r>
          </w:p>
        </w:tc>
        <w:tc>
          <w:tcPr>
            <w:tcW w:w="9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CensorEDate</w:t>
            </w:r>
          </w:p>
        </w:tc>
        <w:tc>
          <w:tcPr>
            <w:tcW w:w="50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440" w:type="pct"/>
            <w:noWrap w:val="0"/>
            <w:vAlign w:val="center"/>
          </w:tcPr>
          <w:p>
            <w:pPr>
              <w:spacing w:line="360" w:lineRule="auto"/>
              <w:jc w:val="center"/>
              <w:rPr>
                <w:rFonts w:hint="eastAsia" w:ascii="宋体" w:hAnsi="宋体" w:eastAsia="宋体" w:cs="宋体"/>
                <w:szCs w:val="21"/>
              </w:rPr>
            </w:pP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建设规模</w:t>
            </w:r>
          </w:p>
        </w:tc>
        <w:tc>
          <w:tcPr>
            <w:tcW w:w="9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PrjSize</w:t>
            </w:r>
          </w:p>
        </w:tc>
        <w:tc>
          <w:tcPr>
            <w:tcW w:w="50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数据更新标识</w:t>
            </w:r>
          </w:p>
        </w:tc>
        <w:tc>
          <w:tcPr>
            <w:tcW w:w="9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UpdateFlag</w:t>
            </w:r>
          </w:p>
        </w:tc>
        <w:tc>
          <w:tcPr>
            <w:tcW w:w="50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Char</w:t>
            </w: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U新增或更新；D删除</w:t>
            </w:r>
          </w:p>
        </w:tc>
      </w:tr>
    </w:tbl>
    <w:p>
      <w:pPr>
        <w:rPr>
          <w:rFonts w:hint="eastAsia" w:ascii="宋体" w:hAnsi="宋体" w:eastAsia="宋体" w:cs="宋体"/>
        </w:rPr>
      </w:pPr>
    </w:p>
    <w:p>
      <w:pPr>
        <w:pStyle w:val="4"/>
        <w:rPr>
          <w:rFonts w:hint="eastAsia" w:ascii="宋体" w:hAnsi="宋体" w:eastAsia="宋体" w:cs="宋体"/>
        </w:rPr>
      </w:pPr>
      <w:bookmarkStart w:id="418" w:name="_Toc496190284"/>
      <w:bookmarkStart w:id="419" w:name="_Toc491520827"/>
      <w:bookmarkStart w:id="420" w:name="_Toc488336760"/>
      <w:bookmarkStart w:id="421" w:name="_Toc20115"/>
      <w:bookmarkStart w:id="422" w:name="OLE_LINK177"/>
      <w:bookmarkStart w:id="423" w:name="OLE_LINK176"/>
      <w:r>
        <w:rPr>
          <w:rFonts w:hint="eastAsia" w:ascii="宋体" w:hAnsi="宋体" w:eastAsia="宋体" w:cs="宋体"/>
          <w:lang w:val="en-US" w:eastAsia="zh-CN"/>
        </w:rPr>
        <w:t>6.1.2</w:t>
      </w:r>
      <w:r>
        <w:rPr>
          <w:rFonts w:hint="eastAsia" w:ascii="宋体" w:hAnsi="宋体" w:eastAsia="宋体" w:cs="宋体"/>
        </w:rPr>
        <w:t>质监申报表_单位工程（Ap_zjsbb_dwgc）</w:t>
      </w:r>
      <w:bookmarkEnd w:id="418"/>
      <w:bookmarkEnd w:id="419"/>
      <w:bookmarkEnd w:id="420"/>
      <w:bookmarkEnd w:id="421"/>
    </w:p>
    <w:bookmarkEnd w:id="422"/>
    <w:bookmarkEnd w:id="423"/>
    <w:tbl>
      <w:tblPr>
        <w:tblStyle w:val="47"/>
        <w:tblW w:w="488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1841"/>
        <w:gridCol w:w="1136"/>
        <w:gridCol w:w="722"/>
        <w:gridCol w:w="836"/>
        <w:gridCol w:w="849"/>
        <w:gridCol w:w="1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95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59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7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4"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41"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2"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质监申报表编号</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单位工程监督注册号</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dtzljdbm</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质监受理后返回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单位工程编码</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dwgcbm</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2"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单位工程名称</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dwgcmc</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200</w:t>
            </w: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2"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质监工程分类</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gcfl</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w:t>
            </w: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参见</w:t>
            </w:r>
            <w:r>
              <w:rPr>
                <w:rFonts w:hint="eastAsia" w:ascii="宋体" w:hAnsi="宋体" w:eastAsia="宋体" w:cs="宋体"/>
              </w:rPr>
              <w:t>bPrjTypeZj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地上建筑面积</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dsjzmj</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4"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地下建筑面积</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dxjzmj</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4"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人防建筑面积</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rfmj</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4"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地上建筑长度</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dsjzcd</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noWrap w:val="0"/>
            <w:vAlign w:val="center"/>
          </w:tcPr>
          <w:p>
            <w:pPr>
              <w:spacing w:line="360" w:lineRule="auto"/>
              <w:jc w:val="center"/>
              <w:rPr>
                <w:rFonts w:hint="eastAsia" w:ascii="宋体" w:hAnsi="宋体" w:eastAsia="宋体" w:cs="宋体"/>
                <w:szCs w:val="21"/>
              </w:rPr>
            </w:pP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地下建筑长度</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dxjzcd</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noWrap w:val="0"/>
            <w:vAlign w:val="center"/>
          </w:tcPr>
          <w:p>
            <w:pPr>
              <w:spacing w:line="360" w:lineRule="auto"/>
              <w:rPr>
                <w:rFonts w:hint="eastAsia" w:ascii="宋体" w:hAnsi="宋体" w:eastAsia="宋体" w:cs="宋体"/>
                <w:szCs w:val="21"/>
              </w:rPr>
            </w:pPr>
          </w:p>
        </w:tc>
        <w:tc>
          <w:tcPr>
            <w:tcW w:w="434" w:type="pct"/>
            <w:noWrap w:val="0"/>
            <w:vAlign w:val="center"/>
          </w:tcPr>
          <w:p>
            <w:pPr>
              <w:spacing w:line="360" w:lineRule="auto"/>
              <w:rPr>
                <w:rFonts w:hint="eastAsia" w:ascii="宋体" w:hAnsi="宋体" w:eastAsia="宋体" w:cs="宋体"/>
                <w:szCs w:val="21"/>
              </w:rPr>
            </w:pPr>
          </w:p>
        </w:tc>
        <w:tc>
          <w:tcPr>
            <w:tcW w:w="441" w:type="pct"/>
            <w:noWrap w:val="0"/>
            <w:vAlign w:val="center"/>
          </w:tcPr>
          <w:p>
            <w:pPr>
              <w:spacing w:line="360" w:lineRule="auto"/>
              <w:ind w:firstLine="210" w:firstLineChars="100"/>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单位工程造价</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dwgczj</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75" w:type="pct"/>
            <w:noWrap w:val="0"/>
            <w:vAlign w:val="center"/>
          </w:tcPr>
          <w:p>
            <w:pPr>
              <w:spacing w:line="360" w:lineRule="auto"/>
              <w:jc w:val="center"/>
              <w:rPr>
                <w:rFonts w:hint="eastAsia" w:ascii="宋体" w:hAnsi="宋体" w:eastAsia="宋体" w:cs="宋体"/>
                <w:szCs w:val="21"/>
              </w:rPr>
            </w:pP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主体层数</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ztcs</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int</w:t>
            </w:r>
          </w:p>
        </w:tc>
        <w:tc>
          <w:tcPr>
            <w:tcW w:w="375" w:type="pct"/>
            <w:noWrap w:val="0"/>
            <w:vAlign w:val="center"/>
          </w:tcPr>
          <w:p>
            <w:pPr>
              <w:spacing w:line="360" w:lineRule="auto"/>
              <w:jc w:val="center"/>
              <w:rPr>
                <w:rFonts w:hint="eastAsia" w:ascii="宋体" w:hAnsi="宋体" w:eastAsia="宋体" w:cs="宋体"/>
                <w:szCs w:val="21"/>
              </w:rPr>
            </w:pP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地上层数</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dscs</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4"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最高层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地下层数</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dxcs</w:t>
            </w:r>
          </w:p>
        </w:tc>
        <w:tc>
          <w:tcPr>
            <w:tcW w:w="590" w:type="pct"/>
            <w:noWrap w:val="0"/>
            <w:vAlign w:val="top"/>
          </w:tcPr>
          <w:p>
            <w:pPr>
              <w:rPr>
                <w:rFonts w:hint="eastAsia" w:ascii="宋体" w:hAnsi="宋体" w:eastAsia="宋体" w:cs="宋体"/>
              </w:rPr>
            </w:pPr>
            <w:r>
              <w:rPr>
                <w:rFonts w:hint="eastAsia" w:ascii="宋体" w:hAnsi="宋体" w:eastAsia="宋体" w:cs="宋体"/>
                <w:szCs w:val="21"/>
              </w:rPr>
              <w:t>decimal</w:t>
            </w:r>
          </w:p>
        </w:tc>
        <w:tc>
          <w:tcPr>
            <w:tcW w:w="375" w:type="pct"/>
            <w:noWrap w:val="0"/>
            <w:vAlign w:val="top"/>
          </w:tcPr>
          <w:p>
            <w:pPr>
              <w:jc w:val="center"/>
              <w:rPr>
                <w:rFonts w:hint="eastAsia" w:ascii="宋体" w:hAnsi="宋体" w:eastAsia="宋体" w:cs="宋体"/>
              </w:rPr>
            </w:pPr>
            <w:r>
              <w:rPr>
                <w:rFonts w:hint="eastAsia" w:ascii="宋体" w:hAnsi="宋体" w:eastAsia="宋体" w:cs="宋体"/>
                <w:szCs w:val="21"/>
              </w:rPr>
              <w:t>18</w:t>
            </w:r>
          </w:p>
        </w:tc>
        <w:tc>
          <w:tcPr>
            <w:tcW w:w="434" w:type="pct"/>
            <w:noWrap w:val="0"/>
            <w:vAlign w:val="top"/>
          </w:tcPr>
          <w:p>
            <w:pPr>
              <w:jc w:val="center"/>
              <w:rPr>
                <w:rFonts w:hint="eastAsia" w:ascii="宋体" w:hAnsi="宋体" w:eastAsia="宋体" w:cs="宋体"/>
              </w:rPr>
            </w:pPr>
            <w:r>
              <w:rPr>
                <w:rFonts w:hint="eastAsia" w:ascii="宋体" w:hAnsi="宋体" w:eastAsia="宋体" w:cs="宋体"/>
                <w:szCs w:val="21"/>
              </w:rPr>
              <w:t>4</w:t>
            </w: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最下层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高度</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gd</w:t>
            </w:r>
          </w:p>
        </w:tc>
        <w:tc>
          <w:tcPr>
            <w:tcW w:w="590" w:type="pct"/>
            <w:noWrap w:val="0"/>
            <w:vAlign w:val="top"/>
          </w:tcPr>
          <w:p>
            <w:pPr>
              <w:rPr>
                <w:rFonts w:hint="eastAsia" w:ascii="宋体" w:hAnsi="宋体" w:eastAsia="宋体" w:cs="宋体"/>
              </w:rPr>
            </w:pPr>
            <w:r>
              <w:rPr>
                <w:rFonts w:hint="eastAsia" w:ascii="宋体" w:hAnsi="宋体" w:eastAsia="宋体" w:cs="宋体"/>
                <w:szCs w:val="21"/>
              </w:rPr>
              <w:t>decimal</w:t>
            </w:r>
          </w:p>
        </w:tc>
        <w:tc>
          <w:tcPr>
            <w:tcW w:w="375" w:type="pct"/>
            <w:noWrap w:val="0"/>
            <w:vAlign w:val="top"/>
          </w:tcPr>
          <w:p>
            <w:pPr>
              <w:jc w:val="center"/>
              <w:rPr>
                <w:rFonts w:hint="eastAsia" w:ascii="宋体" w:hAnsi="宋体" w:eastAsia="宋体" w:cs="宋体"/>
              </w:rPr>
            </w:pPr>
            <w:r>
              <w:rPr>
                <w:rFonts w:hint="eastAsia" w:ascii="宋体" w:hAnsi="宋体" w:eastAsia="宋体" w:cs="宋体"/>
                <w:szCs w:val="21"/>
              </w:rPr>
              <w:t>18</w:t>
            </w:r>
          </w:p>
        </w:tc>
        <w:tc>
          <w:tcPr>
            <w:tcW w:w="434" w:type="pct"/>
            <w:noWrap w:val="0"/>
            <w:vAlign w:val="top"/>
          </w:tcPr>
          <w:p>
            <w:pPr>
              <w:jc w:val="center"/>
              <w:rPr>
                <w:rFonts w:hint="eastAsia" w:ascii="宋体" w:hAnsi="宋体" w:eastAsia="宋体" w:cs="宋体"/>
              </w:rPr>
            </w:pPr>
            <w:r>
              <w:rPr>
                <w:rFonts w:hint="eastAsia" w:ascii="宋体" w:hAnsi="宋体" w:eastAsia="宋体" w:cs="宋体"/>
                <w:szCs w:val="21"/>
              </w:rPr>
              <w:t>4</w:t>
            </w: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跨度</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kd</w:t>
            </w:r>
          </w:p>
        </w:tc>
        <w:tc>
          <w:tcPr>
            <w:tcW w:w="590" w:type="pct"/>
            <w:noWrap w:val="0"/>
            <w:vAlign w:val="top"/>
          </w:tcPr>
          <w:p>
            <w:pPr>
              <w:rPr>
                <w:rFonts w:hint="eastAsia" w:ascii="宋体" w:hAnsi="宋体" w:eastAsia="宋体" w:cs="宋体"/>
              </w:rPr>
            </w:pPr>
            <w:r>
              <w:rPr>
                <w:rFonts w:hint="eastAsia" w:ascii="宋体" w:hAnsi="宋体" w:eastAsia="宋体" w:cs="宋体"/>
                <w:szCs w:val="21"/>
              </w:rPr>
              <w:t>decimal</w:t>
            </w:r>
          </w:p>
        </w:tc>
        <w:tc>
          <w:tcPr>
            <w:tcW w:w="375" w:type="pct"/>
            <w:noWrap w:val="0"/>
            <w:vAlign w:val="top"/>
          </w:tcPr>
          <w:p>
            <w:pPr>
              <w:jc w:val="center"/>
              <w:rPr>
                <w:rFonts w:hint="eastAsia" w:ascii="宋体" w:hAnsi="宋体" w:eastAsia="宋体" w:cs="宋体"/>
              </w:rPr>
            </w:pPr>
            <w:r>
              <w:rPr>
                <w:rFonts w:hint="eastAsia" w:ascii="宋体" w:hAnsi="宋体" w:eastAsia="宋体" w:cs="宋体"/>
                <w:szCs w:val="21"/>
              </w:rPr>
              <w:t>18</w:t>
            </w:r>
          </w:p>
        </w:tc>
        <w:tc>
          <w:tcPr>
            <w:tcW w:w="434" w:type="pct"/>
            <w:noWrap w:val="0"/>
            <w:vAlign w:val="top"/>
          </w:tcPr>
          <w:p>
            <w:pPr>
              <w:jc w:val="center"/>
              <w:rPr>
                <w:rFonts w:hint="eastAsia" w:ascii="宋体" w:hAnsi="宋体" w:eastAsia="宋体" w:cs="宋体"/>
              </w:rPr>
            </w:pPr>
            <w:r>
              <w:rPr>
                <w:rFonts w:hint="eastAsia" w:ascii="宋体" w:hAnsi="宋体" w:eastAsia="宋体" w:cs="宋体"/>
                <w:szCs w:val="21"/>
              </w:rPr>
              <w:t>4</w:t>
            </w: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结构类型</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PrjStructureTypeNum</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3</w:t>
            </w: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详见数据字典表TBPRJSTRUCTURETYPEDIC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color w:val="auto"/>
                <w:szCs w:val="21"/>
              </w:rPr>
            </w:pPr>
            <w:r>
              <w:rPr>
                <w:rFonts w:hint="eastAsia" w:ascii="宋体" w:hAnsi="宋体" w:eastAsia="宋体" w:cs="宋体"/>
                <w:color w:val="auto"/>
                <w:szCs w:val="21"/>
              </w:rPr>
              <w:t>抗震等级</w:t>
            </w:r>
          </w:p>
        </w:tc>
        <w:tc>
          <w:tcPr>
            <w:tcW w:w="956" w:type="pct"/>
            <w:noWrap w:val="0"/>
            <w:vAlign w:val="center"/>
          </w:tcPr>
          <w:p>
            <w:pPr>
              <w:spacing w:line="360" w:lineRule="auto"/>
              <w:rPr>
                <w:rFonts w:hint="eastAsia" w:ascii="宋体" w:hAnsi="宋体" w:eastAsia="宋体" w:cs="宋体"/>
                <w:color w:val="auto"/>
                <w:szCs w:val="21"/>
              </w:rPr>
            </w:pPr>
            <w:bookmarkStart w:id="424" w:name="OLE_LINK173"/>
            <w:bookmarkStart w:id="425" w:name="OLE_LINK174"/>
            <w:bookmarkStart w:id="426" w:name="OLE_LINK175"/>
            <w:r>
              <w:rPr>
                <w:rFonts w:hint="eastAsia" w:ascii="宋体" w:hAnsi="宋体" w:eastAsia="宋体" w:cs="宋体"/>
                <w:color w:val="auto"/>
                <w:szCs w:val="21"/>
              </w:rPr>
              <w:t>kzdj</w:t>
            </w:r>
            <w:bookmarkEnd w:id="424"/>
            <w:bookmarkEnd w:id="425"/>
            <w:bookmarkEnd w:id="426"/>
          </w:p>
        </w:tc>
        <w:tc>
          <w:tcPr>
            <w:tcW w:w="590" w:type="pct"/>
            <w:noWrap w:val="0"/>
            <w:vAlign w:val="center"/>
          </w:tcPr>
          <w:p>
            <w:pPr>
              <w:spacing w:line="360" w:lineRule="auto"/>
              <w:rPr>
                <w:rFonts w:hint="eastAsia" w:ascii="宋体" w:hAnsi="宋体" w:eastAsia="宋体" w:cs="宋体"/>
                <w:color w:val="auto"/>
                <w:szCs w:val="21"/>
              </w:rPr>
            </w:pPr>
            <w:r>
              <w:rPr>
                <w:rFonts w:hint="eastAsia" w:ascii="宋体" w:hAnsi="宋体" w:eastAsia="宋体" w:cs="宋体"/>
                <w:color w:val="auto"/>
                <w:szCs w:val="21"/>
              </w:rPr>
              <w:t>varchar</w:t>
            </w:r>
          </w:p>
        </w:tc>
        <w:tc>
          <w:tcPr>
            <w:tcW w:w="375" w:type="pct"/>
            <w:noWrap w:val="0"/>
            <w:vAlign w:val="center"/>
          </w:tcPr>
          <w:p>
            <w:pPr>
              <w:spacing w:line="360" w:lineRule="auto"/>
              <w:jc w:val="center"/>
              <w:rPr>
                <w:rFonts w:hint="eastAsia" w:ascii="宋体" w:hAnsi="宋体" w:eastAsia="宋体" w:cs="宋体"/>
                <w:color w:val="auto"/>
                <w:szCs w:val="21"/>
              </w:rPr>
            </w:pPr>
            <w:r>
              <w:rPr>
                <w:rFonts w:hint="eastAsia" w:ascii="宋体" w:hAnsi="宋体" w:eastAsia="宋体" w:cs="宋体"/>
                <w:color w:val="auto"/>
                <w:szCs w:val="21"/>
              </w:rPr>
              <w:t>100</w:t>
            </w:r>
          </w:p>
        </w:tc>
        <w:tc>
          <w:tcPr>
            <w:tcW w:w="434" w:type="pct"/>
            <w:noWrap w:val="0"/>
            <w:vAlign w:val="center"/>
          </w:tcPr>
          <w:p>
            <w:pPr>
              <w:spacing w:line="360" w:lineRule="auto"/>
              <w:jc w:val="center"/>
              <w:rPr>
                <w:rFonts w:hint="eastAsia" w:ascii="宋体" w:hAnsi="宋体" w:eastAsia="宋体" w:cs="宋体"/>
                <w:color w:val="auto"/>
                <w:szCs w:val="21"/>
              </w:rPr>
            </w:pPr>
          </w:p>
        </w:tc>
        <w:tc>
          <w:tcPr>
            <w:tcW w:w="441" w:type="pct"/>
            <w:noWrap w:val="0"/>
            <w:vAlign w:val="center"/>
          </w:tcPr>
          <w:p>
            <w:pPr>
              <w:spacing w:line="360" w:lineRule="auto"/>
              <w:jc w:val="center"/>
              <w:rPr>
                <w:rFonts w:hint="eastAsia" w:ascii="宋体" w:hAnsi="宋体" w:eastAsia="宋体" w:cs="宋体"/>
                <w:color w:val="auto"/>
                <w:szCs w:val="21"/>
              </w:rPr>
            </w:pPr>
            <w:r>
              <w:rPr>
                <w:rFonts w:hint="eastAsia" w:ascii="宋体" w:hAnsi="宋体" w:eastAsia="宋体" w:cs="宋体"/>
                <w:color w:val="auto"/>
                <w:szCs w:val="21"/>
              </w:rPr>
              <w:t>O</w:t>
            </w:r>
          </w:p>
        </w:tc>
        <w:tc>
          <w:tcPr>
            <w:tcW w:w="1032" w:type="pct"/>
            <w:noWrap w:val="0"/>
            <w:vAlign w:val="center"/>
          </w:tcPr>
          <w:p>
            <w:pPr>
              <w:spacing w:line="360" w:lineRule="auto"/>
              <w:rPr>
                <w:rFonts w:hint="eastAsia" w:ascii="宋体" w:hAnsi="宋体" w:eastAsia="宋体" w:cs="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color w:val="auto"/>
                <w:szCs w:val="21"/>
              </w:rPr>
            </w:pPr>
            <w:r>
              <w:rPr>
                <w:rFonts w:hint="eastAsia" w:ascii="宋体" w:hAnsi="宋体" w:eastAsia="宋体" w:cs="宋体"/>
                <w:color w:val="auto"/>
                <w:szCs w:val="21"/>
              </w:rPr>
              <w:t>消防等级</w:t>
            </w:r>
          </w:p>
        </w:tc>
        <w:tc>
          <w:tcPr>
            <w:tcW w:w="956" w:type="pct"/>
            <w:noWrap w:val="0"/>
            <w:vAlign w:val="center"/>
          </w:tcPr>
          <w:p>
            <w:pPr>
              <w:spacing w:line="360" w:lineRule="auto"/>
              <w:rPr>
                <w:rFonts w:hint="eastAsia" w:ascii="宋体" w:hAnsi="宋体" w:eastAsia="宋体" w:cs="宋体"/>
                <w:color w:val="auto"/>
                <w:szCs w:val="21"/>
              </w:rPr>
            </w:pPr>
            <w:r>
              <w:rPr>
                <w:rFonts w:hint="eastAsia" w:ascii="宋体" w:hAnsi="宋体" w:eastAsia="宋体" w:cs="宋体"/>
                <w:color w:val="auto"/>
                <w:szCs w:val="21"/>
              </w:rPr>
              <w:t>xfdj</w:t>
            </w:r>
          </w:p>
        </w:tc>
        <w:tc>
          <w:tcPr>
            <w:tcW w:w="590" w:type="pct"/>
            <w:noWrap w:val="0"/>
            <w:vAlign w:val="center"/>
          </w:tcPr>
          <w:p>
            <w:pPr>
              <w:spacing w:line="360" w:lineRule="auto"/>
              <w:rPr>
                <w:rFonts w:hint="eastAsia" w:ascii="宋体" w:hAnsi="宋体" w:eastAsia="宋体" w:cs="宋体"/>
                <w:color w:val="auto"/>
                <w:szCs w:val="21"/>
              </w:rPr>
            </w:pPr>
            <w:r>
              <w:rPr>
                <w:rFonts w:hint="eastAsia" w:ascii="宋体" w:hAnsi="宋体" w:eastAsia="宋体" w:cs="宋体"/>
                <w:color w:val="auto"/>
                <w:szCs w:val="21"/>
              </w:rPr>
              <w:t>varchar</w:t>
            </w:r>
          </w:p>
        </w:tc>
        <w:tc>
          <w:tcPr>
            <w:tcW w:w="375" w:type="pct"/>
            <w:noWrap w:val="0"/>
            <w:vAlign w:val="center"/>
          </w:tcPr>
          <w:p>
            <w:pPr>
              <w:spacing w:line="360" w:lineRule="auto"/>
              <w:jc w:val="center"/>
              <w:rPr>
                <w:rFonts w:hint="eastAsia" w:ascii="宋体" w:hAnsi="宋体" w:eastAsia="宋体" w:cs="宋体"/>
                <w:color w:val="auto"/>
                <w:szCs w:val="21"/>
              </w:rPr>
            </w:pPr>
            <w:r>
              <w:rPr>
                <w:rFonts w:hint="eastAsia" w:ascii="宋体" w:hAnsi="宋体" w:eastAsia="宋体" w:cs="宋体"/>
                <w:color w:val="auto"/>
                <w:szCs w:val="21"/>
              </w:rPr>
              <w:t>100</w:t>
            </w:r>
          </w:p>
        </w:tc>
        <w:tc>
          <w:tcPr>
            <w:tcW w:w="434" w:type="pct"/>
            <w:noWrap w:val="0"/>
            <w:vAlign w:val="center"/>
          </w:tcPr>
          <w:p>
            <w:pPr>
              <w:spacing w:line="360" w:lineRule="auto"/>
              <w:jc w:val="center"/>
              <w:rPr>
                <w:rFonts w:hint="eastAsia" w:ascii="宋体" w:hAnsi="宋体" w:eastAsia="宋体" w:cs="宋体"/>
                <w:color w:val="auto"/>
                <w:szCs w:val="21"/>
              </w:rPr>
            </w:pPr>
          </w:p>
        </w:tc>
        <w:tc>
          <w:tcPr>
            <w:tcW w:w="441" w:type="pct"/>
            <w:noWrap w:val="0"/>
            <w:vAlign w:val="center"/>
          </w:tcPr>
          <w:p>
            <w:pPr>
              <w:spacing w:line="360" w:lineRule="auto"/>
              <w:jc w:val="center"/>
              <w:rPr>
                <w:rFonts w:hint="eastAsia" w:ascii="宋体" w:hAnsi="宋体" w:eastAsia="宋体" w:cs="宋体"/>
                <w:color w:val="auto"/>
                <w:szCs w:val="21"/>
              </w:rPr>
            </w:pPr>
            <w:r>
              <w:rPr>
                <w:rFonts w:hint="eastAsia" w:ascii="宋体" w:hAnsi="宋体" w:eastAsia="宋体" w:cs="宋体"/>
                <w:color w:val="auto"/>
                <w:szCs w:val="21"/>
              </w:rPr>
              <w:t>O</w:t>
            </w:r>
          </w:p>
        </w:tc>
        <w:tc>
          <w:tcPr>
            <w:tcW w:w="1032" w:type="pct"/>
            <w:noWrap w:val="0"/>
            <w:vAlign w:val="center"/>
          </w:tcPr>
          <w:p>
            <w:pPr>
              <w:spacing w:line="360" w:lineRule="auto"/>
              <w:rPr>
                <w:rFonts w:hint="eastAsia" w:ascii="宋体" w:hAnsi="宋体" w:eastAsia="宋体" w:cs="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基础类型</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jclx</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w:t>
            </w: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参见基础类型字典表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地基类型</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djlx</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w:t>
            </w: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参见地基类型字典表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审图编号</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stbh</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工程类型</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gclx</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w:t>
            </w: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详见数据字典表TBPRJTYPEDIC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建设用途</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jsyt</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w:t>
            </w: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详见数据字典表TBPRJFUNCTIONDIC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住宅套数</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zzts</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int</w:t>
            </w:r>
          </w:p>
        </w:tc>
        <w:tc>
          <w:tcPr>
            <w:tcW w:w="375" w:type="pct"/>
            <w:noWrap w:val="0"/>
            <w:vAlign w:val="center"/>
          </w:tcPr>
          <w:p>
            <w:pPr>
              <w:spacing w:line="360" w:lineRule="auto"/>
              <w:jc w:val="center"/>
              <w:rPr>
                <w:rFonts w:hint="eastAsia" w:ascii="宋体" w:hAnsi="宋体" w:eastAsia="宋体" w:cs="宋体"/>
                <w:szCs w:val="21"/>
              </w:rPr>
            </w:pP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tcBorders>
              <w:bottom w:val="single" w:color="auto" w:sz="4" w:space="0"/>
            </w:tcBorders>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是否是装配式</w:t>
            </w:r>
          </w:p>
        </w:tc>
        <w:tc>
          <w:tcPr>
            <w:tcW w:w="956" w:type="pct"/>
            <w:tcBorders>
              <w:bottom w:val="single" w:color="auto" w:sz="4" w:space="0"/>
            </w:tcBorders>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sfzps</w:t>
            </w:r>
          </w:p>
        </w:tc>
        <w:tc>
          <w:tcPr>
            <w:tcW w:w="590" w:type="pct"/>
            <w:tcBorders>
              <w:bottom w:val="single" w:color="auto" w:sz="4" w:space="0"/>
            </w:tcBorders>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5" w:type="pct"/>
            <w:tcBorders>
              <w:bottom w:val="single" w:color="auto" w:sz="4" w:space="0"/>
            </w:tcBorders>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4" w:type="pct"/>
            <w:tcBorders>
              <w:bottom w:val="single" w:color="auto" w:sz="4" w:space="0"/>
            </w:tcBorders>
            <w:noWrap w:val="0"/>
            <w:vAlign w:val="center"/>
          </w:tcPr>
          <w:p>
            <w:pPr>
              <w:spacing w:line="360" w:lineRule="auto"/>
              <w:jc w:val="center"/>
              <w:rPr>
                <w:rFonts w:hint="eastAsia" w:ascii="宋体" w:hAnsi="宋体" w:eastAsia="宋体" w:cs="宋体"/>
                <w:szCs w:val="21"/>
              </w:rPr>
            </w:pPr>
          </w:p>
        </w:tc>
        <w:tc>
          <w:tcPr>
            <w:tcW w:w="441" w:type="pct"/>
            <w:tcBorders>
              <w:bottom w:val="single" w:color="auto" w:sz="4" w:space="0"/>
            </w:tcBorders>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tcBorders>
              <w:bottom w:val="single" w:color="auto" w:sz="4" w:space="0"/>
            </w:tcBorders>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非装配式、装配式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计划开工日期</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jhkgrq</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75" w:type="pct"/>
            <w:noWrap w:val="0"/>
            <w:vAlign w:val="center"/>
          </w:tcPr>
          <w:p>
            <w:pPr>
              <w:spacing w:line="360" w:lineRule="auto"/>
              <w:jc w:val="center"/>
              <w:rPr>
                <w:rFonts w:hint="eastAsia" w:ascii="宋体" w:hAnsi="宋体" w:eastAsia="宋体" w:cs="宋体"/>
                <w:szCs w:val="21"/>
              </w:rPr>
            </w:pP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计划竣工日期</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jhjgrq</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75" w:type="pct"/>
            <w:noWrap w:val="0"/>
            <w:vAlign w:val="center"/>
          </w:tcPr>
          <w:p>
            <w:pPr>
              <w:spacing w:line="360" w:lineRule="auto"/>
              <w:jc w:val="center"/>
              <w:rPr>
                <w:rFonts w:hint="eastAsia" w:ascii="宋体" w:hAnsi="宋体" w:eastAsia="宋体" w:cs="宋体"/>
                <w:szCs w:val="21"/>
              </w:rPr>
            </w:pP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数据更新标识</w:t>
            </w:r>
          </w:p>
        </w:tc>
        <w:tc>
          <w:tcPr>
            <w:tcW w:w="95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UpdateFlag</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Char</w:t>
            </w:r>
          </w:p>
        </w:tc>
        <w:tc>
          <w:tcPr>
            <w:tcW w:w="37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w:t>
            </w:r>
          </w:p>
        </w:tc>
        <w:tc>
          <w:tcPr>
            <w:tcW w:w="434" w:type="pct"/>
            <w:noWrap w:val="0"/>
            <w:vAlign w:val="center"/>
          </w:tcPr>
          <w:p>
            <w:pPr>
              <w:spacing w:line="360" w:lineRule="auto"/>
              <w:jc w:val="center"/>
              <w:rPr>
                <w:rFonts w:hint="eastAsia" w:ascii="宋体" w:hAnsi="宋体" w:eastAsia="宋体" w:cs="宋体"/>
                <w:szCs w:val="21"/>
              </w:rPr>
            </w:pPr>
          </w:p>
        </w:tc>
        <w:tc>
          <w:tcPr>
            <w:tcW w:w="441"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U新增或更新；D删除</w:t>
            </w:r>
          </w:p>
        </w:tc>
      </w:tr>
    </w:tbl>
    <w:p>
      <w:pPr>
        <w:rPr>
          <w:rFonts w:hint="eastAsia" w:ascii="宋体" w:hAnsi="宋体" w:eastAsia="宋体" w:cs="宋体"/>
        </w:rPr>
      </w:pPr>
    </w:p>
    <w:p>
      <w:pPr>
        <w:pStyle w:val="4"/>
        <w:rPr>
          <w:rFonts w:hint="eastAsia" w:ascii="宋体" w:hAnsi="宋体" w:eastAsia="宋体" w:cs="宋体"/>
        </w:rPr>
      </w:pPr>
      <w:bookmarkStart w:id="427" w:name="_Toc496190285"/>
      <w:bookmarkStart w:id="428" w:name="_Toc491520828"/>
      <w:bookmarkStart w:id="429" w:name="_Toc488336761"/>
      <w:bookmarkStart w:id="430" w:name="_Toc12763"/>
      <w:r>
        <w:rPr>
          <w:rFonts w:hint="eastAsia" w:ascii="宋体" w:hAnsi="宋体" w:eastAsia="宋体" w:cs="宋体"/>
          <w:lang w:val="en-US" w:eastAsia="zh-CN"/>
        </w:rPr>
        <w:t>6.1.13</w:t>
      </w:r>
      <w:r>
        <w:rPr>
          <w:rFonts w:hint="eastAsia" w:ascii="宋体" w:hAnsi="宋体" w:eastAsia="宋体" w:cs="宋体"/>
        </w:rPr>
        <w:t>质监申报表_材料清单（Ap_zjsbb_clqd）</w:t>
      </w:r>
      <w:bookmarkEnd w:id="427"/>
      <w:bookmarkEnd w:id="428"/>
      <w:bookmarkEnd w:id="429"/>
      <w:bookmarkEnd w:id="430"/>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700"/>
        <w:gridCol w:w="1153"/>
        <w:gridCol w:w="722"/>
        <w:gridCol w:w="832"/>
        <w:gridCol w:w="832"/>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0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质监申报表编号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序号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int</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申报资料</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sbzl</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color w:val="FF0000"/>
                <w:szCs w:val="21"/>
              </w:rPr>
            </w:pPr>
            <w:r>
              <w:rPr>
                <w:rFonts w:hint="eastAsia" w:ascii="宋体" w:hAnsi="宋体" w:eastAsia="宋体" w:cs="宋体"/>
                <w:color w:val="FF0000"/>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证书（合同）号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zshth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办理日期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blrq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扫描件服务器地址</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smjdz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扫描件文件名称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smjmc</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bl>
    <w:p>
      <w:pPr>
        <w:rPr>
          <w:rFonts w:hint="eastAsia" w:ascii="宋体" w:hAnsi="宋体" w:eastAsia="宋体" w:cs="宋体"/>
        </w:rPr>
      </w:pPr>
    </w:p>
    <w:p>
      <w:pPr>
        <w:rPr>
          <w:rFonts w:hint="eastAsia" w:ascii="宋体" w:hAnsi="宋体" w:eastAsia="宋体" w:cs="宋体"/>
        </w:rPr>
      </w:pPr>
    </w:p>
    <w:p>
      <w:pPr>
        <w:pStyle w:val="4"/>
        <w:rPr>
          <w:rFonts w:hint="eastAsia" w:ascii="宋体" w:hAnsi="宋体" w:eastAsia="宋体" w:cs="宋体"/>
        </w:rPr>
      </w:pPr>
      <w:bookmarkStart w:id="431" w:name="_Toc488336762"/>
      <w:bookmarkStart w:id="432" w:name="_Toc488076590"/>
      <w:bookmarkStart w:id="433" w:name="_Toc491520829"/>
      <w:bookmarkStart w:id="434" w:name="_Toc496190286"/>
      <w:bookmarkStart w:id="435" w:name="_Toc6765"/>
      <w:r>
        <w:rPr>
          <w:rFonts w:hint="eastAsia" w:ascii="宋体" w:hAnsi="宋体" w:eastAsia="宋体" w:cs="宋体"/>
          <w:lang w:val="en-US" w:eastAsia="zh-CN"/>
        </w:rPr>
        <w:t>6.1.14</w:t>
      </w:r>
      <w:r>
        <w:rPr>
          <w:rFonts w:hint="eastAsia" w:ascii="宋体" w:hAnsi="宋体" w:eastAsia="宋体" w:cs="宋体"/>
        </w:rPr>
        <w:t>质监监督报告（质监系统上传，Bg_zjjdbg）</w:t>
      </w:r>
      <w:bookmarkEnd w:id="431"/>
      <w:bookmarkEnd w:id="432"/>
      <w:bookmarkEnd w:id="433"/>
      <w:bookmarkEnd w:id="434"/>
      <w:bookmarkEnd w:id="435"/>
    </w:p>
    <w:tbl>
      <w:tblPr>
        <w:tblStyle w:val="47"/>
        <w:tblW w:w="480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1702"/>
        <w:gridCol w:w="1134"/>
        <w:gridCol w:w="795"/>
        <w:gridCol w:w="831"/>
        <w:gridCol w:w="833"/>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99"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599"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42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9"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4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9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监督报告主键</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质量监督编码</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zljdbm</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多个用“,”分隔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项目编码</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xmbm</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16位纯数字编码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监督登记号</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jddjh</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工程名称</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gcmc</w:t>
            </w:r>
            <w:r>
              <w:rPr>
                <w:rFonts w:hint="eastAsia" w:ascii="宋体" w:hAnsi="宋体" w:eastAsia="宋体" w:cs="宋体"/>
              </w:rPr>
              <w:t xml:space="preserve"> </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工程地址</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gcdz</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建筑总面积</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jzmj</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人防总面积</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rfmj</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道路总长度</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dlcd</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建筑规模</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jzgm</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层次描述</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cc</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工程总造价</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gczj</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施工许可证号</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sgxkzh</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多个用“,”分隔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开工日期</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kgrq</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420" w:type="pct"/>
            <w:noWrap w:val="0"/>
            <w:vAlign w:val="center"/>
          </w:tcPr>
          <w:p>
            <w:pPr>
              <w:spacing w:line="360" w:lineRule="auto"/>
              <w:jc w:val="center"/>
              <w:rPr>
                <w:rFonts w:hint="eastAsia" w:ascii="宋体" w:hAnsi="宋体" w:eastAsia="宋体" w:cs="宋体"/>
                <w:szCs w:val="21"/>
              </w:rPr>
            </w:pP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监督工程师意见填写日期</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jdgcsyjtxrq</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420" w:type="pct"/>
            <w:noWrap w:val="0"/>
            <w:vAlign w:val="center"/>
          </w:tcPr>
          <w:p>
            <w:pPr>
              <w:spacing w:line="360" w:lineRule="auto"/>
              <w:jc w:val="center"/>
              <w:rPr>
                <w:rFonts w:hint="eastAsia" w:ascii="宋体" w:hAnsi="宋体" w:eastAsia="宋体" w:cs="宋体"/>
                <w:szCs w:val="21"/>
              </w:rPr>
            </w:pP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监督工程师意见</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jdgcsyj</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填报日期</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tbrq</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420" w:type="pct"/>
            <w:noWrap w:val="0"/>
            <w:vAlign w:val="center"/>
          </w:tcPr>
          <w:p>
            <w:pPr>
              <w:spacing w:line="360" w:lineRule="auto"/>
              <w:jc w:val="center"/>
              <w:rPr>
                <w:rFonts w:hint="eastAsia" w:ascii="宋体" w:hAnsi="宋体" w:eastAsia="宋体" w:cs="宋体"/>
                <w:szCs w:val="21"/>
              </w:rPr>
            </w:pP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质量监督工作概况</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zljdgzgk</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text</w:t>
            </w:r>
          </w:p>
        </w:tc>
        <w:tc>
          <w:tcPr>
            <w:tcW w:w="420" w:type="pct"/>
            <w:noWrap w:val="0"/>
            <w:vAlign w:val="center"/>
          </w:tcPr>
          <w:p>
            <w:pPr>
              <w:spacing w:line="360" w:lineRule="auto"/>
              <w:jc w:val="center"/>
              <w:rPr>
                <w:rFonts w:hint="eastAsia" w:ascii="宋体" w:hAnsi="宋体" w:eastAsia="宋体" w:cs="宋体"/>
                <w:szCs w:val="21"/>
              </w:rPr>
            </w:pP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对工程竣工验收备案意见</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gcjgysbayj</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text</w:t>
            </w:r>
          </w:p>
        </w:tc>
        <w:tc>
          <w:tcPr>
            <w:tcW w:w="420" w:type="pct"/>
            <w:noWrap w:val="0"/>
            <w:vAlign w:val="center"/>
          </w:tcPr>
          <w:p>
            <w:pPr>
              <w:spacing w:line="360" w:lineRule="auto"/>
              <w:jc w:val="center"/>
              <w:rPr>
                <w:rFonts w:hint="eastAsia" w:ascii="宋体" w:hAnsi="宋体" w:eastAsia="宋体" w:cs="宋体"/>
                <w:szCs w:val="21"/>
              </w:rPr>
            </w:pP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备注</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bz</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text</w:t>
            </w:r>
          </w:p>
        </w:tc>
        <w:tc>
          <w:tcPr>
            <w:tcW w:w="420" w:type="pct"/>
            <w:noWrap w:val="0"/>
            <w:vAlign w:val="center"/>
          </w:tcPr>
          <w:p>
            <w:pPr>
              <w:spacing w:line="360" w:lineRule="auto"/>
              <w:jc w:val="center"/>
              <w:rPr>
                <w:rFonts w:hint="eastAsia" w:ascii="宋体" w:hAnsi="宋体" w:eastAsia="宋体" w:cs="宋体"/>
                <w:szCs w:val="21"/>
              </w:rPr>
            </w:pP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规划许可证</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ghxkz</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多个用“,”分隔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施工许可证</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sgxkz</w:t>
            </w:r>
          </w:p>
        </w:tc>
        <w:tc>
          <w:tcPr>
            <w:tcW w:w="599" w:type="pct"/>
            <w:noWrap w:val="0"/>
            <w:vAlign w:val="center"/>
          </w:tcPr>
          <w:p>
            <w:pPr>
              <w:spacing w:line="360" w:lineRule="auto"/>
              <w:rPr>
                <w:rFonts w:hint="eastAsia" w:ascii="宋体" w:hAnsi="宋体" w:eastAsia="宋体" w:cs="宋体"/>
                <w:b/>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多个用“,”分隔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竣工验收日期</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jgysrq</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420" w:type="pct"/>
            <w:noWrap w:val="0"/>
            <w:vAlign w:val="center"/>
          </w:tcPr>
          <w:p>
            <w:pPr>
              <w:spacing w:line="360" w:lineRule="auto"/>
              <w:jc w:val="center"/>
              <w:rPr>
                <w:rFonts w:hint="eastAsia" w:ascii="宋体" w:hAnsi="宋体" w:eastAsia="宋体" w:cs="宋体"/>
                <w:szCs w:val="21"/>
              </w:rPr>
            </w:pP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监督开始日期</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jdksrq</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420" w:type="pct"/>
            <w:noWrap w:val="0"/>
            <w:vAlign w:val="center"/>
          </w:tcPr>
          <w:p>
            <w:pPr>
              <w:spacing w:line="360" w:lineRule="auto"/>
              <w:jc w:val="center"/>
              <w:rPr>
                <w:rFonts w:hint="eastAsia" w:ascii="宋体" w:hAnsi="宋体" w:eastAsia="宋体" w:cs="宋体"/>
                <w:szCs w:val="21"/>
              </w:rPr>
            </w:pP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监督结束日期</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jdjsrq</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420" w:type="pct"/>
            <w:noWrap w:val="0"/>
            <w:vAlign w:val="center"/>
          </w:tcPr>
          <w:p>
            <w:pPr>
              <w:spacing w:line="360" w:lineRule="auto"/>
              <w:jc w:val="center"/>
              <w:rPr>
                <w:rFonts w:hint="eastAsia" w:ascii="宋体" w:hAnsi="宋体" w:eastAsia="宋体" w:cs="宋体"/>
                <w:szCs w:val="21"/>
              </w:rPr>
            </w:pP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报告生成日期</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bgscrq</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420" w:type="pct"/>
            <w:noWrap w:val="0"/>
            <w:vAlign w:val="center"/>
          </w:tcPr>
          <w:p>
            <w:pPr>
              <w:spacing w:line="360" w:lineRule="auto"/>
              <w:jc w:val="center"/>
              <w:rPr>
                <w:rFonts w:hint="eastAsia" w:ascii="宋体" w:hAnsi="宋体" w:eastAsia="宋体" w:cs="宋体"/>
                <w:szCs w:val="21"/>
              </w:rPr>
            </w:pP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地上总建筑面积</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jzmj_ds</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地下总建筑面积</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jzmj_dx</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质监站编码</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zjzbm</w:t>
            </w:r>
          </w:p>
        </w:tc>
        <w:tc>
          <w:tcPr>
            <w:tcW w:w="5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976" w:type="pct"/>
            <w:noWrap w:val="0"/>
            <w:vAlign w:val="center"/>
          </w:tcPr>
          <w:p>
            <w:pPr>
              <w:spacing w:line="360" w:lineRule="auto"/>
              <w:rPr>
                <w:rFonts w:hint="eastAsia" w:ascii="宋体" w:hAnsi="宋体" w:eastAsia="宋体" w:cs="宋体"/>
                <w:szCs w:val="21"/>
              </w:rPr>
            </w:pPr>
          </w:p>
        </w:tc>
      </w:tr>
    </w:tbl>
    <w:p>
      <w:pPr>
        <w:pStyle w:val="4"/>
        <w:rPr>
          <w:rFonts w:hint="eastAsia" w:ascii="宋体" w:hAnsi="宋体" w:eastAsia="宋体" w:cs="宋体"/>
        </w:rPr>
      </w:pPr>
      <w:bookmarkStart w:id="436" w:name="_Toc491520830"/>
      <w:bookmarkStart w:id="437" w:name="_Toc496190287"/>
      <w:bookmarkStart w:id="438" w:name="_Toc11496"/>
      <w:r>
        <w:rPr>
          <w:rFonts w:hint="eastAsia" w:ascii="宋体" w:hAnsi="宋体" w:eastAsia="宋体" w:cs="宋体"/>
          <w:lang w:val="en-US" w:eastAsia="zh-CN"/>
        </w:rPr>
        <w:t>6.1.15</w:t>
      </w:r>
      <w:r>
        <w:rPr>
          <w:rFonts w:hint="eastAsia" w:ascii="宋体" w:hAnsi="宋体" w:eastAsia="宋体" w:cs="宋体"/>
        </w:rPr>
        <w:t>质量监督报告_责任单位人员（质监系统上传，Bg_zljdbg_dwry）</w:t>
      </w:r>
      <w:bookmarkEnd w:id="436"/>
      <w:bookmarkEnd w:id="437"/>
      <w:bookmarkEnd w:id="438"/>
    </w:p>
    <w:tbl>
      <w:tblPr>
        <w:tblStyle w:val="47"/>
        <w:tblW w:w="488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9"/>
        <w:gridCol w:w="1702"/>
        <w:gridCol w:w="1137"/>
        <w:gridCol w:w="726"/>
        <w:gridCol w:w="830"/>
        <w:gridCol w:w="832"/>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59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7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1"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2"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41"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监督报告主键</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41"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身份证号码</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idCard</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41"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单位类别</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dwlx</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41" w:type="pct"/>
            <w:noWrap w:val="0"/>
            <w:vAlign w:val="center"/>
          </w:tcPr>
          <w:p>
            <w:pPr>
              <w:spacing w:line="360" w:lineRule="auto"/>
              <w:rPr>
                <w:rFonts w:hint="eastAsia" w:ascii="宋体" w:hAnsi="宋体" w:eastAsia="宋体" w:cs="宋体"/>
                <w:szCs w:val="21"/>
              </w:rPr>
            </w:pPr>
            <w:r>
              <w:rPr>
                <w:rFonts w:hint="eastAsia" w:ascii="宋体" w:hAnsi="宋体" w:eastAsia="宋体" w:cs="宋体"/>
                <w:kern w:val="0"/>
                <w:sz w:val="24"/>
              </w:rPr>
              <w:t>分为建设单位、勘察单位、设计单位、施工单位、监理单位、工程总承包单位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单位组织机构代码</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CorpCode</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41"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单位名称</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CorpName</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41"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资质证书编号</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zzzs</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41"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资质类型和等级</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zzlxdj</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41"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资质有效期</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zzyxq</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41"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姓名</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xm</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41"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岗位</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gw</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41"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联系电话</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lxdh</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41"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资格类型及证号</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zgzh</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41"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资格等级</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zgdj</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41"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专业</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zy</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41"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联合体属性</w:t>
            </w:r>
          </w:p>
        </w:tc>
        <w:tc>
          <w:tcPr>
            <w:tcW w:w="88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lhtsx</w:t>
            </w:r>
          </w:p>
        </w:tc>
        <w:tc>
          <w:tcPr>
            <w:tcW w:w="59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w:t>
            </w:r>
          </w:p>
        </w:tc>
        <w:tc>
          <w:tcPr>
            <w:tcW w:w="431" w:type="pct"/>
            <w:noWrap w:val="0"/>
            <w:vAlign w:val="center"/>
          </w:tcPr>
          <w:p>
            <w:pPr>
              <w:spacing w:line="360" w:lineRule="auto"/>
              <w:jc w:val="center"/>
              <w:rPr>
                <w:rFonts w:hint="eastAsia" w:ascii="宋体" w:hAnsi="宋体" w:eastAsia="宋体" w:cs="宋体"/>
                <w:szCs w:val="21"/>
              </w:rPr>
            </w:pPr>
          </w:p>
        </w:tc>
        <w:tc>
          <w:tcPr>
            <w:tcW w:w="432"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O</w:t>
            </w:r>
          </w:p>
        </w:tc>
        <w:tc>
          <w:tcPr>
            <w:tcW w:w="1041"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0非联合体，</w:t>
            </w:r>
          </w:p>
          <w:p>
            <w:pPr>
              <w:spacing w:line="360" w:lineRule="auto"/>
              <w:rPr>
                <w:rFonts w:hint="eastAsia" w:ascii="宋体" w:hAnsi="宋体" w:eastAsia="宋体" w:cs="宋体"/>
                <w:szCs w:val="21"/>
              </w:rPr>
            </w:pPr>
            <w:r>
              <w:rPr>
                <w:rFonts w:hint="eastAsia" w:ascii="宋体" w:hAnsi="宋体" w:eastAsia="宋体" w:cs="宋体"/>
                <w:szCs w:val="21"/>
              </w:rPr>
              <w:t>1联合体主体单位</w:t>
            </w:r>
          </w:p>
          <w:p>
            <w:pPr>
              <w:spacing w:line="360" w:lineRule="auto"/>
              <w:rPr>
                <w:rFonts w:hint="eastAsia" w:ascii="宋体" w:hAnsi="宋体" w:eastAsia="宋体" w:cs="宋体"/>
                <w:szCs w:val="21"/>
              </w:rPr>
            </w:pPr>
            <w:r>
              <w:rPr>
                <w:rFonts w:hint="eastAsia" w:ascii="宋体" w:hAnsi="宋体" w:eastAsia="宋体" w:cs="宋体"/>
                <w:szCs w:val="21"/>
              </w:rPr>
              <w:t>2联合体合作单位</w:t>
            </w:r>
          </w:p>
        </w:tc>
      </w:tr>
    </w:tbl>
    <w:p>
      <w:pPr>
        <w:rPr>
          <w:rFonts w:hint="eastAsia" w:ascii="宋体" w:hAnsi="宋体" w:eastAsia="宋体" w:cs="宋体"/>
        </w:rPr>
      </w:pPr>
    </w:p>
    <w:p>
      <w:pPr>
        <w:pStyle w:val="4"/>
        <w:rPr>
          <w:rFonts w:hint="eastAsia" w:ascii="宋体" w:hAnsi="宋体" w:eastAsia="宋体" w:cs="宋体"/>
        </w:rPr>
      </w:pPr>
      <w:bookmarkStart w:id="439" w:name="_Toc496190288"/>
      <w:bookmarkStart w:id="440" w:name="_Toc491520831"/>
      <w:bookmarkStart w:id="441" w:name="_Toc488076591"/>
      <w:bookmarkStart w:id="442" w:name="_Toc488336763"/>
      <w:bookmarkStart w:id="443" w:name="_Toc18066"/>
      <w:r>
        <w:rPr>
          <w:rFonts w:hint="eastAsia" w:ascii="宋体" w:hAnsi="宋体" w:eastAsia="宋体" w:cs="宋体"/>
          <w:lang w:val="en-US" w:eastAsia="zh-CN"/>
        </w:rPr>
        <w:t>6.1.16</w:t>
      </w:r>
      <w:r>
        <w:rPr>
          <w:rFonts w:hint="eastAsia" w:ascii="宋体" w:hAnsi="宋体" w:eastAsia="宋体" w:cs="宋体"/>
        </w:rPr>
        <w:t>质监监督报告_单位工程（质监系统上传，Bg_zjjdbg_dwgc）</w:t>
      </w:r>
      <w:bookmarkEnd w:id="439"/>
      <w:bookmarkEnd w:id="440"/>
      <w:bookmarkEnd w:id="441"/>
      <w:bookmarkEnd w:id="442"/>
      <w:bookmarkEnd w:id="443"/>
    </w:p>
    <w:p>
      <w:pPr>
        <w:rPr>
          <w:rFonts w:hint="eastAsia" w:ascii="宋体" w:hAnsi="宋体" w:eastAsia="宋体" w:cs="宋体"/>
        </w:rPr>
      </w:pPr>
    </w:p>
    <w:tbl>
      <w:tblPr>
        <w:tblStyle w:val="47"/>
        <w:tblW w:w="480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1702"/>
        <w:gridCol w:w="1276"/>
        <w:gridCol w:w="653"/>
        <w:gridCol w:w="767"/>
        <w:gridCol w:w="848"/>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99"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74"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4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0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48"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02"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监督报告主键</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bguuid</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05" w:type="pct"/>
            <w:noWrap w:val="0"/>
            <w:vAlign w:val="center"/>
          </w:tcPr>
          <w:p>
            <w:pPr>
              <w:spacing w:line="360" w:lineRule="auto"/>
              <w:jc w:val="center"/>
              <w:rPr>
                <w:rFonts w:hint="eastAsia" w:ascii="宋体" w:hAnsi="宋体" w:eastAsia="宋体" w:cs="宋体"/>
                <w:szCs w:val="21"/>
              </w:rPr>
            </w:pPr>
          </w:p>
        </w:tc>
        <w:tc>
          <w:tcPr>
            <w:tcW w:w="448"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必填</w:t>
            </w: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同2.4.6中uuid一致（主键）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序号</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xh</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int</w:t>
            </w:r>
          </w:p>
        </w:tc>
        <w:tc>
          <w:tcPr>
            <w:tcW w:w="345" w:type="pct"/>
            <w:noWrap w:val="0"/>
            <w:vAlign w:val="center"/>
          </w:tcPr>
          <w:p>
            <w:pPr>
              <w:spacing w:line="360" w:lineRule="auto"/>
              <w:jc w:val="center"/>
              <w:rPr>
                <w:rFonts w:hint="eastAsia" w:ascii="宋体" w:hAnsi="宋体" w:eastAsia="宋体" w:cs="宋体"/>
                <w:szCs w:val="21"/>
              </w:rPr>
            </w:pPr>
          </w:p>
        </w:tc>
        <w:tc>
          <w:tcPr>
            <w:tcW w:w="405" w:type="pct"/>
            <w:noWrap w:val="0"/>
            <w:vAlign w:val="center"/>
          </w:tcPr>
          <w:p>
            <w:pPr>
              <w:spacing w:line="360" w:lineRule="auto"/>
              <w:jc w:val="center"/>
              <w:rPr>
                <w:rFonts w:hint="eastAsia" w:ascii="宋体" w:hAnsi="宋体" w:eastAsia="宋体" w:cs="宋体"/>
                <w:szCs w:val="21"/>
              </w:rPr>
            </w:pPr>
          </w:p>
        </w:tc>
        <w:tc>
          <w:tcPr>
            <w:tcW w:w="448"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必填</w:t>
            </w: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质量监督编码</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zljdbm</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w:t>
            </w:r>
          </w:p>
        </w:tc>
        <w:tc>
          <w:tcPr>
            <w:tcW w:w="405" w:type="pct"/>
            <w:noWrap w:val="0"/>
            <w:vAlign w:val="center"/>
          </w:tcPr>
          <w:p>
            <w:pPr>
              <w:spacing w:line="360" w:lineRule="auto"/>
              <w:jc w:val="center"/>
              <w:rPr>
                <w:rFonts w:hint="eastAsia" w:ascii="宋体" w:hAnsi="宋体" w:eastAsia="宋体" w:cs="宋体"/>
                <w:szCs w:val="21"/>
              </w:rPr>
            </w:pPr>
          </w:p>
        </w:tc>
        <w:tc>
          <w:tcPr>
            <w:tcW w:w="448"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必填</w:t>
            </w: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单位工程编码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质监申报编号</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zjsbuuid</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05" w:type="pct"/>
            <w:noWrap w:val="0"/>
            <w:vAlign w:val="center"/>
          </w:tcPr>
          <w:p>
            <w:pPr>
              <w:spacing w:line="360" w:lineRule="auto"/>
              <w:jc w:val="center"/>
              <w:rPr>
                <w:rFonts w:hint="eastAsia" w:ascii="宋体" w:hAnsi="宋体" w:eastAsia="宋体" w:cs="宋体"/>
                <w:szCs w:val="21"/>
              </w:rPr>
            </w:pPr>
          </w:p>
        </w:tc>
        <w:tc>
          <w:tcPr>
            <w:tcW w:w="448" w:type="pct"/>
            <w:noWrap w:val="0"/>
            <w:vAlign w:val="center"/>
          </w:tcPr>
          <w:p>
            <w:pPr>
              <w:spacing w:line="360" w:lineRule="auto"/>
              <w:jc w:val="center"/>
              <w:rPr>
                <w:rFonts w:hint="eastAsia" w:ascii="宋体" w:hAnsi="宋体" w:eastAsia="宋体" w:cs="宋体"/>
                <w:szCs w:val="21"/>
              </w:rPr>
            </w:pPr>
          </w:p>
        </w:tc>
        <w:tc>
          <w:tcPr>
            <w:tcW w:w="1002"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单位工程编码</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dwgcbm</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w:t>
            </w:r>
          </w:p>
        </w:tc>
        <w:tc>
          <w:tcPr>
            <w:tcW w:w="405" w:type="pct"/>
            <w:noWrap w:val="0"/>
            <w:vAlign w:val="center"/>
          </w:tcPr>
          <w:p>
            <w:pPr>
              <w:spacing w:line="360" w:lineRule="auto"/>
              <w:jc w:val="center"/>
              <w:rPr>
                <w:rFonts w:hint="eastAsia" w:ascii="宋体" w:hAnsi="宋体" w:eastAsia="宋体" w:cs="宋体"/>
                <w:szCs w:val="21"/>
              </w:rPr>
            </w:pPr>
          </w:p>
        </w:tc>
        <w:tc>
          <w:tcPr>
            <w:tcW w:w="448" w:type="pct"/>
            <w:noWrap w:val="0"/>
            <w:vAlign w:val="center"/>
          </w:tcPr>
          <w:p>
            <w:pPr>
              <w:spacing w:line="360" w:lineRule="auto"/>
              <w:jc w:val="center"/>
              <w:rPr>
                <w:rFonts w:hint="eastAsia" w:ascii="宋体" w:hAnsi="宋体" w:eastAsia="宋体" w:cs="宋体"/>
                <w:szCs w:val="21"/>
              </w:rPr>
            </w:pPr>
          </w:p>
        </w:tc>
        <w:tc>
          <w:tcPr>
            <w:tcW w:w="1002"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单位工程验收日期</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ysrq</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45" w:type="pct"/>
            <w:noWrap w:val="0"/>
            <w:vAlign w:val="center"/>
          </w:tcPr>
          <w:p>
            <w:pPr>
              <w:spacing w:line="360" w:lineRule="auto"/>
              <w:jc w:val="center"/>
              <w:rPr>
                <w:rFonts w:hint="eastAsia" w:ascii="宋体" w:hAnsi="宋体" w:eastAsia="宋体" w:cs="宋体"/>
                <w:szCs w:val="21"/>
              </w:rPr>
            </w:pPr>
          </w:p>
        </w:tc>
        <w:tc>
          <w:tcPr>
            <w:tcW w:w="405" w:type="pct"/>
            <w:noWrap w:val="0"/>
            <w:vAlign w:val="center"/>
          </w:tcPr>
          <w:p>
            <w:pPr>
              <w:spacing w:line="360" w:lineRule="auto"/>
              <w:jc w:val="center"/>
              <w:rPr>
                <w:rFonts w:hint="eastAsia" w:ascii="宋体" w:hAnsi="宋体" w:eastAsia="宋体" w:cs="宋体"/>
                <w:szCs w:val="21"/>
              </w:rPr>
            </w:pPr>
          </w:p>
        </w:tc>
        <w:tc>
          <w:tcPr>
            <w:tcW w:w="448" w:type="pct"/>
            <w:noWrap w:val="0"/>
            <w:vAlign w:val="center"/>
          </w:tcPr>
          <w:p>
            <w:pPr>
              <w:spacing w:line="360" w:lineRule="auto"/>
              <w:jc w:val="center"/>
              <w:rPr>
                <w:rFonts w:hint="eastAsia" w:ascii="宋体" w:hAnsi="宋体" w:eastAsia="宋体" w:cs="宋体"/>
                <w:szCs w:val="21"/>
              </w:rPr>
            </w:pPr>
          </w:p>
        </w:tc>
        <w:tc>
          <w:tcPr>
            <w:tcW w:w="1002"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单位工程面积</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jzmj</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0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48" w:type="pct"/>
            <w:noWrap w:val="0"/>
            <w:vAlign w:val="center"/>
          </w:tcPr>
          <w:p>
            <w:pPr>
              <w:spacing w:line="360" w:lineRule="auto"/>
              <w:jc w:val="center"/>
              <w:rPr>
                <w:rFonts w:hint="eastAsia" w:ascii="宋体" w:hAnsi="宋体" w:eastAsia="宋体" w:cs="宋体"/>
                <w:szCs w:val="21"/>
              </w:rPr>
            </w:pP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单位工程道路长度</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dlcd</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0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48" w:type="pct"/>
            <w:noWrap w:val="0"/>
            <w:vAlign w:val="center"/>
          </w:tcPr>
          <w:p>
            <w:pPr>
              <w:spacing w:line="360" w:lineRule="auto"/>
              <w:jc w:val="center"/>
              <w:rPr>
                <w:rFonts w:hint="eastAsia" w:ascii="宋体" w:hAnsi="宋体" w:eastAsia="宋体" w:cs="宋体"/>
                <w:szCs w:val="21"/>
              </w:rPr>
            </w:pP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单位工程人防面积</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rfmj</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0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48" w:type="pct"/>
            <w:noWrap w:val="0"/>
            <w:vAlign w:val="center"/>
          </w:tcPr>
          <w:p>
            <w:pPr>
              <w:spacing w:line="360" w:lineRule="auto"/>
              <w:jc w:val="center"/>
              <w:rPr>
                <w:rFonts w:hint="eastAsia" w:ascii="宋体" w:hAnsi="宋体" w:eastAsia="宋体" w:cs="宋体"/>
                <w:szCs w:val="21"/>
              </w:rPr>
            </w:pP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地上建筑面积</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dsjzmj</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0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48"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地上建筑长度</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dsjzcd</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0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48"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地下建筑面积</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dxjzmj</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0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48"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地下建筑长度</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dxjzcd</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0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48" w:type="pct"/>
            <w:noWrap w:val="0"/>
            <w:vAlign w:val="center"/>
          </w:tcPr>
          <w:p>
            <w:pPr>
              <w:spacing w:line="360" w:lineRule="auto"/>
              <w:ind w:firstLine="210" w:firstLineChars="100"/>
              <w:rPr>
                <w:rFonts w:hint="eastAsia" w:ascii="宋体" w:hAnsi="宋体" w:eastAsia="宋体" w:cs="宋体"/>
                <w:szCs w:val="21"/>
              </w:rPr>
            </w:pPr>
            <w:r>
              <w:rPr>
                <w:rFonts w:hint="eastAsia" w:ascii="宋体" w:hAnsi="宋体" w:eastAsia="宋体" w:cs="宋体"/>
                <w:szCs w:val="21"/>
              </w:rPr>
              <w:t>O</w:t>
            </w: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单位工程造价</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dwgczj</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0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48"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地上层数</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dscs</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int</w:t>
            </w:r>
          </w:p>
        </w:tc>
        <w:tc>
          <w:tcPr>
            <w:tcW w:w="345" w:type="pct"/>
            <w:noWrap w:val="0"/>
            <w:vAlign w:val="center"/>
          </w:tcPr>
          <w:p>
            <w:pPr>
              <w:spacing w:line="360" w:lineRule="auto"/>
              <w:jc w:val="center"/>
              <w:rPr>
                <w:rFonts w:hint="eastAsia" w:ascii="宋体" w:hAnsi="宋体" w:eastAsia="宋体" w:cs="宋体"/>
                <w:szCs w:val="21"/>
              </w:rPr>
            </w:pPr>
          </w:p>
        </w:tc>
        <w:tc>
          <w:tcPr>
            <w:tcW w:w="405" w:type="pct"/>
            <w:noWrap w:val="0"/>
            <w:vAlign w:val="center"/>
          </w:tcPr>
          <w:p>
            <w:pPr>
              <w:spacing w:line="360" w:lineRule="auto"/>
              <w:jc w:val="center"/>
              <w:rPr>
                <w:rFonts w:hint="eastAsia" w:ascii="宋体" w:hAnsi="宋体" w:eastAsia="宋体" w:cs="宋体"/>
                <w:szCs w:val="21"/>
              </w:rPr>
            </w:pPr>
          </w:p>
        </w:tc>
        <w:tc>
          <w:tcPr>
            <w:tcW w:w="448"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最高层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地下层数</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dxcs</w:t>
            </w:r>
          </w:p>
        </w:tc>
        <w:tc>
          <w:tcPr>
            <w:tcW w:w="674" w:type="pct"/>
            <w:noWrap w:val="0"/>
            <w:vAlign w:val="top"/>
          </w:tcPr>
          <w:p>
            <w:pPr>
              <w:rPr>
                <w:rFonts w:hint="eastAsia" w:ascii="宋体" w:hAnsi="宋体" w:eastAsia="宋体" w:cs="宋体"/>
              </w:rPr>
            </w:pPr>
            <w:r>
              <w:rPr>
                <w:rFonts w:hint="eastAsia" w:ascii="宋体" w:hAnsi="宋体" w:eastAsia="宋体" w:cs="宋体"/>
                <w:szCs w:val="21"/>
              </w:rPr>
              <w:t>int</w:t>
            </w:r>
          </w:p>
        </w:tc>
        <w:tc>
          <w:tcPr>
            <w:tcW w:w="345" w:type="pct"/>
            <w:noWrap w:val="0"/>
            <w:vAlign w:val="top"/>
          </w:tcPr>
          <w:p>
            <w:pPr>
              <w:jc w:val="center"/>
              <w:rPr>
                <w:rFonts w:hint="eastAsia" w:ascii="宋体" w:hAnsi="宋体" w:eastAsia="宋体" w:cs="宋体"/>
              </w:rPr>
            </w:pPr>
          </w:p>
        </w:tc>
        <w:tc>
          <w:tcPr>
            <w:tcW w:w="405" w:type="pct"/>
            <w:noWrap w:val="0"/>
            <w:vAlign w:val="top"/>
          </w:tcPr>
          <w:p>
            <w:pPr>
              <w:jc w:val="center"/>
              <w:rPr>
                <w:rFonts w:hint="eastAsia" w:ascii="宋体" w:hAnsi="宋体" w:eastAsia="宋体" w:cs="宋体"/>
              </w:rPr>
            </w:pPr>
          </w:p>
        </w:tc>
        <w:tc>
          <w:tcPr>
            <w:tcW w:w="448"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最下层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结构类型</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jglx</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05" w:type="pct"/>
            <w:noWrap w:val="0"/>
            <w:vAlign w:val="center"/>
          </w:tcPr>
          <w:p>
            <w:pPr>
              <w:spacing w:line="360" w:lineRule="auto"/>
              <w:jc w:val="center"/>
              <w:rPr>
                <w:rFonts w:hint="eastAsia" w:ascii="宋体" w:hAnsi="宋体" w:eastAsia="宋体" w:cs="宋体"/>
                <w:szCs w:val="21"/>
              </w:rPr>
            </w:pPr>
          </w:p>
        </w:tc>
        <w:tc>
          <w:tcPr>
            <w:tcW w:w="448"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详见结构化代码对应表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工程类型</w:t>
            </w:r>
          </w:p>
        </w:tc>
        <w:tc>
          <w:tcPr>
            <w:tcW w:w="8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gclx</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45"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05" w:type="pct"/>
            <w:noWrap w:val="0"/>
            <w:vAlign w:val="center"/>
          </w:tcPr>
          <w:p>
            <w:pPr>
              <w:spacing w:line="360" w:lineRule="auto"/>
              <w:jc w:val="center"/>
              <w:rPr>
                <w:rFonts w:hint="eastAsia" w:ascii="宋体" w:hAnsi="宋体" w:eastAsia="宋体" w:cs="宋体"/>
                <w:szCs w:val="21"/>
              </w:rPr>
            </w:pPr>
          </w:p>
        </w:tc>
        <w:tc>
          <w:tcPr>
            <w:tcW w:w="448"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02"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详见结构化代码对应表</w:t>
            </w:r>
          </w:p>
        </w:tc>
      </w:tr>
    </w:tbl>
    <w:p>
      <w:pPr>
        <w:pStyle w:val="4"/>
        <w:rPr>
          <w:rFonts w:hint="eastAsia" w:ascii="宋体" w:hAnsi="宋体" w:eastAsia="宋体" w:cs="宋体"/>
        </w:rPr>
      </w:pPr>
      <w:bookmarkStart w:id="444" w:name="_Toc496190289"/>
      <w:bookmarkStart w:id="445" w:name="_Toc491520832"/>
      <w:bookmarkStart w:id="446" w:name="_Toc488336764"/>
      <w:bookmarkStart w:id="447" w:name="_Toc488076592"/>
      <w:bookmarkStart w:id="448" w:name="_Toc9524"/>
      <w:r>
        <w:rPr>
          <w:rFonts w:hint="eastAsia" w:ascii="宋体" w:hAnsi="宋体" w:eastAsia="宋体" w:cs="宋体"/>
          <w:lang w:val="en-US" w:eastAsia="zh-CN"/>
        </w:rPr>
        <w:t>6.1.17</w:t>
      </w:r>
      <w:r>
        <w:rPr>
          <w:rFonts w:hint="eastAsia" w:ascii="宋体" w:hAnsi="宋体" w:eastAsia="宋体" w:cs="宋体"/>
        </w:rPr>
        <w:t>质监监督报告_监督人员（质监系统上传，Bg_zjjdbg_jdry）</w:t>
      </w:r>
      <w:bookmarkEnd w:id="444"/>
      <w:bookmarkEnd w:id="445"/>
      <w:bookmarkEnd w:id="446"/>
      <w:bookmarkEnd w:id="447"/>
      <w:bookmarkEnd w:id="448"/>
    </w:p>
    <w:p>
      <w:pPr>
        <w:rPr>
          <w:rFonts w:hint="eastAsia" w:ascii="宋体" w:hAnsi="宋体" w:eastAsia="宋体" w:cs="宋体"/>
        </w:rPr>
      </w:pPr>
    </w:p>
    <w:tbl>
      <w:tblPr>
        <w:tblStyle w:val="47"/>
        <w:tblW w:w="480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1560"/>
        <w:gridCol w:w="1276"/>
        <w:gridCol w:w="795"/>
        <w:gridCol w:w="831"/>
        <w:gridCol w:w="833"/>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24"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74"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42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9"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4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9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监督报告主键</w:t>
            </w:r>
          </w:p>
        </w:tc>
        <w:tc>
          <w:tcPr>
            <w:tcW w:w="82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bguuid</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必填</w:t>
            </w:r>
          </w:p>
        </w:tc>
        <w:tc>
          <w:tcPr>
            <w:tcW w:w="97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同2.4.6中uuid一致（主键）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序号</w:t>
            </w:r>
          </w:p>
        </w:tc>
        <w:tc>
          <w:tcPr>
            <w:tcW w:w="82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xh</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int</w:t>
            </w:r>
          </w:p>
        </w:tc>
        <w:tc>
          <w:tcPr>
            <w:tcW w:w="420" w:type="pct"/>
            <w:noWrap w:val="0"/>
            <w:vAlign w:val="center"/>
          </w:tcPr>
          <w:p>
            <w:pPr>
              <w:spacing w:line="360" w:lineRule="auto"/>
              <w:jc w:val="center"/>
              <w:rPr>
                <w:rFonts w:hint="eastAsia" w:ascii="宋体" w:hAnsi="宋体" w:eastAsia="宋体" w:cs="宋体"/>
                <w:szCs w:val="21"/>
              </w:rPr>
            </w:pP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必填</w:t>
            </w:r>
          </w:p>
        </w:tc>
        <w:tc>
          <w:tcPr>
            <w:tcW w:w="97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姓名</w:t>
            </w:r>
          </w:p>
        </w:tc>
        <w:tc>
          <w:tcPr>
            <w:tcW w:w="82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xm</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必填</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监督专业</w:t>
            </w:r>
          </w:p>
        </w:tc>
        <w:tc>
          <w:tcPr>
            <w:tcW w:w="82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jdzy</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资质等级</w:t>
            </w:r>
          </w:p>
        </w:tc>
        <w:tc>
          <w:tcPr>
            <w:tcW w:w="82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zzdj</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执法证号</w:t>
            </w:r>
          </w:p>
        </w:tc>
        <w:tc>
          <w:tcPr>
            <w:tcW w:w="82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zfzs</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资质证书号</w:t>
            </w:r>
          </w:p>
        </w:tc>
        <w:tc>
          <w:tcPr>
            <w:tcW w:w="82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zzzs</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身份证号</w:t>
            </w:r>
          </w:p>
        </w:tc>
        <w:tc>
          <w:tcPr>
            <w:tcW w:w="82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sfzh</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必填</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联系电话</w:t>
            </w:r>
          </w:p>
        </w:tc>
        <w:tc>
          <w:tcPr>
            <w:tcW w:w="82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lxdh</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30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开始监督时间</w:t>
            </w:r>
          </w:p>
        </w:tc>
        <w:tc>
          <w:tcPr>
            <w:tcW w:w="82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kssj</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420" w:type="pct"/>
            <w:noWrap w:val="0"/>
            <w:vAlign w:val="center"/>
          </w:tcPr>
          <w:p>
            <w:pPr>
              <w:spacing w:line="360" w:lineRule="auto"/>
              <w:jc w:val="center"/>
              <w:rPr>
                <w:rFonts w:hint="eastAsia" w:ascii="宋体" w:hAnsi="宋体" w:eastAsia="宋体" w:cs="宋体"/>
                <w:szCs w:val="21"/>
              </w:rPr>
            </w:pP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备注</w:t>
            </w:r>
          </w:p>
        </w:tc>
        <w:tc>
          <w:tcPr>
            <w:tcW w:w="82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bz</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质监站编码</w:t>
            </w:r>
          </w:p>
        </w:tc>
        <w:tc>
          <w:tcPr>
            <w:tcW w:w="82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zjzbm</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必填</w:t>
            </w:r>
          </w:p>
        </w:tc>
        <w:tc>
          <w:tcPr>
            <w:tcW w:w="97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是否监督联系人</w:t>
            </w:r>
          </w:p>
        </w:tc>
        <w:tc>
          <w:tcPr>
            <w:tcW w:w="82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iszjr</w:t>
            </w:r>
          </w:p>
        </w:tc>
        <w:tc>
          <w:tcPr>
            <w:tcW w:w="674"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2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w:t>
            </w:r>
          </w:p>
        </w:tc>
        <w:tc>
          <w:tcPr>
            <w:tcW w:w="439" w:type="pct"/>
            <w:noWrap w:val="0"/>
            <w:vAlign w:val="center"/>
          </w:tcPr>
          <w:p>
            <w:pPr>
              <w:spacing w:line="360" w:lineRule="auto"/>
              <w:jc w:val="center"/>
              <w:rPr>
                <w:rFonts w:hint="eastAsia" w:ascii="宋体" w:hAnsi="宋体" w:eastAsia="宋体" w:cs="宋体"/>
                <w:szCs w:val="21"/>
              </w:rPr>
            </w:pPr>
          </w:p>
        </w:tc>
        <w:tc>
          <w:tcPr>
            <w:tcW w:w="440" w:type="pct"/>
            <w:noWrap w:val="0"/>
            <w:vAlign w:val="center"/>
          </w:tcPr>
          <w:p>
            <w:pPr>
              <w:spacing w:line="360" w:lineRule="auto"/>
              <w:jc w:val="center"/>
              <w:rPr>
                <w:rFonts w:hint="eastAsia" w:ascii="宋体" w:hAnsi="宋体" w:eastAsia="宋体" w:cs="宋体"/>
                <w:szCs w:val="21"/>
              </w:rPr>
            </w:pPr>
          </w:p>
        </w:tc>
        <w:tc>
          <w:tcPr>
            <w:tcW w:w="976" w:type="pct"/>
            <w:noWrap w:val="0"/>
            <w:vAlign w:val="center"/>
          </w:tcPr>
          <w:p>
            <w:pPr>
              <w:spacing w:line="360" w:lineRule="auto"/>
              <w:rPr>
                <w:rFonts w:hint="eastAsia" w:ascii="宋体" w:hAnsi="宋体" w:eastAsia="宋体" w:cs="宋体"/>
                <w:szCs w:val="21"/>
              </w:rPr>
            </w:pPr>
          </w:p>
        </w:tc>
      </w:tr>
    </w:tbl>
    <w:p>
      <w:pPr>
        <w:rPr>
          <w:rFonts w:hint="eastAsia" w:ascii="宋体" w:hAnsi="宋体" w:eastAsia="宋体" w:cs="宋体"/>
        </w:rPr>
      </w:pPr>
    </w:p>
    <w:p>
      <w:pPr>
        <w:pStyle w:val="4"/>
        <w:rPr>
          <w:rFonts w:hint="eastAsia" w:ascii="宋体" w:hAnsi="宋体" w:eastAsia="宋体" w:cs="宋体"/>
        </w:rPr>
      </w:pPr>
      <w:bookmarkStart w:id="449" w:name="_Toc496190290"/>
      <w:bookmarkStart w:id="450" w:name="_Toc491520833"/>
      <w:bookmarkStart w:id="451" w:name="_Toc27039"/>
      <w:r>
        <w:rPr>
          <w:rFonts w:hint="eastAsia" w:ascii="宋体" w:hAnsi="宋体" w:eastAsia="宋体" w:cs="宋体"/>
          <w:lang w:val="en-US" w:eastAsia="zh-CN"/>
        </w:rPr>
        <w:t>6.1.18</w:t>
      </w:r>
      <w:r>
        <w:rPr>
          <w:rFonts w:hint="eastAsia" w:ascii="宋体" w:hAnsi="宋体" w:eastAsia="宋体" w:cs="宋体"/>
        </w:rPr>
        <w:t>施工许可申请表_项目登记信息（Ap_sgxksqb_xmdj）</w:t>
      </w:r>
      <w:bookmarkEnd w:id="449"/>
      <w:bookmarkEnd w:id="450"/>
      <w:bookmarkEnd w:id="451"/>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700"/>
        <w:gridCol w:w="1153"/>
        <w:gridCol w:w="991"/>
        <w:gridCol w:w="709"/>
        <w:gridCol w:w="686"/>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0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51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369"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35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项目编码</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项目登记时编码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prjname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项目登记时名称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项目投资总额</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xmtzze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6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建设规模</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PrjSize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立项批准机关</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lxpzjg</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立项批准文号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lxpzwh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项目批准日期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xmpzrq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516" w:type="pct"/>
            <w:noWrap w:val="0"/>
            <w:vAlign w:val="center"/>
          </w:tcPr>
          <w:p>
            <w:pPr>
              <w:spacing w:line="360" w:lineRule="auto"/>
              <w:jc w:val="center"/>
              <w:rPr>
                <w:rFonts w:hint="eastAsia" w:ascii="宋体" w:hAnsi="宋体" w:eastAsia="宋体" w:cs="宋体"/>
                <w:szCs w:val="21"/>
              </w:rPr>
            </w:pP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建设单位类型</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jsdwlx</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分单位项目和个人项目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建设单位名称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EconCorpName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建设单位组织机构代码</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EconCorpCode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单位项目是10组织机构代码(使用信用代码的单位已经被系统强制转换，信用代码另行保存)，个人项目是指人员身份证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建设单位地址</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jsdwdz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是否房地产开发企业</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sfkfqy</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0 否、1 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资质证书编号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zzzsbh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资质证书等级</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zzzsdj</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壹级、贰级、叁级、肆级、暂定级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资质证书发证机关</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zzzsfzjg</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建设单位性质</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dwxz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参见建设单位性质，明文存储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建设单位法定代表人</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jsdwfrdb</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建设单位联系电话</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jsdwlxdh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建设单位邮政编码</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jsdwyzbm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建设单位传真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jsdwcz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建设单位营业执照注册号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jsdwyyzzzch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建设单位项目负责人</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jsdwxmfzr</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项目负责人联系电话</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lxdh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项目负责人移动电话</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yddh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电子邮件地址</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dzyjdz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项目分类</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PrjTypeNum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6</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详见数据字典表TBPRJTYPEDIC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建设性质</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jsxz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w:t>
            </w:r>
            <w:r>
              <w:rPr>
                <w:rFonts w:hint="eastAsia" w:ascii="宋体" w:hAnsi="宋体" w:eastAsia="宋体" w:cs="宋体"/>
              </w:rPr>
              <w:t>tbPrjPropertyDic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所在市州</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CityNum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int</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详见数据字典表TBXZQDMDIC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所在县区</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CountyNum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int</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详见数据字典表TBXZQDMDIC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项目建设地址</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gcdz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坐标经度</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Jdz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6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6</w:t>
            </w: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百度地图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坐标纬度</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wdz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51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6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6</w:t>
            </w: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百度地图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计划开工日期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jhkgrq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516" w:type="pct"/>
            <w:noWrap w:val="0"/>
            <w:vAlign w:val="center"/>
          </w:tcPr>
          <w:p>
            <w:pPr>
              <w:spacing w:line="360" w:lineRule="auto"/>
              <w:rPr>
                <w:rFonts w:hint="eastAsia" w:ascii="宋体" w:hAnsi="宋体" w:eastAsia="宋体" w:cs="宋体"/>
                <w:szCs w:val="21"/>
              </w:rPr>
            </w:pP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计划竣工日期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jhjgrq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516" w:type="pct"/>
            <w:noWrap w:val="0"/>
            <w:vAlign w:val="center"/>
          </w:tcPr>
          <w:p>
            <w:pPr>
              <w:spacing w:line="360" w:lineRule="auto"/>
              <w:rPr>
                <w:rFonts w:hint="eastAsia" w:ascii="宋体" w:hAnsi="宋体" w:eastAsia="宋体" w:cs="宋体"/>
                <w:szCs w:val="21"/>
              </w:rPr>
            </w:pP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登记日期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djrq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516" w:type="pct"/>
            <w:noWrap w:val="0"/>
            <w:vAlign w:val="center"/>
          </w:tcPr>
          <w:p>
            <w:pPr>
              <w:spacing w:line="360" w:lineRule="auto"/>
              <w:jc w:val="center"/>
              <w:rPr>
                <w:rFonts w:hint="eastAsia" w:ascii="宋体" w:hAnsi="宋体" w:eastAsia="宋体" w:cs="宋体"/>
                <w:szCs w:val="21"/>
              </w:rPr>
            </w:pP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bl>
    <w:p>
      <w:pPr>
        <w:rPr>
          <w:rFonts w:hint="eastAsia" w:ascii="宋体" w:hAnsi="宋体" w:eastAsia="宋体" w:cs="宋体"/>
        </w:rPr>
      </w:pPr>
    </w:p>
    <w:p>
      <w:pPr>
        <w:rPr>
          <w:rFonts w:hint="eastAsia" w:ascii="宋体" w:hAnsi="宋体" w:eastAsia="宋体" w:cs="宋体"/>
        </w:rPr>
      </w:pPr>
    </w:p>
    <w:p>
      <w:pPr>
        <w:pStyle w:val="4"/>
        <w:rPr>
          <w:rFonts w:hint="eastAsia" w:ascii="宋体" w:hAnsi="宋体" w:eastAsia="宋体" w:cs="宋体"/>
        </w:rPr>
      </w:pPr>
      <w:bookmarkStart w:id="452" w:name="_Toc488336765"/>
      <w:bookmarkStart w:id="453" w:name="_Toc496190291"/>
      <w:bookmarkStart w:id="454" w:name="_Toc491520834"/>
      <w:bookmarkStart w:id="455" w:name="_Toc4567"/>
      <w:r>
        <w:rPr>
          <w:rFonts w:hint="eastAsia" w:ascii="宋体" w:hAnsi="宋体" w:eastAsia="宋体" w:cs="宋体"/>
          <w:lang w:val="en-US" w:eastAsia="zh-CN"/>
        </w:rPr>
        <w:t>6.1.19</w:t>
      </w:r>
      <w:r>
        <w:rPr>
          <w:rFonts w:hint="eastAsia" w:ascii="宋体" w:hAnsi="宋体" w:eastAsia="宋体" w:cs="宋体"/>
        </w:rPr>
        <w:t>施工许可申请表（Ap_sgxksqb）</w:t>
      </w:r>
      <w:bookmarkEnd w:id="452"/>
      <w:bookmarkEnd w:id="453"/>
      <w:bookmarkEnd w:id="454"/>
      <w:bookmarkEnd w:id="455"/>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700"/>
        <w:gridCol w:w="1011"/>
        <w:gridCol w:w="1134"/>
        <w:gridCol w:w="709"/>
        <w:gridCol w:w="686"/>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52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59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369"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35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施工许可申请表编号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施工许可项目名称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xmmc</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PrjNum</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项目登记编号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项目登记项目名称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PrjName</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发证机关名称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jgmc</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发证机关代码</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deptCode</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所在乡镇</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szcz</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详见数据字典表TBXZDBM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工程地址</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gcdz</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本次申请的项目地址，可能与项目登记时不完全相同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建设规模</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PrjSize</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建设内容</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jsnr</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总建筑面积</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zjzmj</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6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357" w:type="pct"/>
            <w:noWrap w:val="0"/>
            <w:vAlign w:val="center"/>
          </w:tcPr>
          <w:p>
            <w:pPr>
              <w:spacing w:line="360" w:lineRule="auto"/>
              <w:jc w:val="center"/>
              <w:rPr>
                <w:rFonts w:hint="eastAsia" w:ascii="宋体" w:hAnsi="宋体" w:eastAsia="宋体" w:cs="宋体"/>
                <w:szCs w:val="21"/>
              </w:rPr>
            </w:pP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总长度</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zcd</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6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357" w:type="pct"/>
            <w:noWrap w:val="0"/>
            <w:vAlign w:val="center"/>
          </w:tcPr>
          <w:p>
            <w:pPr>
              <w:spacing w:line="360" w:lineRule="auto"/>
              <w:jc w:val="center"/>
              <w:rPr>
                <w:rFonts w:hint="eastAsia" w:ascii="宋体" w:hAnsi="宋体" w:eastAsia="宋体" w:cs="宋体"/>
                <w:szCs w:val="21"/>
              </w:rPr>
            </w:pP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合同金额（万元）</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ContractMoney</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6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vMerge w:val="restar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与总包合同一致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合同开工日期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jhkgrq</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590" w:type="pct"/>
            <w:noWrap w:val="0"/>
            <w:vAlign w:val="center"/>
          </w:tcPr>
          <w:p>
            <w:pPr>
              <w:spacing w:line="360" w:lineRule="auto"/>
              <w:jc w:val="center"/>
              <w:rPr>
                <w:rFonts w:hint="eastAsia" w:ascii="宋体" w:hAnsi="宋体" w:eastAsia="宋体" w:cs="宋体"/>
                <w:szCs w:val="21"/>
              </w:rPr>
            </w:pP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vMerge w:val="continue"/>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合同竣工日期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jhjgrq</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590" w:type="pct"/>
            <w:noWrap w:val="0"/>
            <w:vAlign w:val="center"/>
          </w:tcPr>
          <w:p>
            <w:pPr>
              <w:spacing w:line="360" w:lineRule="auto"/>
              <w:jc w:val="center"/>
              <w:rPr>
                <w:rFonts w:hint="eastAsia" w:ascii="宋体" w:hAnsi="宋体" w:eastAsia="宋体" w:cs="宋体"/>
                <w:szCs w:val="21"/>
              </w:rPr>
            </w:pP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vMerge w:val="continue"/>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申请人</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sbr</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申请人移动电话</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sbryddh</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15</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申请人身份证号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sbrsfzh</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记录登记日期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CreateDate</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590" w:type="pct"/>
            <w:noWrap w:val="0"/>
            <w:vAlign w:val="center"/>
          </w:tcPr>
          <w:p>
            <w:pPr>
              <w:spacing w:line="360" w:lineRule="auto"/>
              <w:jc w:val="center"/>
              <w:rPr>
                <w:rFonts w:hint="eastAsia" w:ascii="宋体" w:hAnsi="宋体" w:eastAsia="宋体" w:cs="宋体"/>
                <w:szCs w:val="21"/>
              </w:rPr>
            </w:pP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数据更新标识</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UpdateFlag</w:t>
            </w:r>
          </w:p>
        </w:tc>
        <w:tc>
          <w:tcPr>
            <w:tcW w:w="52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Char</w:t>
            </w:r>
          </w:p>
        </w:tc>
        <w:tc>
          <w:tcPr>
            <w:tcW w:w="590"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w:t>
            </w:r>
          </w:p>
        </w:tc>
        <w:tc>
          <w:tcPr>
            <w:tcW w:w="369" w:type="pct"/>
            <w:noWrap w:val="0"/>
            <w:vAlign w:val="center"/>
          </w:tcPr>
          <w:p>
            <w:pPr>
              <w:spacing w:line="360" w:lineRule="auto"/>
              <w:jc w:val="center"/>
              <w:rPr>
                <w:rFonts w:hint="eastAsia" w:ascii="宋体" w:hAnsi="宋体" w:eastAsia="宋体" w:cs="宋体"/>
                <w:szCs w:val="21"/>
              </w:rPr>
            </w:pPr>
          </w:p>
        </w:tc>
        <w:tc>
          <w:tcPr>
            <w:tcW w:w="35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U新增或更新；D删除</w:t>
            </w:r>
          </w:p>
        </w:tc>
      </w:tr>
    </w:tbl>
    <w:p>
      <w:pPr>
        <w:pStyle w:val="4"/>
        <w:rPr>
          <w:rFonts w:hint="eastAsia" w:ascii="宋体" w:hAnsi="宋体" w:eastAsia="宋体" w:cs="宋体"/>
        </w:rPr>
      </w:pPr>
      <w:bookmarkStart w:id="456" w:name="_Toc488336766"/>
      <w:bookmarkStart w:id="457" w:name="_Toc496190292"/>
      <w:bookmarkStart w:id="458" w:name="_Toc491520835"/>
      <w:bookmarkStart w:id="459" w:name="_Toc13687"/>
      <w:bookmarkStart w:id="460" w:name="_Toc488336767"/>
      <w:r>
        <w:rPr>
          <w:rFonts w:hint="eastAsia" w:ascii="宋体" w:hAnsi="宋体" w:eastAsia="宋体" w:cs="宋体"/>
          <w:lang w:val="en-US" w:eastAsia="zh-CN"/>
        </w:rPr>
        <w:t>6.1.20</w:t>
      </w:r>
      <w:r>
        <w:rPr>
          <w:rFonts w:hint="eastAsia" w:ascii="宋体" w:hAnsi="宋体" w:eastAsia="宋体" w:cs="宋体"/>
        </w:rPr>
        <w:t>施工许可申请表_相关合同（Ap_sgxksqb_ht）</w:t>
      </w:r>
      <w:bookmarkEnd w:id="456"/>
      <w:bookmarkEnd w:id="457"/>
      <w:bookmarkEnd w:id="458"/>
      <w:bookmarkEnd w:id="459"/>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1965"/>
        <w:gridCol w:w="1153"/>
        <w:gridCol w:w="722"/>
        <w:gridCol w:w="832"/>
        <w:gridCol w:w="832"/>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102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0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施工许可申请表编号</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合同备案编码</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RecordNum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与材料清单中合同号一致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合同类别</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ContractTypeNum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3</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详见数据字典表TBCONTRACTTYPEDIC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合同内容</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htnr</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合同金额（万元）</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ContractMoney</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合同计划开工日期</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jhkgrq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合同计划竣工日期</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jhjgrq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合同签订日期</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htqdrq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合同备案日期</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htbarq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合同工期</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htgq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int</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日历天数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承包单位组织机构代码</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CorpCode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如果是联合体单位，则指承包主体单位。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承包单位名称</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CorpName</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资质证书编号</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zzzs</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资质类型和等级</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zzlxdj</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资质有效期</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zzyxq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资质证书许可机关</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zzzsxkjg</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项目负责人</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xmfzr</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项目负责人身份证号</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xmfzrsfzh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法定代表人</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fddbr</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法定代表身份证号</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fddbrsfzh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联合体承包单位</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lhtcbdw</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vMerge w:val="restar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多家企业以“,”分隔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联合体承包单位组织机构代码</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lhtcbdwzzjgdm</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vMerge w:val="continue"/>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9"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联合体承包单位项目负责人</w:t>
            </w:r>
          </w:p>
        </w:tc>
        <w:tc>
          <w:tcPr>
            <w:tcW w:w="102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lhtcbdwxmfzr</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vMerge w:val="continue"/>
            <w:noWrap w:val="0"/>
            <w:vAlign w:val="center"/>
          </w:tcPr>
          <w:p>
            <w:pPr>
              <w:spacing w:line="360" w:lineRule="auto"/>
              <w:rPr>
                <w:rFonts w:hint="eastAsia" w:ascii="宋体" w:hAnsi="宋体" w:eastAsia="宋体" w:cs="宋体"/>
                <w:szCs w:val="21"/>
              </w:rPr>
            </w:pPr>
          </w:p>
        </w:tc>
      </w:tr>
    </w:tbl>
    <w:p>
      <w:pPr>
        <w:rPr>
          <w:rFonts w:hint="eastAsia" w:ascii="宋体" w:hAnsi="宋体" w:eastAsia="宋体" w:cs="宋体"/>
        </w:rPr>
      </w:pPr>
    </w:p>
    <w:p>
      <w:pPr>
        <w:pStyle w:val="4"/>
        <w:rPr>
          <w:rFonts w:hint="eastAsia" w:ascii="宋体" w:hAnsi="宋体" w:eastAsia="宋体" w:cs="宋体"/>
        </w:rPr>
      </w:pPr>
      <w:bookmarkStart w:id="461" w:name="_Toc491520836"/>
      <w:bookmarkStart w:id="462" w:name="_Toc496190293"/>
      <w:bookmarkStart w:id="463" w:name="_Toc16299"/>
      <w:r>
        <w:rPr>
          <w:rFonts w:hint="eastAsia" w:ascii="宋体" w:hAnsi="宋体" w:eastAsia="宋体" w:cs="宋体"/>
          <w:lang w:val="en-US" w:eastAsia="zh-CN"/>
        </w:rPr>
        <w:t>6.1.21</w:t>
      </w:r>
      <w:r>
        <w:rPr>
          <w:rFonts w:hint="eastAsia" w:ascii="宋体" w:hAnsi="宋体" w:eastAsia="宋体" w:cs="宋体"/>
        </w:rPr>
        <w:t>施工许可申请表_单位工程（Ap_sgxksqb_dwgc）</w:t>
      </w:r>
      <w:bookmarkEnd w:id="460"/>
      <w:bookmarkEnd w:id="461"/>
      <w:bookmarkEnd w:id="462"/>
      <w:bookmarkEnd w:id="463"/>
    </w:p>
    <w:tbl>
      <w:tblPr>
        <w:tblStyle w:val="47"/>
        <w:tblW w:w="47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9"/>
        <w:gridCol w:w="1696"/>
        <w:gridCol w:w="1136"/>
        <w:gridCol w:w="843"/>
        <w:gridCol w:w="708"/>
        <w:gridCol w:w="9"/>
        <w:gridCol w:w="701"/>
        <w:gridCol w:w="2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90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0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449"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382" w:type="pct"/>
            <w:gridSpan w:val="2"/>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37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施工许可申请表编号</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60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4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382" w:type="pct"/>
            <w:gridSpan w:val="2"/>
            <w:noWrap w:val="0"/>
            <w:vAlign w:val="center"/>
          </w:tcPr>
          <w:p>
            <w:pPr>
              <w:spacing w:line="360" w:lineRule="auto"/>
              <w:jc w:val="center"/>
              <w:rPr>
                <w:rFonts w:hint="eastAsia" w:ascii="宋体" w:hAnsi="宋体" w:eastAsia="宋体" w:cs="宋体"/>
                <w:szCs w:val="21"/>
              </w:rPr>
            </w:pP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单位项目编码</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dwgcbm</w:t>
            </w:r>
          </w:p>
        </w:tc>
        <w:tc>
          <w:tcPr>
            <w:tcW w:w="60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4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382" w:type="pct"/>
            <w:gridSpan w:val="2"/>
            <w:noWrap w:val="0"/>
            <w:vAlign w:val="center"/>
          </w:tcPr>
          <w:p>
            <w:pPr>
              <w:spacing w:line="360" w:lineRule="auto"/>
              <w:jc w:val="center"/>
              <w:rPr>
                <w:rFonts w:hint="eastAsia" w:ascii="宋体" w:hAnsi="宋体" w:eastAsia="宋体" w:cs="宋体"/>
                <w:szCs w:val="21"/>
              </w:rPr>
            </w:pP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85"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单位工程名称</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dwgcmc</w:t>
            </w:r>
          </w:p>
        </w:tc>
        <w:tc>
          <w:tcPr>
            <w:tcW w:w="60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4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200</w:t>
            </w:r>
          </w:p>
        </w:tc>
        <w:tc>
          <w:tcPr>
            <w:tcW w:w="382" w:type="pct"/>
            <w:gridSpan w:val="2"/>
            <w:noWrap w:val="0"/>
            <w:vAlign w:val="center"/>
          </w:tcPr>
          <w:p>
            <w:pPr>
              <w:spacing w:line="360" w:lineRule="auto"/>
              <w:jc w:val="center"/>
              <w:rPr>
                <w:rFonts w:hint="eastAsia" w:ascii="宋体" w:hAnsi="宋体" w:eastAsia="宋体" w:cs="宋体"/>
                <w:szCs w:val="21"/>
              </w:rPr>
            </w:pP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85"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是否为完整单体工程</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wzdtgc</w:t>
            </w:r>
          </w:p>
        </w:tc>
        <w:tc>
          <w:tcPr>
            <w:tcW w:w="60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4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w:t>
            </w:r>
          </w:p>
        </w:tc>
        <w:tc>
          <w:tcPr>
            <w:tcW w:w="382" w:type="pct"/>
            <w:gridSpan w:val="2"/>
            <w:noWrap w:val="0"/>
            <w:vAlign w:val="center"/>
          </w:tcPr>
          <w:p>
            <w:pPr>
              <w:spacing w:line="360" w:lineRule="auto"/>
              <w:jc w:val="center"/>
              <w:rPr>
                <w:rFonts w:hint="eastAsia" w:ascii="宋体" w:hAnsi="宋体" w:eastAsia="宋体" w:cs="宋体"/>
                <w:szCs w:val="21"/>
              </w:rPr>
            </w:pP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工程分类</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gcfl</w:t>
            </w:r>
          </w:p>
        </w:tc>
        <w:tc>
          <w:tcPr>
            <w:tcW w:w="60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4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w:t>
            </w:r>
          </w:p>
        </w:tc>
        <w:tc>
          <w:tcPr>
            <w:tcW w:w="382" w:type="pct"/>
            <w:gridSpan w:val="2"/>
            <w:noWrap w:val="0"/>
            <w:vAlign w:val="center"/>
          </w:tcPr>
          <w:p>
            <w:pPr>
              <w:spacing w:line="360" w:lineRule="auto"/>
              <w:jc w:val="center"/>
              <w:rPr>
                <w:rFonts w:hint="eastAsia" w:ascii="宋体" w:hAnsi="宋体" w:eastAsia="宋体" w:cs="宋体"/>
                <w:szCs w:val="21"/>
              </w:rPr>
            </w:pP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01房建02市政03其他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结构类型</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PrjStructureTypeNum</w:t>
            </w:r>
          </w:p>
        </w:tc>
        <w:tc>
          <w:tcPr>
            <w:tcW w:w="60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4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3</w:t>
            </w:r>
          </w:p>
        </w:tc>
        <w:tc>
          <w:tcPr>
            <w:tcW w:w="382" w:type="pct"/>
            <w:gridSpan w:val="2"/>
            <w:noWrap w:val="0"/>
            <w:vAlign w:val="center"/>
          </w:tcPr>
          <w:p>
            <w:pPr>
              <w:spacing w:line="360" w:lineRule="auto"/>
              <w:jc w:val="center"/>
              <w:rPr>
                <w:rFonts w:hint="eastAsia" w:ascii="宋体" w:hAnsi="宋体" w:eastAsia="宋体" w:cs="宋体"/>
                <w:szCs w:val="21"/>
              </w:rPr>
            </w:pP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详见结构化代码对应表，仅房建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单体工程用途</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dwgcyt</w:t>
            </w:r>
          </w:p>
        </w:tc>
        <w:tc>
          <w:tcPr>
            <w:tcW w:w="60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44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w:t>
            </w:r>
          </w:p>
        </w:tc>
        <w:tc>
          <w:tcPr>
            <w:tcW w:w="382" w:type="pct"/>
            <w:gridSpan w:val="2"/>
            <w:noWrap w:val="0"/>
            <w:vAlign w:val="center"/>
          </w:tcPr>
          <w:p>
            <w:pPr>
              <w:spacing w:line="360" w:lineRule="auto"/>
              <w:jc w:val="center"/>
              <w:rPr>
                <w:rFonts w:hint="eastAsia" w:ascii="宋体" w:hAnsi="宋体" w:eastAsia="宋体" w:cs="宋体"/>
                <w:szCs w:val="21"/>
              </w:rPr>
            </w:pP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详见代码对应表tbPrjFunctionDic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总建筑面积</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zjzmj</w:t>
            </w:r>
          </w:p>
        </w:tc>
        <w:tc>
          <w:tcPr>
            <w:tcW w:w="60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44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82" w:type="pct"/>
            <w:gridSpan w:val="2"/>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373" w:type="pct"/>
            <w:noWrap w:val="0"/>
            <w:vAlign w:val="center"/>
          </w:tcPr>
          <w:p>
            <w:pPr>
              <w:spacing w:line="360" w:lineRule="auto"/>
              <w:jc w:val="center"/>
              <w:rPr>
                <w:rFonts w:hint="eastAsia" w:ascii="宋体" w:hAnsi="宋体" w:eastAsia="宋体" w:cs="宋体"/>
                <w:szCs w:val="21"/>
              </w:rPr>
            </w:pP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地上建筑面积</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dsjzmj</w:t>
            </w:r>
          </w:p>
        </w:tc>
        <w:tc>
          <w:tcPr>
            <w:tcW w:w="60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44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82" w:type="pct"/>
            <w:gridSpan w:val="2"/>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w:t>
            </w: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地下建筑面积</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dxjzmj</w:t>
            </w:r>
          </w:p>
        </w:tc>
        <w:tc>
          <w:tcPr>
            <w:tcW w:w="60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44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82" w:type="pct"/>
            <w:gridSpan w:val="2"/>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w:t>
            </w: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单位：平方米，仅房建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8"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总长度</w:t>
            </w:r>
          </w:p>
        </w:tc>
        <w:tc>
          <w:tcPr>
            <w:tcW w:w="908"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zcd</w:t>
            </w:r>
          </w:p>
        </w:tc>
        <w:tc>
          <w:tcPr>
            <w:tcW w:w="60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44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77"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378" w:type="pct"/>
            <w:gridSpan w:val="2"/>
            <w:noWrap w:val="0"/>
            <w:vAlign w:val="center"/>
          </w:tcPr>
          <w:p>
            <w:pPr>
              <w:spacing w:line="360" w:lineRule="auto"/>
              <w:jc w:val="center"/>
              <w:rPr>
                <w:rFonts w:hint="eastAsia" w:ascii="宋体" w:hAnsi="宋体" w:eastAsia="宋体" w:cs="宋体"/>
                <w:szCs w:val="21"/>
              </w:rPr>
            </w:pP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b/>
                <w:szCs w:val="21"/>
              </w:rPr>
            </w:pPr>
            <w:r>
              <w:rPr>
                <w:rFonts w:hint="eastAsia" w:ascii="宋体" w:hAnsi="宋体" w:eastAsia="宋体" w:cs="宋体"/>
                <w:b/>
                <w:szCs w:val="21"/>
              </w:rPr>
              <w:t>地上建筑长度</w:t>
            </w:r>
          </w:p>
        </w:tc>
        <w:tc>
          <w:tcPr>
            <w:tcW w:w="903" w:type="pct"/>
            <w:noWrap w:val="0"/>
            <w:vAlign w:val="center"/>
          </w:tcPr>
          <w:p>
            <w:pPr>
              <w:spacing w:line="360" w:lineRule="auto"/>
              <w:rPr>
                <w:rFonts w:hint="eastAsia" w:ascii="宋体" w:hAnsi="宋体" w:eastAsia="宋体" w:cs="宋体"/>
                <w:b/>
                <w:szCs w:val="21"/>
              </w:rPr>
            </w:pPr>
            <w:r>
              <w:rPr>
                <w:rFonts w:hint="eastAsia" w:ascii="宋体" w:hAnsi="宋体" w:eastAsia="宋体" w:cs="宋体"/>
                <w:b/>
                <w:szCs w:val="21"/>
              </w:rPr>
              <w:t>dsjzcd</w:t>
            </w:r>
          </w:p>
        </w:tc>
        <w:tc>
          <w:tcPr>
            <w:tcW w:w="605" w:type="pct"/>
            <w:noWrap w:val="0"/>
            <w:vAlign w:val="center"/>
          </w:tcPr>
          <w:p>
            <w:pPr>
              <w:spacing w:line="360" w:lineRule="auto"/>
              <w:rPr>
                <w:rFonts w:hint="eastAsia" w:ascii="宋体" w:hAnsi="宋体" w:eastAsia="宋体" w:cs="宋体"/>
                <w:b/>
                <w:szCs w:val="21"/>
              </w:rPr>
            </w:pPr>
            <w:r>
              <w:rPr>
                <w:rFonts w:hint="eastAsia" w:ascii="宋体" w:hAnsi="宋体" w:eastAsia="宋体" w:cs="宋体"/>
                <w:b/>
                <w:szCs w:val="21"/>
              </w:rPr>
              <w:t>decimal</w:t>
            </w:r>
          </w:p>
        </w:tc>
        <w:tc>
          <w:tcPr>
            <w:tcW w:w="449"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18</w:t>
            </w:r>
          </w:p>
        </w:tc>
        <w:tc>
          <w:tcPr>
            <w:tcW w:w="382" w:type="pct"/>
            <w:gridSpan w:val="2"/>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2</w:t>
            </w:r>
          </w:p>
        </w:tc>
        <w:tc>
          <w:tcPr>
            <w:tcW w:w="37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szCs w:val="21"/>
              </w:rPr>
              <w:t>O</w:t>
            </w:r>
          </w:p>
        </w:tc>
        <w:tc>
          <w:tcPr>
            <w:tcW w:w="1085" w:type="pct"/>
            <w:noWrap w:val="0"/>
            <w:vAlign w:val="center"/>
          </w:tcPr>
          <w:p>
            <w:pPr>
              <w:spacing w:line="360" w:lineRule="auto"/>
              <w:rPr>
                <w:rFonts w:hint="eastAsia" w:ascii="宋体" w:hAnsi="宋体" w:eastAsia="宋体" w:cs="宋体"/>
                <w:b/>
                <w:szCs w:val="21"/>
              </w:rPr>
            </w:pPr>
            <w:r>
              <w:rPr>
                <w:rFonts w:hint="eastAsia" w:ascii="宋体" w:hAnsi="宋体" w:eastAsia="宋体" w:cs="宋体"/>
                <w:b/>
                <w:szCs w:val="21"/>
              </w:rPr>
              <w:t>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b/>
                <w:szCs w:val="21"/>
              </w:rPr>
            </w:pPr>
            <w:r>
              <w:rPr>
                <w:rFonts w:hint="eastAsia" w:ascii="宋体" w:hAnsi="宋体" w:eastAsia="宋体" w:cs="宋体"/>
                <w:b/>
                <w:szCs w:val="21"/>
              </w:rPr>
              <w:t>地下建筑长度</w:t>
            </w:r>
          </w:p>
        </w:tc>
        <w:tc>
          <w:tcPr>
            <w:tcW w:w="903" w:type="pct"/>
            <w:noWrap w:val="0"/>
            <w:vAlign w:val="center"/>
          </w:tcPr>
          <w:p>
            <w:pPr>
              <w:spacing w:line="360" w:lineRule="auto"/>
              <w:rPr>
                <w:rFonts w:hint="eastAsia" w:ascii="宋体" w:hAnsi="宋体" w:eastAsia="宋体" w:cs="宋体"/>
                <w:b/>
                <w:szCs w:val="21"/>
              </w:rPr>
            </w:pPr>
            <w:r>
              <w:rPr>
                <w:rFonts w:hint="eastAsia" w:ascii="宋体" w:hAnsi="宋体" w:eastAsia="宋体" w:cs="宋体"/>
                <w:b/>
                <w:szCs w:val="21"/>
              </w:rPr>
              <w:t>dxjzcd</w:t>
            </w:r>
          </w:p>
        </w:tc>
        <w:tc>
          <w:tcPr>
            <w:tcW w:w="605" w:type="pct"/>
            <w:noWrap w:val="0"/>
            <w:vAlign w:val="center"/>
          </w:tcPr>
          <w:p>
            <w:pPr>
              <w:spacing w:line="360" w:lineRule="auto"/>
              <w:rPr>
                <w:rFonts w:hint="eastAsia" w:ascii="宋体" w:hAnsi="宋体" w:eastAsia="宋体" w:cs="宋体"/>
                <w:b/>
                <w:szCs w:val="21"/>
              </w:rPr>
            </w:pPr>
            <w:r>
              <w:rPr>
                <w:rFonts w:hint="eastAsia" w:ascii="宋体" w:hAnsi="宋体" w:eastAsia="宋体" w:cs="宋体"/>
                <w:b/>
                <w:szCs w:val="21"/>
              </w:rPr>
              <w:t>decimal</w:t>
            </w:r>
          </w:p>
        </w:tc>
        <w:tc>
          <w:tcPr>
            <w:tcW w:w="449"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18</w:t>
            </w:r>
          </w:p>
        </w:tc>
        <w:tc>
          <w:tcPr>
            <w:tcW w:w="382" w:type="pct"/>
            <w:gridSpan w:val="2"/>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2</w:t>
            </w:r>
          </w:p>
        </w:tc>
        <w:tc>
          <w:tcPr>
            <w:tcW w:w="373" w:type="pct"/>
            <w:noWrap w:val="0"/>
            <w:vAlign w:val="center"/>
          </w:tcPr>
          <w:p>
            <w:pPr>
              <w:spacing w:line="360" w:lineRule="auto"/>
              <w:ind w:firstLine="210" w:firstLineChars="100"/>
              <w:rPr>
                <w:rFonts w:hint="eastAsia" w:ascii="宋体" w:hAnsi="宋体" w:eastAsia="宋体" w:cs="宋体"/>
                <w:b/>
                <w:szCs w:val="21"/>
              </w:rPr>
            </w:pPr>
            <w:r>
              <w:rPr>
                <w:rFonts w:hint="eastAsia" w:ascii="宋体" w:hAnsi="宋体" w:eastAsia="宋体" w:cs="宋体"/>
                <w:szCs w:val="21"/>
              </w:rPr>
              <w:t>O</w:t>
            </w:r>
          </w:p>
        </w:tc>
        <w:tc>
          <w:tcPr>
            <w:tcW w:w="1085" w:type="pct"/>
            <w:noWrap w:val="0"/>
            <w:vAlign w:val="center"/>
          </w:tcPr>
          <w:p>
            <w:pPr>
              <w:spacing w:line="360" w:lineRule="auto"/>
              <w:rPr>
                <w:rFonts w:hint="eastAsia" w:ascii="宋体" w:hAnsi="宋体" w:eastAsia="宋体" w:cs="宋体"/>
                <w:b/>
                <w:szCs w:val="21"/>
              </w:rPr>
            </w:pPr>
            <w:r>
              <w:rPr>
                <w:rFonts w:hint="eastAsia" w:ascii="宋体" w:hAnsi="宋体" w:eastAsia="宋体" w:cs="宋体"/>
                <w:b/>
                <w:szCs w:val="21"/>
              </w:rPr>
              <w:t>单位：米，仅市政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b/>
                <w:szCs w:val="21"/>
              </w:rPr>
            </w:pPr>
            <w:r>
              <w:rPr>
                <w:rFonts w:hint="eastAsia" w:ascii="宋体" w:hAnsi="宋体" w:eastAsia="宋体" w:cs="宋体"/>
                <w:b/>
                <w:szCs w:val="21"/>
              </w:rPr>
              <w:t>单位工程造价</w:t>
            </w:r>
          </w:p>
        </w:tc>
        <w:tc>
          <w:tcPr>
            <w:tcW w:w="903" w:type="pct"/>
            <w:noWrap w:val="0"/>
            <w:vAlign w:val="center"/>
          </w:tcPr>
          <w:p>
            <w:pPr>
              <w:spacing w:line="360" w:lineRule="auto"/>
              <w:rPr>
                <w:rFonts w:hint="eastAsia" w:ascii="宋体" w:hAnsi="宋体" w:eastAsia="宋体" w:cs="宋体"/>
                <w:b/>
                <w:szCs w:val="21"/>
              </w:rPr>
            </w:pPr>
            <w:r>
              <w:rPr>
                <w:rFonts w:hint="eastAsia" w:ascii="宋体" w:hAnsi="宋体" w:eastAsia="宋体" w:cs="宋体"/>
                <w:b/>
                <w:szCs w:val="21"/>
              </w:rPr>
              <w:t>dwgczj</w:t>
            </w:r>
          </w:p>
        </w:tc>
        <w:tc>
          <w:tcPr>
            <w:tcW w:w="605" w:type="pct"/>
            <w:noWrap w:val="0"/>
            <w:vAlign w:val="center"/>
          </w:tcPr>
          <w:p>
            <w:pPr>
              <w:spacing w:line="360" w:lineRule="auto"/>
              <w:rPr>
                <w:rFonts w:hint="eastAsia" w:ascii="宋体" w:hAnsi="宋体" w:eastAsia="宋体" w:cs="宋体"/>
                <w:b/>
                <w:szCs w:val="21"/>
              </w:rPr>
            </w:pPr>
            <w:r>
              <w:rPr>
                <w:rFonts w:hint="eastAsia" w:ascii="宋体" w:hAnsi="宋体" w:eastAsia="宋体" w:cs="宋体"/>
                <w:b/>
                <w:szCs w:val="21"/>
              </w:rPr>
              <w:t>decimal</w:t>
            </w:r>
          </w:p>
        </w:tc>
        <w:tc>
          <w:tcPr>
            <w:tcW w:w="449"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18</w:t>
            </w:r>
          </w:p>
        </w:tc>
        <w:tc>
          <w:tcPr>
            <w:tcW w:w="382" w:type="pct"/>
            <w:gridSpan w:val="2"/>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2</w:t>
            </w:r>
          </w:p>
        </w:tc>
        <w:tc>
          <w:tcPr>
            <w:tcW w:w="37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M</w:t>
            </w:r>
          </w:p>
        </w:tc>
        <w:tc>
          <w:tcPr>
            <w:tcW w:w="1085" w:type="pct"/>
            <w:noWrap w:val="0"/>
            <w:vAlign w:val="center"/>
          </w:tcPr>
          <w:p>
            <w:pPr>
              <w:spacing w:line="360" w:lineRule="auto"/>
              <w:rPr>
                <w:rFonts w:hint="eastAsia" w:ascii="宋体" w:hAnsi="宋体" w:eastAsia="宋体" w:cs="宋体"/>
                <w:b/>
                <w:szCs w:val="21"/>
              </w:rPr>
            </w:pPr>
            <w:r>
              <w:rPr>
                <w:rFonts w:hint="eastAsia" w:ascii="宋体" w:hAnsi="宋体" w:eastAsia="宋体" w:cs="宋体"/>
                <w:b/>
                <w:szCs w:val="21"/>
              </w:rPr>
              <w:t>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地上层数</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dscs</w:t>
            </w:r>
          </w:p>
        </w:tc>
        <w:tc>
          <w:tcPr>
            <w:tcW w:w="60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decimal</w:t>
            </w:r>
          </w:p>
        </w:tc>
        <w:tc>
          <w:tcPr>
            <w:tcW w:w="44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382" w:type="pct"/>
            <w:gridSpan w:val="2"/>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最高层，仅房建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地下层数</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dxcs</w:t>
            </w:r>
          </w:p>
        </w:tc>
        <w:tc>
          <w:tcPr>
            <w:tcW w:w="605" w:type="pct"/>
            <w:noWrap w:val="0"/>
            <w:vAlign w:val="top"/>
          </w:tcPr>
          <w:p>
            <w:pPr>
              <w:rPr>
                <w:rFonts w:hint="eastAsia" w:ascii="宋体" w:hAnsi="宋体" w:eastAsia="宋体" w:cs="宋体"/>
              </w:rPr>
            </w:pPr>
            <w:r>
              <w:rPr>
                <w:rFonts w:hint="eastAsia" w:ascii="宋体" w:hAnsi="宋体" w:eastAsia="宋体" w:cs="宋体"/>
                <w:szCs w:val="21"/>
              </w:rPr>
              <w:t>decimal</w:t>
            </w:r>
          </w:p>
        </w:tc>
        <w:tc>
          <w:tcPr>
            <w:tcW w:w="449" w:type="pct"/>
            <w:noWrap w:val="0"/>
            <w:vAlign w:val="top"/>
          </w:tcPr>
          <w:p>
            <w:pPr>
              <w:jc w:val="center"/>
              <w:rPr>
                <w:rFonts w:hint="eastAsia" w:ascii="宋体" w:hAnsi="宋体" w:eastAsia="宋体" w:cs="宋体"/>
              </w:rPr>
            </w:pPr>
            <w:r>
              <w:rPr>
                <w:rFonts w:hint="eastAsia" w:ascii="宋体" w:hAnsi="宋体" w:eastAsia="宋体" w:cs="宋体"/>
                <w:szCs w:val="21"/>
              </w:rPr>
              <w:t>18</w:t>
            </w:r>
          </w:p>
        </w:tc>
        <w:tc>
          <w:tcPr>
            <w:tcW w:w="382" w:type="pct"/>
            <w:gridSpan w:val="2"/>
            <w:noWrap w:val="0"/>
            <w:vAlign w:val="top"/>
          </w:tcPr>
          <w:p>
            <w:pPr>
              <w:jc w:val="center"/>
              <w:rPr>
                <w:rFonts w:hint="eastAsia" w:ascii="宋体" w:hAnsi="宋体" w:eastAsia="宋体" w:cs="宋体"/>
              </w:rPr>
            </w:pPr>
            <w:r>
              <w:rPr>
                <w:rFonts w:hint="eastAsia" w:ascii="宋体" w:hAnsi="宋体" w:eastAsia="宋体" w:cs="宋体"/>
                <w:szCs w:val="21"/>
              </w:rPr>
              <w:t>4</w:t>
            </w: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最下层，仅房建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高度</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gd</w:t>
            </w:r>
          </w:p>
        </w:tc>
        <w:tc>
          <w:tcPr>
            <w:tcW w:w="605" w:type="pct"/>
            <w:noWrap w:val="0"/>
            <w:vAlign w:val="top"/>
          </w:tcPr>
          <w:p>
            <w:pPr>
              <w:rPr>
                <w:rFonts w:hint="eastAsia" w:ascii="宋体" w:hAnsi="宋体" w:eastAsia="宋体" w:cs="宋体"/>
              </w:rPr>
            </w:pPr>
            <w:r>
              <w:rPr>
                <w:rFonts w:hint="eastAsia" w:ascii="宋体" w:hAnsi="宋体" w:eastAsia="宋体" w:cs="宋体"/>
                <w:szCs w:val="21"/>
              </w:rPr>
              <w:t>decimal</w:t>
            </w:r>
          </w:p>
        </w:tc>
        <w:tc>
          <w:tcPr>
            <w:tcW w:w="449" w:type="pct"/>
            <w:noWrap w:val="0"/>
            <w:vAlign w:val="top"/>
          </w:tcPr>
          <w:p>
            <w:pPr>
              <w:jc w:val="center"/>
              <w:rPr>
                <w:rFonts w:hint="eastAsia" w:ascii="宋体" w:hAnsi="宋体" w:eastAsia="宋体" w:cs="宋体"/>
              </w:rPr>
            </w:pPr>
            <w:r>
              <w:rPr>
                <w:rFonts w:hint="eastAsia" w:ascii="宋体" w:hAnsi="宋体" w:eastAsia="宋体" w:cs="宋体"/>
                <w:szCs w:val="21"/>
              </w:rPr>
              <w:t>18</w:t>
            </w:r>
          </w:p>
        </w:tc>
        <w:tc>
          <w:tcPr>
            <w:tcW w:w="382" w:type="pct"/>
            <w:gridSpan w:val="2"/>
            <w:noWrap w:val="0"/>
            <w:vAlign w:val="top"/>
          </w:tcPr>
          <w:p>
            <w:pPr>
              <w:jc w:val="center"/>
              <w:rPr>
                <w:rFonts w:hint="eastAsia" w:ascii="宋体" w:hAnsi="宋体" w:eastAsia="宋体" w:cs="宋体"/>
              </w:rPr>
            </w:pPr>
            <w:r>
              <w:rPr>
                <w:rFonts w:hint="eastAsia" w:ascii="宋体" w:hAnsi="宋体" w:eastAsia="宋体" w:cs="宋体"/>
                <w:szCs w:val="21"/>
              </w:rPr>
              <w:t>4</w:t>
            </w: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跨度</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kd</w:t>
            </w:r>
          </w:p>
        </w:tc>
        <w:tc>
          <w:tcPr>
            <w:tcW w:w="605" w:type="pct"/>
            <w:noWrap w:val="0"/>
            <w:vAlign w:val="top"/>
          </w:tcPr>
          <w:p>
            <w:pPr>
              <w:rPr>
                <w:rFonts w:hint="eastAsia" w:ascii="宋体" w:hAnsi="宋体" w:eastAsia="宋体" w:cs="宋体"/>
              </w:rPr>
            </w:pPr>
            <w:r>
              <w:rPr>
                <w:rFonts w:hint="eastAsia" w:ascii="宋体" w:hAnsi="宋体" w:eastAsia="宋体" w:cs="宋体"/>
                <w:szCs w:val="21"/>
              </w:rPr>
              <w:t>decimal</w:t>
            </w:r>
          </w:p>
        </w:tc>
        <w:tc>
          <w:tcPr>
            <w:tcW w:w="449" w:type="pct"/>
            <w:noWrap w:val="0"/>
            <w:vAlign w:val="top"/>
          </w:tcPr>
          <w:p>
            <w:pPr>
              <w:jc w:val="center"/>
              <w:rPr>
                <w:rFonts w:hint="eastAsia" w:ascii="宋体" w:hAnsi="宋体" w:eastAsia="宋体" w:cs="宋体"/>
              </w:rPr>
            </w:pPr>
            <w:r>
              <w:rPr>
                <w:rFonts w:hint="eastAsia" w:ascii="宋体" w:hAnsi="宋体" w:eastAsia="宋体" w:cs="宋体"/>
                <w:szCs w:val="21"/>
              </w:rPr>
              <w:t>18</w:t>
            </w:r>
          </w:p>
        </w:tc>
        <w:tc>
          <w:tcPr>
            <w:tcW w:w="382" w:type="pct"/>
            <w:gridSpan w:val="2"/>
            <w:noWrap w:val="0"/>
            <w:vAlign w:val="top"/>
          </w:tcPr>
          <w:p>
            <w:pPr>
              <w:jc w:val="center"/>
              <w:rPr>
                <w:rFonts w:hint="eastAsia" w:ascii="宋体" w:hAnsi="宋体" w:eastAsia="宋体" w:cs="宋体"/>
              </w:rPr>
            </w:pPr>
            <w:r>
              <w:rPr>
                <w:rFonts w:hint="eastAsia" w:ascii="宋体" w:hAnsi="宋体" w:eastAsia="宋体" w:cs="宋体"/>
                <w:szCs w:val="21"/>
              </w:rPr>
              <w:t>4</w:t>
            </w: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3" w:type="pct"/>
            <w:gridSpan w:val="2"/>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数据更新标识</w:t>
            </w:r>
          </w:p>
        </w:tc>
        <w:tc>
          <w:tcPr>
            <w:tcW w:w="903"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UpdateFlag</w:t>
            </w:r>
          </w:p>
        </w:tc>
        <w:tc>
          <w:tcPr>
            <w:tcW w:w="60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Char</w:t>
            </w:r>
          </w:p>
        </w:tc>
        <w:tc>
          <w:tcPr>
            <w:tcW w:w="449"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w:t>
            </w:r>
          </w:p>
        </w:tc>
        <w:tc>
          <w:tcPr>
            <w:tcW w:w="382" w:type="pct"/>
            <w:gridSpan w:val="2"/>
            <w:noWrap w:val="0"/>
            <w:vAlign w:val="center"/>
          </w:tcPr>
          <w:p>
            <w:pPr>
              <w:spacing w:line="360" w:lineRule="auto"/>
              <w:jc w:val="center"/>
              <w:rPr>
                <w:rFonts w:hint="eastAsia" w:ascii="宋体" w:hAnsi="宋体" w:eastAsia="宋体" w:cs="宋体"/>
                <w:szCs w:val="21"/>
              </w:rPr>
            </w:pPr>
          </w:p>
        </w:tc>
        <w:tc>
          <w:tcPr>
            <w:tcW w:w="37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U新增或更新；D删除</w:t>
            </w:r>
          </w:p>
        </w:tc>
      </w:tr>
    </w:tbl>
    <w:p>
      <w:pPr>
        <w:rPr>
          <w:rFonts w:hint="eastAsia" w:ascii="宋体" w:hAnsi="宋体" w:eastAsia="宋体" w:cs="宋体"/>
        </w:rPr>
      </w:pPr>
    </w:p>
    <w:p>
      <w:pPr>
        <w:pStyle w:val="4"/>
        <w:rPr>
          <w:rFonts w:hint="eastAsia" w:ascii="宋体" w:hAnsi="宋体" w:eastAsia="宋体" w:cs="宋体"/>
        </w:rPr>
      </w:pPr>
      <w:bookmarkStart w:id="464" w:name="_Toc496190294"/>
      <w:bookmarkStart w:id="465" w:name="_Toc491520837"/>
      <w:bookmarkStart w:id="466" w:name="_Toc488336768"/>
      <w:bookmarkStart w:id="467" w:name="_Toc9223"/>
      <w:r>
        <w:rPr>
          <w:rFonts w:hint="eastAsia" w:ascii="宋体" w:hAnsi="宋体" w:eastAsia="宋体" w:cs="宋体"/>
          <w:lang w:val="en-US" w:eastAsia="zh-CN"/>
        </w:rPr>
        <w:t>6.1.22</w:t>
      </w:r>
      <w:r>
        <w:rPr>
          <w:rFonts w:hint="eastAsia" w:ascii="宋体" w:hAnsi="宋体" w:eastAsia="宋体" w:cs="宋体"/>
        </w:rPr>
        <w:t>施工许可申请表_材料清单（Ap_sgxksqb_clqd）</w:t>
      </w:r>
      <w:bookmarkEnd w:id="464"/>
      <w:bookmarkEnd w:id="465"/>
      <w:bookmarkEnd w:id="466"/>
      <w:bookmarkEnd w:id="467"/>
    </w:p>
    <w:tbl>
      <w:tblPr>
        <w:tblStyle w:val="47"/>
        <w:tblW w:w="48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700"/>
        <w:gridCol w:w="1153"/>
        <w:gridCol w:w="722"/>
        <w:gridCol w:w="832"/>
        <w:gridCol w:w="832"/>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字段名称</w:t>
            </w:r>
          </w:p>
        </w:tc>
        <w:tc>
          <w:tcPr>
            <w:tcW w:w="885"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字段代码</w:t>
            </w:r>
          </w:p>
        </w:tc>
        <w:tc>
          <w:tcPr>
            <w:tcW w:w="600"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类型</w:t>
            </w:r>
          </w:p>
        </w:tc>
        <w:tc>
          <w:tcPr>
            <w:tcW w:w="37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字段</w:t>
            </w:r>
          </w:p>
          <w:p>
            <w:pPr>
              <w:spacing w:line="360" w:lineRule="auto"/>
              <w:jc w:val="center"/>
              <w:rPr>
                <w:rFonts w:hint="eastAsia" w:ascii="宋体" w:hAnsi="宋体" w:eastAsia="宋体" w:cs="宋体"/>
                <w:b/>
                <w:szCs w:val="21"/>
              </w:rPr>
            </w:pPr>
            <w:r>
              <w:rPr>
                <w:rFonts w:hint="eastAsia" w:ascii="宋体" w:hAnsi="宋体" w:eastAsia="宋体" w:cs="宋体"/>
                <w:b/>
                <w:szCs w:val="21"/>
              </w:rPr>
              <w:t>长度</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小数</w:t>
            </w:r>
          </w:p>
          <w:p>
            <w:pPr>
              <w:spacing w:line="360" w:lineRule="auto"/>
              <w:jc w:val="center"/>
              <w:rPr>
                <w:rFonts w:hint="eastAsia" w:ascii="宋体" w:hAnsi="宋体" w:eastAsia="宋体" w:cs="宋体"/>
                <w:b/>
                <w:szCs w:val="21"/>
              </w:rPr>
            </w:pPr>
            <w:r>
              <w:rPr>
                <w:rFonts w:hint="eastAsia" w:ascii="宋体" w:hAnsi="宋体" w:eastAsia="宋体" w:cs="宋体"/>
                <w:b/>
                <w:szCs w:val="21"/>
              </w:rPr>
              <w:t>位数</w:t>
            </w:r>
          </w:p>
        </w:tc>
        <w:tc>
          <w:tcPr>
            <w:tcW w:w="433"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约束</w:t>
            </w:r>
          </w:p>
          <w:p>
            <w:pPr>
              <w:spacing w:line="360" w:lineRule="auto"/>
              <w:jc w:val="center"/>
              <w:rPr>
                <w:rFonts w:hint="eastAsia" w:ascii="宋体" w:hAnsi="宋体" w:eastAsia="宋体" w:cs="宋体"/>
                <w:b/>
                <w:szCs w:val="21"/>
              </w:rPr>
            </w:pPr>
            <w:r>
              <w:rPr>
                <w:rFonts w:hint="eastAsia" w:ascii="宋体" w:hAnsi="宋体" w:eastAsia="宋体" w:cs="宋体"/>
                <w:b/>
                <w:szCs w:val="21"/>
              </w:rPr>
              <w:t>条件</w:t>
            </w:r>
          </w:p>
        </w:tc>
        <w:tc>
          <w:tcPr>
            <w:tcW w:w="1036" w:type="pct"/>
            <w:noWrap w:val="0"/>
            <w:vAlign w:val="center"/>
          </w:tcPr>
          <w:p>
            <w:pPr>
              <w:spacing w:line="360" w:lineRule="auto"/>
              <w:jc w:val="center"/>
              <w:rPr>
                <w:rFonts w:hint="eastAsia" w:ascii="宋体" w:hAnsi="宋体" w:eastAsia="宋体" w:cs="宋体"/>
                <w:b/>
                <w:szCs w:val="21"/>
              </w:rPr>
            </w:pPr>
            <w:r>
              <w:rPr>
                <w:rFonts w:hint="eastAsia" w:ascii="宋体" w:hAnsi="宋体" w:eastAsia="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施工许可申请表编号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uuid</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由一站式申报系统自动产生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序号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xh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int</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P</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证明文件编号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sbzlbh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参见2.3申报申请材料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证明文件类型</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sbzl</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证书（合同）号</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zshth</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如是合同则与合同表中备案码对应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办理日期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blrq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办理机构名称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bljgmc</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varhcar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有效截止日期</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yxjzrq</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datetime</w:t>
            </w:r>
          </w:p>
        </w:tc>
        <w:tc>
          <w:tcPr>
            <w:tcW w:w="376"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永久有效不填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扫描件服务器地址</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smjdz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255</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扫描件文件名称</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smjmc</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100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M</w:t>
            </w:r>
          </w:p>
        </w:tc>
        <w:tc>
          <w:tcPr>
            <w:tcW w:w="1036" w:type="pct"/>
            <w:noWrap w:val="0"/>
            <w:vAlign w:val="center"/>
          </w:tcPr>
          <w:p>
            <w:pPr>
              <w:spacing w:line="360" w:lineRule="auto"/>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备注</w:t>
            </w:r>
          </w:p>
        </w:tc>
        <w:tc>
          <w:tcPr>
            <w:tcW w:w="885"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bz</w:t>
            </w:r>
          </w:p>
        </w:tc>
        <w:tc>
          <w:tcPr>
            <w:tcW w:w="600" w:type="pct"/>
            <w:noWrap w:val="0"/>
            <w:vAlign w:val="center"/>
          </w:tcPr>
          <w:p>
            <w:pPr>
              <w:spacing w:line="360" w:lineRule="auto"/>
              <w:rPr>
                <w:rFonts w:hint="eastAsia" w:ascii="宋体" w:hAnsi="宋体" w:eastAsia="宋体" w:cs="宋体"/>
                <w:szCs w:val="21"/>
              </w:rPr>
            </w:pPr>
            <w:r>
              <w:rPr>
                <w:rFonts w:hint="eastAsia" w:ascii="宋体" w:hAnsi="宋体" w:eastAsia="宋体" w:cs="宋体"/>
                <w:szCs w:val="21"/>
              </w:rPr>
              <w:t>varchar</w:t>
            </w:r>
          </w:p>
        </w:tc>
        <w:tc>
          <w:tcPr>
            <w:tcW w:w="376"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500</w:t>
            </w:r>
          </w:p>
        </w:tc>
        <w:tc>
          <w:tcPr>
            <w:tcW w:w="433" w:type="pct"/>
            <w:noWrap w:val="0"/>
            <w:vAlign w:val="center"/>
          </w:tcPr>
          <w:p>
            <w:pPr>
              <w:spacing w:line="360" w:lineRule="auto"/>
              <w:jc w:val="center"/>
              <w:rPr>
                <w:rFonts w:hint="eastAsia" w:ascii="宋体" w:hAnsi="宋体" w:eastAsia="宋体" w:cs="宋体"/>
                <w:szCs w:val="21"/>
              </w:rPr>
            </w:pPr>
          </w:p>
        </w:tc>
        <w:tc>
          <w:tcPr>
            <w:tcW w:w="433" w:type="pct"/>
            <w:noWrap w:val="0"/>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O</w:t>
            </w:r>
          </w:p>
        </w:tc>
        <w:tc>
          <w:tcPr>
            <w:tcW w:w="1036" w:type="pct"/>
            <w:noWrap w:val="0"/>
            <w:vAlign w:val="center"/>
          </w:tcPr>
          <w:p>
            <w:pPr>
              <w:spacing w:line="360" w:lineRule="auto"/>
              <w:rPr>
                <w:rFonts w:hint="eastAsia" w:ascii="宋体" w:hAnsi="宋体" w:eastAsia="宋体" w:cs="宋体"/>
                <w:szCs w:val="21"/>
              </w:rPr>
            </w:pPr>
          </w:p>
        </w:tc>
      </w:tr>
    </w:tbl>
    <w:p>
      <w:pPr>
        <w:pStyle w:val="2"/>
        <w:spacing w:line="360" w:lineRule="auto"/>
        <w:jc w:val="both"/>
        <w:rPr>
          <w:b/>
          <w:bCs/>
          <w:color w:val="auto"/>
          <w:sz w:val="32"/>
          <w:szCs w:val="32"/>
        </w:rPr>
        <w:sectPr>
          <w:pgSz w:w="11906" w:h="16838"/>
          <w:pgMar w:top="1134" w:right="1134" w:bottom="1134" w:left="1134" w:header="851" w:footer="992" w:gutter="0"/>
          <w:cols w:space="720" w:num="1"/>
          <w:titlePg/>
          <w:docGrid w:type="lines" w:linePitch="312" w:charSpace="0"/>
        </w:sectPr>
      </w:pPr>
    </w:p>
    <w:bookmarkEnd w:id="355"/>
    <w:bookmarkEnd w:id="356"/>
    <w:p>
      <w:pPr>
        <w:pStyle w:val="2"/>
        <w:spacing w:line="360" w:lineRule="auto"/>
        <w:rPr>
          <w:rFonts w:hint="eastAsia"/>
          <w:b/>
          <w:bCs/>
          <w:color w:val="auto"/>
          <w:sz w:val="32"/>
          <w:szCs w:val="32"/>
          <w:lang w:val="en-US" w:eastAsia="zh-CN"/>
        </w:rPr>
      </w:pPr>
      <w:bookmarkStart w:id="468" w:name="_Toc1915"/>
      <w:r>
        <w:rPr>
          <w:rFonts w:hint="eastAsia"/>
          <w:b/>
          <w:bCs/>
          <w:color w:val="auto"/>
          <w:sz w:val="32"/>
          <w:szCs w:val="32"/>
          <w:lang w:val="en-US" w:eastAsia="zh-CN"/>
        </w:rPr>
        <w:t>7、基础数据字典表</w:t>
      </w:r>
      <w:bookmarkEnd w:id="468"/>
    </w:p>
    <w:p>
      <w:pPr>
        <w:spacing w:line="360" w:lineRule="auto"/>
        <w:ind w:firstLine="480" w:firstLineChars="200"/>
        <w:rPr>
          <w:rFonts w:ascii="宋体" w:hAnsi="宋体"/>
          <w:color w:val="auto"/>
          <w:sz w:val="24"/>
          <w:szCs w:val="22"/>
        </w:rPr>
      </w:pPr>
    </w:p>
    <w:p>
      <w:pPr>
        <w:pStyle w:val="3"/>
        <w:rPr>
          <w:color w:val="auto"/>
        </w:rPr>
      </w:pPr>
      <w:bookmarkStart w:id="469" w:name="_Toc516477935"/>
      <w:bookmarkStart w:id="470" w:name="_Toc390179466"/>
      <w:bookmarkStart w:id="471" w:name="_Toc392664169"/>
      <w:bookmarkStart w:id="472" w:name="_Toc392665457"/>
      <w:bookmarkStart w:id="473" w:name="_Toc384384374"/>
      <w:bookmarkStart w:id="474" w:name="_Toc7987"/>
      <w:r>
        <w:rPr>
          <w:rFonts w:hint="eastAsia"/>
          <w:color w:val="auto"/>
          <w:lang w:val="en-US" w:eastAsia="zh-CN"/>
        </w:rPr>
        <w:t>7</w:t>
      </w:r>
      <w:r>
        <w:rPr>
          <w:rFonts w:hint="eastAsia"/>
          <w:color w:val="auto"/>
        </w:rPr>
        <w:t xml:space="preserve">.1 </w:t>
      </w:r>
      <w:r>
        <w:rPr>
          <w:color w:val="auto"/>
        </w:rPr>
        <w:t>TBXZQDMDIC</w:t>
      </w:r>
      <w:r>
        <w:rPr>
          <w:rFonts w:hint="eastAsia"/>
          <w:color w:val="auto"/>
        </w:rPr>
        <w:t>行政区划字典表（备注：级别（1-省、2-地、3-区、4-省直管县））</w:t>
      </w:r>
      <w:bookmarkEnd w:id="469"/>
      <w:bookmarkEnd w:id="470"/>
      <w:bookmarkEnd w:id="471"/>
      <w:bookmarkEnd w:id="472"/>
      <w:bookmarkEnd w:id="473"/>
      <w:bookmarkEnd w:id="474"/>
    </w:p>
    <w:p>
      <w:pPr>
        <w:spacing w:line="360" w:lineRule="auto"/>
        <w:ind w:firstLine="480" w:firstLineChars="200"/>
        <w:rPr>
          <w:rFonts w:ascii="宋体" w:hAnsi="宋体"/>
          <w:color w:val="auto"/>
          <w:sz w:val="24"/>
          <w:szCs w:val="22"/>
        </w:rPr>
      </w:pPr>
      <w:r>
        <w:rPr>
          <w:rFonts w:hint="eastAsia" w:ascii="宋体" w:hAnsi="宋体"/>
          <w:color w:val="auto"/>
          <w:sz w:val="24"/>
          <w:szCs w:val="22"/>
        </w:rPr>
        <w:t>按照《中华人民共和国行政区划代码》</w:t>
      </w:r>
      <w:r>
        <w:rPr>
          <w:rFonts w:ascii="宋体" w:hAnsi="宋体"/>
          <w:color w:val="auto"/>
          <w:sz w:val="24"/>
          <w:szCs w:val="22"/>
        </w:rPr>
        <w:t>GB/T 2260-200</w:t>
      </w:r>
      <w:r>
        <w:rPr>
          <w:rFonts w:hint="eastAsia" w:ascii="宋体" w:hAnsi="宋体"/>
          <w:color w:val="auto"/>
          <w:sz w:val="24"/>
          <w:szCs w:val="22"/>
        </w:rPr>
        <w:t>7规定的行政区划名称及代码。</w:t>
      </w:r>
    </w:p>
    <w:p>
      <w:pPr>
        <w:spacing w:line="360" w:lineRule="auto"/>
        <w:ind w:firstLine="420" w:firstLineChars="200"/>
        <w:rPr>
          <w:color w:val="auto"/>
        </w:rPr>
      </w:pPr>
    </w:p>
    <w:p>
      <w:pPr>
        <w:pStyle w:val="3"/>
        <w:rPr>
          <w:color w:val="auto"/>
        </w:rPr>
      </w:pPr>
      <w:bookmarkStart w:id="475" w:name="_Toc392665458"/>
      <w:bookmarkStart w:id="476" w:name="_Toc390179467"/>
      <w:bookmarkStart w:id="477" w:name="_Toc384384375"/>
      <w:bookmarkStart w:id="478" w:name="_Toc392664170"/>
      <w:bookmarkStart w:id="479" w:name="_Toc516477936"/>
      <w:bookmarkStart w:id="480" w:name="_Toc30398"/>
      <w:r>
        <w:rPr>
          <w:rFonts w:hint="eastAsia"/>
          <w:color w:val="auto"/>
          <w:lang w:val="en-US" w:eastAsia="zh-CN"/>
        </w:rPr>
        <w:t>7</w:t>
      </w:r>
      <w:r>
        <w:rPr>
          <w:rFonts w:hint="eastAsia"/>
          <w:color w:val="auto"/>
        </w:rPr>
        <w:t xml:space="preserve">.2 </w:t>
      </w:r>
      <w:r>
        <w:rPr>
          <w:color w:val="auto"/>
        </w:rPr>
        <w:t>TBPRINCIPALUNITDIC</w:t>
      </w:r>
      <w:r>
        <w:rPr>
          <w:rFonts w:hint="eastAsia"/>
          <w:color w:val="auto"/>
        </w:rPr>
        <w:t>币种字典表</w:t>
      </w:r>
      <w:bookmarkEnd w:id="475"/>
      <w:bookmarkEnd w:id="476"/>
      <w:bookmarkEnd w:id="477"/>
      <w:bookmarkEnd w:id="478"/>
      <w:bookmarkEnd w:id="479"/>
      <w:bookmarkEnd w:id="480"/>
    </w:p>
    <w:tbl>
      <w:tblPr>
        <w:tblStyle w:val="4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47"/>
        <w:gridCol w:w="1967"/>
        <w:gridCol w:w="5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shd w:val="clear" w:color="auto"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shd w:val="clear" w:color="auto"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940" w:type="dxa"/>
            <w:shd w:val="clear" w:color="auto"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币种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人民币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美元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日元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欧元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港币</w:t>
            </w:r>
          </w:p>
        </w:tc>
      </w:tr>
    </w:tbl>
    <w:p>
      <w:pPr>
        <w:rPr>
          <w:color w:val="auto"/>
        </w:rPr>
      </w:pPr>
      <w:bookmarkStart w:id="481" w:name="_Toc392665460"/>
      <w:bookmarkStart w:id="482" w:name="_Toc392664172"/>
      <w:bookmarkStart w:id="483" w:name="_Toc516477937"/>
      <w:bookmarkStart w:id="484" w:name="_Toc390179469"/>
      <w:bookmarkStart w:id="485" w:name="_Toc384384377"/>
    </w:p>
    <w:p>
      <w:pPr>
        <w:pStyle w:val="3"/>
        <w:rPr>
          <w:color w:val="auto"/>
        </w:rPr>
      </w:pPr>
      <w:bookmarkStart w:id="486" w:name="_Toc9527"/>
      <w:r>
        <w:rPr>
          <w:rFonts w:hint="eastAsia"/>
          <w:color w:val="auto"/>
          <w:lang w:val="en-US" w:eastAsia="zh-CN"/>
        </w:rPr>
        <w:t>7</w:t>
      </w:r>
      <w:r>
        <w:rPr>
          <w:rFonts w:hint="eastAsia"/>
          <w:color w:val="auto"/>
        </w:rPr>
        <w:t xml:space="preserve">.3 </w:t>
      </w:r>
      <w:r>
        <w:rPr>
          <w:color w:val="auto"/>
        </w:rPr>
        <w:t>TBAPTITUDEKINDDIC</w:t>
      </w:r>
      <w:r>
        <w:rPr>
          <w:rFonts w:hint="eastAsia"/>
          <w:color w:val="auto"/>
        </w:rPr>
        <w:t>企业类型字典表</w:t>
      </w:r>
      <w:bookmarkEnd w:id="481"/>
      <w:bookmarkEnd w:id="482"/>
      <w:bookmarkEnd w:id="483"/>
      <w:bookmarkEnd w:id="484"/>
      <w:bookmarkEnd w:id="485"/>
      <w:bookmarkEnd w:id="486"/>
    </w:p>
    <w:tbl>
      <w:tblPr>
        <w:tblStyle w:val="4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1960"/>
        <w:gridCol w:w="5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blHeader/>
        </w:trPr>
        <w:tc>
          <w:tcPr>
            <w:tcW w:w="1956" w:type="dxa"/>
            <w:shd w:val="clear" w:color="auto"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0" w:type="dxa"/>
            <w:shd w:val="clear" w:color="auto"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851" w:type="dxa"/>
            <w:shd w:val="clear" w:color="auto"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企业类型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blHeader/>
        </w:trPr>
        <w:tc>
          <w:tcPr>
            <w:tcW w:w="195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58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工程勘察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blHeader/>
        </w:trPr>
        <w:tc>
          <w:tcPr>
            <w:tcW w:w="195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58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工程设计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blHeader/>
        </w:trPr>
        <w:tc>
          <w:tcPr>
            <w:tcW w:w="1956" w:type="dxa"/>
            <w:tcBorders>
              <w:top w:val="single" w:color="000000" w:sz="4" w:space="0"/>
              <w:left w:val="single" w:color="000000" w:sz="4" w:space="0"/>
              <w:bottom w:val="single" w:color="000000" w:sz="4" w:space="0"/>
              <w:right w:val="single" w:color="000000"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0" w:type="dxa"/>
            <w:tcBorders>
              <w:top w:val="single" w:color="000000" w:sz="4" w:space="0"/>
              <w:left w:val="single" w:color="000000" w:sz="4" w:space="0"/>
              <w:bottom w:val="single" w:color="000000" w:sz="4" w:space="0"/>
              <w:right w:val="single" w:color="000000"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5851" w:type="dxa"/>
            <w:tcBorders>
              <w:top w:val="single" w:color="000000" w:sz="4" w:space="0"/>
              <w:left w:val="single" w:color="000000" w:sz="4" w:space="0"/>
              <w:bottom w:val="single" w:color="000000" w:sz="4" w:space="0"/>
              <w:right w:val="single" w:color="000000"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建筑业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blHeader/>
        </w:trPr>
        <w:tc>
          <w:tcPr>
            <w:tcW w:w="195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6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58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工程监理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blHeader/>
        </w:trPr>
        <w:tc>
          <w:tcPr>
            <w:tcW w:w="195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196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58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工程招标代理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blHeader/>
        </w:trPr>
        <w:tc>
          <w:tcPr>
            <w:tcW w:w="195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w:t>
            </w:r>
          </w:p>
        </w:tc>
        <w:tc>
          <w:tcPr>
            <w:tcW w:w="196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w:t>
            </w:r>
          </w:p>
        </w:tc>
        <w:tc>
          <w:tcPr>
            <w:tcW w:w="58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工程总承包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blHeader/>
        </w:trPr>
        <w:tc>
          <w:tcPr>
            <w:tcW w:w="195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w:t>
            </w:r>
          </w:p>
        </w:tc>
        <w:tc>
          <w:tcPr>
            <w:tcW w:w="196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w:t>
            </w:r>
          </w:p>
        </w:tc>
        <w:tc>
          <w:tcPr>
            <w:tcW w:w="58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工程造价咨询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blHeader/>
        </w:trPr>
        <w:tc>
          <w:tcPr>
            <w:tcW w:w="1956"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8</w:t>
            </w:r>
          </w:p>
        </w:tc>
        <w:tc>
          <w:tcPr>
            <w:tcW w:w="196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w:t>
            </w:r>
          </w:p>
        </w:tc>
        <w:tc>
          <w:tcPr>
            <w:tcW w:w="58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施工图审查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blHeader/>
        </w:trPr>
        <w:tc>
          <w:tcPr>
            <w:tcW w:w="1956"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9</w:t>
            </w:r>
          </w:p>
        </w:tc>
        <w:tc>
          <w:tcPr>
            <w:tcW w:w="196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w:t>
            </w:r>
          </w:p>
        </w:tc>
        <w:tc>
          <w:tcPr>
            <w:tcW w:w="58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质量检测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blHeader/>
        </w:trPr>
        <w:tc>
          <w:tcPr>
            <w:tcW w:w="195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0</w:t>
            </w:r>
          </w:p>
        </w:tc>
        <w:tc>
          <w:tcPr>
            <w:tcW w:w="196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w:t>
            </w:r>
          </w:p>
        </w:tc>
        <w:tc>
          <w:tcPr>
            <w:tcW w:w="58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城乡规划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blHeader/>
        </w:trPr>
        <w:tc>
          <w:tcPr>
            <w:tcW w:w="1956"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11</w:t>
            </w:r>
          </w:p>
        </w:tc>
        <w:tc>
          <w:tcPr>
            <w:tcW w:w="196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99</w:t>
            </w:r>
          </w:p>
        </w:tc>
        <w:tc>
          <w:tcPr>
            <w:tcW w:w="58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其他</w:t>
            </w:r>
          </w:p>
        </w:tc>
      </w:tr>
    </w:tbl>
    <w:p>
      <w:pPr>
        <w:rPr>
          <w:color w:val="auto"/>
        </w:rPr>
      </w:pPr>
      <w:bookmarkStart w:id="487" w:name="_Toc392664181"/>
      <w:bookmarkStart w:id="488" w:name="_Toc392665469"/>
      <w:bookmarkStart w:id="489" w:name="_Toc516477938"/>
      <w:bookmarkStart w:id="490" w:name="_Toc390179478"/>
      <w:bookmarkStart w:id="491" w:name="_Toc384384386"/>
    </w:p>
    <w:p>
      <w:pPr>
        <w:pStyle w:val="3"/>
        <w:rPr>
          <w:color w:val="auto"/>
        </w:rPr>
      </w:pPr>
      <w:bookmarkStart w:id="492" w:name="_Toc1778"/>
      <w:r>
        <w:rPr>
          <w:rFonts w:hint="eastAsia"/>
          <w:color w:val="auto"/>
          <w:lang w:val="en-US" w:eastAsia="zh-CN"/>
        </w:rPr>
        <w:t>7</w:t>
      </w:r>
      <w:r>
        <w:rPr>
          <w:rFonts w:hint="eastAsia"/>
          <w:color w:val="auto"/>
        </w:rPr>
        <w:t xml:space="preserve">.4 </w:t>
      </w:r>
      <w:r>
        <w:rPr>
          <w:color w:val="auto"/>
        </w:rPr>
        <w:t>TBIDCARDTYPEDIC</w:t>
      </w:r>
      <w:r>
        <w:rPr>
          <w:rFonts w:hint="eastAsia"/>
          <w:color w:val="auto"/>
        </w:rPr>
        <w:t>人员证件类型字典表</w:t>
      </w:r>
      <w:bookmarkEnd w:id="487"/>
      <w:bookmarkEnd w:id="488"/>
      <w:bookmarkEnd w:id="489"/>
      <w:bookmarkEnd w:id="490"/>
      <w:bookmarkEnd w:id="491"/>
      <w:bookmarkEnd w:id="492"/>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985"/>
        <w:gridCol w:w="5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blHeader/>
        </w:trPr>
        <w:tc>
          <w:tcPr>
            <w:tcW w:w="1951" w:type="dxa"/>
            <w:shd w:val="clear" w:color="auto"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85" w:type="dxa"/>
            <w:shd w:val="clear" w:color="auto"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918" w:type="dxa"/>
            <w:shd w:val="clear" w:color="auto"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证件类型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591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591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军官证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591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护照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591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台湾居民身份证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591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香港永久性居民身份证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w:t>
            </w:r>
          </w:p>
        </w:tc>
        <w:tc>
          <w:tcPr>
            <w:tcW w:w="591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警官证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w:t>
            </w:r>
          </w:p>
        </w:tc>
        <w:tc>
          <w:tcPr>
            <w:tcW w:w="591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其他</w:t>
            </w:r>
          </w:p>
        </w:tc>
      </w:tr>
    </w:tbl>
    <w:p>
      <w:pPr>
        <w:rPr>
          <w:color w:val="auto"/>
        </w:rPr>
      </w:pPr>
      <w:bookmarkStart w:id="493" w:name="_Toc390179483"/>
      <w:bookmarkStart w:id="494" w:name="_Toc392665474"/>
      <w:bookmarkStart w:id="495" w:name="_Toc392664186"/>
      <w:bookmarkStart w:id="496" w:name="_Toc384384391"/>
      <w:bookmarkStart w:id="497" w:name="_Toc516477939"/>
    </w:p>
    <w:p>
      <w:pPr>
        <w:pStyle w:val="3"/>
        <w:rPr>
          <w:color w:val="auto"/>
        </w:rPr>
      </w:pPr>
      <w:bookmarkStart w:id="498" w:name="_Toc13565"/>
      <w:r>
        <w:rPr>
          <w:rFonts w:hint="eastAsia"/>
          <w:color w:val="auto"/>
          <w:lang w:val="en-US" w:eastAsia="zh-CN"/>
        </w:rPr>
        <w:t>7</w:t>
      </w:r>
      <w:r>
        <w:rPr>
          <w:rFonts w:hint="eastAsia"/>
          <w:color w:val="auto"/>
        </w:rPr>
        <w:t xml:space="preserve">.5 </w:t>
      </w:r>
      <w:bookmarkStart w:id="499" w:name="OLE_LINK10"/>
      <w:r>
        <w:rPr>
          <w:color w:val="auto"/>
        </w:rPr>
        <w:t>TBSPECIALTYTYPEDIC</w:t>
      </w:r>
      <w:bookmarkEnd w:id="499"/>
      <w:r>
        <w:rPr>
          <w:rFonts w:hint="eastAsia"/>
          <w:color w:val="auto"/>
        </w:rPr>
        <w:t>注册人员注册类型及等级字典表</w:t>
      </w:r>
      <w:bookmarkEnd w:id="493"/>
      <w:bookmarkEnd w:id="494"/>
      <w:bookmarkEnd w:id="495"/>
      <w:bookmarkEnd w:id="496"/>
      <w:bookmarkEnd w:id="497"/>
      <w:bookmarkEnd w:id="498"/>
    </w:p>
    <w:tbl>
      <w:tblPr>
        <w:tblStyle w:val="47"/>
        <w:tblW w:w="0" w:type="auto"/>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56"/>
        <w:gridCol w:w="1979"/>
        <w:gridCol w:w="5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blHeader/>
        </w:trPr>
        <w:tc>
          <w:tcPr>
            <w:tcW w:w="1956" w:type="dxa"/>
            <w:shd w:val="clear" w:color="000000" w:fill="D9D9D9"/>
            <w:tcMar>
              <w:top w:w="15" w:type="dxa"/>
              <w:left w:w="15" w:type="dxa"/>
              <w:bottom w:w="0" w:type="dxa"/>
              <w:right w:w="15" w:type="dxa"/>
            </w:tcMar>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79" w:type="dxa"/>
            <w:shd w:val="clear" w:color="000000" w:fill="D9D9D9"/>
            <w:tcMar>
              <w:top w:w="15" w:type="dxa"/>
              <w:left w:w="15" w:type="dxa"/>
              <w:bottom w:w="0" w:type="dxa"/>
              <w:right w:w="15" w:type="dxa"/>
            </w:tcMar>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921" w:type="dxa"/>
            <w:shd w:val="clear" w:color="000000" w:fill="D9D9D9"/>
            <w:tcMar>
              <w:top w:w="15" w:type="dxa"/>
              <w:left w:w="15" w:type="dxa"/>
              <w:bottom w:w="0" w:type="dxa"/>
              <w:right w:w="15" w:type="dxa"/>
            </w:tcMar>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类型及等级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一级注册建筑师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二级注册建筑师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一级注册结构</w:t>
            </w:r>
            <w:bookmarkStart w:id="500" w:name="OLE_LINK11"/>
            <w:r>
              <w:rPr>
                <w:rFonts w:hint="eastAsia" w:ascii="宋体" w:hAnsi="宋体"/>
                <w:color w:val="auto"/>
                <w:kern w:val="0"/>
                <w:sz w:val="18"/>
                <w:szCs w:val="18"/>
              </w:rPr>
              <w:t>工程</w:t>
            </w:r>
            <w:bookmarkEnd w:id="500"/>
            <w:r>
              <w:rPr>
                <w:rFonts w:hint="eastAsia" w:ascii="宋体" w:hAnsi="宋体"/>
                <w:color w:val="auto"/>
                <w:kern w:val="0"/>
                <w:sz w:val="18"/>
                <w:szCs w:val="18"/>
              </w:rPr>
              <w:t>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二级注册结构工程师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21</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注册土木工程师（岩土）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31</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注册公用设备工程师（暖通空调）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32</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注册公用设备工程师（给水排水）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33</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注册公用设备工程师（动力）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41</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注册电气工程师（发输变电）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42</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注册电气工程师（供配电）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61</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注册化工工程师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81</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注册建造师（一级）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82</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注册建造师（二级）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71</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91</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w:t>
            </w:r>
            <w:r>
              <w:rPr>
                <w:rFonts w:ascii="宋体" w:hAnsi="宋体"/>
                <w:color w:val="auto"/>
                <w:kern w:val="0"/>
                <w:sz w:val="18"/>
                <w:szCs w:val="18"/>
              </w:rPr>
              <w:t>一级</w:t>
            </w:r>
            <w:r>
              <w:rPr>
                <w:rFonts w:hint="eastAsia" w:ascii="宋体" w:hAnsi="宋体"/>
                <w:color w:val="auto"/>
                <w:kern w:val="0"/>
                <w:sz w:val="18"/>
                <w:szCs w:val="18"/>
              </w:rPr>
              <w:t>造价工程师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6</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w:t>
            </w:r>
            <w:r>
              <w:rPr>
                <w:rFonts w:ascii="宋体" w:hAnsi="宋体"/>
                <w:color w:val="auto"/>
                <w:kern w:val="0"/>
                <w:sz w:val="18"/>
                <w:szCs w:val="18"/>
              </w:rPr>
              <w:t>2</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二级造价工程师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7</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83</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注册建造师（一级临时）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956"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8</w:t>
            </w:r>
          </w:p>
        </w:tc>
        <w:tc>
          <w:tcPr>
            <w:tcW w:w="1979"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84</w:t>
            </w:r>
          </w:p>
        </w:tc>
        <w:tc>
          <w:tcPr>
            <w:tcW w:w="5921" w:type="dxa"/>
            <w:tcMar>
              <w:top w:w="15" w:type="dxa"/>
              <w:left w:w="15" w:type="dxa"/>
              <w:bottom w:w="0" w:type="dxa"/>
              <w:right w:w="15" w:type="dxa"/>
            </w:tcMar>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 注册建造师（二级临时）</w:t>
            </w:r>
          </w:p>
        </w:tc>
      </w:tr>
    </w:tbl>
    <w:p>
      <w:pPr>
        <w:rPr>
          <w:color w:val="auto"/>
          <w:sz w:val="28"/>
          <w:szCs w:val="28"/>
          <w:shd w:val="clear" w:color="auto" w:fill="F4B083"/>
        </w:rPr>
      </w:pPr>
      <w:bookmarkStart w:id="501" w:name="_Toc384384392"/>
      <w:bookmarkStart w:id="502" w:name="_Toc390179484"/>
    </w:p>
    <w:p>
      <w:pPr>
        <w:pStyle w:val="3"/>
        <w:rPr>
          <w:color w:val="auto"/>
        </w:rPr>
      </w:pPr>
      <w:bookmarkStart w:id="503" w:name="_Toc516477940"/>
      <w:bookmarkStart w:id="504" w:name="_Toc392665475"/>
      <w:bookmarkStart w:id="505" w:name="_Toc392664187"/>
      <w:bookmarkStart w:id="506" w:name="_Toc8474"/>
      <w:r>
        <w:rPr>
          <w:rFonts w:hint="eastAsia"/>
          <w:color w:val="auto"/>
          <w:lang w:val="en-US" w:eastAsia="zh-CN"/>
        </w:rPr>
        <w:t>7</w:t>
      </w:r>
      <w:r>
        <w:rPr>
          <w:rFonts w:hint="eastAsia"/>
          <w:color w:val="auto"/>
        </w:rPr>
        <w:t xml:space="preserve">.6 </w:t>
      </w:r>
      <w:r>
        <w:rPr>
          <w:color w:val="auto"/>
        </w:rPr>
        <w:t>TBREGTRADETYPEDIC</w:t>
      </w:r>
      <w:r>
        <w:rPr>
          <w:rFonts w:hint="eastAsia"/>
          <w:color w:val="auto"/>
        </w:rPr>
        <w:t>注册人员注册专业字典表</w:t>
      </w:r>
      <w:bookmarkEnd w:id="501"/>
      <w:bookmarkEnd w:id="502"/>
      <w:bookmarkEnd w:id="503"/>
      <w:bookmarkEnd w:id="504"/>
      <w:bookmarkEnd w:id="505"/>
      <w:bookmarkEnd w:id="506"/>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985"/>
        <w:gridCol w:w="2799"/>
        <w:gridCol w:w="3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blHeader/>
        </w:trPr>
        <w:tc>
          <w:tcPr>
            <w:tcW w:w="1950" w:type="dxa"/>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85" w:type="dxa"/>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代码</w:t>
            </w:r>
          </w:p>
        </w:tc>
        <w:tc>
          <w:tcPr>
            <w:tcW w:w="2799" w:type="dxa"/>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专业</w:t>
            </w:r>
          </w:p>
        </w:tc>
        <w:tc>
          <w:tcPr>
            <w:tcW w:w="3120" w:type="dxa"/>
            <w:shd w:val="clear" w:color="000000" w:fill="D9D9D9"/>
          </w:tcPr>
          <w:p>
            <w:pPr>
              <w:widowControl/>
              <w:jc w:val="center"/>
              <w:rPr>
                <w:rFonts w:ascii="宋体" w:hAnsi="宋体"/>
                <w:b/>
                <w:bCs/>
                <w:color w:val="auto"/>
                <w:kern w:val="0"/>
                <w:sz w:val="20"/>
                <w:szCs w:val="20"/>
              </w:rPr>
            </w:pPr>
            <w:r>
              <w:rPr>
                <w:rFonts w:hint="eastAsia" w:ascii="宋体" w:hAnsi="宋体"/>
                <w:b/>
                <w:bCs/>
                <w:color w:val="auto"/>
                <w:kern w:val="0"/>
                <w:sz w:val="20"/>
                <w:szCs w:val="20"/>
              </w:rPr>
              <w:t>注册类型及等级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1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105010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2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105020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冶炼工程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3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105030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矿山工程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4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105040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化工石油工程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5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105050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水利水电工程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6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105060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电力工程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7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105070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农林工程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8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105080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铁路工程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9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105090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公路工程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10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105100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港口与航道工程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11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105110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航天航空工程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12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105120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通信工程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13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105130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市政公用工程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14 </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105140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机电安装工程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注册监理工程师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w:t>
            </w:r>
          </w:p>
        </w:tc>
        <w:tc>
          <w:tcPr>
            <w:tcW w:w="1985"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10401001</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建筑工程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注册建造师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w:t>
            </w:r>
          </w:p>
        </w:tc>
        <w:tc>
          <w:tcPr>
            <w:tcW w:w="1985"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10401002</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公路工程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注册建造师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w:t>
            </w:r>
          </w:p>
        </w:tc>
        <w:tc>
          <w:tcPr>
            <w:tcW w:w="1985"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10401003</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铁路工程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注册建造师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18</w:t>
            </w:r>
          </w:p>
        </w:tc>
        <w:tc>
          <w:tcPr>
            <w:tcW w:w="1985"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10401004</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港口与航道工程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注册建造师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19</w:t>
            </w:r>
          </w:p>
        </w:tc>
        <w:tc>
          <w:tcPr>
            <w:tcW w:w="1985"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10401005</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水利水电工程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注册建造师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20</w:t>
            </w:r>
          </w:p>
        </w:tc>
        <w:tc>
          <w:tcPr>
            <w:tcW w:w="1985"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10401007</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矿业工程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注册建造师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21</w:t>
            </w:r>
          </w:p>
        </w:tc>
        <w:tc>
          <w:tcPr>
            <w:tcW w:w="1985"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10401010</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市政公用工程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注册建造师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22</w:t>
            </w:r>
          </w:p>
        </w:tc>
        <w:tc>
          <w:tcPr>
            <w:tcW w:w="1985"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10401011</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通信与广电工程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注册建造师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23</w:t>
            </w:r>
          </w:p>
        </w:tc>
        <w:tc>
          <w:tcPr>
            <w:tcW w:w="1985"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10401012</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机电工程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注册建造师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24</w:t>
            </w:r>
          </w:p>
        </w:tc>
        <w:tc>
          <w:tcPr>
            <w:tcW w:w="1985"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10402032</w:t>
            </w:r>
          </w:p>
        </w:tc>
        <w:tc>
          <w:tcPr>
            <w:tcW w:w="279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民航机场工程</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注册建造师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25</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109010</w:t>
            </w:r>
          </w:p>
        </w:tc>
        <w:tc>
          <w:tcPr>
            <w:tcW w:w="2799"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安装</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造价工程师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5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26</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109020</w:t>
            </w:r>
          </w:p>
        </w:tc>
        <w:tc>
          <w:tcPr>
            <w:tcW w:w="2799"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土建</w:t>
            </w:r>
          </w:p>
        </w:tc>
        <w:tc>
          <w:tcPr>
            <w:tcW w:w="312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造价工程师</w:t>
            </w:r>
          </w:p>
        </w:tc>
      </w:tr>
    </w:tbl>
    <w:p>
      <w:pPr>
        <w:rPr>
          <w:b/>
          <w:color w:val="auto"/>
          <w:sz w:val="24"/>
        </w:rPr>
      </w:pPr>
      <w:bookmarkStart w:id="507" w:name="_Toc392665477"/>
      <w:bookmarkStart w:id="508" w:name="_Toc516477942"/>
      <w:bookmarkStart w:id="509" w:name="_Toc384384394"/>
      <w:bookmarkStart w:id="510" w:name="_Toc392664189"/>
      <w:bookmarkStart w:id="511" w:name="_Toc390179486"/>
    </w:p>
    <w:p>
      <w:pPr>
        <w:pStyle w:val="3"/>
        <w:rPr>
          <w:color w:val="auto"/>
        </w:rPr>
      </w:pPr>
      <w:bookmarkStart w:id="512" w:name="_Toc27191"/>
      <w:r>
        <w:rPr>
          <w:rFonts w:hint="eastAsia"/>
          <w:color w:val="auto"/>
          <w:lang w:val="en-US" w:eastAsia="zh-CN"/>
        </w:rPr>
        <w:t>7</w:t>
      </w:r>
      <w:r>
        <w:rPr>
          <w:rFonts w:hint="eastAsia"/>
          <w:color w:val="auto"/>
        </w:rPr>
        <w:t xml:space="preserve">.7 </w:t>
      </w:r>
      <w:r>
        <w:rPr>
          <w:color w:val="auto"/>
        </w:rPr>
        <w:t>TBPRJTYPEDIC</w:t>
      </w:r>
      <w:r>
        <w:rPr>
          <w:rFonts w:hint="eastAsia"/>
          <w:color w:val="auto"/>
        </w:rPr>
        <w:t>项目分类字典表</w:t>
      </w:r>
      <w:bookmarkEnd w:id="507"/>
      <w:bookmarkEnd w:id="508"/>
      <w:bookmarkEnd w:id="509"/>
      <w:bookmarkEnd w:id="510"/>
      <w:bookmarkEnd w:id="511"/>
      <w:bookmarkEnd w:id="512"/>
    </w:p>
    <w:tbl>
      <w:tblPr>
        <w:tblStyle w:val="47"/>
        <w:tblW w:w="0" w:type="auto"/>
        <w:tblInd w:w="0" w:type="dxa"/>
        <w:tblLayout w:type="fixed"/>
        <w:tblCellMar>
          <w:top w:w="0" w:type="dxa"/>
          <w:left w:w="108" w:type="dxa"/>
          <w:bottom w:w="0" w:type="dxa"/>
          <w:right w:w="108" w:type="dxa"/>
        </w:tblCellMar>
      </w:tblPr>
      <w:tblGrid>
        <w:gridCol w:w="1947"/>
        <w:gridCol w:w="1967"/>
        <w:gridCol w:w="5940"/>
      </w:tblGrid>
      <w:tr>
        <w:trPr>
          <w:trHeight w:val="284" w:hRule="atLeast"/>
          <w:tblHeader/>
        </w:trPr>
        <w:tc>
          <w:tcPr>
            <w:tcW w:w="194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940"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项目分类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02</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市政基础设施工程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99</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其他</w:t>
            </w:r>
          </w:p>
        </w:tc>
      </w:tr>
    </w:tbl>
    <w:p>
      <w:pPr>
        <w:rPr>
          <w:color w:val="auto"/>
          <w:sz w:val="28"/>
          <w:szCs w:val="28"/>
          <w:shd w:val="clear" w:color="auto" w:fill="F4B083"/>
        </w:rPr>
      </w:pPr>
      <w:bookmarkStart w:id="513" w:name="_Toc384384395"/>
      <w:bookmarkStart w:id="514" w:name="_Toc390179487"/>
    </w:p>
    <w:p>
      <w:pPr>
        <w:pStyle w:val="3"/>
        <w:rPr>
          <w:color w:val="auto"/>
        </w:rPr>
      </w:pPr>
      <w:bookmarkStart w:id="515" w:name="_Toc392665478"/>
      <w:bookmarkStart w:id="516" w:name="_Toc516477943"/>
      <w:bookmarkStart w:id="517" w:name="_Toc392664190"/>
      <w:bookmarkStart w:id="518" w:name="_Toc22000"/>
      <w:r>
        <w:rPr>
          <w:rFonts w:hint="eastAsia"/>
          <w:color w:val="auto"/>
          <w:lang w:val="en-US" w:eastAsia="zh-CN"/>
        </w:rPr>
        <w:t>7</w:t>
      </w:r>
      <w:r>
        <w:rPr>
          <w:rFonts w:hint="eastAsia"/>
          <w:color w:val="auto"/>
        </w:rPr>
        <w:t xml:space="preserve">.8 </w:t>
      </w:r>
      <w:r>
        <w:rPr>
          <w:color w:val="auto"/>
        </w:rPr>
        <w:t>TBLXJBDIC</w:t>
      </w:r>
      <w:r>
        <w:rPr>
          <w:rFonts w:hint="eastAsia"/>
          <w:color w:val="auto"/>
        </w:rPr>
        <w:t>立项级别分类字典表</w:t>
      </w:r>
      <w:bookmarkEnd w:id="513"/>
      <w:bookmarkEnd w:id="514"/>
      <w:bookmarkEnd w:id="515"/>
      <w:bookmarkEnd w:id="516"/>
      <w:bookmarkEnd w:id="517"/>
      <w:bookmarkEnd w:id="518"/>
    </w:p>
    <w:tbl>
      <w:tblPr>
        <w:tblStyle w:val="47"/>
        <w:tblW w:w="0" w:type="auto"/>
        <w:tblInd w:w="0" w:type="dxa"/>
        <w:tblLayout w:type="fixed"/>
        <w:tblCellMar>
          <w:top w:w="0" w:type="dxa"/>
          <w:left w:w="108" w:type="dxa"/>
          <w:bottom w:w="0" w:type="dxa"/>
          <w:right w:w="108" w:type="dxa"/>
        </w:tblCellMar>
      </w:tblPr>
      <w:tblGrid>
        <w:gridCol w:w="1947"/>
        <w:gridCol w:w="1967"/>
        <w:gridCol w:w="5940"/>
      </w:tblGrid>
      <w:tr>
        <w:tblPrEx>
          <w:tblCellMar>
            <w:top w:w="0" w:type="dxa"/>
            <w:left w:w="108" w:type="dxa"/>
            <w:bottom w:w="0" w:type="dxa"/>
            <w:right w:w="108" w:type="dxa"/>
          </w:tblCellMar>
        </w:tblPrEx>
        <w:trPr>
          <w:trHeight w:val="284" w:hRule="atLeast"/>
          <w:tblHeader/>
        </w:trPr>
        <w:tc>
          <w:tcPr>
            <w:tcW w:w="194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940"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立项级别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001</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部级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002</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省级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003</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地市级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004</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区县级</w:t>
            </w:r>
          </w:p>
        </w:tc>
      </w:tr>
    </w:tbl>
    <w:p>
      <w:pPr>
        <w:rPr>
          <w:color w:val="auto"/>
          <w:sz w:val="28"/>
          <w:szCs w:val="28"/>
        </w:rPr>
      </w:pPr>
      <w:bookmarkStart w:id="519" w:name="_Toc384384396"/>
      <w:bookmarkStart w:id="520" w:name="_Toc390179488"/>
    </w:p>
    <w:p>
      <w:pPr>
        <w:pStyle w:val="3"/>
        <w:rPr>
          <w:color w:val="auto"/>
        </w:rPr>
      </w:pPr>
      <w:bookmarkStart w:id="521" w:name="_Toc392664191"/>
      <w:bookmarkStart w:id="522" w:name="_Toc392665479"/>
      <w:bookmarkStart w:id="523" w:name="_Toc516477944"/>
      <w:bookmarkStart w:id="524" w:name="_Toc12100"/>
      <w:r>
        <w:rPr>
          <w:rFonts w:hint="eastAsia"/>
          <w:color w:val="auto"/>
          <w:lang w:val="en-US" w:eastAsia="zh-CN"/>
        </w:rPr>
        <w:t>7</w:t>
      </w:r>
      <w:r>
        <w:rPr>
          <w:rFonts w:hint="eastAsia"/>
          <w:color w:val="auto"/>
        </w:rPr>
        <w:t xml:space="preserve">.9 </w:t>
      </w:r>
      <w:r>
        <w:rPr>
          <w:color w:val="auto"/>
        </w:rPr>
        <w:t>TBPRJPROPERTYDIC</w:t>
      </w:r>
      <w:r>
        <w:rPr>
          <w:rFonts w:hint="eastAsia"/>
          <w:color w:val="auto"/>
        </w:rPr>
        <w:t>建设性质分类字典表</w:t>
      </w:r>
      <w:bookmarkEnd w:id="519"/>
      <w:bookmarkEnd w:id="520"/>
      <w:bookmarkEnd w:id="521"/>
      <w:bookmarkEnd w:id="522"/>
      <w:bookmarkEnd w:id="523"/>
      <w:bookmarkEnd w:id="524"/>
    </w:p>
    <w:tbl>
      <w:tblPr>
        <w:tblStyle w:val="47"/>
        <w:tblW w:w="0" w:type="auto"/>
        <w:tblInd w:w="0" w:type="dxa"/>
        <w:tblLayout w:type="fixed"/>
        <w:tblCellMar>
          <w:top w:w="0" w:type="dxa"/>
          <w:left w:w="108" w:type="dxa"/>
          <w:bottom w:w="0" w:type="dxa"/>
          <w:right w:w="108" w:type="dxa"/>
        </w:tblCellMar>
      </w:tblPr>
      <w:tblGrid>
        <w:gridCol w:w="1947"/>
        <w:gridCol w:w="1967"/>
        <w:gridCol w:w="5940"/>
      </w:tblGrid>
      <w:tr>
        <w:tblPrEx>
          <w:tblCellMar>
            <w:top w:w="0" w:type="dxa"/>
            <w:left w:w="108" w:type="dxa"/>
            <w:bottom w:w="0" w:type="dxa"/>
            <w:right w:w="108" w:type="dxa"/>
          </w:tblCellMar>
        </w:tblPrEx>
        <w:trPr>
          <w:trHeight w:val="284" w:hRule="atLeast"/>
          <w:tblHeader/>
        </w:trPr>
        <w:tc>
          <w:tcPr>
            <w:tcW w:w="194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940"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工程性质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001</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新建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002</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改建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003</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扩建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004</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005</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迁建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006</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拆除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099</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其他</w:t>
            </w:r>
          </w:p>
        </w:tc>
      </w:tr>
    </w:tbl>
    <w:p>
      <w:pPr>
        <w:rPr>
          <w:color w:val="auto"/>
          <w:sz w:val="28"/>
          <w:szCs w:val="28"/>
        </w:rPr>
      </w:pPr>
      <w:bookmarkStart w:id="525" w:name="_Toc390179489"/>
      <w:bookmarkStart w:id="526" w:name="_Toc384384397"/>
    </w:p>
    <w:p>
      <w:pPr>
        <w:pStyle w:val="3"/>
        <w:rPr>
          <w:color w:val="auto"/>
        </w:rPr>
      </w:pPr>
      <w:bookmarkStart w:id="527" w:name="_Toc516477945"/>
      <w:bookmarkStart w:id="528" w:name="_Toc392665480"/>
      <w:bookmarkStart w:id="529" w:name="_Toc392664192"/>
      <w:bookmarkStart w:id="530" w:name="_Toc14526"/>
      <w:r>
        <w:rPr>
          <w:rFonts w:hint="eastAsia"/>
          <w:color w:val="auto"/>
          <w:lang w:val="en-US" w:eastAsia="zh-CN"/>
        </w:rPr>
        <w:t>7</w:t>
      </w:r>
      <w:r>
        <w:rPr>
          <w:rFonts w:hint="eastAsia"/>
          <w:color w:val="auto"/>
        </w:rPr>
        <w:t xml:space="preserve">.10 </w:t>
      </w:r>
      <w:r>
        <w:rPr>
          <w:color w:val="auto"/>
        </w:rPr>
        <w:t>TBPRJSTUCTURETYPEDIC</w:t>
      </w:r>
      <w:r>
        <w:rPr>
          <w:rFonts w:hint="eastAsia"/>
          <w:color w:val="auto"/>
        </w:rPr>
        <w:t>结构体系字典表</w:t>
      </w:r>
      <w:bookmarkEnd w:id="525"/>
      <w:bookmarkEnd w:id="526"/>
      <w:bookmarkEnd w:id="527"/>
      <w:bookmarkEnd w:id="528"/>
      <w:bookmarkEnd w:id="529"/>
      <w:bookmarkEnd w:id="530"/>
    </w:p>
    <w:tbl>
      <w:tblPr>
        <w:tblStyle w:val="47"/>
        <w:tblW w:w="0" w:type="auto"/>
        <w:tblInd w:w="0" w:type="dxa"/>
        <w:tblLayout w:type="fixed"/>
        <w:tblCellMar>
          <w:top w:w="0" w:type="dxa"/>
          <w:left w:w="108" w:type="dxa"/>
          <w:bottom w:w="0" w:type="dxa"/>
          <w:right w:w="108" w:type="dxa"/>
        </w:tblCellMar>
      </w:tblPr>
      <w:tblGrid>
        <w:gridCol w:w="1947"/>
        <w:gridCol w:w="1967"/>
        <w:gridCol w:w="5940"/>
      </w:tblGrid>
      <w:tr>
        <w:tblPrEx>
          <w:tblCellMar>
            <w:top w:w="0" w:type="dxa"/>
            <w:left w:w="108" w:type="dxa"/>
            <w:bottom w:w="0" w:type="dxa"/>
            <w:right w:w="108" w:type="dxa"/>
          </w:tblCellMar>
        </w:tblPrEx>
        <w:trPr>
          <w:trHeight w:val="284" w:hRule="atLeast"/>
          <w:tblHeader/>
        </w:trPr>
        <w:tc>
          <w:tcPr>
            <w:tcW w:w="194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940"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结构体系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001</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砖混结构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002</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底框结构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003</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框架结构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004</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框架－剪力墙结构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005</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剪力墙结构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006</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板柱-剪力墙结构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007</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短肢墙剪力墙结构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008</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部分框支剪力墙结构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009</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框-筒体结构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010</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筒中筒结构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011</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异型柱框架结构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012</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复杂高层结构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013</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混合结构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014</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钢结构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015</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排架结构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016</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木结构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099</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其他</w:t>
            </w:r>
          </w:p>
        </w:tc>
      </w:tr>
    </w:tbl>
    <w:p>
      <w:pPr>
        <w:rPr>
          <w:color w:val="auto"/>
          <w:sz w:val="28"/>
          <w:szCs w:val="28"/>
        </w:rPr>
      </w:pPr>
      <w:bookmarkStart w:id="531" w:name="_Toc384384398"/>
      <w:bookmarkStart w:id="532" w:name="_Toc390179490"/>
    </w:p>
    <w:p>
      <w:pPr>
        <w:pStyle w:val="3"/>
        <w:rPr>
          <w:color w:val="auto"/>
        </w:rPr>
      </w:pPr>
      <w:bookmarkStart w:id="533" w:name="_Toc392664193"/>
      <w:bookmarkStart w:id="534" w:name="_Toc392665481"/>
      <w:bookmarkStart w:id="535" w:name="_Toc516477946"/>
      <w:bookmarkStart w:id="536" w:name="_Toc23325"/>
      <w:r>
        <w:rPr>
          <w:rFonts w:hint="eastAsia"/>
          <w:color w:val="auto"/>
          <w:lang w:val="en-US" w:eastAsia="zh-CN"/>
        </w:rPr>
        <w:t>7</w:t>
      </w:r>
      <w:r>
        <w:rPr>
          <w:rFonts w:hint="eastAsia"/>
          <w:color w:val="auto"/>
        </w:rPr>
        <w:t xml:space="preserve">.11 </w:t>
      </w:r>
      <w:r>
        <w:rPr>
          <w:color w:val="auto"/>
        </w:rPr>
        <w:t>TBPRJFUNCTIONDIC</w:t>
      </w:r>
      <w:r>
        <w:rPr>
          <w:rFonts w:hint="eastAsia"/>
          <w:color w:val="auto"/>
        </w:rPr>
        <w:t>工程用途字典表</w:t>
      </w:r>
      <w:bookmarkEnd w:id="531"/>
      <w:bookmarkEnd w:id="532"/>
      <w:bookmarkEnd w:id="533"/>
      <w:bookmarkEnd w:id="534"/>
      <w:bookmarkEnd w:id="535"/>
      <w:bookmarkEnd w:id="536"/>
    </w:p>
    <w:tbl>
      <w:tblPr>
        <w:tblStyle w:val="47"/>
        <w:tblW w:w="0" w:type="auto"/>
        <w:tblInd w:w="0" w:type="dxa"/>
        <w:tblLayout w:type="fixed"/>
        <w:tblCellMar>
          <w:top w:w="0" w:type="dxa"/>
          <w:left w:w="108" w:type="dxa"/>
          <w:bottom w:w="0" w:type="dxa"/>
          <w:right w:w="108" w:type="dxa"/>
        </w:tblCellMar>
      </w:tblPr>
      <w:tblGrid>
        <w:gridCol w:w="1419"/>
        <w:gridCol w:w="1441"/>
        <w:gridCol w:w="1925"/>
        <w:gridCol w:w="2379"/>
        <w:gridCol w:w="2690"/>
      </w:tblGrid>
      <w:tr>
        <w:tblPrEx>
          <w:tblCellMar>
            <w:top w:w="0" w:type="dxa"/>
            <w:left w:w="108" w:type="dxa"/>
            <w:bottom w:w="0" w:type="dxa"/>
            <w:right w:w="108" w:type="dxa"/>
          </w:tblCellMar>
        </w:tblPrEx>
        <w:trPr>
          <w:trHeight w:val="284" w:hRule="atLeast"/>
          <w:tblHeader/>
        </w:trPr>
        <w:tc>
          <w:tcPr>
            <w:tcW w:w="141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441"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1925"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工程用途</w:t>
            </w:r>
          </w:p>
        </w:tc>
        <w:tc>
          <w:tcPr>
            <w:tcW w:w="2379" w:type="dxa"/>
            <w:tcBorders>
              <w:top w:val="single" w:color="auto" w:sz="4" w:space="0"/>
              <w:left w:val="nil"/>
              <w:bottom w:val="single" w:color="auto" w:sz="4" w:space="0"/>
              <w:right w:val="nil"/>
            </w:tcBorders>
            <w:shd w:val="clear" w:color="000000" w:fill="D9D9D9"/>
          </w:tcPr>
          <w:p>
            <w:pPr>
              <w:jc w:val="center"/>
              <w:rPr>
                <w:rFonts w:ascii="宋体" w:hAnsi="宋体"/>
                <w:b/>
                <w:bCs/>
                <w:color w:val="auto"/>
                <w:kern w:val="0"/>
                <w:sz w:val="20"/>
                <w:szCs w:val="20"/>
              </w:rPr>
            </w:pPr>
            <w:r>
              <w:rPr>
                <w:rFonts w:hint="eastAsia" w:ascii="宋体" w:hAnsi="宋体"/>
                <w:b/>
                <w:bCs/>
                <w:color w:val="auto"/>
                <w:kern w:val="0"/>
                <w:sz w:val="20"/>
                <w:szCs w:val="20"/>
              </w:rPr>
              <w:t>用途大类</w:t>
            </w:r>
          </w:p>
        </w:tc>
        <w:tc>
          <w:tcPr>
            <w:tcW w:w="2690"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所属项目分类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100</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居住建筑</w:t>
            </w:r>
          </w:p>
        </w:tc>
        <w:tc>
          <w:tcPr>
            <w:tcW w:w="2379" w:type="dxa"/>
          </w:tcPr>
          <w:p>
            <w:pPr>
              <w:snapToGrid w:val="0"/>
              <w:spacing w:line="0" w:lineRule="atLeast"/>
              <w:jc w:val="left"/>
              <w:rPr>
                <w:rFonts w:ascii="宋体" w:hAnsi="宋体"/>
                <w:color w:val="auto"/>
                <w:kern w:val="0"/>
                <w:sz w:val="18"/>
                <w:szCs w:val="18"/>
              </w:rPr>
            </w:pP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101</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商品住房</w:t>
            </w:r>
          </w:p>
        </w:tc>
        <w:tc>
          <w:tcPr>
            <w:tcW w:w="2379"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居住建筑</w:t>
            </w: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r>
              <w:rPr>
                <w:rFonts w:ascii="宋体" w:hAnsi="宋体"/>
                <w:color w:val="auto"/>
                <w:kern w:val="0"/>
                <w:sz w:val="18"/>
                <w:szCs w:val="18"/>
              </w:rPr>
              <w:t>*</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102</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公共租赁住房</w:t>
            </w:r>
          </w:p>
        </w:tc>
        <w:tc>
          <w:tcPr>
            <w:tcW w:w="2379"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居住建筑</w:t>
            </w: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r>
              <w:rPr>
                <w:rFonts w:ascii="宋体" w:hAnsi="宋体"/>
                <w:color w:val="auto"/>
                <w:kern w:val="0"/>
                <w:sz w:val="18"/>
                <w:szCs w:val="18"/>
              </w:rPr>
              <w:t>*</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103</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棚户区改造住房</w:t>
            </w:r>
          </w:p>
        </w:tc>
        <w:tc>
          <w:tcPr>
            <w:tcW w:w="2379"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居住建筑</w:t>
            </w: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r>
              <w:rPr>
                <w:rFonts w:ascii="宋体" w:hAnsi="宋体"/>
                <w:color w:val="auto"/>
                <w:kern w:val="0"/>
                <w:sz w:val="18"/>
                <w:szCs w:val="18"/>
              </w:rPr>
              <w:t>*</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104</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共有产权住房</w:t>
            </w:r>
          </w:p>
        </w:tc>
        <w:tc>
          <w:tcPr>
            <w:tcW w:w="2379"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居住建筑</w:t>
            </w: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w:t>
            </w:r>
            <w:r>
              <w:rPr>
                <w:rFonts w:ascii="宋体" w:hAnsi="宋体"/>
                <w:color w:val="auto"/>
                <w:kern w:val="0"/>
                <w:sz w:val="18"/>
                <w:szCs w:val="18"/>
              </w:rPr>
              <w:t>*</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其他</w:t>
            </w:r>
            <w:r>
              <w:rPr>
                <w:rFonts w:ascii="宋体" w:hAnsi="宋体"/>
                <w:color w:val="auto"/>
                <w:kern w:val="0"/>
                <w:sz w:val="18"/>
                <w:szCs w:val="18"/>
              </w:rPr>
              <w:t>居住建筑</w:t>
            </w:r>
          </w:p>
        </w:tc>
        <w:tc>
          <w:tcPr>
            <w:tcW w:w="2379"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居住建筑</w:t>
            </w: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200</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居住建筑配套工程</w:t>
            </w:r>
          </w:p>
        </w:tc>
        <w:tc>
          <w:tcPr>
            <w:tcW w:w="2379" w:type="dxa"/>
          </w:tcPr>
          <w:p>
            <w:pPr>
              <w:snapToGrid w:val="0"/>
              <w:spacing w:line="0" w:lineRule="atLeast"/>
              <w:jc w:val="left"/>
              <w:rPr>
                <w:rFonts w:ascii="宋体" w:hAnsi="宋体"/>
                <w:color w:val="auto"/>
                <w:kern w:val="0"/>
                <w:sz w:val="18"/>
                <w:szCs w:val="18"/>
              </w:rPr>
            </w:pP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300</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公共建筑</w:t>
            </w:r>
          </w:p>
        </w:tc>
        <w:tc>
          <w:tcPr>
            <w:tcW w:w="2379" w:type="dxa"/>
          </w:tcPr>
          <w:p>
            <w:pPr>
              <w:snapToGrid w:val="0"/>
              <w:spacing w:line="0" w:lineRule="atLeast"/>
              <w:jc w:val="left"/>
              <w:rPr>
                <w:rFonts w:ascii="宋体" w:hAnsi="宋体"/>
                <w:color w:val="auto"/>
                <w:kern w:val="0"/>
                <w:sz w:val="18"/>
                <w:szCs w:val="18"/>
              </w:rPr>
            </w:pP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301</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办公建筑</w:t>
            </w:r>
          </w:p>
        </w:tc>
        <w:tc>
          <w:tcPr>
            <w:tcW w:w="2379"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公共建筑</w:t>
            </w: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302</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商业建筑</w:t>
            </w:r>
          </w:p>
        </w:tc>
        <w:tc>
          <w:tcPr>
            <w:tcW w:w="2379"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公共建筑</w:t>
            </w: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303</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旅游建筑</w:t>
            </w:r>
          </w:p>
        </w:tc>
        <w:tc>
          <w:tcPr>
            <w:tcW w:w="2379"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公共建筑</w:t>
            </w: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304</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科教文卫建筑</w:t>
            </w:r>
          </w:p>
        </w:tc>
        <w:tc>
          <w:tcPr>
            <w:tcW w:w="2379"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公共建筑</w:t>
            </w: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305</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交通运输类</w:t>
            </w:r>
          </w:p>
        </w:tc>
        <w:tc>
          <w:tcPr>
            <w:tcW w:w="2379"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公共建筑</w:t>
            </w: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306</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通信建筑</w:t>
            </w:r>
          </w:p>
        </w:tc>
        <w:tc>
          <w:tcPr>
            <w:tcW w:w="2379"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公共建筑</w:t>
            </w: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307</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公共建筑配套工程</w:t>
            </w:r>
          </w:p>
        </w:tc>
        <w:tc>
          <w:tcPr>
            <w:tcW w:w="2379"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公共建筑</w:t>
            </w: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400</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商住楼</w:t>
            </w:r>
          </w:p>
        </w:tc>
        <w:tc>
          <w:tcPr>
            <w:tcW w:w="2379" w:type="dxa"/>
          </w:tcPr>
          <w:p>
            <w:pPr>
              <w:snapToGrid w:val="0"/>
              <w:spacing w:line="0" w:lineRule="atLeast"/>
              <w:jc w:val="left"/>
              <w:rPr>
                <w:rFonts w:ascii="宋体" w:hAnsi="宋体"/>
                <w:color w:val="auto"/>
                <w:kern w:val="0"/>
                <w:sz w:val="18"/>
                <w:szCs w:val="18"/>
              </w:rPr>
            </w:pP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500</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农业建筑</w:t>
            </w:r>
          </w:p>
        </w:tc>
        <w:tc>
          <w:tcPr>
            <w:tcW w:w="2379" w:type="dxa"/>
          </w:tcPr>
          <w:p>
            <w:pPr>
              <w:snapToGrid w:val="0"/>
              <w:spacing w:line="0" w:lineRule="atLeast"/>
              <w:jc w:val="left"/>
              <w:rPr>
                <w:rFonts w:ascii="宋体" w:hAnsi="宋体"/>
                <w:color w:val="auto"/>
                <w:kern w:val="0"/>
                <w:sz w:val="18"/>
                <w:szCs w:val="18"/>
              </w:rPr>
            </w:pP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18</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600</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农业建筑配套工程</w:t>
            </w:r>
          </w:p>
        </w:tc>
        <w:tc>
          <w:tcPr>
            <w:tcW w:w="2379" w:type="dxa"/>
          </w:tcPr>
          <w:p>
            <w:pPr>
              <w:snapToGrid w:val="0"/>
              <w:spacing w:line="0" w:lineRule="atLeast"/>
              <w:jc w:val="left"/>
              <w:rPr>
                <w:rFonts w:ascii="宋体" w:hAnsi="宋体"/>
                <w:color w:val="auto"/>
                <w:kern w:val="0"/>
                <w:sz w:val="18"/>
                <w:szCs w:val="18"/>
              </w:rPr>
            </w:pP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19</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700</w:t>
            </w:r>
          </w:p>
        </w:tc>
        <w:tc>
          <w:tcPr>
            <w:tcW w:w="1925"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工业建筑</w:t>
            </w:r>
          </w:p>
        </w:tc>
        <w:tc>
          <w:tcPr>
            <w:tcW w:w="2379" w:type="dxa"/>
          </w:tcPr>
          <w:p>
            <w:pPr>
              <w:snapToGrid w:val="0"/>
              <w:spacing w:line="0" w:lineRule="atLeast"/>
              <w:jc w:val="left"/>
              <w:rPr>
                <w:rFonts w:ascii="宋体" w:hAnsi="宋体"/>
                <w:color w:val="auto"/>
                <w:kern w:val="0"/>
                <w:sz w:val="18"/>
                <w:szCs w:val="18"/>
              </w:rPr>
            </w:pP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20</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800</w:t>
            </w:r>
          </w:p>
        </w:tc>
        <w:tc>
          <w:tcPr>
            <w:tcW w:w="1925"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工业建筑配套工程</w:t>
            </w:r>
          </w:p>
        </w:tc>
        <w:tc>
          <w:tcPr>
            <w:tcW w:w="2379" w:type="dxa"/>
          </w:tcPr>
          <w:p>
            <w:pPr>
              <w:snapToGrid w:val="0"/>
              <w:spacing w:line="0" w:lineRule="atLeast"/>
              <w:jc w:val="left"/>
              <w:rPr>
                <w:rFonts w:ascii="宋体" w:hAnsi="宋体"/>
                <w:color w:val="auto"/>
                <w:kern w:val="0"/>
                <w:sz w:val="18"/>
                <w:szCs w:val="18"/>
              </w:rPr>
            </w:pP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21</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999</w:t>
            </w:r>
          </w:p>
        </w:tc>
        <w:tc>
          <w:tcPr>
            <w:tcW w:w="1925"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其他</w:t>
            </w:r>
          </w:p>
        </w:tc>
        <w:tc>
          <w:tcPr>
            <w:tcW w:w="2379" w:type="dxa"/>
          </w:tcPr>
          <w:p>
            <w:pPr>
              <w:snapToGrid w:val="0"/>
              <w:spacing w:line="0" w:lineRule="atLeast"/>
              <w:jc w:val="left"/>
              <w:rPr>
                <w:rFonts w:ascii="宋体" w:hAnsi="宋体"/>
                <w:color w:val="auto"/>
                <w:kern w:val="0"/>
                <w:sz w:val="18"/>
                <w:szCs w:val="18"/>
              </w:rPr>
            </w:pP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房屋建筑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22</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010</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给水</w:t>
            </w:r>
          </w:p>
        </w:tc>
        <w:tc>
          <w:tcPr>
            <w:tcW w:w="2379" w:type="dxa"/>
          </w:tcPr>
          <w:p>
            <w:pPr>
              <w:snapToGrid w:val="0"/>
              <w:spacing w:line="0" w:lineRule="atLeast"/>
              <w:jc w:val="left"/>
              <w:rPr>
                <w:rFonts w:ascii="宋体" w:hAnsi="宋体"/>
                <w:color w:val="auto"/>
                <w:kern w:val="0"/>
                <w:sz w:val="18"/>
                <w:szCs w:val="18"/>
              </w:rPr>
            </w:pPr>
          </w:p>
        </w:tc>
        <w:tc>
          <w:tcPr>
            <w:tcW w:w="2690" w:type="dxa"/>
          </w:tcPr>
          <w:p>
            <w:pPr>
              <w:rPr>
                <w:color w:val="auto"/>
              </w:rPr>
            </w:pPr>
            <w:r>
              <w:rPr>
                <w:rFonts w:hint="eastAsia" w:ascii="宋体" w:hAnsi="宋体"/>
                <w:color w:val="auto"/>
                <w:kern w:val="0"/>
                <w:sz w:val="18"/>
                <w:szCs w:val="18"/>
              </w:rPr>
              <w:t>市政基础设施工程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23</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011</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排水</w:t>
            </w:r>
          </w:p>
        </w:tc>
        <w:tc>
          <w:tcPr>
            <w:tcW w:w="2379" w:type="dxa"/>
          </w:tcPr>
          <w:p>
            <w:pPr>
              <w:snapToGrid w:val="0"/>
              <w:spacing w:line="0" w:lineRule="atLeast"/>
              <w:jc w:val="left"/>
              <w:rPr>
                <w:rFonts w:ascii="宋体" w:hAnsi="宋体"/>
                <w:color w:val="auto"/>
                <w:kern w:val="0"/>
                <w:sz w:val="18"/>
                <w:szCs w:val="18"/>
              </w:rPr>
            </w:pPr>
          </w:p>
        </w:tc>
        <w:tc>
          <w:tcPr>
            <w:tcW w:w="2690" w:type="dxa"/>
          </w:tcPr>
          <w:p>
            <w:pPr>
              <w:rPr>
                <w:color w:val="auto"/>
              </w:rPr>
            </w:pPr>
            <w:r>
              <w:rPr>
                <w:rFonts w:hint="eastAsia" w:ascii="宋体" w:hAnsi="宋体"/>
                <w:color w:val="auto"/>
                <w:kern w:val="0"/>
                <w:sz w:val="18"/>
                <w:szCs w:val="18"/>
              </w:rPr>
              <w:t>市政基础设施工程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24</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012</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w:t>
            </w:r>
          </w:p>
        </w:tc>
        <w:tc>
          <w:tcPr>
            <w:tcW w:w="2379" w:type="dxa"/>
          </w:tcPr>
          <w:p>
            <w:pPr>
              <w:snapToGrid w:val="0"/>
              <w:spacing w:line="0" w:lineRule="atLeast"/>
              <w:jc w:val="left"/>
              <w:rPr>
                <w:rFonts w:ascii="宋体" w:hAnsi="宋体"/>
                <w:color w:val="auto"/>
                <w:kern w:val="0"/>
                <w:sz w:val="18"/>
                <w:szCs w:val="18"/>
              </w:rPr>
            </w:pPr>
          </w:p>
        </w:tc>
        <w:tc>
          <w:tcPr>
            <w:tcW w:w="2690" w:type="dxa"/>
          </w:tcPr>
          <w:p>
            <w:pPr>
              <w:rPr>
                <w:color w:val="auto"/>
              </w:rPr>
            </w:pPr>
            <w:r>
              <w:rPr>
                <w:rFonts w:hint="eastAsia" w:ascii="宋体" w:hAnsi="宋体"/>
                <w:color w:val="auto"/>
                <w:kern w:val="0"/>
                <w:sz w:val="18"/>
                <w:szCs w:val="18"/>
              </w:rPr>
              <w:t>市政基础设施工程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25</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013</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热力</w:t>
            </w:r>
          </w:p>
        </w:tc>
        <w:tc>
          <w:tcPr>
            <w:tcW w:w="2379" w:type="dxa"/>
          </w:tcPr>
          <w:p>
            <w:pPr>
              <w:snapToGrid w:val="0"/>
              <w:spacing w:line="0" w:lineRule="atLeast"/>
              <w:jc w:val="left"/>
              <w:rPr>
                <w:rFonts w:ascii="宋体" w:hAnsi="宋体"/>
                <w:color w:val="auto"/>
                <w:kern w:val="0"/>
                <w:sz w:val="18"/>
                <w:szCs w:val="18"/>
              </w:rPr>
            </w:pPr>
          </w:p>
        </w:tc>
        <w:tc>
          <w:tcPr>
            <w:tcW w:w="2690" w:type="dxa"/>
          </w:tcPr>
          <w:p>
            <w:pPr>
              <w:rPr>
                <w:color w:val="auto"/>
              </w:rPr>
            </w:pPr>
            <w:r>
              <w:rPr>
                <w:rFonts w:hint="eastAsia" w:ascii="宋体" w:hAnsi="宋体"/>
                <w:color w:val="auto"/>
                <w:kern w:val="0"/>
                <w:sz w:val="18"/>
                <w:szCs w:val="18"/>
              </w:rPr>
              <w:t>市政基础设施工程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26</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014</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道路</w:t>
            </w:r>
          </w:p>
        </w:tc>
        <w:tc>
          <w:tcPr>
            <w:tcW w:w="2379" w:type="dxa"/>
          </w:tcPr>
          <w:p>
            <w:pPr>
              <w:snapToGrid w:val="0"/>
              <w:spacing w:line="0" w:lineRule="atLeast"/>
              <w:jc w:val="left"/>
              <w:rPr>
                <w:rFonts w:ascii="宋体" w:hAnsi="宋体"/>
                <w:color w:val="auto"/>
                <w:kern w:val="0"/>
                <w:sz w:val="18"/>
                <w:szCs w:val="18"/>
              </w:rPr>
            </w:pPr>
          </w:p>
        </w:tc>
        <w:tc>
          <w:tcPr>
            <w:tcW w:w="2690" w:type="dxa"/>
          </w:tcPr>
          <w:p>
            <w:pPr>
              <w:rPr>
                <w:color w:val="auto"/>
              </w:rPr>
            </w:pPr>
            <w:r>
              <w:rPr>
                <w:rFonts w:hint="eastAsia" w:ascii="宋体" w:hAnsi="宋体"/>
                <w:color w:val="auto"/>
                <w:kern w:val="0"/>
                <w:sz w:val="18"/>
                <w:szCs w:val="18"/>
              </w:rPr>
              <w:t>市政基础设施工程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27</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015</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桥梁</w:t>
            </w:r>
          </w:p>
        </w:tc>
        <w:tc>
          <w:tcPr>
            <w:tcW w:w="2379" w:type="dxa"/>
          </w:tcPr>
          <w:p>
            <w:pPr>
              <w:snapToGrid w:val="0"/>
              <w:spacing w:line="0" w:lineRule="atLeast"/>
              <w:jc w:val="left"/>
              <w:rPr>
                <w:rFonts w:ascii="宋体" w:hAnsi="宋体"/>
                <w:color w:val="auto"/>
                <w:kern w:val="0"/>
                <w:sz w:val="18"/>
                <w:szCs w:val="18"/>
              </w:rPr>
            </w:pPr>
          </w:p>
        </w:tc>
        <w:tc>
          <w:tcPr>
            <w:tcW w:w="2690" w:type="dxa"/>
          </w:tcPr>
          <w:p>
            <w:pPr>
              <w:rPr>
                <w:color w:val="auto"/>
              </w:rPr>
            </w:pPr>
            <w:r>
              <w:rPr>
                <w:rFonts w:hint="eastAsia" w:ascii="宋体" w:hAnsi="宋体"/>
                <w:color w:val="auto"/>
                <w:kern w:val="0"/>
                <w:sz w:val="18"/>
                <w:szCs w:val="18"/>
              </w:rPr>
              <w:t>市政基础设施工程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28</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016</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园林绿化</w:t>
            </w:r>
          </w:p>
        </w:tc>
        <w:tc>
          <w:tcPr>
            <w:tcW w:w="2379" w:type="dxa"/>
          </w:tcPr>
          <w:p>
            <w:pPr>
              <w:snapToGrid w:val="0"/>
              <w:spacing w:line="0" w:lineRule="atLeast"/>
              <w:jc w:val="left"/>
              <w:rPr>
                <w:rFonts w:ascii="宋体" w:hAnsi="宋体"/>
                <w:color w:val="auto"/>
                <w:kern w:val="0"/>
                <w:sz w:val="18"/>
                <w:szCs w:val="18"/>
              </w:rPr>
            </w:pPr>
          </w:p>
        </w:tc>
        <w:tc>
          <w:tcPr>
            <w:tcW w:w="2690" w:type="dxa"/>
          </w:tcPr>
          <w:p>
            <w:pPr>
              <w:rPr>
                <w:color w:val="auto"/>
              </w:rPr>
            </w:pPr>
            <w:r>
              <w:rPr>
                <w:rFonts w:hint="eastAsia" w:ascii="宋体" w:hAnsi="宋体"/>
                <w:color w:val="auto"/>
                <w:kern w:val="0"/>
                <w:sz w:val="18"/>
                <w:szCs w:val="18"/>
              </w:rPr>
              <w:t>市政基础设施工程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9</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017</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环境</w:t>
            </w:r>
            <w:r>
              <w:rPr>
                <w:rFonts w:ascii="宋体" w:hAnsi="宋体"/>
                <w:color w:val="auto"/>
                <w:kern w:val="0"/>
                <w:sz w:val="18"/>
                <w:szCs w:val="18"/>
              </w:rPr>
              <w:t>卫生</w:t>
            </w:r>
          </w:p>
        </w:tc>
        <w:tc>
          <w:tcPr>
            <w:tcW w:w="2379" w:type="dxa"/>
          </w:tcPr>
          <w:p>
            <w:pPr>
              <w:snapToGrid w:val="0"/>
              <w:spacing w:line="0" w:lineRule="atLeast"/>
              <w:jc w:val="left"/>
              <w:rPr>
                <w:rFonts w:ascii="宋体" w:hAnsi="宋体"/>
                <w:color w:val="auto"/>
                <w:kern w:val="0"/>
                <w:sz w:val="18"/>
                <w:szCs w:val="18"/>
              </w:rPr>
            </w:pPr>
          </w:p>
        </w:tc>
        <w:tc>
          <w:tcPr>
            <w:tcW w:w="2690" w:type="dxa"/>
          </w:tcPr>
          <w:p>
            <w:pPr>
              <w:rPr>
                <w:color w:val="auto"/>
              </w:rPr>
            </w:pPr>
            <w:r>
              <w:rPr>
                <w:rFonts w:hint="eastAsia" w:ascii="宋体" w:hAnsi="宋体"/>
                <w:color w:val="auto"/>
                <w:kern w:val="0"/>
                <w:sz w:val="18"/>
                <w:szCs w:val="18"/>
              </w:rPr>
              <w:t>市政基础设施工程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018</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公共交通</w:t>
            </w:r>
          </w:p>
        </w:tc>
        <w:tc>
          <w:tcPr>
            <w:tcW w:w="2379" w:type="dxa"/>
          </w:tcPr>
          <w:p>
            <w:pPr>
              <w:snapToGrid w:val="0"/>
              <w:spacing w:line="0" w:lineRule="atLeast"/>
              <w:jc w:val="left"/>
              <w:rPr>
                <w:rFonts w:ascii="宋体" w:hAnsi="宋体"/>
                <w:color w:val="auto"/>
                <w:kern w:val="0"/>
                <w:sz w:val="18"/>
                <w:szCs w:val="18"/>
              </w:rPr>
            </w:pPr>
          </w:p>
        </w:tc>
        <w:tc>
          <w:tcPr>
            <w:tcW w:w="2690" w:type="dxa"/>
          </w:tcPr>
          <w:p>
            <w:pPr>
              <w:rPr>
                <w:color w:val="auto"/>
              </w:rPr>
            </w:pPr>
            <w:r>
              <w:rPr>
                <w:rFonts w:hint="eastAsia" w:ascii="宋体" w:hAnsi="宋体"/>
                <w:color w:val="auto"/>
                <w:kern w:val="0"/>
                <w:sz w:val="18"/>
                <w:szCs w:val="18"/>
              </w:rPr>
              <w:t>市政基础设施工程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31</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019</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综合</w:t>
            </w:r>
            <w:r>
              <w:rPr>
                <w:rFonts w:ascii="宋体" w:hAnsi="宋体"/>
                <w:color w:val="auto"/>
                <w:kern w:val="0"/>
                <w:sz w:val="18"/>
                <w:szCs w:val="18"/>
              </w:rPr>
              <w:t>管廊</w:t>
            </w:r>
          </w:p>
        </w:tc>
        <w:tc>
          <w:tcPr>
            <w:tcW w:w="2379" w:type="dxa"/>
          </w:tcPr>
          <w:p>
            <w:pPr>
              <w:snapToGrid w:val="0"/>
              <w:spacing w:line="0" w:lineRule="atLeast"/>
              <w:jc w:val="left"/>
              <w:rPr>
                <w:rFonts w:ascii="宋体" w:hAnsi="宋体"/>
                <w:color w:val="auto"/>
                <w:kern w:val="0"/>
                <w:sz w:val="18"/>
                <w:szCs w:val="18"/>
              </w:rPr>
            </w:pPr>
          </w:p>
        </w:tc>
        <w:tc>
          <w:tcPr>
            <w:tcW w:w="2690" w:type="dxa"/>
          </w:tcPr>
          <w:p>
            <w:pPr>
              <w:rPr>
                <w:rFonts w:ascii="宋体" w:hAnsi="宋体"/>
                <w:color w:val="auto"/>
                <w:kern w:val="0"/>
                <w:sz w:val="18"/>
                <w:szCs w:val="18"/>
              </w:rPr>
            </w:pPr>
            <w:r>
              <w:rPr>
                <w:rFonts w:hint="eastAsia" w:ascii="宋体" w:hAnsi="宋体"/>
                <w:color w:val="auto"/>
                <w:kern w:val="0"/>
                <w:sz w:val="18"/>
                <w:szCs w:val="18"/>
              </w:rPr>
              <w:t>市政基础设施工程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32</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020</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隧道</w:t>
            </w:r>
          </w:p>
        </w:tc>
        <w:tc>
          <w:tcPr>
            <w:tcW w:w="2379" w:type="dxa"/>
          </w:tcPr>
          <w:p>
            <w:pPr>
              <w:snapToGrid w:val="0"/>
              <w:spacing w:line="0" w:lineRule="atLeast"/>
              <w:jc w:val="left"/>
              <w:rPr>
                <w:rFonts w:ascii="宋体" w:hAnsi="宋体"/>
                <w:color w:val="auto"/>
                <w:kern w:val="0"/>
                <w:sz w:val="18"/>
                <w:szCs w:val="18"/>
              </w:rPr>
            </w:pPr>
          </w:p>
        </w:tc>
        <w:tc>
          <w:tcPr>
            <w:tcW w:w="2690" w:type="dxa"/>
          </w:tcPr>
          <w:p>
            <w:pPr>
              <w:rPr>
                <w:rFonts w:ascii="宋体" w:hAnsi="宋体"/>
                <w:color w:val="auto"/>
                <w:kern w:val="0"/>
                <w:sz w:val="18"/>
                <w:szCs w:val="18"/>
              </w:rPr>
            </w:pPr>
            <w:r>
              <w:rPr>
                <w:rFonts w:hint="eastAsia" w:ascii="宋体" w:hAnsi="宋体"/>
                <w:color w:val="auto"/>
                <w:kern w:val="0"/>
                <w:sz w:val="18"/>
                <w:szCs w:val="18"/>
              </w:rPr>
              <w:t>市政基础设施工程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33</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021</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轨道交通</w:t>
            </w:r>
          </w:p>
        </w:tc>
        <w:tc>
          <w:tcPr>
            <w:tcW w:w="2379" w:type="dxa"/>
          </w:tcPr>
          <w:p>
            <w:pPr>
              <w:snapToGrid w:val="0"/>
              <w:spacing w:line="0" w:lineRule="atLeast"/>
              <w:jc w:val="left"/>
              <w:rPr>
                <w:rFonts w:ascii="宋体" w:hAnsi="宋体"/>
                <w:color w:val="auto"/>
                <w:kern w:val="0"/>
                <w:sz w:val="18"/>
                <w:szCs w:val="18"/>
              </w:rPr>
            </w:pPr>
          </w:p>
        </w:tc>
        <w:tc>
          <w:tcPr>
            <w:tcW w:w="2690" w:type="dxa"/>
          </w:tcPr>
          <w:p>
            <w:pPr>
              <w:rPr>
                <w:rFonts w:ascii="宋体" w:hAnsi="宋体"/>
                <w:color w:val="auto"/>
                <w:kern w:val="0"/>
                <w:sz w:val="18"/>
                <w:szCs w:val="18"/>
              </w:rPr>
            </w:pPr>
            <w:r>
              <w:rPr>
                <w:rFonts w:hint="eastAsia" w:ascii="宋体" w:hAnsi="宋体"/>
                <w:color w:val="auto"/>
                <w:kern w:val="0"/>
                <w:sz w:val="18"/>
                <w:szCs w:val="18"/>
              </w:rPr>
              <w:t>市政基础设施工程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41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34</w:t>
            </w:r>
          </w:p>
        </w:tc>
        <w:tc>
          <w:tcPr>
            <w:tcW w:w="1441"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099</w:t>
            </w:r>
          </w:p>
        </w:tc>
        <w:tc>
          <w:tcPr>
            <w:tcW w:w="192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其他</w:t>
            </w:r>
          </w:p>
        </w:tc>
        <w:tc>
          <w:tcPr>
            <w:tcW w:w="2379" w:type="dxa"/>
          </w:tcPr>
          <w:p>
            <w:pPr>
              <w:snapToGrid w:val="0"/>
              <w:spacing w:line="0" w:lineRule="atLeast"/>
              <w:jc w:val="left"/>
              <w:rPr>
                <w:rFonts w:ascii="宋体" w:hAnsi="宋体"/>
                <w:color w:val="auto"/>
                <w:kern w:val="0"/>
                <w:sz w:val="18"/>
                <w:szCs w:val="18"/>
              </w:rPr>
            </w:pPr>
          </w:p>
        </w:tc>
        <w:tc>
          <w:tcPr>
            <w:tcW w:w="269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市政基础设施工程</w:t>
            </w:r>
          </w:p>
        </w:tc>
      </w:tr>
    </w:tbl>
    <w:p>
      <w:pPr>
        <w:rPr>
          <w:color w:val="auto"/>
          <w:sz w:val="28"/>
          <w:szCs w:val="28"/>
        </w:rPr>
      </w:pPr>
      <w:bookmarkStart w:id="537" w:name="_Toc390179491"/>
      <w:bookmarkStart w:id="538" w:name="_Toc384384399"/>
    </w:p>
    <w:p>
      <w:pPr>
        <w:pStyle w:val="3"/>
        <w:rPr>
          <w:color w:val="auto"/>
        </w:rPr>
      </w:pPr>
      <w:bookmarkStart w:id="539" w:name="_Toc392665482"/>
      <w:bookmarkStart w:id="540" w:name="_Toc392664194"/>
      <w:bookmarkStart w:id="541" w:name="_Toc516477947"/>
      <w:bookmarkStart w:id="542" w:name="_Toc31239"/>
      <w:r>
        <w:rPr>
          <w:rFonts w:hint="eastAsia"/>
          <w:color w:val="auto"/>
          <w:lang w:val="en-US" w:eastAsia="zh-CN"/>
        </w:rPr>
        <w:t>7</w:t>
      </w:r>
      <w:r>
        <w:rPr>
          <w:rFonts w:hint="eastAsia"/>
          <w:color w:val="auto"/>
        </w:rPr>
        <w:t xml:space="preserve">.12 </w:t>
      </w:r>
      <w:r>
        <w:rPr>
          <w:color w:val="auto"/>
        </w:rPr>
        <w:t>TBTENDERCLASSDIC</w:t>
      </w:r>
      <w:r>
        <w:rPr>
          <w:rFonts w:hint="eastAsia"/>
          <w:color w:val="auto"/>
        </w:rPr>
        <w:t>招标类型字典表</w:t>
      </w:r>
      <w:bookmarkEnd w:id="537"/>
      <w:bookmarkEnd w:id="538"/>
      <w:bookmarkEnd w:id="539"/>
      <w:bookmarkEnd w:id="540"/>
      <w:bookmarkEnd w:id="541"/>
      <w:bookmarkEnd w:id="542"/>
    </w:p>
    <w:tbl>
      <w:tblPr>
        <w:tblStyle w:val="47"/>
        <w:tblW w:w="0" w:type="auto"/>
        <w:tblInd w:w="0" w:type="dxa"/>
        <w:tblLayout w:type="fixed"/>
        <w:tblCellMar>
          <w:top w:w="0" w:type="dxa"/>
          <w:left w:w="108" w:type="dxa"/>
          <w:bottom w:w="0" w:type="dxa"/>
          <w:right w:w="108" w:type="dxa"/>
        </w:tblCellMar>
      </w:tblPr>
      <w:tblGrid>
        <w:gridCol w:w="1947"/>
        <w:gridCol w:w="1967"/>
        <w:gridCol w:w="2148"/>
        <w:gridCol w:w="3827"/>
      </w:tblGrid>
      <w:tr>
        <w:tblPrEx>
          <w:tblCellMar>
            <w:top w:w="0" w:type="dxa"/>
            <w:left w:w="108" w:type="dxa"/>
            <w:bottom w:w="0" w:type="dxa"/>
            <w:right w:w="108" w:type="dxa"/>
          </w:tblCellMar>
        </w:tblPrEx>
        <w:trPr>
          <w:trHeight w:val="284" w:hRule="atLeast"/>
          <w:tblHeader/>
        </w:trPr>
        <w:tc>
          <w:tcPr>
            <w:tcW w:w="194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2148"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招标类型</w:t>
            </w:r>
          </w:p>
        </w:tc>
        <w:tc>
          <w:tcPr>
            <w:tcW w:w="3827" w:type="dxa"/>
            <w:tcBorders>
              <w:top w:val="single" w:color="auto" w:sz="4" w:space="0"/>
              <w:left w:val="nil"/>
              <w:bottom w:val="single" w:color="auto" w:sz="4" w:space="0"/>
              <w:right w:val="single" w:color="auto" w:sz="4" w:space="0"/>
            </w:tcBorders>
            <w:shd w:val="clear" w:color="000000" w:fill="D9D9D9"/>
          </w:tcPr>
          <w:p>
            <w:pPr>
              <w:jc w:val="center"/>
              <w:rPr>
                <w:rFonts w:ascii="宋体" w:hAnsi="宋体"/>
                <w:b/>
                <w:bCs/>
                <w:color w:val="auto"/>
                <w:kern w:val="0"/>
                <w:sz w:val="20"/>
                <w:szCs w:val="20"/>
              </w:rPr>
            </w:pPr>
            <w:r>
              <w:rPr>
                <w:rFonts w:hint="eastAsia" w:ascii="宋体" w:hAnsi="宋体"/>
                <w:b/>
                <w:bCs/>
                <w:color w:val="auto"/>
                <w:kern w:val="0"/>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001</w:t>
            </w:r>
          </w:p>
        </w:tc>
        <w:tc>
          <w:tcPr>
            <w:tcW w:w="214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勘察</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002</w:t>
            </w:r>
          </w:p>
        </w:tc>
        <w:tc>
          <w:tcPr>
            <w:tcW w:w="214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设计</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003</w:t>
            </w:r>
          </w:p>
        </w:tc>
        <w:tc>
          <w:tcPr>
            <w:tcW w:w="214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施工</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004</w:t>
            </w:r>
          </w:p>
        </w:tc>
        <w:tc>
          <w:tcPr>
            <w:tcW w:w="214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监理</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5</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006</w:t>
            </w:r>
          </w:p>
        </w:tc>
        <w:tc>
          <w:tcPr>
            <w:tcW w:w="214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工程总承包</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6</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007</w:t>
            </w:r>
          </w:p>
        </w:tc>
        <w:tc>
          <w:tcPr>
            <w:tcW w:w="214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项目管理</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w:t>
            </w:r>
            <w:r>
              <w:rPr>
                <w:rFonts w:ascii="宋体" w:hAnsi="宋体"/>
                <w:color w:val="auto"/>
                <w:kern w:val="0"/>
                <w:sz w:val="18"/>
                <w:szCs w:val="18"/>
              </w:rPr>
              <w:t>10</w:t>
            </w:r>
          </w:p>
        </w:tc>
        <w:tc>
          <w:tcPr>
            <w:tcW w:w="214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全过程工程咨询</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w:t>
            </w:r>
            <w:r>
              <w:rPr>
                <w:rFonts w:ascii="宋体" w:hAnsi="宋体"/>
                <w:color w:val="auto"/>
                <w:kern w:val="0"/>
                <w:sz w:val="18"/>
                <w:szCs w:val="18"/>
              </w:rPr>
              <w:t>11</w:t>
            </w:r>
          </w:p>
        </w:tc>
        <w:tc>
          <w:tcPr>
            <w:tcW w:w="2148"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其他</w:t>
            </w:r>
          </w:p>
        </w:tc>
        <w:tc>
          <w:tcPr>
            <w:tcW w:w="3827" w:type="dxa"/>
          </w:tcPr>
          <w:p>
            <w:pPr>
              <w:snapToGrid w:val="0"/>
              <w:spacing w:line="0" w:lineRule="atLeast"/>
              <w:jc w:val="left"/>
              <w:rPr>
                <w:rFonts w:ascii="宋体" w:hAnsi="宋体"/>
                <w:color w:val="auto"/>
                <w:kern w:val="0"/>
                <w:sz w:val="18"/>
                <w:szCs w:val="18"/>
              </w:rPr>
            </w:pPr>
          </w:p>
        </w:tc>
      </w:tr>
    </w:tbl>
    <w:p>
      <w:pPr>
        <w:rPr>
          <w:color w:val="auto"/>
          <w:sz w:val="28"/>
          <w:szCs w:val="28"/>
          <w:shd w:val="clear" w:color="auto" w:fill="F4B083"/>
        </w:rPr>
      </w:pPr>
      <w:bookmarkStart w:id="543" w:name="_Toc390179492"/>
      <w:bookmarkStart w:id="544" w:name="_Toc384384400"/>
    </w:p>
    <w:p>
      <w:pPr>
        <w:pStyle w:val="3"/>
        <w:rPr>
          <w:color w:val="auto"/>
        </w:rPr>
      </w:pPr>
      <w:bookmarkStart w:id="545" w:name="_Toc392665483"/>
      <w:bookmarkStart w:id="546" w:name="_Toc392664195"/>
      <w:bookmarkStart w:id="547" w:name="_Toc516477948"/>
      <w:bookmarkStart w:id="548" w:name="_Toc1000"/>
      <w:r>
        <w:rPr>
          <w:rFonts w:hint="eastAsia"/>
          <w:color w:val="auto"/>
          <w:lang w:val="en-US" w:eastAsia="zh-CN"/>
        </w:rPr>
        <w:t>7</w:t>
      </w:r>
      <w:r>
        <w:rPr>
          <w:rFonts w:hint="eastAsia"/>
          <w:color w:val="auto"/>
        </w:rPr>
        <w:t xml:space="preserve">.13 </w:t>
      </w:r>
      <w:r>
        <w:rPr>
          <w:color w:val="auto"/>
        </w:rPr>
        <w:t>TBTENDERTYPEDIC</w:t>
      </w:r>
      <w:r>
        <w:rPr>
          <w:rFonts w:hint="eastAsia"/>
          <w:color w:val="auto"/>
        </w:rPr>
        <w:t>招标方式字典表</w:t>
      </w:r>
      <w:bookmarkEnd w:id="543"/>
      <w:bookmarkEnd w:id="544"/>
      <w:bookmarkEnd w:id="545"/>
      <w:bookmarkEnd w:id="546"/>
      <w:bookmarkEnd w:id="547"/>
      <w:bookmarkEnd w:id="548"/>
    </w:p>
    <w:tbl>
      <w:tblPr>
        <w:tblStyle w:val="47"/>
        <w:tblW w:w="0" w:type="auto"/>
        <w:tblInd w:w="0" w:type="dxa"/>
        <w:tblLayout w:type="fixed"/>
        <w:tblCellMar>
          <w:top w:w="0" w:type="dxa"/>
          <w:left w:w="108" w:type="dxa"/>
          <w:bottom w:w="0" w:type="dxa"/>
          <w:right w:w="108" w:type="dxa"/>
        </w:tblCellMar>
      </w:tblPr>
      <w:tblGrid>
        <w:gridCol w:w="1947"/>
        <w:gridCol w:w="1967"/>
        <w:gridCol w:w="5940"/>
      </w:tblGrid>
      <w:tr>
        <w:tblPrEx>
          <w:tblCellMar>
            <w:top w:w="0" w:type="dxa"/>
            <w:left w:w="108" w:type="dxa"/>
            <w:bottom w:w="0" w:type="dxa"/>
            <w:right w:w="108" w:type="dxa"/>
          </w:tblCellMar>
        </w:tblPrEx>
        <w:trPr>
          <w:trHeight w:val="284" w:hRule="atLeast"/>
          <w:tblHeader/>
        </w:trPr>
        <w:tc>
          <w:tcPr>
            <w:tcW w:w="194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940"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招标方式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001</w:t>
            </w:r>
          </w:p>
        </w:tc>
        <w:tc>
          <w:tcPr>
            <w:tcW w:w="5940"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公开招标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002</w:t>
            </w:r>
          </w:p>
        </w:tc>
        <w:tc>
          <w:tcPr>
            <w:tcW w:w="5940"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邀请招标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003</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直接委托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099</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其他</w:t>
            </w:r>
          </w:p>
        </w:tc>
      </w:tr>
    </w:tbl>
    <w:p>
      <w:pPr>
        <w:rPr>
          <w:color w:val="auto"/>
          <w:sz w:val="28"/>
          <w:szCs w:val="28"/>
        </w:rPr>
      </w:pPr>
      <w:bookmarkStart w:id="549" w:name="_Toc390179493"/>
      <w:bookmarkStart w:id="550" w:name="_Toc384384402"/>
    </w:p>
    <w:p>
      <w:pPr>
        <w:pStyle w:val="3"/>
        <w:rPr>
          <w:color w:val="auto"/>
        </w:rPr>
      </w:pPr>
      <w:bookmarkStart w:id="551" w:name="_Toc392664196"/>
      <w:bookmarkStart w:id="552" w:name="_Toc392665484"/>
      <w:bookmarkStart w:id="553" w:name="_Toc516477949"/>
      <w:bookmarkStart w:id="554" w:name="_Toc2142"/>
      <w:r>
        <w:rPr>
          <w:rFonts w:hint="eastAsia"/>
          <w:color w:val="auto"/>
          <w:lang w:val="en-US" w:eastAsia="zh-CN"/>
        </w:rPr>
        <w:t>7</w:t>
      </w:r>
      <w:r>
        <w:rPr>
          <w:rFonts w:hint="eastAsia"/>
          <w:color w:val="auto"/>
        </w:rPr>
        <w:t xml:space="preserve">.14 </w:t>
      </w:r>
      <w:r>
        <w:rPr>
          <w:color w:val="auto"/>
        </w:rPr>
        <w:t>TBCONTRACTTYPEDIC</w:t>
      </w:r>
      <w:r>
        <w:rPr>
          <w:rFonts w:hint="eastAsia"/>
          <w:color w:val="auto"/>
        </w:rPr>
        <w:t>合同类别字典表</w:t>
      </w:r>
      <w:bookmarkEnd w:id="549"/>
      <w:bookmarkEnd w:id="550"/>
      <w:bookmarkEnd w:id="551"/>
      <w:bookmarkEnd w:id="552"/>
      <w:bookmarkEnd w:id="553"/>
      <w:bookmarkEnd w:id="554"/>
    </w:p>
    <w:tbl>
      <w:tblPr>
        <w:tblStyle w:val="47"/>
        <w:tblW w:w="0" w:type="auto"/>
        <w:tblInd w:w="0" w:type="dxa"/>
        <w:tblLayout w:type="fixed"/>
        <w:tblCellMar>
          <w:top w:w="0" w:type="dxa"/>
          <w:left w:w="108" w:type="dxa"/>
          <w:bottom w:w="0" w:type="dxa"/>
          <w:right w:w="108" w:type="dxa"/>
        </w:tblCellMar>
      </w:tblPr>
      <w:tblGrid>
        <w:gridCol w:w="1216"/>
        <w:gridCol w:w="1230"/>
        <w:gridCol w:w="1915"/>
        <w:gridCol w:w="1701"/>
        <w:gridCol w:w="3827"/>
      </w:tblGrid>
      <w:tr>
        <w:tblPrEx>
          <w:tblCellMar>
            <w:top w:w="0" w:type="dxa"/>
            <w:left w:w="108" w:type="dxa"/>
            <w:bottom w:w="0" w:type="dxa"/>
            <w:right w:w="108" w:type="dxa"/>
          </w:tblCellMar>
        </w:tblPrEx>
        <w:trPr>
          <w:trHeight w:val="284" w:hRule="atLeast"/>
          <w:tblHeader/>
        </w:trPr>
        <w:tc>
          <w:tcPr>
            <w:tcW w:w="121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230"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1915"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合同类别</w:t>
            </w:r>
          </w:p>
        </w:tc>
        <w:tc>
          <w:tcPr>
            <w:tcW w:w="1701" w:type="dxa"/>
            <w:tcBorders>
              <w:top w:val="single" w:color="auto" w:sz="4" w:space="0"/>
              <w:left w:val="nil"/>
              <w:bottom w:val="single" w:color="auto" w:sz="4" w:space="0"/>
              <w:right w:val="single" w:color="auto" w:sz="4" w:space="0"/>
            </w:tcBorders>
            <w:shd w:val="clear" w:color="000000" w:fill="D9D9D9"/>
          </w:tcPr>
          <w:p>
            <w:pPr>
              <w:jc w:val="center"/>
              <w:rPr>
                <w:rFonts w:ascii="宋体" w:hAnsi="宋体"/>
                <w:b/>
                <w:bCs/>
                <w:color w:val="auto"/>
                <w:kern w:val="0"/>
                <w:sz w:val="20"/>
                <w:szCs w:val="20"/>
              </w:rPr>
            </w:pPr>
            <w:r>
              <w:rPr>
                <w:rFonts w:hint="eastAsia" w:ascii="宋体" w:hAnsi="宋体"/>
                <w:b/>
                <w:bCs/>
                <w:color w:val="auto"/>
                <w:kern w:val="0"/>
                <w:sz w:val="20"/>
                <w:szCs w:val="20"/>
              </w:rPr>
              <w:t>合同分类</w:t>
            </w:r>
          </w:p>
        </w:tc>
        <w:tc>
          <w:tcPr>
            <w:tcW w:w="3827" w:type="dxa"/>
            <w:tcBorders>
              <w:top w:val="single" w:color="auto" w:sz="4" w:space="0"/>
              <w:left w:val="nil"/>
              <w:bottom w:val="single" w:color="auto" w:sz="4" w:space="0"/>
              <w:right w:val="single" w:color="auto" w:sz="4" w:space="0"/>
            </w:tcBorders>
            <w:shd w:val="clear" w:color="000000" w:fill="D9D9D9"/>
          </w:tcPr>
          <w:p>
            <w:pPr>
              <w:jc w:val="center"/>
              <w:rPr>
                <w:rFonts w:ascii="宋体" w:hAnsi="宋体"/>
                <w:b/>
                <w:bCs/>
                <w:color w:val="auto"/>
                <w:kern w:val="0"/>
                <w:sz w:val="20"/>
                <w:szCs w:val="20"/>
              </w:rPr>
            </w:pPr>
            <w:r>
              <w:rPr>
                <w:rFonts w:hint="eastAsia" w:ascii="宋体" w:hAnsi="宋体"/>
                <w:b/>
                <w:bCs/>
                <w:color w:val="auto"/>
                <w:kern w:val="0"/>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21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23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100</w:t>
            </w:r>
          </w:p>
        </w:tc>
        <w:tc>
          <w:tcPr>
            <w:tcW w:w="191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勘察</w:t>
            </w:r>
          </w:p>
        </w:tc>
        <w:tc>
          <w:tcPr>
            <w:tcW w:w="1701"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勘察</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21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23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200</w:t>
            </w:r>
          </w:p>
        </w:tc>
        <w:tc>
          <w:tcPr>
            <w:tcW w:w="191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设计</w:t>
            </w:r>
          </w:p>
        </w:tc>
        <w:tc>
          <w:tcPr>
            <w:tcW w:w="1701"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设计</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21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23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301</w:t>
            </w:r>
          </w:p>
        </w:tc>
        <w:tc>
          <w:tcPr>
            <w:tcW w:w="191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施工总包</w:t>
            </w:r>
          </w:p>
        </w:tc>
        <w:tc>
          <w:tcPr>
            <w:tcW w:w="1701"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施工</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21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23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302</w:t>
            </w:r>
          </w:p>
        </w:tc>
        <w:tc>
          <w:tcPr>
            <w:tcW w:w="191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施工分包</w:t>
            </w:r>
          </w:p>
        </w:tc>
        <w:tc>
          <w:tcPr>
            <w:tcW w:w="1701"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施工</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21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123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303</w:t>
            </w:r>
          </w:p>
        </w:tc>
        <w:tc>
          <w:tcPr>
            <w:tcW w:w="191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施工劳务</w:t>
            </w:r>
          </w:p>
        </w:tc>
        <w:tc>
          <w:tcPr>
            <w:tcW w:w="1701"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施工</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21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w:t>
            </w:r>
          </w:p>
        </w:tc>
        <w:tc>
          <w:tcPr>
            <w:tcW w:w="123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400</w:t>
            </w:r>
          </w:p>
        </w:tc>
        <w:tc>
          <w:tcPr>
            <w:tcW w:w="191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监理</w:t>
            </w:r>
          </w:p>
        </w:tc>
        <w:tc>
          <w:tcPr>
            <w:tcW w:w="1701"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监理</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216"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7</w:t>
            </w:r>
          </w:p>
        </w:tc>
        <w:tc>
          <w:tcPr>
            <w:tcW w:w="123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600</w:t>
            </w:r>
          </w:p>
        </w:tc>
        <w:tc>
          <w:tcPr>
            <w:tcW w:w="191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工程总承包</w:t>
            </w:r>
          </w:p>
        </w:tc>
        <w:tc>
          <w:tcPr>
            <w:tcW w:w="1701" w:type="dxa"/>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总承包</w:t>
            </w: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216"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8</w:t>
            </w:r>
          </w:p>
        </w:tc>
        <w:tc>
          <w:tcPr>
            <w:tcW w:w="123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700</w:t>
            </w:r>
          </w:p>
        </w:tc>
        <w:tc>
          <w:tcPr>
            <w:tcW w:w="191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项目管理</w:t>
            </w:r>
          </w:p>
        </w:tc>
        <w:tc>
          <w:tcPr>
            <w:tcW w:w="1701" w:type="dxa"/>
          </w:tcPr>
          <w:p>
            <w:pPr>
              <w:snapToGrid w:val="0"/>
              <w:spacing w:line="0" w:lineRule="atLeast"/>
              <w:jc w:val="left"/>
              <w:rPr>
                <w:rFonts w:ascii="宋体" w:hAnsi="宋体"/>
                <w:color w:val="auto"/>
                <w:kern w:val="0"/>
                <w:sz w:val="18"/>
                <w:szCs w:val="18"/>
              </w:rPr>
            </w:pP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21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w:t>
            </w:r>
          </w:p>
        </w:tc>
        <w:tc>
          <w:tcPr>
            <w:tcW w:w="1230"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800</w:t>
            </w:r>
          </w:p>
        </w:tc>
        <w:tc>
          <w:tcPr>
            <w:tcW w:w="191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全过程工程咨询</w:t>
            </w:r>
          </w:p>
        </w:tc>
        <w:tc>
          <w:tcPr>
            <w:tcW w:w="1701" w:type="dxa"/>
          </w:tcPr>
          <w:p>
            <w:pPr>
              <w:snapToGrid w:val="0"/>
              <w:spacing w:line="0" w:lineRule="atLeast"/>
              <w:jc w:val="left"/>
              <w:rPr>
                <w:rFonts w:ascii="宋体" w:hAnsi="宋体"/>
                <w:color w:val="auto"/>
                <w:kern w:val="0"/>
                <w:sz w:val="18"/>
                <w:szCs w:val="18"/>
              </w:rPr>
            </w:pPr>
          </w:p>
        </w:tc>
        <w:tc>
          <w:tcPr>
            <w:tcW w:w="3827" w:type="dxa"/>
          </w:tcPr>
          <w:p>
            <w:pPr>
              <w:snapToGrid w:val="0"/>
              <w:spacing w:line="0" w:lineRule="atLeast"/>
              <w:jc w:val="left"/>
              <w:rPr>
                <w:rFonts w:ascii="宋体" w:hAnsi="宋体"/>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216"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w:t>
            </w:r>
          </w:p>
        </w:tc>
        <w:tc>
          <w:tcPr>
            <w:tcW w:w="123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900</w:t>
            </w:r>
          </w:p>
        </w:tc>
        <w:tc>
          <w:tcPr>
            <w:tcW w:w="191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其他</w:t>
            </w:r>
          </w:p>
        </w:tc>
        <w:tc>
          <w:tcPr>
            <w:tcW w:w="1701" w:type="dxa"/>
          </w:tcPr>
          <w:p>
            <w:pPr>
              <w:snapToGrid w:val="0"/>
              <w:spacing w:line="0" w:lineRule="atLeast"/>
              <w:jc w:val="left"/>
              <w:rPr>
                <w:rFonts w:ascii="宋体" w:hAnsi="宋体"/>
                <w:color w:val="auto"/>
                <w:kern w:val="0"/>
                <w:sz w:val="18"/>
                <w:szCs w:val="18"/>
              </w:rPr>
            </w:pPr>
          </w:p>
        </w:tc>
        <w:tc>
          <w:tcPr>
            <w:tcW w:w="3827" w:type="dxa"/>
          </w:tcPr>
          <w:p>
            <w:pPr>
              <w:snapToGrid w:val="0"/>
              <w:spacing w:line="0" w:lineRule="atLeast"/>
              <w:jc w:val="left"/>
              <w:rPr>
                <w:rFonts w:ascii="宋体" w:hAnsi="宋体"/>
                <w:color w:val="auto"/>
                <w:kern w:val="0"/>
                <w:sz w:val="18"/>
                <w:szCs w:val="18"/>
              </w:rPr>
            </w:pPr>
          </w:p>
        </w:tc>
      </w:tr>
    </w:tbl>
    <w:p>
      <w:pPr>
        <w:rPr>
          <w:color w:val="auto"/>
          <w:sz w:val="28"/>
          <w:szCs w:val="28"/>
          <w:shd w:val="clear" w:color="auto" w:fill="F4B083"/>
        </w:rPr>
      </w:pPr>
      <w:bookmarkStart w:id="555" w:name="_Toc390179495"/>
      <w:bookmarkStart w:id="556" w:name="_Toc384384403"/>
    </w:p>
    <w:p>
      <w:pPr>
        <w:pStyle w:val="3"/>
        <w:rPr>
          <w:color w:val="auto"/>
        </w:rPr>
      </w:pPr>
      <w:bookmarkStart w:id="557" w:name="_Toc516477950"/>
      <w:bookmarkStart w:id="558" w:name="_Toc392665485"/>
      <w:bookmarkStart w:id="559" w:name="_Toc392664197"/>
      <w:bookmarkStart w:id="560" w:name="_Toc21214"/>
      <w:bookmarkStart w:id="561" w:name="OLE_LINK25"/>
      <w:r>
        <w:rPr>
          <w:rFonts w:hint="eastAsia"/>
          <w:color w:val="auto"/>
          <w:lang w:val="en-US" w:eastAsia="zh-CN"/>
        </w:rPr>
        <w:t>7</w:t>
      </w:r>
      <w:r>
        <w:rPr>
          <w:rFonts w:hint="eastAsia"/>
          <w:color w:val="auto"/>
        </w:rPr>
        <w:t>.</w:t>
      </w:r>
      <w:r>
        <w:rPr>
          <w:color w:val="auto"/>
        </w:rPr>
        <w:t>15</w:t>
      </w:r>
      <w:r>
        <w:rPr>
          <w:rFonts w:hint="eastAsia"/>
          <w:color w:val="auto"/>
        </w:rPr>
        <w:t xml:space="preserve"> TBWORKDUTYDIC勘察设计从业人员承担角色字典表</w:t>
      </w:r>
      <w:bookmarkEnd w:id="555"/>
      <w:bookmarkEnd w:id="557"/>
      <w:bookmarkEnd w:id="558"/>
      <w:bookmarkEnd w:id="559"/>
      <w:bookmarkEnd w:id="560"/>
    </w:p>
    <w:tbl>
      <w:tblPr>
        <w:tblStyle w:val="47"/>
        <w:tblW w:w="0" w:type="auto"/>
        <w:tblInd w:w="0" w:type="dxa"/>
        <w:tblLayout w:type="fixed"/>
        <w:tblCellMar>
          <w:top w:w="0" w:type="dxa"/>
          <w:left w:w="108" w:type="dxa"/>
          <w:bottom w:w="0" w:type="dxa"/>
          <w:right w:w="108" w:type="dxa"/>
        </w:tblCellMar>
      </w:tblPr>
      <w:tblGrid>
        <w:gridCol w:w="1947"/>
        <w:gridCol w:w="1967"/>
        <w:gridCol w:w="5940"/>
      </w:tblGrid>
      <w:tr>
        <w:tblPrEx>
          <w:tblCellMar>
            <w:top w:w="0" w:type="dxa"/>
            <w:left w:w="108" w:type="dxa"/>
            <w:bottom w:w="0" w:type="dxa"/>
            <w:right w:w="108" w:type="dxa"/>
          </w:tblCellMar>
        </w:tblPrEx>
        <w:trPr>
          <w:trHeight w:val="284" w:hRule="atLeast"/>
          <w:tblHeader/>
        </w:trPr>
        <w:tc>
          <w:tcPr>
            <w:tcW w:w="194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940"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角色分类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001</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项目负责人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002</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专业负责人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003</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主要设计人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004</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图审机构项目负责人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005</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图审机构审定人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006</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图审机构审查人</w:t>
            </w:r>
          </w:p>
        </w:tc>
      </w:tr>
      <w:bookmarkEnd w:id="561"/>
    </w:tbl>
    <w:p>
      <w:pPr>
        <w:pStyle w:val="3"/>
        <w:rPr>
          <w:color w:val="auto"/>
        </w:rPr>
      </w:pPr>
      <w:bookmarkStart w:id="562" w:name="_Toc28965"/>
      <w:bookmarkStart w:id="563" w:name="_Toc516477951"/>
      <w:bookmarkStart w:id="564" w:name="_Toc390179496"/>
      <w:r>
        <w:rPr>
          <w:rFonts w:hint="eastAsia"/>
          <w:color w:val="auto"/>
          <w:lang w:val="en-US" w:eastAsia="zh-CN"/>
        </w:rPr>
        <w:t>7</w:t>
      </w:r>
      <w:r>
        <w:rPr>
          <w:rFonts w:hint="eastAsia"/>
          <w:color w:val="auto"/>
        </w:rPr>
        <w:t>.</w:t>
      </w:r>
      <w:r>
        <w:rPr>
          <w:color w:val="auto"/>
        </w:rPr>
        <w:t xml:space="preserve">16 </w:t>
      </w:r>
      <w:bookmarkStart w:id="565" w:name="OLE_LINK110"/>
      <w:bookmarkStart w:id="566" w:name="OLE_LINK111"/>
      <w:r>
        <w:rPr>
          <w:rFonts w:hint="eastAsia"/>
          <w:color w:val="auto"/>
        </w:rPr>
        <w:t>TB</w:t>
      </w:r>
      <w:r>
        <w:rPr>
          <w:color w:val="auto"/>
        </w:rPr>
        <w:t>SUPERVISERROLE</w:t>
      </w:r>
      <w:r>
        <w:rPr>
          <w:rFonts w:hint="eastAsia"/>
          <w:color w:val="auto"/>
        </w:rPr>
        <w:t>DIC</w:t>
      </w:r>
      <w:bookmarkEnd w:id="565"/>
      <w:bookmarkEnd w:id="566"/>
      <w:r>
        <w:rPr>
          <w:rFonts w:hint="eastAsia"/>
          <w:color w:val="auto"/>
        </w:rPr>
        <w:t>工程监理从业人员承担角色字典表</w:t>
      </w:r>
      <w:bookmarkEnd w:id="562"/>
    </w:p>
    <w:tbl>
      <w:tblPr>
        <w:tblStyle w:val="47"/>
        <w:tblW w:w="0" w:type="auto"/>
        <w:tblInd w:w="0" w:type="dxa"/>
        <w:tblLayout w:type="fixed"/>
        <w:tblCellMar>
          <w:top w:w="0" w:type="dxa"/>
          <w:left w:w="108" w:type="dxa"/>
          <w:bottom w:w="0" w:type="dxa"/>
          <w:right w:w="108" w:type="dxa"/>
        </w:tblCellMar>
      </w:tblPr>
      <w:tblGrid>
        <w:gridCol w:w="1947"/>
        <w:gridCol w:w="1967"/>
        <w:gridCol w:w="5940"/>
      </w:tblGrid>
      <w:tr>
        <w:tblPrEx>
          <w:tblCellMar>
            <w:top w:w="0" w:type="dxa"/>
            <w:left w:w="108" w:type="dxa"/>
            <w:bottom w:w="0" w:type="dxa"/>
            <w:right w:w="108" w:type="dxa"/>
          </w:tblCellMar>
        </w:tblPrEx>
        <w:trPr>
          <w:trHeight w:val="284" w:hRule="atLeast"/>
          <w:tblHeader/>
        </w:trPr>
        <w:tc>
          <w:tcPr>
            <w:tcW w:w="194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940"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角色分类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001</w:t>
            </w:r>
          </w:p>
        </w:tc>
        <w:tc>
          <w:tcPr>
            <w:tcW w:w="5940"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总监理工程师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bookmarkStart w:id="567" w:name="OLE_LINK94" w:colFirst="1" w:colLast="2"/>
            <w:bookmarkStart w:id="568" w:name="OLE_LINK95" w:colFirst="1" w:colLast="2"/>
            <w:bookmarkStart w:id="569" w:name="OLE_LINK96" w:colFirst="1" w:colLast="2"/>
            <w:bookmarkStart w:id="570" w:name="OLE_LINK97" w:colFirst="1" w:colLast="2"/>
            <w:bookmarkStart w:id="571" w:name="_Hlk533607910"/>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002</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总监理工程师</w:t>
            </w:r>
            <w:r>
              <w:rPr>
                <w:rFonts w:ascii="宋体" w:hAnsi="宋体"/>
                <w:color w:val="auto"/>
                <w:kern w:val="0"/>
                <w:sz w:val="18"/>
                <w:szCs w:val="18"/>
              </w:rPr>
              <w:t>代表</w:t>
            </w:r>
          </w:p>
        </w:tc>
      </w:tr>
      <w:bookmarkEnd w:id="567"/>
      <w:bookmarkEnd w:id="568"/>
      <w:bookmarkEnd w:id="569"/>
      <w:bookmarkEnd w:id="570"/>
      <w:bookmarkEnd w:id="571"/>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003</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专业</w:t>
            </w:r>
            <w:r>
              <w:rPr>
                <w:rFonts w:ascii="宋体" w:hAnsi="宋体"/>
                <w:color w:val="auto"/>
                <w:kern w:val="0"/>
                <w:sz w:val="18"/>
                <w:szCs w:val="18"/>
              </w:rPr>
              <w:t>监理工程师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004</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监理员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5</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009</w:t>
            </w:r>
          </w:p>
        </w:tc>
        <w:tc>
          <w:tcPr>
            <w:tcW w:w="5940"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其他</w:t>
            </w:r>
          </w:p>
        </w:tc>
      </w:tr>
    </w:tbl>
    <w:p>
      <w:pPr>
        <w:rPr>
          <w:color w:val="auto"/>
        </w:rPr>
      </w:pPr>
    </w:p>
    <w:p>
      <w:pPr>
        <w:pStyle w:val="3"/>
        <w:rPr>
          <w:color w:val="auto"/>
        </w:rPr>
      </w:pPr>
      <w:bookmarkStart w:id="572" w:name="_Toc19625"/>
      <w:r>
        <w:rPr>
          <w:rFonts w:hint="eastAsia"/>
          <w:color w:val="auto"/>
          <w:lang w:val="en-US" w:eastAsia="zh-CN"/>
        </w:rPr>
        <w:t>7</w:t>
      </w:r>
      <w:r>
        <w:rPr>
          <w:rFonts w:hint="eastAsia"/>
          <w:color w:val="auto"/>
        </w:rPr>
        <w:t xml:space="preserve">.17 </w:t>
      </w:r>
      <w:bookmarkStart w:id="573" w:name="OLE_LINK61"/>
      <w:r>
        <w:rPr>
          <w:rFonts w:hint="eastAsia"/>
          <w:color w:val="auto"/>
        </w:rPr>
        <w:t>TBCORPROLE</w:t>
      </w:r>
      <w:bookmarkEnd w:id="573"/>
      <w:r>
        <w:rPr>
          <w:rFonts w:hint="eastAsia"/>
          <w:color w:val="auto"/>
        </w:rPr>
        <w:t>DIC企业承担角色字典表</w:t>
      </w:r>
      <w:bookmarkEnd w:id="563"/>
      <w:bookmarkEnd w:id="572"/>
    </w:p>
    <w:tbl>
      <w:tblPr>
        <w:tblStyle w:val="47"/>
        <w:tblW w:w="0" w:type="auto"/>
        <w:tblInd w:w="0" w:type="dxa"/>
        <w:tblLayout w:type="fixed"/>
        <w:tblCellMar>
          <w:top w:w="0" w:type="dxa"/>
          <w:left w:w="108" w:type="dxa"/>
          <w:bottom w:w="0" w:type="dxa"/>
          <w:right w:w="108" w:type="dxa"/>
        </w:tblCellMar>
      </w:tblPr>
      <w:tblGrid>
        <w:gridCol w:w="1947"/>
        <w:gridCol w:w="7942"/>
      </w:tblGrid>
      <w:tr>
        <w:tblPrEx>
          <w:tblCellMar>
            <w:top w:w="0" w:type="dxa"/>
            <w:left w:w="108" w:type="dxa"/>
            <w:bottom w:w="0" w:type="dxa"/>
            <w:right w:w="108" w:type="dxa"/>
          </w:tblCellMar>
        </w:tblPrEx>
        <w:trPr>
          <w:trHeight w:val="284" w:hRule="atLeast"/>
          <w:tblHeader/>
        </w:trPr>
        <w:tc>
          <w:tcPr>
            <w:tcW w:w="194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7942"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角色分类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794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勘察企业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794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设计企业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794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施工企业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794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监理企业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794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工程总承包单位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w:t>
            </w:r>
          </w:p>
        </w:tc>
        <w:tc>
          <w:tcPr>
            <w:tcW w:w="794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质量检测机构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194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99</w:t>
            </w:r>
          </w:p>
        </w:tc>
        <w:tc>
          <w:tcPr>
            <w:tcW w:w="7942"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其他</w:t>
            </w:r>
          </w:p>
        </w:tc>
      </w:tr>
    </w:tbl>
    <w:p>
      <w:pPr>
        <w:rPr>
          <w:color w:val="auto"/>
        </w:rPr>
      </w:pPr>
      <w:bookmarkStart w:id="574" w:name="_Toc516477952"/>
    </w:p>
    <w:p>
      <w:pPr>
        <w:pStyle w:val="3"/>
        <w:rPr>
          <w:color w:val="auto"/>
        </w:rPr>
      </w:pPr>
      <w:bookmarkStart w:id="575" w:name="_Toc18437"/>
      <w:r>
        <w:rPr>
          <w:rFonts w:hint="eastAsia"/>
          <w:color w:val="auto"/>
          <w:lang w:val="en-US" w:eastAsia="zh-CN"/>
        </w:rPr>
        <w:t>7</w:t>
      </w:r>
      <w:r>
        <w:rPr>
          <w:rFonts w:hint="eastAsia"/>
          <w:color w:val="auto"/>
        </w:rPr>
        <w:t xml:space="preserve">.18 </w:t>
      </w:r>
      <w:r>
        <w:rPr>
          <w:color w:val="auto"/>
        </w:rPr>
        <w:t>TBCENSORSPECIALTYDIC</w:t>
      </w:r>
      <w:r>
        <w:rPr>
          <w:rFonts w:hint="eastAsia"/>
          <w:color w:val="auto"/>
        </w:rPr>
        <w:t>专业名称字典表</w:t>
      </w:r>
      <w:bookmarkEnd w:id="574"/>
      <w:bookmarkEnd w:id="575"/>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shd w:val="clear" w:color="auto" w:fill="D7D7D7"/>
          </w:tcPr>
          <w:p>
            <w:pPr>
              <w:widowControl/>
              <w:jc w:val="center"/>
              <w:rPr>
                <w:rFonts w:ascii="宋体" w:hAnsi="宋体"/>
                <w:b/>
                <w:bCs/>
                <w:color w:val="auto"/>
                <w:kern w:val="0"/>
                <w:sz w:val="20"/>
                <w:szCs w:val="20"/>
              </w:rPr>
            </w:pPr>
            <w:r>
              <w:rPr>
                <w:rFonts w:ascii="宋体" w:hAnsi="宋体"/>
                <w:b/>
                <w:bCs/>
                <w:color w:val="auto"/>
                <w:kern w:val="0"/>
                <w:sz w:val="20"/>
                <w:szCs w:val="20"/>
              </w:rPr>
              <w:t>序号</w:t>
            </w:r>
          </w:p>
        </w:tc>
        <w:tc>
          <w:tcPr>
            <w:tcW w:w="3285" w:type="dxa"/>
            <w:shd w:val="clear" w:color="auto" w:fill="D7D7D7"/>
          </w:tcPr>
          <w:p>
            <w:pPr>
              <w:widowControl/>
              <w:jc w:val="center"/>
              <w:rPr>
                <w:rFonts w:ascii="宋体" w:hAnsi="宋体"/>
                <w:b/>
                <w:bCs/>
                <w:color w:val="auto"/>
                <w:kern w:val="0"/>
                <w:sz w:val="20"/>
                <w:szCs w:val="20"/>
              </w:rPr>
            </w:pPr>
            <w:r>
              <w:rPr>
                <w:rFonts w:ascii="宋体" w:hAnsi="宋体"/>
                <w:b/>
                <w:bCs/>
                <w:color w:val="auto"/>
                <w:kern w:val="0"/>
                <w:sz w:val="20"/>
                <w:szCs w:val="20"/>
              </w:rPr>
              <w:t>编码</w:t>
            </w:r>
          </w:p>
        </w:tc>
        <w:tc>
          <w:tcPr>
            <w:tcW w:w="3285" w:type="dxa"/>
            <w:shd w:val="clear" w:color="auto" w:fill="D7D7D7"/>
          </w:tcPr>
          <w:p>
            <w:pPr>
              <w:widowControl/>
              <w:jc w:val="center"/>
              <w:rPr>
                <w:rFonts w:ascii="宋体" w:hAnsi="宋体"/>
                <w:b/>
                <w:bCs/>
                <w:color w:val="auto"/>
                <w:kern w:val="0"/>
                <w:sz w:val="20"/>
                <w:szCs w:val="20"/>
              </w:rPr>
            </w:pPr>
            <w:r>
              <w:rPr>
                <w:rFonts w:ascii="宋体" w:hAnsi="宋体"/>
                <w:b/>
                <w:bCs/>
                <w:color w:val="auto"/>
                <w:kern w:val="0"/>
                <w:sz w:val="20"/>
                <w:szCs w:val="20"/>
              </w:rPr>
              <w:t>专业名称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ascii="宋体" w:hAnsi="宋体"/>
                <w:color w:val="auto"/>
                <w:kern w:val="0"/>
                <w:sz w:val="18"/>
                <w:szCs w:val="18"/>
              </w:rPr>
              <w:t>1</w:t>
            </w:r>
          </w:p>
        </w:tc>
        <w:tc>
          <w:tcPr>
            <w:tcW w:w="3285" w:type="dxa"/>
          </w:tcPr>
          <w:p>
            <w:pPr>
              <w:rPr>
                <w:rFonts w:ascii="宋体" w:hAnsi="宋体"/>
                <w:color w:val="auto"/>
                <w:kern w:val="0"/>
                <w:sz w:val="18"/>
                <w:szCs w:val="18"/>
              </w:rPr>
            </w:pPr>
            <w:r>
              <w:rPr>
                <w:rFonts w:ascii="宋体" w:hAnsi="宋体"/>
                <w:color w:val="auto"/>
                <w:kern w:val="0"/>
                <w:sz w:val="18"/>
                <w:szCs w:val="18"/>
              </w:rPr>
              <w:t>01</w:t>
            </w:r>
          </w:p>
        </w:tc>
        <w:tc>
          <w:tcPr>
            <w:tcW w:w="3285" w:type="dxa"/>
          </w:tcPr>
          <w:p>
            <w:pPr>
              <w:rPr>
                <w:rFonts w:ascii="宋体" w:hAnsi="宋体"/>
                <w:color w:val="auto"/>
                <w:kern w:val="0"/>
                <w:sz w:val="18"/>
                <w:szCs w:val="18"/>
              </w:rPr>
            </w:pPr>
            <w:r>
              <w:rPr>
                <w:rFonts w:ascii="宋体" w:hAnsi="宋体"/>
                <w:color w:val="auto"/>
                <w:kern w:val="0"/>
                <w:sz w:val="18"/>
                <w:szCs w:val="18"/>
              </w:rPr>
              <w:t>岩土工程勘察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2</w:t>
            </w:r>
          </w:p>
        </w:tc>
        <w:tc>
          <w:tcPr>
            <w:tcW w:w="3285" w:type="dxa"/>
          </w:tcPr>
          <w:p>
            <w:pPr>
              <w:rPr>
                <w:rFonts w:ascii="宋体" w:hAnsi="宋体"/>
                <w:color w:val="auto"/>
                <w:kern w:val="0"/>
                <w:sz w:val="18"/>
                <w:szCs w:val="18"/>
              </w:rPr>
            </w:pPr>
            <w:r>
              <w:rPr>
                <w:rFonts w:hint="eastAsia" w:ascii="宋体" w:hAnsi="宋体"/>
                <w:color w:val="auto"/>
                <w:kern w:val="0"/>
                <w:sz w:val="18"/>
                <w:szCs w:val="18"/>
              </w:rPr>
              <w:t>02</w:t>
            </w:r>
          </w:p>
        </w:tc>
        <w:tc>
          <w:tcPr>
            <w:tcW w:w="3285" w:type="dxa"/>
          </w:tcPr>
          <w:p>
            <w:pPr>
              <w:rPr>
                <w:rFonts w:ascii="宋体" w:hAnsi="宋体"/>
                <w:color w:val="auto"/>
                <w:kern w:val="0"/>
                <w:sz w:val="18"/>
                <w:szCs w:val="18"/>
              </w:rPr>
            </w:pPr>
            <w:r>
              <w:rPr>
                <w:rFonts w:ascii="宋体" w:hAnsi="宋体"/>
                <w:color w:val="auto"/>
                <w:kern w:val="0"/>
                <w:sz w:val="18"/>
                <w:szCs w:val="18"/>
              </w:rPr>
              <w:t>岩土工程设计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ascii="宋体" w:hAnsi="宋体"/>
                <w:color w:val="auto"/>
                <w:kern w:val="0"/>
                <w:sz w:val="18"/>
                <w:szCs w:val="18"/>
              </w:rPr>
              <w:t>3</w:t>
            </w:r>
          </w:p>
        </w:tc>
        <w:tc>
          <w:tcPr>
            <w:tcW w:w="3285" w:type="dxa"/>
          </w:tcPr>
          <w:p>
            <w:pPr>
              <w:rPr>
                <w:rFonts w:ascii="宋体" w:hAnsi="宋体"/>
                <w:color w:val="auto"/>
                <w:kern w:val="0"/>
                <w:sz w:val="18"/>
                <w:szCs w:val="18"/>
              </w:rPr>
            </w:pPr>
            <w:r>
              <w:rPr>
                <w:rFonts w:ascii="宋体" w:hAnsi="宋体"/>
                <w:color w:val="auto"/>
                <w:kern w:val="0"/>
                <w:sz w:val="18"/>
                <w:szCs w:val="18"/>
              </w:rPr>
              <w:t>03</w:t>
            </w:r>
          </w:p>
        </w:tc>
        <w:tc>
          <w:tcPr>
            <w:tcW w:w="3285" w:type="dxa"/>
          </w:tcPr>
          <w:p>
            <w:pPr>
              <w:rPr>
                <w:rFonts w:ascii="宋体" w:hAnsi="宋体"/>
                <w:color w:val="auto"/>
                <w:kern w:val="0"/>
                <w:sz w:val="18"/>
                <w:szCs w:val="18"/>
              </w:rPr>
            </w:pPr>
            <w:r>
              <w:rPr>
                <w:rFonts w:ascii="宋体" w:hAnsi="宋体"/>
                <w:color w:val="auto"/>
                <w:kern w:val="0"/>
                <w:sz w:val="18"/>
                <w:szCs w:val="18"/>
              </w:rPr>
              <w:t>水文地质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ascii="宋体" w:hAnsi="宋体"/>
                <w:color w:val="auto"/>
                <w:kern w:val="0"/>
                <w:sz w:val="18"/>
                <w:szCs w:val="18"/>
              </w:rPr>
              <w:t>4</w:t>
            </w:r>
          </w:p>
        </w:tc>
        <w:tc>
          <w:tcPr>
            <w:tcW w:w="3285" w:type="dxa"/>
          </w:tcPr>
          <w:p>
            <w:pPr>
              <w:rPr>
                <w:rFonts w:ascii="宋体" w:hAnsi="宋体"/>
                <w:color w:val="auto"/>
                <w:kern w:val="0"/>
                <w:sz w:val="18"/>
                <w:szCs w:val="18"/>
              </w:rPr>
            </w:pPr>
            <w:r>
              <w:rPr>
                <w:rFonts w:ascii="宋体" w:hAnsi="宋体"/>
                <w:color w:val="auto"/>
                <w:kern w:val="0"/>
                <w:sz w:val="18"/>
                <w:szCs w:val="18"/>
              </w:rPr>
              <w:t>04</w:t>
            </w:r>
          </w:p>
        </w:tc>
        <w:tc>
          <w:tcPr>
            <w:tcW w:w="3285" w:type="dxa"/>
          </w:tcPr>
          <w:p>
            <w:pPr>
              <w:rPr>
                <w:rFonts w:ascii="宋体" w:hAnsi="宋体"/>
                <w:color w:val="auto"/>
                <w:kern w:val="0"/>
                <w:sz w:val="18"/>
                <w:szCs w:val="18"/>
              </w:rPr>
            </w:pPr>
            <w:r>
              <w:rPr>
                <w:rFonts w:ascii="宋体" w:hAnsi="宋体"/>
                <w:color w:val="auto"/>
                <w:kern w:val="0"/>
                <w:sz w:val="18"/>
                <w:szCs w:val="18"/>
              </w:rPr>
              <w:t>工程测量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ascii="宋体" w:hAnsi="宋体"/>
                <w:color w:val="auto"/>
                <w:kern w:val="0"/>
                <w:sz w:val="18"/>
                <w:szCs w:val="18"/>
              </w:rPr>
              <w:t>5</w:t>
            </w:r>
          </w:p>
        </w:tc>
        <w:tc>
          <w:tcPr>
            <w:tcW w:w="3285" w:type="dxa"/>
          </w:tcPr>
          <w:p>
            <w:pPr>
              <w:rPr>
                <w:rFonts w:ascii="宋体" w:hAnsi="宋体"/>
                <w:color w:val="auto"/>
                <w:kern w:val="0"/>
                <w:sz w:val="18"/>
                <w:szCs w:val="18"/>
              </w:rPr>
            </w:pPr>
            <w:r>
              <w:rPr>
                <w:rFonts w:ascii="宋体" w:hAnsi="宋体"/>
                <w:color w:val="auto"/>
                <w:kern w:val="0"/>
                <w:sz w:val="18"/>
                <w:szCs w:val="18"/>
              </w:rPr>
              <w:t>05</w:t>
            </w:r>
          </w:p>
        </w:tc>
        <w:tc>
          <w:tcPr>
            <w:tcW w:w="3285" w:type="dxa"/>
          </w:tcPr>
          <w:p>
            <w:pPr>
              <w:rPr>
                <w:rFonts w:ascii="宋体" w:hAnsi="宋体"/>
                <w:color w:val="auto"/>
                <w:kern w:val="0"/>
                <w:sz w:val="18"/>
                <w:szCs w:val="18"/>
              </w:rPr>
            </w:pPr>
            <w:r>
              <w:rPr>
                <w:rFonts w:ascii="宋体" w:hAnsi="宋体"/>
                <w:color w:val="auto"/>
                <w:kern w:val="0"/>
                <w:sz w:val="18"/>
                <w:szCs w:val="18"/>
              </w:rPr>
              <w:t>工程物探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ascii="宋体" w:hAnsi="宋体"/>
                <w:color w:val="auto"/>
                <w:kern w:val="0"/>
                <w:sz w:val="18"/>
                <w:szCs w:val="18"/>
              </w:rPr>
              <w:t>6</w:t>
            </w:r>
          </w:p>
        </w:tc>
        <w:tc>
          <w:tcPr>
            <w:tcW w:w="3285" w:type="dxa"/>
          </w:tcPr>
          <w:p>
            <w:pPr>
              <w:rPr>
                <w:rFonts w:ascii="宋体" w:hAnsi="宋体"/>
                <w:color w:val="auto"/>
                <w:kern w:val="0"/>
                <w:sz w:val="18"/>
                <w:szCs w:val="18"/>
              </w:rPr>
            </w:pPr>
            <w:r>
              <w:rPr>
                <w:rFonts w:ascii="宋体" w:hAnsi="宋体"/>
                <w:color w:val="auto"/>
                <w:kern w:val="0"/>
                <w:sz w:val="18"/>
                <w:szCs w:val="18"/>
              </w:rPr>
              <w:t>06</w:t>
            </w:r>
          </w:p>
        </w:tc>
        <w:tc>
          <w:tcPr>
            <w:tcW w:w="3285" w:type="dxa"/>
          </w:tcPr>
          <w:p>
            <w:pPr>
              <w:rPr>
                <w:rFonts w:ascii="宋体" w:hAnsi="宋体"/>
                <w:color w:val="auto"/>
                <w:kern w:val="0"/>
                <w:sz w:val="18"/>
                <w:szCs w:val="18"/>
              </w:rPr>
            </w:pPr>
            <w:r>
              <w:rPr>
                <w:rFonts w:ascii="宋体" w:hAnsi="宋体"/>
                <w:color w:val="auto"/>
                <w:kern w:val="0"/>
                <w:sz w:val="18"/>
                <w:szCs w:val="18"/>
              </w:rPr>
              <w:t>岩土测试检测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ascii="宋体" w:hAnsi="宋体"/>
                <w:color w:val="auto"/>
                <w:kern w:val="0"/>
                <w:sz w:val="18"/>
                <w:szCs w:val="18"/>
              </w:rPr>
              <w:t>7</w:t>
            </w:r>
          </w:p>
        </w:tc>
        <w:tc>
          <w:tcPr>
            <w:tcW w:w="3285" w:type="dxa"/>
          </w:tcPr>
          <w:p>
            <w:pPr>
              <w:rPr>
                <w:rFonts w:ascii="宋体" w:hAnsi="宋体"/>
                <w:color w:val="auto"/>
                <w:kern w:val="0"/>
                <w:sz w:val="18"/>
                <w:szCs w:val="18"/>
              </w:rPr>
            </w:pPr>
            <w:r>
              <w:rPr>
                <w:rFonts w:ascii="宋体" w:hAnsi="宋体"/>
                <w:color w:val="auto"/>
                <w:kern w:val="0"/>
                <w:sz w:val="18"/>
                <w:szCs w:val="18"/>
              </w:rPr>
              <w:t>07</w:t>
            </w:r>
          </w:p>
        </w:tc>
        <w:tc>
          <w:tcPr>
            <w:tcW w:w="3285" w:type="dxa"/>
          </w:tcPr>
          <w:p>
            <w:pPr>
              <w:rPr>
                <w:rFonts w:ascii="宋体" w:hAnsi="宋体"/>
                <w:color w:val="auto"/>
                <w:kern w:val="0"/>
                <w:sz w:val="18"/>
                <w:szCs w:val="18"/>
              </w:rPr>
            </w:pPr>
            <w:r>
              <w:rPr>
                <w:rFonts w:ascii="宋体" w:hAnsi="宋体"/>
                <w:color w:val="auto"/>
                <w:kern w:val="0"/>
                <w:sz w:val="18"/>
                <w:szCs w:val="18"/>
              </w:rPr>
              <w:t>岩土监测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ascii="宋体" w:hAnsi="宋体"/>
                <w:color w:val="auto"/>
                <w:kern w:val="0"/>
                <w:sz w:val="18"/>
                <w:szCs w:val="18"/>
              </w:rPr>
              <w:t>8</w:t>
            </w:r>
          </w:p>
        </w:tc>
        <w:tc>
          <w:tcPr>
            <w:tcW w:w="3285" w:type="dxa"/>
          </w:tcPr>
          <w:p>
            <w:pPr>
              <w:rPr>
                <w:rFonts w:ascii="宋体" w:hAnsi="宋体"/>
                <w:color w:val="auto"/>
                <w:kern w:val="0"/>
                <w:sz w:val="18"/>
                <w:szCs w:val="18"/>
              </w:rPr>
            </w:pPr>
            <w:r>
              <w:rPr>
                <w:rFonts w:ascii="宋体" w:hAnsi="宋体"/>
                <w:color w:val="auto"/>
                <w:kern w:val="0"/>
                <w:sz w:val="18"/>
                <w:szCs w:val="18"/>
              </w:rPr>
              <w:t>08</w:t>
            </w:r>
          </w:p>
        </w:tc>
        <w:tc>
          <w:tcPr>
            <w:tcW w:w="3285" w:type="dxa"/>
          </w:tcPr>
          <w:p>
            <w:pPr>
              <w:rPr>
                <w:rFonts w:ascii="宋体" w:hAnsi="宋体"/>
                <w:color w:val="auto"/>
                <w:kern w:val="0"/>
                <w:sz w:val="18"/>
                <w:szCs w:val="18"/>
              </w:rPr>
            </w:pPr>
            <w:r>
              <w:rPr>
                <w:rFonts w:ascii="宋体" w:hAnsi="宋体"/>
                <w:color w:val="auto"/>
                <w:kern w:val="0"/>
                <w:sz w:val="18"/>
                <w:szCs w:val="18"/>
              </w:rPr>
              <w:t>室内试验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ascii="宋体" w:hAnsi="宋体"/>
                <w:color w:val="auto"/>
                <w:kern w:val="0"/>
                <w:sz w:val="18"/>
                <w:szCs w:val="18"/>
              </w:rPr>
              <w:t>9</w:t>
            </w:r>
          </w:p>
        </w:tc>
        <w:tc>
          <w:tcPr>
            <w:tcW w:w="3285" w:type="dxa"/>
          </w:tcPr>
          <w:p>
            <w:pPr>
              <w:rPr>
                <w:rFonts w:ascii="宋体" w:hAnsi="宋体"/>
                <w:color w:val="auto"/>
                <w:kern w:val="0"/>
                <w:sz w:val="18"/>
                <w:szCs w:val="18"/>
              </w:rPr>
            </w:pPr>
            <w:r>
              <w:rPr>
                <w:rFonts w:ascii="宋体" w:hAnsi="宋体"/>
                <w:color w:val="auto"/>
                <w:kern w:val="0"/>
                <w:sz w:val="18"/>
                <w:szCs w:val="18"/>
              </w:rPr>
              <w:t>09</w:t>
            </w:r>
          </w:p>
        </w:tc>
        <w:tc>
          <w:tcPr>
            <w:tcW w:w="3285" w:type="dxa"/>
          </w:tcPr>
          <w:p>
            <w:pPr>
              <w:rPr>
                <w:rFonts w:ascii="宋体" w:hAnsi="宋体"/>
                <w:color w:val="auto"/>
                <w:kern w:val="0"/>
                <w:sz w:val="18"/>
                <w:szCs w:val="18"/>
              </w:rPr>
            </w:pPr>
            <w:r>
              <w:rPr>
                <w:rFonts w:ascii="宋体" w:hAnsi="宋体"/>
                <w:color w:val="auto"/>
                <w:kern w:val="0"/>
                <w:sz w:val="18"/>
                <w:szCs w:val="18"/>
              </w:rPr>
              <w:t>建筑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0</w:t>
            </w:r>
          </w:p>
        </w:tc>
        <w:tc>
          <w:tcPr>
            <w:tcW w:w="3285"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0</w:t>
            </w:r>
          </w:p>
        </w:tc>
        <w:tc>
          <w:tcPr>
            <w:tcW w:w="3285" w:type="dxa"/>
          </w:tcPr>
          <w:p>
            <w:pPr>
              <w:rPr>
                <w:rFonts w:ascii="宋体" w:hAnsi="宋体"/>
                <w:color w:val="auto"/>
                <w:kern w:val="0"/>
                <w:sz w:val="18"/>
                <w:szCs w:val="18"/>
              </w:rPr>
            </w:pPr>
            <w:r>
              <w:rPr>
                <w:rFonts w:ascii="宋体" w:hAnsi="宋体"/>
                <w:color w:val="auto"/>
                <w:kern w:val="0"/>
                <w:sz w:val="18"/>
                <w:szCs w:val="18"/>
              </w:rPr>
              <w:t>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1</w:t>
            </w:r>
          </w:p>
        </w:tc>
        <w:tc>
          <w:tcPr>
            <w:tcW w:w="3285"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1</w:t>
            </w:r>
          </w:p>
        </w:tc>
        <w:tc>
          <w:tcPr>
            <w:tcW w:w="3285" w:type="dxa"/>
          </w:tcPr>
          <w:p>
            <w:pPr>
              <w:rPr>
                <w:rFonts w:ascii="宋体" w:hAnsi="宋体"/>
                <w:color w:val="auto"/>
                <w:kern w:val="0"/>
                <w:sz w:val="18"/>
                <w:szCs w:val="18"/>
              </w:rPr>
            </w:pPr>
            <w:r>
              <w:rPr>
                <w:rFonts w:ascii="宋体" w:hAnsi="宋体"/>
                <w:color w:val="auto"/>
                <w:kern w:val="0"/>
                <w:sz w:val="18"/>
                <w:szCs w:val="18"/>
              </w:rPr>
              <w:t>给水排水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2</w:t>
            </w:r>
          </w:p>
        </w:tc>
        <w:tc>
          <w:tcPr>
            <w:tcW w:w="3285"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2</w:t>
            </w:r>
          </w:p>
        </w:tc>
        <w:tc>
          <w:tcPr>
            <w:tcW w:w="3285" w:type="dxa"/>
          </w:tcPr>
          <w:p>
            <w:pPr>
              <w:rPr>
                <w:rFonts w:ascii="宋体" w:hAnsi="宋体"/>
                <w:color w:val="auto"/>
                <w:kern w:val="0"/>
                <w:sz w:val="18"/>
                <w:szCs w:val="18"/>
              </w:rPr>
            </w:pPr>
            <w:r>
              <w:rPr>
                <w:rFonts w:ascii="宋体" w:hAnsi="宋体"/>
                <w:color w:val="auto"/>
                <w:kern w:val="0"/>
                <w:sz w:val="18"/>
                <w:szCs w:val="18"/>
              </w:rPr>
              <w:t>暖通空调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3</w:t>
            </w:r>
          </w:p>
        </w:tc>
        <w:tc>
          <w:tcPr>
            <w:tcW w:w="3285"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3</w:t>
            </w:r>
          </w:p>
        </w:tc>
        <w:tc>
          <w:tcPr>
            <w:tcW w:w="3285" w:type="dxa"/>
          </w:tcPr>
          <w:p>
            <w:pPr>
              <w:rPr>
                <w:rFonts w:ascii="宋体" w:hAnsi="宋体"/>
                <w:color w:val="auto"/>
                <w:kern w:val="0"/>
                <w:sz w:val="18"/>
                <w:szCs w:val="18"/>
              </w:rPr>
            </w:pPr>
            <w:r>
              <w:rPr>
                <w:rFonts w:ascii="宋体" w:hAnsi="宋体"/>
                <w:color w:val="auto"/>
                <w:kern w:val="0"/>
                <w:sz w:val="18"/>
                <w:szCs w:val="18"/>
              </w:rPr>
              <w:t>电气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4</w:t>
            </w:r>
          </w:p>
        </w:tc>
        <w:tc>
          <w:tcPr>
            <w:tcW w:w="3285"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4</w:t>
            </w:r>
          </w:p>
        </w:tc>
        <w:tc>
          <w:tcPr>
            <w:tcW w:w="3285" w:type="dxa"/>
          </w:tcPr>
          <w:p>
            <w:pPr>
              <w:rPr>
                <w:rFonts w:ascii="宋体" w:hAnsi="宋体"/>
                <w:color w:val="auto"/>
                <w:kern w:val="0"/>
                <w:sz w:val="18"/>
                <w:szCs w:val="18"/>
              </w:rPr>
            </w:pPr>
            <w:r>
              <w:rPr>
                <w:rFonts w:ascii="宋体" w:hAnsi="宋体"/>
                <w:color w:val="auto"/>
                <w:kern w:val="0"/>
                <w:sz w:val="18"/>
                <w:szCs w:val="18"/>
              </w:rPr>
              <w:t>防护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5</w:t>
            </w:r>
          </w:p>
        </w:tc>
        <w:tc>
          <w:tcPr>
            <w:tcW w:w="3285"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5</w:t>
            </w:r>
          </w:p>
        </w:tc>
        <w:tc>
          <w:tcPr>
            <w:tcW w:w="3285" w:type="dxa"/>
          </w:tcPr>
          <w:p>
            <w:pPr>
              <w:rPr>
                <w:rFonts w:ascii="宋体" w:hAnsi="宋体"/>
                <w:color w:val="auto"/>
                <w:kern w:val="0"/>
                <w:sz w:val="18"/>
                <w:szCs w:val="18"/>
              </w:rPr>
            </w:pPr>
            <w:r>
              <w:rPr>
                <w:rFonts w:ascii="宋体" w:hAnsi="宋体"/>
                <w:color w:val="auto"/>
                <w:kern w:val="0"/>
                <w:sz w:val="18"/>
                <w:szCs w:val="18"/>
              </w:rPr>
              <w:t>防化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6</w:t>
            </w:r>
          </w:p>
        </w:tc>
        <w:tc>
          <w:tcPr>
            <w:tcW w:w="3285"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6</w:t>
            </w:r>
          </w:p>
        </w:tc>
        <w:tc>
          <w:tcPr>
            <w:tcW w:w="3285" w:type="dxa"/>
          </w:tcPr>
          <w:p>
            <w:pPr>
              <w:rPr>
                <w:rFonts w:ascii="宋体" w:hAnsi="宋体"/>
                <w:color w:val="auto"/>
                <w:kern w:val="0"/>
                <w:sz w:val="18"/>
                <w:szCs w:val="18"/>
              </w:rPr>
            </w:pPr>
            <w:r>
              <w:rPr>
                <w:rFonts w:ascii="宋体" w:hAnsi="宋体"/>
                <w:color w:val="auto"/>
                <w:kern w:val="0"/>
                <w:sz w:val="18"/>
                <w:szCs w:val="18"/>
              </w:rPr>
              <w:t>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7</w:t>
            </w:r>
          </w:p>
        </w:tc>
        <w:tc>
          <w:tcPr>
            <w:tcW w:w="3285"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7</w:t>
            </w:r>
          </w:p>
        </w:tc>
        <w:tc>
          <w:tcPr>
            <w:tcW w:w="3285" w:type="dxa"/>
          </w:tcPr>
          <w:p>
            <w:pPr>
              <w:rPr>
                <w:rFonts w:ascii="宋体" w:hAnsi="宋体"/>
                <w:color w:val="auto"/>
                <w:kern w:val="0"/>
                <w:sz w:val="18"/>
                <w:szCs w:val="18"/>
              </w:rPr>
            </w:pPr>
            <w:r>
              <w:rPr>
                <w:rFonts w:ascii="宋体" w:hAnsi="宋体"/>
                <w:color w:val="auto"/>
                <w:kern w:val="0"/>
                <w:sz w:val="18"/>
                <w:szCs w:val="18"/>
              </w:rPr>
              <w:t>动力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8</w:t>
            </w:r>
          </w:p>
        </w:tc>
        <w:tc>
          <w:tcPr>
            <w:tcW w:w="3285" w:type="dxa"/>
          </w:tcPr>
          <w:p>
            <w:pPr>
              <w:rPr>
                <w:rFonts w:ascii="宋体" w:hAnsi="宋体"/>
                <w:color w:val="auto"/>
                <w:kern w:val="0"/>
                <w:sz w:val="18"/>
                <w:szCs w:val="18"/>
              </w:rPr>
            </w:pPr>
            <w:r>
              <w:rPr>
                <w:rFonts w:hint="eastAsia" w:ascii="宋体" w:hAnsi="宋体"/>
                <w:color w:val="auto"/>
                <w:kern w:val="0"/>
                <w:sz w:val="18"/>
                <w:szCs w:val="18"/>
              </w:rPr>
              <w:t>1</w:t>
            </w:r>
            <w:r>
              <w:rPr>
                <w:rFonts w:ascii="宋体" w:hAnsi="宋体"/>
                <w:color w:val="auto"/>
                <w:kern w:val="0"/>
                <w:sz w:val="18"/>
                <w:szCs w:val="18"/>
              </w:rPr>
              <w:t>8</w:t>
            </w:r>
          </w:p>
        </w:tc>
        <w:tc>
          <w:tcPr>
            <w:tcW w:w="3285" w:type="dxa"/>
          </w:tcPr>
          <w:p>
            <w:pPr>
              <w:rPr>
                <w:rFonts w:ascii="宋体" w:hAnsi="宋体"/>
                <w:color w:val="auto"/>
                <w:kern w:val="0"/>
                <w:sz w:val="18"/>
                <w:szCs w:val="18"/>
              </w:rPr>
            </w:pPr>
            <w:r>
              <w:rPr>
                <w:rFonts w:ascii="宋体" w:hAnsi="宋体"/>
                <w:color w:val="auto"/>
                <w:kern w:val="0"/>
                <w:sz w:val="18"/>
                <w:szCs w:val="18"/>
              </w:rPr>
              <w:t>自控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ascii="宋体" w:hAnsi="宋体"/>
                <w:color w:val="auto"/>
                <w:kern w:val="0"/>
                <w:sz w:val="18"/>
                <w:szCs w:val="18"/>
              </w:rPr>
              <w:t>19</w:t>
            </w:r>
          </w:p>
        </w:tc>
        <w:tc>
          <w:tcPr>
            <w:tcW w:w="3285" w:type="dxa"/>
          </w:tcPr>
          <w:p>
            <w:pPr>
              <w:rPr>
                <w:rFonts w:ascii="宋体" w:hAnsi="宋体"/>
                <w:color w:val="auto"/>
                <w:kern w:val="0"/>
                <w:sz w:val="18"/>
                <w:szCs w:val="18"/>
              </w:rPr>
            </w:pPr>
            <w:r>
              <w:rPr>
                <w:rFonts w:ascii="宋体" w:hAnsi="宋体"/>
                <w:color w:val="auto"/>
                <w:kern w:val="0"/>
                <w:sz w:val="18"/>
                <w:szCs w:val="18"/>
              </w:rPr>
              <w:t>19</w:t>
            </w:r>
          </w:p>
        </w:tc>
        <w:tc>
          <w:tcPr>
            <w:tcW w:w="3285" w:type="dxa"/>
          </w:tcPr>
          <w:p>
            <w:pPr>
              <w:rPr>
                <w:rFonts w:ascii="宋体" w:hAnsi="宋体"/>
                <w:color w:val="auto"/>
                <w:kern w:val="0"/>
                <w:sz w:val="18"/>
                <w:szCs w:val="18"/>
              </w:rPr>
            </w:pPr>
            <w:r>
              <w:rPr>
                <w:rFonts w:ascii="宋体" w:hAnsi="宋体"/>
                <w:color w:val="auto"/>
                <w:kern w:val="0"/>
                <w:sz w:val="18"/>
                <w:szCs w:val="18"/>
              </w:rPr>
              <w:t>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0</w:t>
            </w:r>
          </w:p>
        </w:tc>
        <w:tc>
          <w:tcPr>
            <w:tcW w:w="3285"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0</w:t>
            </w:r>
          </w:p>
        </w:tc>
        <w:tc>
          <w:tcPr>
            <w:tcW w:w="3285" w:type="dxa"/>
          </w:tcPr>
          <w:p>
            <w:pPr>
              <w:rPr>
                <w:rFonts w:ascii="宋体" w:hAnsi="宋体"/>
                <w:color w:val="auto"/>
                <w:kern w:val="0"/>
                <w:sz w:val="18"/>
                <w:szCs w:val="18"/>
              </w:rPr>
            </w:pPr>
            <w:r>
              <w:rPr>
                <w:rFonts w:ascii="宋体" w:hAnsi="宋体"/>
                <w:color w:val="auto"/>
                <w:kern w:val="0"/>
                <w:sz w:val="18"/>
                <w:szCs w:val="18"/>
              </w:rPr>
              <w:t>通信信号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1</w:t>
            </w:r>
          </w:p>
        </w:tc>
        <w:tc>
          <w:tcPr>
            <w:tcW w:w="3285"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1</w:t>
            </w:r>
          </w:p>
        </w:tc>
        <w:tc>
          <w:tcPr>
            <w:tcW w:w="3285" w:type="dxa"/>
          </w:tcPr>
          <w:p>
            <w:pPr>
              <w:rPr>
                <w:rFonts w:ascii="宋体" w:hAnsi="宋体"/>
                <w:color w:val="auto"/>
                <w:kern w:val="0"/>
                <w:sz w:val="18"/>
                <w:szCs w:val="18"/>
              </w:rPr>
            </w:pPr>
            <w:r>
              <w:rPr>
                <w:rFonts w:ascii="宋体" w:hAnsi="宋体"/>
                <w:color w:val="auto"/>
                <w:kern w:val="0"/>
                <w:sz w:val="18"/>
                <w:szCs w:val="18"/>
              </w:rPr>
              <w:t>站场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2</w:t>
            </w:r>
          </w:p>
        </w:tc>
        <w:tc>
          <w:tcPr>
            <w:tcW w:w="3285"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2</w:t>
            </w:r>
          </w:p>
        </w:tc>
        <w:tc>
          <w:tcPr>
            <w:tcW w:w="3285" w:type="dxa"/>
          </w:tcPr>
          <w:p>
            <w:pPr>
              <w:rPr>
                <w:rFonts w:ascii="宋体" w:hAnsi="宋体"/>
                <w:color w:val="auto"/>
                <w:kern w:val="0"/>
                <w:sz w:val="18"/>
                <w:szCs w:val="18"/>
              </w:rPr>
            </w:pPr>
            <w:r>
              <w:rPr>
                <w:rFonts w:ascii="宋体" w:hAnsi="宋体"/>
                <w:color w:val="auto"/>
                <w:kern w:val="0"/>
                <w:sz w:val="18"/>
                <w:szCs w:val="18"/>
              </w:rPr>
              <w:t>道路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3</w:t>
            </w:r>
          </w:p>
        </w:tc>
        <w:tc>
          <w:tcPr>
            <w:tcW w:w="3285"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3</w:t>
            </w:r>
          </w:p>
        </w:tc>
        <w:tc>
          <w:tcPr>
            <w:tcW w:w="3285" w:type="dxa"/>
          </w:tcPr>
          <w:p>
            <w:pPr>
              <w:rPr>
                <w:rFonts w:ascii="宋体" w:hAnsi="宋体"/>
                <w:color w:val="auto"/>
                <w:kern w:val="0"/>
                <w:sz w:val="18"/>
                <w:szCs w:val="18"/>
              </w:rPr>
            </w:pPr>
            <w:r>
              <w:rPr>
                <w:rFonts w:ascii="宋体" w:hAnsi="宋体"/>
                <w:color w:val="auto"/>
                <w:kern w:val="0"/>
                <w:sz w:val="18"/>
                <w:szCs w:val="18"/>
              </w:rPr>
              <w:t>线路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4</w:t>
            </w:r>
          </w:p>
        </w:tc>
        <w:tc>
          <w:tcPr>
            <w:tcW w:w="3285"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4</w:t>
            </w:r>
          </w:p>
        </w:tc>
        <w:tc>
          <w:tcPr>
            <w:tcW w:w="3285" w:type="dxa"/>
          </w:tcPr>
          <w:p>
            <w:pPr>
              <w:rPr>
                <w:rFonts w:ascii="宋体" w:hAnsi="宋体"/>
                <w:color w:val="auto"/>
                <w:kern w:val="0"/>
                <w:sz w:val="18"/>
                <w:szCs w:val="18"/>
              </w:rPr>
            </w:pPr>
            <w:r>
              <w:rPr>
                <w:rFonts w:ascii="宋体" w:hAnsi="宋体"/>
                <w:color w:val="auto"/>
                <w:kern w:val="0"/>
                <w:sz w:val="18"/>
                <w:szCs w:val="18"/>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5</w:t>
            </w:r>
          </w:p>
        </w:tc>
        <w:tc>
          <w:tcPr>
            <w:tcW w:w="3285"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5</w:t>
            </w:r>
          </w:p>
        </w:tc>
        <w:tc>
          <w:tcPr>
            <w:tcW w:w="3285" w:type="dxa"/>
          </w:tcPr>
          <w:p>
            <w:pPr>
              <w:rPr>
                <w:rFonts w:ascii="宋体" w:hAnsi="宋体"/>
                <w:color w:val="auto"/>
                <w:kern w:val="0"/>
                <w:sz w:val="18"/>
                <w:szCs w:val="18"/>
              </w:rPr>
            </w:pPr>
            <w:r>
              <w:rPr>
                <w:rFonts w:ascii="宋体" w:hAnsi="宋体"/>
                <w:color w:val="auto"/>
                <w:kern w:val="0"/>
                <w:sz w:val="18"/>
                <w:szCs w:val="18"/>
              </w:rPr>
              <w:t>园林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6</w:t>
            </w:r>
          </w:p>
        </w:tc>
        <w:tc>
          <w:tcPr>
            <w:tcW w:w="3285"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6</w:t>
            </w:r>
          </w:p>
        </w:tc>
        <w:tc>
          <w:tcPr>
            <w:tcW w:w="3285" w:type="dxa"/>
          </w:tcPr>
          <w:p>
            <w:pPr>
              <w:rPr>
                <w:rFonts w:ascii="宋体" w:hAnsi="宋体"/>
                <w:color w:val="auto"/>
                <w:kern w:val="0"/>
                <w:sz w:val="18"/>
                <w:szCs w:val="18"/>
              </w:rPr>
            </w:pPr>
            <w:r>
              <w:rPr>
                <w:rFonts w:ascii="宋体" w:hAnsi="宋体"/>
                <w:color w:val="auto"/>
                <w:kern w:val="0"/>
                <w:sz w:val="18"/>
                <w:szCs w:val="18"/>
              </w:rPr>
              <w:t>环保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7</w:t>
            </w:r>
          </w:p>
        </w:tc>
        <w:tc>
          <w:tcPr>
            <w:tcW w:w="3285"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7</w:t>
            </w:r>
          </w:p>
        </w:tc>
        <w:tc>
          <w:tcPr>
            <w:tcW w:w="3285" w:type="dxa"/>
          </w:tcPr>
          <w:p>
            <w:pPr>
              <w:rPr>
                <w:rFonts w:ascii="宋体" w:hAnsi="宋体"/>
                <w:color w:val="auto"/>
                <w:kern w:val="0"/>
                <w:sz w:val="18"/>
                <w:szCs w:val="18"/>
              </w:rPr>
            </w:pPr>
            <w:r>
              <w:rPr>
                <w:rFonts w:ascii="宋体" w:hAnsi="宋体"/>
                <w:color w:val="auto"/>
                <w:kern w:val="0"/>
                <w:sz w:val="18"/>
                <w:szCs w:val="18"/>
              </w:rPr>
              <w:t>概预算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8</w:t>
            </w:r>
          </w:p>
        </w:tc>
        <w:tc>
          <w:tcPr>
            <w:tcW w:w="3285"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8</w:t>
            </w:r>
          </w:p>
        </w:tc>
        <w:tc>
          <w:tcPr>
            <w:tcW w:w="3285" w:type="dxa"/>
          </w:tcPr>
          <w:p>
            <w:pPr>
              <w:rPr>
                <w:rFonts w:ascii="宋体" w:hAnsi="宋体"/>
                <w:color w:val="auto"/>
                <w:kern w:val="0"/>
                <w:sz w:val="18"/>
                <w:szCs w:val="18"/>
              </w:rPr>
            </w:pPr>
            <w:r>
              <w:rPr>
                <w:rFonts w:hint="eastAsia" w:ascii="宋体" w:hAnsi="宋体"/>
                <w:color w:val="auto"/>
                <w:kern w:val="0"/>
                <w:sz w:val="18"/>
                <w:szCs w:val="18"/>
              </w:rPr>
              <w:t>工程</w:t>
            </w:r>
            <w:r>
              <w:rPr>
                <w:rFonts w:ascii="宋体" w:hAnsi="宋体"/>
                <w:color w:val="auto"/>
                <w:kern w:val="0"/>
                <w:sz w:val="18"/>
                <w:szCs w:val="18"/>
              </w:rPr>
              <w:t>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trPr>
        <w:tc>
          <w:tcPr>
            <w:tcW w:w="3284" w:type="dxa"/>
          </w:tcPr>
          <w:p>
            <w:pPr>
              <w:rPr>
                <w:rFonts w:ascii="宋体" w:hAnsi="宋体"/>
                <w:color w:val="auto"/>
                <w:kern w:val="0"/>
                <w:sz w:val="18"/>
                <w:szCs w:val="18"/>
              </w:rPr>
            </w:pPr>
            <w:r>
              <w:rPr>
                <w:rFonts w:hint="eastAsia" w:ascii="宋体" w:hAnsi="宋体"/>
                <w:color w:val="auto"/>
                <w:kern w:val="0"/>
                <w:sz w:val="18"/>
                <w:szCs w:val="18"/>
              </w:rPr>
              <w:t>2</w:t>
            </w:r>
            <w:r>
              <w:rPr>
                <w:rFonts w:ascii="宋体" w:hAnsi="宋体"/>
                <w:color w:val="auto"/>
                <w:kern w:val="0"/>
                <w:sz w:val="18"/>
                <w:szCs w:val="18"/>
              </w:rPr>
              <w:t>9</w:t>
            </w:r>
          </w:p>
        </w:tc>
        <w:tc>
          <w:tcPr>
            <w:tcW w:w="3285" w:type="dxa"/>
          </w:tcPr>
          <w:p>
            <w:pPr>
              <w:rPr>
                <w:rFonts w:ascii="宋体" w:hAnsi="宋体"/>
                <w:color w:val="auto"/>
                <w:kern w:val="0"/>
                <w:sz w:val="18"/>
                <w:szCs w:val="18"/>
              </w:rPr>
            </w:pPr>
            <w:r>
              <w:rPr>
                <w:rFonts w:ascii="宋体" w:hAnsi="宋体"/>
                <w:color w:val="auto"/>
                <w:kern w:val="0"/>
                <w:sz w:val="18"/>
                <w:szCs w:val="18"/>
              </w:rPr>
              <w:t>9</w:t>
            </w:r>
            <w:r>
              <w:rPr>
                <w:rFonts w:hint="eastAsia" w:ascii="宋体" w:hAnsi="宋体"/>
                <w:color w:val="auto"/>
                <w:kern w:val="0"/>
                <w:sz w:val="18"/>
                <w:szCs w:val="18"/>
              </w:rPr>
              <w:t>9</w:t>
            </w:r>
          </w:p>
        </w:tc>
        <w:tc>
          <w:tcPr>
            <w:tcW w:w="3285" w:type="dxa"/>
          </w:tcPr>
          <w:p>
            <w:pPr>
              <w:rPr>
                <w:rFonts w:ascii="宋体" w:hAnsi="宋体"/>
                <w:color w:val="auto"/>
                <w:kern w:val="0"/>
                <w:sz w:val="18"/>
                <w:szCs w:val="18"/>
              </w:rPr>
            </w:pPr>
            <w:r>
              <w:rPr>
                <w:rFonts w:ascii="宋体" w:hAnsi="宋体"/>
                <w:color w:val="auto"/>
                <w:kern w:val="0"/>
                <w:sz w:val="18"/>
                <w:szCs w:val="18"/>
              </w:rPr>
              <w:t>其他</w:t>
            </w:r>
          </w:p>
        </w:tc>
      </w:tr>
      <w:bookmarkEnd w:id="556"/>
      <w:bookmarkEnd w:id="564"/>
    </w:tbl>
    <w:p>
      <w:pPr>
        <w:rPr>
          <w:b/>
          <w:color w:val="auto"/>
          <w:sz w:val="24"/>
        </w:rPr>
      </w:pPr>
      <w:bookmarkStart w:id="576" w:name="_Toc507497951"/>
    </w:p>
    <w:p>
      <w:pPr>
        <w:pStyle w:val="3"/>
        <w:rPr>
          <w:color w:val="auto"/>
        </w:rPr>
      </w:pPr>
      <w:bookmarkStart w:id="577" w:name="_Toc22884"/>
      <w:r>
        <w:rPr>
          <w:rFonts w:hint="eastAsia"/>
          <w:color w:val="auto"/>
          <w:lang w:val="en-US" w:eastAsia="zh-CN"/>
        </w:rPr>
        <w:t>7</w:t>
      </w:r>
      <w:r>
        <w:rPr>
          <w:rFonts w:hint="eastAsia"/>
          <w:color w:val="auto"/>
        </w:rPr>
        <w:t>.</w:t>
      </w:r>
      <w:r>
        <w:rPr>
          <w:color w:val="auto"/>
        </w:rPr>
        <w:t xml:space="preserve">19 </w:t>
      </w:r>
      <w:bookmarkStart w:id="578" w:name="OLE_LINK99"/>
      <w:bookmarkStart w:id="579" w:name="OLE_LINK98"/>
      <w:r>
        <w:rPr>
          <w:color w:val="auto"/>
        </w:rPr>
        <w:t>TB</w:t>
      </w:r>
      <w:r>
        <w:rPr>
          <w:rFonts w:hint="eastAsia"/>
          <w:color w:val="auto"/>
        </w:rPr>
        <w:t>W</w:t>
      </w:r>
      <w:r>
        <w:rPr>
          <w:color w:val="auto"/>
        </w:rPr>
        <w:t>ORKTYPEDIC</w:t>
      </w:r>
      <w:bookmarkEnd w:id="578"/>
      <w:bookmarkEnd w:id="579"/>
      <w:r>
        <w:rPr>
          <w:rFonts w:hint="eastAsia"/>
          <w:color w:val="auto"/>
        </w:rPr>
        <w:t>工种字典</w:t>
      </w:r>
      <w:bookmarkEnd w:id="576"/>
      <w:r>
        <w:rPr>
          <w:rFonts w:hint="eastAsia"/>
          <w:color w:val="auto"/>
        </w:rPr>
        <w:t>表</w:t>
      </w:r>
      <w:bookmarkEnd w:id="577"/>
    </w:p>
    <w:tbl>
      <w:tblPr>
        <w:tblStyle w:val="47"/>
        <w:tblW w:w="0" w:type="auto"/>
        <w:jc w:val="center"/>
        <w:tblLayout w:type="fixed"/>
        <w:tblCellMar>
          <w:top w:w="0" w:type="dxa"/>
          <w:left w:w="108" w:type="dxa"/>
          <w:bottom w:w="0" w:type="dxa"/>
          <w:right w:w="108" w:type="dxa"/>
        </w:tblCellMar>
      </w:tblPr>
      <w:tblGrid>
        <w:gridCol w:w="1555"/>
        <w:gridCol w:w="1555"/>
        <w:gridCol w:w="6845"/>
      </w:tblGrid>
      <w:tr>
        <w:tblPrEx>
          <w:tblCellMar>
            <w:top w:w="0" w:type="dxa"/>
            <w:left w:w="108" w:type="dxa"/>
            <w:bottom w:w="0" w:type="dxa"/>
            <w:right w:w="108" w:type="dxa"/>
          </w:tblCellMar>
        </w:tblPrEx>
        <w:trPr>
          <w:trHeight w:val="312"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555" w:type="dxa"/>
            <w:tcBorders>
              <w:top w:val="single" w:color="000000" w:sz="4" w:space="0"/>
              <w:left w:val="single" w:color="000000" w:sz="4" w:space="0"/>
              <w:bottom w:val="single" w:color="000000" w:sz="4" w:space="0"/>
              <w:right w:val="single" w:color="000000" w:sz="4" w:space="0"/>
            </w:tcBorders>
            <w:shd w:val="clear" w:color="auto"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6845" w:type="dxa"/>
            <w:tcBorders>
              <w:top w:val="single" w:color="000000" w:sz="4" w:space="0"/>
              <w:left w:val="nil"/>
              <w:bottom w:val="single" w:color="000000" w:sz="4" w:space="0"/>
              <w:right w:val="single" w:color="000000" w:sz="4" w:space="0"/>
            </w:tcBorders>
            <w:shd w:val="clear" w:color="auto"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工种</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砌筑工（建筑瓦工、瓦工）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011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窑炉修筑工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020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钢筋工</w:t>
            </w:r>
          </w:p>
        </w:tc>
      </w:tr>
      <w:tr>
        <w:tblPrEx>
          <w:tblCellMar>
            <w:top w:w="0" w:type="dxa"/>
            <w:left w:w="108" w:type="dxa"/>
            <w:bottom w:w="0" w:type="dxa"/>
            <w:right w:w="108" w:type="dxa"/>
          </w:tblCellMar>
        </w:tblPrEx>
        <w:trPr>
          <w:trHeight w:val="263"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030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架子工</w:t>
            </w:r>
          </w:p>
        </w:tc>
      </w:tr>
      <w:tr>
        <w:tblPrEx>
          <w:tblCellMar>
            <w:top w:w="0" w:type="dxa"/>
            <w:left w:w="108" w:type="dxa"/>
            <w:bottom w:w="0" w:type="dxa"/>
            <w:right w:w="108" w:type="dxa"/>
          </w:tblCellMar>
        </w:tblPrEx>
        <w:trPr>
          <w:trHeight w:val="283"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031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附着升降脚手架安装拆卸工</w:t>
            </w:r>
          </w:p>
        </w:tc>
      </w:tr>
      <w:tr>
        <w:tblPrEx>
          <w:tblCellMar>
            <w:top w:w="0" w:type="dxa"/>
            <w:left w:w="108" w:type="dxa"/>
            <w:bottom w:w="0" w:type="dxa"/>
            <w:right w:w="108" w:type="dxa"/>
          </w:tblCellMar>
        </w:tblPrEx>
        <w:trPr>
          <w:trHeight w:val="27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032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高处作业吊篮操作工</w:t>
            </w:r>
          </w:p>
        </w:tc>
      </w:tr>
      <w:tr>
        <w:tblPrEx>
          <w:tblCellMar>
            <w:top w:w="0" w:type="dxa"/>
            <w:left w:w="108" w:type="dxa"/>
            <w:bottom w:w="0" w:type="dxa"/>
            <w:right w:w="108" w:type="dxa"/>
          </w:tblCellMar>
        </w:tblPrEx>
        <w:trPr>
          <w:trHeight w:val="291"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033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高处作业吊篮安装拆卸工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040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混凝土工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041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混凝土搅拌工</w:t>
            </w:r>
          </w:p>
        </w:tc>
      </w:tr>
      <w:tr>
        <w:tblPrEx>
          <w:tblCellMar>
            <w:top w:w="0" w:type="dxa"/>
            <w:left w:w="108" w:type="dxa"/>
            <w:bottom w:w="0" w:type="dxa"/>
            <w:right w:w="108" w:type="dxa"/>
          </w:tblCellMar>
        </w:tblPrEx>
        <w:trPr>
          <w:trHeight w:val="285" w:hRule="atLeast"/>
          <w:jc w:val="center"/>
        </w:trPr>
        <w:tc>
          <w:tcPr>
            <w:tcW w:w="1555" w:type="dxa"/>
            <w:tcBorders>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w:t>
            </w:r>
          </w:p>
        </w:tc>
        <w:tc>
          <w:tcPr>
            <w:tcW w:w="1555" w:type="dxa"/>
            <w:tcBorders>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042</w:t>
            </w:r>
          </w:p>
        </w:tc>
        <w:tc>
          <w:tcPr>
            <w:tcW w:w="6845" w:type="dxa"/>
            <w:tcBorders>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混凝土浇筑工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043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混凝土模具工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050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模板工（混凝土模板工）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060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机械设备安装工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070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通风工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080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安装起重工（起重工、起重装卸机械操作工）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090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安装钳工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电气设备安装调试工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管道工（管工）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变电安装工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建筑电工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弱电工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司泵工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挖掘铲运和桩工机械司机</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推土（铲运）机驾驶员（推土机司机）</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挖掘机驾驶员（土石方挖掘机司机）</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桩工（打桩工）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桩机操作工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起重信号工（起重信号司索工）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180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建筑起重机械安装拆卸工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190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装饰装修工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191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抹灰工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192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油漆工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193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镶贴工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194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涂裱工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35</w:t>
            </w:r>
          </w:p>
        </w:tc>
        <w:tc>
          <w:tcPr>
            <w:tcW w:w="1555" w:type="dxa"/>
            <w:tcBorders>
              <w:top w:val="single" w:color="000000" w:sz="4" w:space="0"/>
              <w:left w:val="single" w:color="000000" w:sz="4" w:space="0"/>
              <w:bottom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195</w:t>
            </w:r>
          </w:p>
        </w:tc>
        <w:tc>
          <w:tcPr>
            <w:tcW w:w="6845" w:type="dxa"/>
            <w:tcBorders>
              <w:top w:val="single" w:color="000000" w:sz="4" w:space="0"/>
              <w:left w:val="single" w:color="000000" w:sz="4" w:space="0"/>
              <w:bottom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装饰装修木工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36</w:t>
            </w:r>
          </w:p>
        </w:tc>
        <w:tc>
          <w:tcPr>
            <w:tcW w:w="1555" w:type="dxa"/>
            <w:tcBorders>
              <w:top w:val="single" w:color="000000" w:sz="4" w:space="0"/>
              <w:left w:val="single" w:color="000000" w:sz="4" w:space="0"/>
              <w:bottom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196</w:t>
            </w:r>
          </w:p>
        </w:tc>
        <w:tc>
          <w:tcPr>
            <w:tcW w:w="6845" w:type="dxa"/>
            <w:tcBorders>
              <w:top w:val="single" w:color="000000" w:sz="4" w:space="0"/>
              <w:left w:val="single" w:color="000000" w:sz="4" w:space="0"/>
              <w:bottom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室内装饰设计师</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37</w:t>
            </w:r>
          </w:p>
        </w:tc>
        <w:tc>
          <w:tcPr>
            <w:tcW w:w="1555" w:type="dxa"/>
            <w:tcBorders>
              <w:top w:val="single" w:color="000000" w:sz="4" w:space="0"/>
              <w:left w:val="single" w:color="000000" w:sz="4" w:space="0"/>
              <w:bottom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200</w:t>
            </w:r>
          </w:p>
        </w:tc>
        <w:tc>
          <w:tcPr>
            <w:tcW w:w="6845" w:type="dxa"/>
            <w:tcBorders>
              <w:top w:val="single" w:color="000000" w:sz="4" w:space="0"/>
              <w:left w:val="single" w:color="000000" w:sz="4" w:space="0"/>
              <w:bottom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室内成套设施安装工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210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建筑门窗幕墙安装工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211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幕墙安装工（建筑幕墙安装工）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212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建筑门窗安装工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220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幕墙制作工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230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防水工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240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木工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241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手工木工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242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精细木工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250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石工（石作业工）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270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电焊工（焊工）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280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爆破工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290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除尘工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测量放线工（测量工、工程测量员）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305</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质检员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310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线路架设工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320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古建筑传统石工（石雕工、砧细工）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330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古建筑传统瓦工（砧刻工、砌花街工、泥塑工、古建瓦工）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340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古建筑传统彩画工（彩绘工）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350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古建筑传统木工（木雕工、匾额工）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360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古建筑传统油工（推光漆工、古建油漆）</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380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金属工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401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水暖工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404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沥青混凝土推铺机操作工 </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405</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沥青工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406</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筑炉工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407</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工程机械修理工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408</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道路巡视养护工（道路养护工）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409</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桥隧巡视养护工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410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中小型机械操作工 </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411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管涵顶进工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412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盾构机操作工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413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筑路工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414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桥隧工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415</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城市管道安装工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416</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起重驾驶员（含塔式、门式、桥式等起重机驾驶员）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418</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试验工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419</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中央空调系统运行操作员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420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智能楼宇管理员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421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电梯安装维修工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422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建筑模型制作工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423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接触网工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424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物业管理员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425</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房地产经纪人</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426</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房地产策划师</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427</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雕塑翻制工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428</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司钻员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429</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描述员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430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土工试验员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431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建筑外墙保温安装工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432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仪表安装调试工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433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空调安装调试工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434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安装铆工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435</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消防安装工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436</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防腐保温工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437</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构件装配工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438</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构件制作工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439</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预埋工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440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灌浆工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501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绿化工（园林绿化工）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502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花卉工（花卉园艺工）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503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园林植保工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504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盆景工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505</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育苗工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506</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展出动物保育员（观赏动物饲养员）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507</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假山工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508</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花艺环境设计师</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601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保洁员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602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机动清扫工（道路清扫工）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603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垃圾清运工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604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垃圾处理工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605</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环卫垃圾运输装卸工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606</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环卫机动车修理工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607</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环卫化验工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608</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环卫公厕管理保洁工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609</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环卫船舶轮机员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610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环卫机动车驾驶员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701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液化石油气罐工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702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液化石油气机械修理工 </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119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703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液化石油气钢瓶检修工   </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704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液化石油气库站运行工   </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705</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液化石油气罐区运行工   </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706</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燃气压力容器焊工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707</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燃气输送工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708</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燃气管道工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709</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燃气用具修理工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710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燃气净化工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711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燃气化验工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712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燃气调压工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129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713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燃气表装修工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714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燃气用具安装检修工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715</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燃气供应服务员/供气营销员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716</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管道燃气客服员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717</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瓶装气客服员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718</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燃气储运工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719</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液化天然气储运工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720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燃气管网运行工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721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燃气用户安装检修工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722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压缩天然气场站运行工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139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723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燃气输配场站运行工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724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配煤工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725</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焦炉调温工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726</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炼焦煤气炉工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727</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热力司炉工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728</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热力运行工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729</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焦炉维护工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730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机械煤气发生炉工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731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煤焦车司机</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732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胶带机输送工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149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733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冷凝鼓风工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734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水煤气炉工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735</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生活燃煤供应工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736</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煤制气工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737</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 xml:space="preserve">重油制气工（油制气工）    </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738</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锅炉操作工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739</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供热管网系统运行工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740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热力管网运行工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741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供热生产调度工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742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热力站运行工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159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743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中继泵站运行工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801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变配电运行工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802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泵站机电设备维修工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803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水生产处理工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804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自来水生产工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805</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水质检验工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806</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水井工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807</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供水调度员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808</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供水管道工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809</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供水泵站运行工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169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810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供水营销员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811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供水仪表工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812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供水稽查员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813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供水客户服务员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814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供水设备维修钳工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815</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水表装修工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175</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816</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排水管道工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176</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817</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排水巡查员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177</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818</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排水调度工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178</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819</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排水泵站运行工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179</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820</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排水客户服务员</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180</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821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排水仪表工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181</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822</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城镇污水处理工（污水处理工）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182</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823</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排水化验检测工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183</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824</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污泥处理工</w:t>
            </w:r>
          </w:p>
        </w:tc>
      </w:tr>
      <w:tr>
        <w:tblPrEx>
          <w:tblCellMar>
            <w:top w:w="0" w:type="dxa"/>
            <w:left w:w="108" w:type="dxa"/>
            <w:bottom w:w="0" w:type="dxa"/>
            <w:right w:w="108" w:type="dxa"/>
          </w:tblCellMar>
        </w:tblPrEx>
        <w:trPr>
          <w:trHeight w:val="285" w:hRule="atLeast"/>
          <w:jc w:val="center"/>
        </w:trPr>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184</w:t>
            </w:r>
          </w:p>
        </w:tc>
        <w:tc>
          <w:tcPr>
            <w:tcW w:w="1555" w:type="dxa"/>
            <w:tcBorders>
              <w:top w:val="single" w:color="000000" w:sz="4" w:space="0"/>
              <w:left w:val="single" w:color="000000" w:sz="4" w:space="0"/>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901</w:t>
            </w:r>
          </w:p>
        </w:tc>
        <w:tc>
          <w:tcPr>
            <w:tcW w:w="6845" w:type="dxa"/>
            <w:tcBorders>
              <w:top w:val="single" w:color="000000" w:sz="4" w:space="0"/>
              <w:left w:val="nil"/>
              <w:bottom w:val="single" w:color="000000" w:sz="4" w:space="0"/>
              <w:right w:val="single" w:color="000000" w:sz="4" w:space="0"/>
            </w:tcBorders>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白蚁防治工</w:t>
            </w:r>
          </w:p>
        </w:tc>
      </w:tr>
    </w:tbl>
    <w:p>
      <w:pPr>
        <w:rPr>
          <w:b/>
          <w:color w:val="auto"/>
          <w:sz w:val="24"/>
        </w:rPr>
      </w:pPr>
      <w:bookmarkStart w:id="580" w:name="_Toc507497956"/>
    </w:p>
    <w:p>
      <w:pPr>
        <w:pStyle w:val="3"/>
        <w:rPr>
          <w:color w:val="auto"/>
        </w:rPr>
      </w:pPr>
      <w:bookmarkStart w:id="581" w:name="_Toc21342"/>
      <w:r>
        <w:rPr>
          <w:rFonts w:hint="eastAsia"/>
          <w:color w:val="auto"/>
          <w:lang w:val="en-US" w:eastAsia="zh-CN"/>
        </w:rPr>
        <w:t>7</w:t>
      </w:r>
      <w:r>
        <w:rPr>
          <w:rFonts w:hint="eastAsia"/>
          <w:color w:val="auto"/>
        </w:rPr>
        <w:t>.</w:t>
      </w:r>
      <w:bookmarkEnd w:id="580"/>
      <w:r>
        <w:rPr>
          <w:color w:val="auto"/>
        </w:rPr>
        <w:t>20</w:t>
      </w:r>
      <w:r>
        <w:rPr>
          <w:rFonts w:hint="eastAsia"/>
          <w:color w:val="auto"/>
        </w:rPr>
        <w:t xml:space="preserve"> TBU</w:t>
      </w:r>
      <w:r>
        <w:rPr>
          <w:color w:val="auto"/>
        </w:rPr>
        <w:t>SERTECHTITLELEVELDIC职称等级字典表</w:t>
      </w:r>
      <w:bookmarkEnd w:id="581"/>
    </w:p>
    <w:tbl>
      <w:tblPr>
        <w:tblStyle w:val="47"/>
        <w:tblW w:w="0" w:type="auto"/>
        <w:jc w:val="center"/>
        <w:tblLayout w:type="fixed"/>
        <w:tblCellMar>
          <w:top w:w="0" w:type="dxa"/>
          <w:left w:w="108" w:type="dxa"/>
          <w:bottom w:w="0" w:type="dxa"/>
          <w:right w:w="108" w:type="dxa"/>
        </w:tblCellMar>
      </w:tblPr>
      <w:tblGrid>
        <w:gridCol w:w="2535"/>
        <w:gridCol w:w="2499"/>
        <w:gridCol w:w="4852"/>
      </w:tblGrid>
      <w:tr>
        <w:tblPrEx>
          <w:tblCellMar>
            <w:top w:w="0" w:type="dxa"/>
            <w:left w:w="108" w:type="dxa"/>
            <w:bottom w:w="0" w:type="dxa"/>
            <w:right w:w="108" w:type="dxa"/>
          </w:tblCellMar>
        </w:tblPrEx>
        <w:trPr>
          <w:trHeight w:val="280" w:hRule="atLeast"/>
          <w:jc w:val="center"/>
        </w:trPr>
        <w:tc>
          <w:tcPr>
            <w:tcW w:w="2535"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spacing w:line="0" w:lineRule="atLeast"/>
              <w:jc w:val="center"/>
              <w:rPr>
                <w:rFonts w:ascii="宋体" w:hAnsi="宋体"/>
                <w:bCs/>
                <w:color w:val="auto"/>
                <w:sz w:val="18"/>
                <w:szCs w:val="18"/>
              </w:rPr>
            </w:pPr>
            <w:r>
              <w:rPr>
                <w:rFonts w:hint="eastAsia" w:ascii="宋体" w:hAnsi="宋体"/>
                <w:bCs/>
                <w:color w:val="auto"/>
                <w:sz w:val="18"/>
                <w:szCs w:val="18"/>
              </w:rPr>
              <w:t>序</w:t>
            </w:r>
            <w:r>
              <w:rPr>
                <w:rFonts w:ascii="宋体" w:hAnsi="宋体"/>
                <w:bCs/>
                <w:color w:val="auto"/>
                <w:sz w:val="18"/>
                <w:szCs w:val="18"/>
              </w:rPr>
              <w:t>号</w:t>
            </w:r>
          </w:p>
        </w:tc>
        <w:tc>
          <w:tcPr>
            <w:tcW w:w="2499"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spacing w:line="0" w:lineRule="atLeast"/>
              <w:jc w:val="center"/>
              <w:rPr>
                <w:rFonts w:ascii="宋体" w:hAnsi="宋体"/>
                <w:bCs/>
                <w:color w:val="auto"/>
                <w:sz w:val="18"/>
                <w:szCs w:val="18"/>
              </w:rPr>
            </w:pPr>
            <w:r>
              <w:rPr>
                <w:rFonts w:hint="eastAsia" w:ascii="宋体" w:hAnsi="宋体"/>
                <w:bCs/>
                <w:color w:val="auto"/>
                <w:sz w:val="18"/>
                <w:szCs w:val="18"/>
              </w:rPr>
              <w:t>编码</w:t>
            </w:r>
          </w:p>
        </w:tc>
        <w:tc>
          <w:tcPr>
            <w:tcW w:w="4852" w:type="dxa"/>
            <w:tcBorders>
              <w:top w:val="single" w:color="000000" w:sz="4" w:space="0"/>
              <w:left w:val="nil"/>
              <w:bottom w:val="single" w:color="000000" w:sz="4" w:space="0"/>
              <w:right w:val="single" w:color="000000" w:sz="4" w:space="0"/>
            </w:tcBorders>
            <w:shd w:val="clear" w:color="000000" w:fill="D9D9D9"/>
            <w:vAlign w:val="center"/>
          </w:tcPr>
          <w:p>
            <w:pPr>
              <w:spacing w:line="0" w:lineRule="atLeast"/>
              <w:jc w:val="center"/>
              <w:rPr>
                <w:rFonts w:ascii="宋体" w:hAnsi="宋体"/>
                <w:bCs/>
                <w:color w:val="auto"/>
                <w:sz w:val="18"/>
                <w:szCs w:val="18"/>
              </w:rPr>
            </w:pPr>
            <w:r>
              <w:rPr>
                <w:rFonts w:ascii="宋体" w:hAnsi="宋体"/>
                <w:bCs/>
                <w:color w:val="auto"/>
                <w:sz w:val="18"/>
                <w:szCs w:val="18"/>
              </w:rPr>
              <w:t>职称等级</w:t>
            </w:r>
          </w:p>
        </w:tc>
      </w:tr>
      <w:tr>
        <w:tblPrEx>
          <w:tblCellMar>
            <w:top w:w="0" w:type="dxa"/>
            <w:left w:w="108" w:type="dxa"/>
            <w:bottom w:w="0" w:type="dxa"/>
            <w:right w:w="108" w:type="dxa"/>
          </w:tblCellMar>
        </w:tblPrEx>
        <w:trPr>
          <w:trHeight w:val="280" w:hRule="atLeast"/>
          <w:jc w:val="center"/>
        </w:trPr>
        <w:tc>
          <w:tcPr>
            <w:tcW w:w="2535"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1</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ascii="宋体" w:hAnsi="宋体"/>
                <w:color w:val="auto"/>
                <w:sz w:val="18"/>
                <w:szCs w:val="18"/>
              </w:rPr>
              <w:t>1</w:t>
            </w:r>
          </w:p>
        </w:tc>
        <w:tc>
          <w:tcPr>
            <w:tcW w:w="4852"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初</w:t>
            </w:r>
            <w:r>
              <w:rPr>
                <w:rFonts w:ascii="宋体" w:hAnsi="宋体"/>
                <w:color w:val="auto"/>
                <w:sz w:val="18"/>
                <w:szCs w:val="18"/>
              </w:rPr>
              <w:t>级职称</w:t>
            </w:r>
          </w:p>
        </w:tc>
      </w:tr>
      <w:tr>
        <w:tblPrEx>
          <w:tblCellMar>
            <w:top w:w="0" w:type="dxa"/>
            <w:left w:w="108" w:type="dxa"/>
            <w:bottom w:w="0" w:type="dxa"/>
            <w:right w:w="108" w:type="dxa"/>
          </w:tblCellMar>
        </w:tblPrEx>
        <w:trPr>
          <w:trHeight w:val="280" w:hRule="atLeast"/>
          <w:jc w:val="center"/>
        </w:trPr>
        <w:tc>
          <w:tcPr>
            <w:tcW w:w="2535"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2</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ascii="宋体" w:hAnsi="宋体"/>
                <w:color w:val="auto"/>
                <w:sz w:val="18"/>
                <w:szCs w:val="18"/>
              </w:rPr>
              <w:t>2</w:t>
            </w:r>
          </w:p>
        </w:tc>
        <w:tc>
          <w:tcPr>
            <w:tcW w:w="4852"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中</w:t>
            </w:r>
            <w:r>
              <w:rPr>
                <w:rFonts w:ascii="宋体" w:hAnsi="宋体"/>
                <w:color w:val="auto"/>
                <w:sz w:val="18"/>
                <w:szCs w:val="18"/>
              </w:rPr>
              <w:t>级职称</w:t>
            </w:r>
          </w:p>
        </w:tc>
      </w:tr>
      <w:tr>
        <w:tblPrEx>
          <w:tblCellMar>
            <w:top w:w="0" w:type="dxa"/>
            <w:left w:w="108" w:type="dxa"/>
            <w:bottom w:w="0" w:type="dxa"/>
            <w:right w:w="108" w:type="dxa"/>
          </w:tblCellMar>
        </w:tblPrEx>
        <w:trPr>
          <w:trHeight w:val="280" w:hRule="atLeast"/>
          <w:jc w:val="center"/>
        </w:trPr>
        <w:tc>
          <w:tcPr>
            <w:tcW w:w="2535"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3</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ascii="宋体" w:hAnsi="宋体"/>
                <w:color w:val="auto"/>
                <w:sz w:val="18"/>
                <w:szCs w:val="18"/>
              </w:rPr>
              <w:t>3</w:t>
            </w:r>
          </w:p>
        </w:tc>
        <w:tc>
          <w:tcPr>
            <w:tcW w:w="4852"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高</w:t>
            </w:r>
            <w:r>
              <w:rPr>
                <w:rFonts w:ascii="宋体" w:hAnsi="宋体"/>
                <w:color w:val="auto"/>
                <w:sz w:val="18"/>
                <w:szCs w:val="18"/>
              </w:rPr>
              <w:t>级职称</w:t>
            </w:r>
          </w:p>
        </w:tc>
      </w:tr>
      <w:tr>
        <w:tblPrEx>
          <w:tblCellMar>
            <w:top w:w="0" w:type="dxa"/>
            <w:left w:w="108" w:type="dxa"/>
            <w:bottom w:w="0" w:type="dxa"/>
            <w:right w:w="108" w:type="dxa"/>
          </w:tblCellMar>
        </w:tblPrEx>
        <w:trPr>
          <w:trHeight w:val="280" w:hRule="atLeast"/>
          <w:jc w:val="center"/>
        </w:trPr>
        <w:tc>
          <w:tcPr>
            <w:tcW w:w="2535"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4</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4</w:t>
            </w:r>
          </w:p>
        </w:tc>
        <w:tc>
          <w:tcPr>
            <w:tcW w:w="4852"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正高级</w:t>
            </w:r>
            <w:r>
              <w:rPr>
                <w:rFonts w:ascii="宋体" w:hAnsi="宋体"/>
                <w:color w:val="auto"/>
                <w:sz w:val="18"/>
                <w:szCs w:val="18"/>
              </w:rPr>
              <w:t>职称</w:t>
            </w:r>
          </w:p>
        </w:tc>
      </w:tr>
    </w:tbl>
    <w:p>
      <w:pPr>
        <w:tabs>
          <w:tab w:val="left" w:pos="2730"/>
        </w:tabs>
        <w:rPr>
          <w:color w:val="auto"/>
          <w:sz w:val="28"/>
          <w:szCs w:val="28"/>
        </w:rPr>
      </w:pPr>
    </w:p>
    <w:p>
      <w:pPr>
        <w:pStyle w:val="3"/>
        <w:rPr>
          <w:color w:val="auto"/>
        </w:rPr>
      </w:pPr>
      <w:bookmarkStart w:id="582" w:name="_Toc29152"/>
      <w:bookmarkStart w:id="583" w:name="OLE_LINK56"/>
      <w:bookmarkStart w:id="584" w:name="OLE_LINK57"/>
      <w:r>
        <w:rPr>
          <w:rFonts w:hint="eastAsia"/>
          <w:color w:val="auto"/>
          <w:lang w:val="en-US" w:eastAsia="zh-CN"/>
        </w:rPr>
        <w:t>7</w:t>
      </w:r>
      <w:r>
        <w:rPr>
          <w:rFonts w:hint="eastAsia"/>
          <w:color w:val="auto"/>
        </w:rPr>
        <w:t>.</w:t>
      </w:r>
      <w:r>
        <w:rPr>
          <w:color w:val="auto"/>
        </w:rPr>
        <w:t>21 TBPRJLEVELDIC</w:t>
      </w:r>
      <w:r>
        <w:rPr>
          <w:rFonts w:hint="eastAsia"/>
          <w:color w:val="auto"/>
        </w:rPr>
        <w:t>工程</w:t>
      </w:r>
      <w:r>
        <w:rPr>
          <w:color w:val="auto"/>
        </w:rPr>
        <w:t>等级字典表</w:t>
      </w:r>
      <w:bookmarkEnd w:id="582"/>
    </w:p>
    <w:tbl>
      <w:tblPr>
        <w:tblStyle w:val="47"/>
        <w:tblW w:w="0" w:type="auto"/>
        <w:jc w:val="center"/>
        <w:tblLayout w:type="fixed"/>
        <w:tblCellMar>
          <w:top w:w="0" w:type="dxa"/>
          <w:left w:w="108" w:type="dxa"/>
          <w:bottom w:w="0" w:type="dxa"/>
          <w:right w:w="108" w:type="dxa"/>
        </w:tblCellMar>
      </w:tblPr>
      <w:tblGrid>
        <w:gridCol w:w="2646"/>
        <w:gridCol w:w="2499"/>
        <w:gridCol w:w="4778"/>
      </w:tblGrid>
      <w:tr>
        <w:tblPrEx>
          <w:tblCellMar>
            <w:top w:w="0" w:type="dxa"/>
            <w:left w:w="108" w:type="dxa"/>
            <w:bottom w:w="0" w:type="dxa"/>
            <w:right w:w="108" w:type="dxa"/>
          </w:tblCellMar>
        </w:tblPrEx>
        <w:trPr>
          <w:trHeight w:val="280" w:hRule="atLeast"/>
          <w:jc w:val="center"/>
        </w:trPr>
        <w:tc>
          <w:tcPr>
            <w:tcW w:w="2646"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spacing w:line="0" w:lineRule="atLeast"/>
              <w:jc w:val="center"/>
              <w:rPr>
                <w:rFonts w:ascii="宋体" w:hAnsi="宋体"/>
                <w:bCs/>
                <w:color w:val="auto"/>
                <w:sz w:val="18"/>
                <w:szCs w:val="18"/>
              </w:rPr>
            </w:pPr>
            <w:r>
              <w:rPr>
                <w:rFonts w:hint="eastAsia" w:ascii="宋体" w:hAnsi="宋体"/>
                <w:bCs/>
                <w:color w:val="auto"/>
                <w:sz w:val="18"/>
                <w:szCs w:val="18"/>
              </w:rPr>
              <w:t>序</w:t>
            </w:r>
            <w:r>
              <w:rPr>
                <w:rFonts w:ascii="宋体" w:hAnsi="宋体"/>
                <w:bCs/>
                <w:color w:val="auto"/>
                <w:sz w:val="18"/>
                <w:szCs w:val="18"/>
              </w:rPr>
              <w:t>号</w:t>
            </w:r>
          </w:p>
        </w:tc>
        <w:tc>
          <w:tcPr>
            <w:tcW w:w="2499"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spacing w:line="0" w:lineRule="atLeast"/>
              <w:jc w:val="center"/>
              <w:rPr>
                <w:rFonts w:ascii="宋体" w:hAnsi="宋体"/>
                <w:bCs/>
                <w:color w:val="auto"/>
                <w:sz w:val="18"/>
                <w:szCs w:val="18"/>
              </w:rPr>
            </w:pPr>
            <w:r>
              <w:rPr>
                <w:rFonts w:hint="eastAsia" w:ascii="宋体" w:hAnsi="宋体"/>
                <w:bCs/>
                <w:color w:val="auto"/>
                <w:sz w:val="18"/>
                <w:szCs w:val="18"/>
              </w:rPr>
              <w:t>编码</w:t>
            </w:r>
          </w:p>
        </w:tc>
        <w:tc>
          <w:tcPr>
            <w:tcW w:w="4778" w:type="dxa"/>
            <w:tcBorders>
              <w:top w:val="single" w:color="000000" w:sz="4" w:space="0"/>
              <w:left w:val="nil"/>
              <w:bottom w:val="single" w:color="000000" w:sz="4" w:space="0"/>
              <w:right w:val="single" w:color="000000" w:sz="4" w:space="0"/>
            </w:tcBorders>
            <w:shd w:val="clear" w:color="000000" w:fill="D9D9D9"/>
            <w:vAlign w:val="center"/>
          </w:tcPr>
          <w:p>
            <w:pPr>
              <w:spacing w:line="0" w:lineRule="atLeast"/>
              <w:jc w:val="center"/>
              <w:rPr>
                <w:rFonts w:ascii="宋体" w:hAnsi="宋体"/>
                <w:bCs/>
                <w:color w:val="auto"/>
                <w:sz w:val="18"/>
                <w:szCs w:val="18"/>
              </w:rPr>
            </w:pPr>
            <w:r>
              <w:rPr>
                <w:rFonts w:hint="eastAsia" w:ascii="宋体" w:hAnsi="宋体"/>
                <w:bCs/>
                <w:color w:val="auto"/>
                <w:sz w:val="18"/>
                <w:szCs w:val="18"/>
              </w:rPr>
              <w:t>工程</w:t>
            </w:r>
            <w:r>
              <w:rPr>
                <w:rFonts w:ascii="宋体" w:hAnsi="宋体"/>
                <w:bCs/>
                <w:color w:val="auto"/>
                <w:sz w:val="18"/>
                <w:szCs w:val="18"/>
              </w:rPr>
              <w:t>等级</w:t>
            </w:r>
            <w:r>
              <w:rPr>
                <w:rFonts w:hint="eastAsia" w:ascii="宋体" w:hAnsi="宋体"/>
                <w:bCs/>
                <w:color w:val="auto"/>
                <w:sz w:val="18"/>
                <w:szCs w:val="18"/>
              </w:rPr>
              <w:t>名称</w:t>
            </w:r>
          </w:p>
        </w:tc>
      </w:tr>
      <w:tr>
        <w:tblPrEx>
          <w:tblCellMar>
            <w:top w:w="0" w:type="dxa"/>
            <w:left w:w="108" w:type="dxa"/>
            <w:bottom w:w="0" w:type="dxa"/>
            <w:right w:w="108" w:type="dxa"/>
          </w:tblCellMar>
        </w:tblPrEx>
        <w:trPr>
          <w:trHeight w:val="280" w:hRule="atLeast"/>
          <w:jc w:val="center"/>
        </w:trPr>
        <w:tc>
          <w:tcPr>
            <w:tcW w:w="2646"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1</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201</w:t>
            </w:r>
          </w:p>
        </w:tc>
        <w:tc>
          <w:tcPr>
            <w:tcW w:w="4778"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甲级</w:t>
            </w:r>
          </w:p>
        </w:tc>
      </w:tr>
      <w:tr>
        <w:tblPrEx>
          <w:tblCellMar>
            <w:top w:w="0" w:type="dxa"/>
            <w:left w:w="108" w:type="dxa"/>
            <w:bottom w:w="0" w:type="dxa"/>
            <w:right w:w="108" w:type="dxa"/>
          </w:tblCellMar>
        </w:tblPrEx>
        <w:trPr>
          <w:trHeight w:val="280" w:hRule="atLeast"/>
          <w:jc w:val="center"/>
        </w:trPr>
        <w:tc>
          <w:tcPr>
            <w:tcW w:w="2646"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2</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ascii="宋体" w:hAnsi="宋体"/>
                <w:color w:val="auto"/>
                <w:sz w:val="18"/>
                <w:szCs w:val="18"/>
              </w:rPr>
              <w:t>2</w:t>
            </w:r>
            <w:r>
              <w:rPr>
                <w:rFonts w:hint="eastAsia" w:ascii="宋体" w:hAnsi="宋体"/>
                <w:color w:val="auto"/>
                <w:sz w:val="18"/>
                <w:szCs w:val="18"/>
              </w:rPr>
              <w:t>02</w:t>
            </w:r>
          </w:p>
        </w:tc>
        <w:tc>
          <w:tcPr>
            <w:tcW w:w="4778"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乙级</w:t>
            </w:r>
          </w:p>
        </w:tc>
      </w:tr>
      <w:tr>
        <w:tblPrEx>
          <w:tblCellMar>
            <w:top w:w="0" w:type="dxa"/>
            <w:left w:w="108" w:type="dxa"/>
            <w:bottom w:w="0" w:type="dxa"/>
            <w:right w:w="108" w:type="dxa"/>
          </w:tblCellMar>
        </w:tblPrEx>
        <w:trPr>
          <w:trHeight w:val="280" w:hRule="atLeast"/>
          <w:jc w:val="center"/>
        </w:trPr>
        <w:tc>
          <w:tcPr>
            <w:tcW w:w="2646"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3</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20</w:t>
            </w:r>
            <w:r>
              <w:rPr>
                <w:rFonts w:ascii="宋体" w:hAnsi="宋体"/>
                <w:color w:val="auto"/>
                <w:sz w:val="18"/>
                <w:szCs w:val="18"/>
              </w:rPr>
              <w:t>3</w:t>
            </w:r>
          </w:p>
        </w:tc>
        <w:tc>
          <w:tcPr>
            <w:tcW w:w="4778"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丙级</w:t>
            </w:r>
          </w:p>
        </w:tc>
      </w:tr>
      <w:tr>
        <w:tblPrEx>
          <w:tblCellMar>
            <w:top w:w="0" w:type="dxa"/>
            <w:left w:w="108" w:type="dxa"/>
            <w:bottom w:w="0" w:type="dxa"/>
            <w:right w:w="108" w:type="dxa"/>
          </w:tblCellMar>
        </w:tblPrEx>
        <w:trPr>
          <w:trHeight w:val="280" w:hRule="atLeast"/>
          <w:jc w:val="center"/>
        </w:trPr>
        <w:tc>
          <w:tcPr>
            <w:tcW w:w="2646"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4</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310</w:t>
            </w:r>
          </w:p>
        </w:tc>
        <w:tc>
          <w:tcPr>
            <w:tcW w:w="4778"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特级</w:t>
            </w:r>
          </w:p>
        </w:tc>
      </w:tr>
      <w:tr>
        <w:tblPrEx>
          <w:tblCellMar>
            <w:top w:w="0" w:type="dxa"/>
            <w:left w:w="108" w:type="dxa"/>
            <w:bottom w:w="0" w:type="dxa"/>
            <w:right w:w="108" w:type="dxa"/>
          </w:tblCellMar>
        </w:tblPrEx>
        <w:trPr>
          <w:trHeight w:val="280" w:hRule="atLeast"/>
          <w:jc w:val="center"/>
        </w:trPr>
        <w:tc>
          <w:tcPr>
            <w:tcW w:w="2646"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5</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311</w:t>
            </w:r>
          </w:p>
        </w:tc>
        <w:tc>
          <w:tcPr>
            <w:tcW w:w="4778"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一级</w:t>
            </w:r>
          </w:p>
        </w:tc>
      </w:tr>
      <w:tr>
        <w:tblPrEx>
          <w:tblCellMar>
            <w:top w:w="0" w:type="dxa"/>
            <w:left w:w="108" w:type="dxa"/>
            <w:bottom w:w="0" w:type="dxa"/>
            <w:right w:w="108" w:type="dxa"/>
          </w:tblCellMar>
        </w:tblPrEx>
        <w:trPr>
          <w:trHeight w:val="280" w:hRule="atLeast"/>
          <w:jc w:val="center"/>
        </w:trPr>
        <w:tc>
          <w:tcPr>
            <w:tcW w:w="2646"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6</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312</w:t>
            </w:r>
          </w:p>
        </w:tc>
        <w:tc>
          <w:tcPr>
            <w:tcW w:w="4778"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二级</w:t>
            </w:r>
          </w:p>
        </w:tc>
      </w:tr>
      <w:tr>
        <w:tblPrEx>
          <w:tblCellMar>
            <w:top w:w="0" w:type="dxa"/>
            <w:left w:w="108" w:type="dxa"/>
            <w:bottom w:w="0" w:type="dxa"/>
            <w:right w:w="108" w:type="dxa"/>
          </w:tblCellMar>
        </w:tblPrEx>
        <w:trPr>
          <w:trHeight w:val="280" w:hRule="atLeast"/>
          <w:jc w:val="center"/>
        </w:trPr>
        <w:tc>
          <w:tcPr>
            <w:tcW w:w="2646"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7</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313</w:t>
            </w:r>
          </w:p>
        </w:tc>
        <w:tc>
          <w:tcPr>
            <w:tcW w:w="4778"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三级</w:t>
            </w:r>
          </w:p>
        </w:tc>
      </w:tr>
      <w:tr>
        <w:tblPrEx>
          <w:tblCellMar>
            <w:top w:w="0" w:type="dxa"/>
            <w:left w:w="108" w:type="dxa"/>
            <w:bottom w:w="0" w:type="dxa"/>
            <w:right w:w="108" w:type="dxa"/>
          </w:tblCellMar>
        </w:tblPrEx>
        <w:trPr>
          <w:trHeight w:val="280" w:hRule="atLeast"/>
          <w:jc w:val="center"/>
        </w:trPr>
        <w:tc>
          <w:tcPr>
            <w:tcW w:w="2646"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8</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321</w:t>
            </w:r>
          </w:p>
        </w:tc>
        <w:tc>
          <w:tcPr>
            <w:tcW w:w="4778"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大型</w:t>
            </w:r>
          </w:p>
        </w:tc>
      </w:tr>
      <w:tr>
        <w:tblPrEx>
          <w:tblCellMar>
            <w:top w:w="0" w:type="dxa"/>
            <w:left w:w="108" w:type="dxa"/>
            <w:bottom w:w="0" w:type="dxa"/>
            <w:right w:w="108" w:type="dxa"/>
          </w:tblCellMar>
        </w:tblPrEx>
        <w:trPr>
          <w:trHeight w:val="280" w:hRule="atLeast"/>
          <w:jc w:val="center"/>
        </w:trPr>
        <w:tc>
          <w:tcPr>
            <w:tcW w:w="2646"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9</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322</w:t>
            </w:r>
          </w:p>
        </w:tc>
        <w:tc>
          <w:tcPr>
            <w:tcW w:w="4778"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中型</w:t>
            </w:r>
          </w:p>
        </w:tc>
      </w:tr>
      <w:tr>
        <w:tblPrEx>
          <w:tblCellMar>
            <w:top w:w="0" w:type="dxa"/>
            <w:left w:w="108" w:type="dxa"/>
            <w:bottom w:w="0" w:type="dxa"/>
            <w:right w:w="108" w:type="dxa"/>
          </w:tblCellMar>
        </w:tblPrEx>
        <w:trPr>
          <w:trHeight w:val="280" w:hRule="atLeast"/>
          <w:jc w:val="center"/>
        </w:trPr>
        <w:tc>
          <w:tcPr>
            <w:tcW w:w="2646"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10</w:t>
            </w:r>
          </w:p>
        </w:tc>
        <w:tc>
          <w:tcPr>
            <w:tcW w:w="2499"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323</w:t>
            </w:r>
          </w:p>
        </w:tc>
        <w:tc>
          <w:tcPr>
            <w:tcW w:w="4778"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小型</w:t>
            </w:r>
          </w:p>
        </w:tc>
      </w:tr>
      <w:bookmarkEnd w:id="583"/>
      <w:bookmarkEnd w:id="584"/>
    </w:tbl>
    <w:p>
      <w:pPr>
        <w:tabs>
          <w:tab w:val="left" w:pos="2730"/>
        </w:tabs>
        <w:rPr>
          <w:color w:val="auto"/>
          <w:sz w:val="28"/>
          <w:szCs w:val="28"/>
        </w:rPr>
      </w:pPr>
    </w:p>
    <w:p>
      <w:pPr>
        <w:pStyle w:val="3"/>
        <w:rPr>
          <w:color w:val="auto"/>
        </w:rPr>
      </w:pPr>
      <w:bookmarkStart w:id="585" w:name="_Toc27903"/>
      <w:r>
        <w:rPr>
          <w:rFonts w:hint="eastAsia"/>
          <w:color w:val="auto"/>
          <w:lang w:val="en-US" w:eastAsia="zh-CN"/>
        </w:rPr>
        <w:t>7</w:t>
      </w:r>
      <w:r>
        <w:rPr>
          <w:rFonts w:hint="eastAsia"/>
          <w:color w:val="auto"/>
        </w:rPr>
        <w:t>.</w:t>
      </w:r>
      <w:r>
        <w:rPr>
          <w:color w:val="auto"/>
        </w:rPr>
        <w:t xml:space="preserve">22 </w:t>
      </w:r>
      <w:bookmarkStart w:id="586" w:name="OLE_LINK70"/>
      <w:bookmarkStart w:id="587" w:name="OLE_LINK72"/>
      <w:bookmarkStart w:id="588" w:name="OLE_LINK71"/>
      <w:r>
        <w:rPr>
          <w:color w:val="auto"/>
        </w:rPr>
        <w:t>TBDATASOURCEDIC</w:t>
      </w:r>
      <w:bookmarkEnd w:id="586"/>
      <w:bookmarkEnd w:id="587"/>
      <w:bookmarkEnd w:id="588"/>
      <w:r>
        <w:rPr>
          <w:rFonts w:hint="eastAsia"/>
          <w:color w:val="auto"/>
        </w:rPr>
        <w:t>数据来源</w:t>
      </w:r>
      <w:r>
        <w:rPr>
          <w:color w:val="auto"/>
        </w:rPr>
        <w:t>字典表</w:t>
      </w:r>
      <w:bookmarkEnd w:id="585"/>
    </w:p>
    <w:tbl>
      <w:tblPr>
        <w:tblStyle w:val="47"/>
        <w:tblW w:w="0" w:type="auto"/>
        <w:jc w:val="center"/>
        <w:tblLayout w:type="fixed"/>
        <w:tblCellMar>
          <w:top w:w="0" w:type="dxa"/>
          <w:left w:w="108" w:type="dxa"/>
          <w:bottom w:w="0" w:type="dxa"/>
          <w:right w:w="108" w:type="dxa"/>
        </w:tblCellMar>
      </w:tblPr>
      <w:tblGrid>
        <w:gridCol w:w="1443"/>
        <w:gridCol w:w="1134"/>
        <w:gridCol w:w="1842"/>
        <w:gridCol w:w="5504"/>
      </w:tblGrid>
      <w:tr>
        <w:tblPrEx>
          <w:tblCellMar>
            <w:top w:w="0" w:type="dxa"/>
            <w:left w:w="108" w:type="dxa"/>
            <w:bottom w:w="0" w:type="dxa"/>
            <w:right w:w="108" w:type="dxa"/>
          </w:tblCellMar>
        </w:tblPrEx>
        <w:trPr>
          <w:trHeight w:val="280" w:hRule="atLeast"/>
          <w:jc w:val="center"/>
        </w:trPr>
        <w:tc>
          <w:tcPr>
            <w:tcW w:w="1443"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spacing w:line="0" w:lineRule="atLeast"/>
              <w:jc w:val="center"/>
              <w:rPr>
                <w:rFonts w:ascii="宋体" w:hAnsi="宋体"/>
                <w:bCs/>
                <w:color w:val="auto"/>
                <w:sz w:val="18"/>
                <w:szCs w:val="18"/>
              </w:rPr>
            </w:pPr>
            <w:bookmarkStart w:id="589" w:name="OLE_LINK112" w:colFirst="2" w:colLast="2"/>
            <w:bookmarkStart w:id="590" w:name="OLE_LINK113" w:colFirst="2" w:colLast="2"/>
            <w:bookmarkStart w:id="591" w:name="_Hlk533609496"/>
            <w:r>
              <w:rPr>
                <w:rFonts w:hint="eastAsia" w:ascii="宋体" w:hAnsi="宋体"/>
                <w:bCs/>
                <w:color w:val="auto"/>
                <w:sz w:val="18"/>
                <w:szCs w:val="18"/>
              </w:rPr>
              <w:t>序</w:t>
            </w:r>
            <w:r>
              <w:rPr>
                <w:rFonts w:ascii="宋体" w:hAnsi="宋体"/>
                <w:bCs/>
                <w:color w:val="auto"/>
                <w:sz w:val="18"/>
                <w:szCs w:val="18"/>
              </w:rPr>
              <w:t>号</w:t>
            </w:r>
          </w:p>
        </w:tc>
        <w:tc>
          <w:tcPr>
            <w:tcW w:w="1134"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spacing w:line="0" w:lineRule="atLeast"/>
              <w:jc w:val="center"/>
              <w:rPr>
                <w:rFonts w:ascii="宋体" w:hAnsi="宋体"/>
                <w:bCs/>
                <w:color w:val="auto"/>
                <w:sz w:val="18"/>
                <w:szCs w:val="18"/>
              </w:rPr>
            </w:pPr>
            <w:r>
              <w:rPr>
                <w:rFonts w:hint="eastAsia" w:ascii="宋体" w:hAnsi="宋体"/>
                <w:bCs/>
                <w:color w:val="auto"/>
                <w:sz w:val="18"/>
                <w:szCs w:val="18"/>
              </w:rPr>
              <w:t>编码</w:t>
            </w:r>
          </w:p>
        </w:tc>
        <w:tc>
          <w:tcPr>
            <w:tcW w:w="1842" w:type="dxa"/>
            <w:tcBorders>
              <w:top w:val="single" w:color="000000" w:sz="4" w:space="0"/>
              <w:left w:val="nil"/>
              <w:bottom w:val="single" w:color="000000" w:sz="4" w:space="0"/>
              <w:right w:val="single" w:color="000000" w:sz="4" w:space="0"/>
            </w:tcBorders>
            <w:shd w:val="clear" w:color="000000" w:fill="D9D9D9"/>
            <w:vAlign w:val="center"/>
          </w:tcPr>
          <w:p>
            <w:pPr>
              <w:spacing w:line="0" w:lineRule="atLeast"/>
              <w:jc w:val="center"/>
              <w:rPr>
                <w:rFonts w:ascii="宋体" w:hAnsi="宋体"/>
                <w:bCs/>
                <w:color w:val="auto"/>
                <w:sz w:val="18"/>
                <w:szCs w:val="18"/>
              </w:rPr>
            </w:pPr>
            <w:r>
              <w:rPr>
                <w:rFonts w:hint="eastAsia" w:ascii="宋体" w:hAnsi="宋体"/>
                <w:bCs/>
                <w:color w:val="auto"/>
                <w:sz w:val="18"/>
                <w:szCs w:val="18"/>
              </w:rPr>
              <w:t>数据</w:t>
            </w:r>
            <w:r>
              <w:rPr>
                <w:rFonts w:ascii="宋体" w:hAnsi="宋体"/>
                <w:bCs/>
                <w:color w:val="auto"/>
                <w:sz w:val="18"/>
                <w:szCs w:val="18"/>
              </w:rPr>
              <w:t>来源</w:t>
            </w:r>
            <w:r>
              <w:rPr>
                <w:rFonts w:hint="eastAsia" w:ascii="宋体" w:hAnsi="宋体"/>
                <w:bCs/>
                <w:color w:val="auto"/>
                <w:sz w:val="18"/>
                <w:szCs w:val="18"/>
              </w:rPr>
              <w:t>名称</w:t>
            </w:r>
          </w:p>
        </w:tc>
        <w:tc>
          <w:tcPr>
            <w:tcW w:w="5504" w:type="dxa"/>
            <w:tcBorders>
              <w:top w:val="single" w:color="000000" w:sz="4" w:space="0"/>
              <w:left w:val="nil"/>
              <w:bottom w:val="single" w:color="000000" w:sz="4" w:space="0"/>
              <w:right w:val="single" w:color="000000" w:sz="4" w:space="0"/>
            </w:tcBorders>
            <w:shd w:val="clear" w:color="000000" w:fill="D9D9D9"/>
          </w:tcPr>
          <w:p>
            <w:pPr>
              <w:spacing w:line="0" w:lineRule="atLeast"/>
              <w:jc w:val="center"/>
              <w:rPr>
                <w:rFonts w:ascii="宋体" w:hAnsi="宋体"/>
                <w:bCs/>
                <w:color w:val="auto"/>
                <w:sz w:val="18"/>
                <w:szCs w:val="18"/>
              </w:rPr>
            </w:pPr>
            <w:r>
              <w:rPr>
                <w:rFonts w:hint="eastAsia" w:ascii="宋体" w:hAnsi="宋体"/>
                <w:bCs/>
                <w:color w:val="auto"/>
                <w:sz w:val="18"/>
                <w:szCs w:val="18"/>
              </w:rPr>
              <w:t>说明</w:t>
            </w:r>
          </w:p>
        </w:tc>
      </w:tr>
      <w:tr>
        <w:tblPrEx>
          <w:tblCellMar>
            <w:top w:w="0" w:type="dxa"/>
            <w:left w:w="108" w:type="dxa"/>
            <w:bottom w:w="0" w:type="dxa"/>
            <w:right w:w="108" w:type="dxa"/>
          </w:tblCellMar>
        </w:tblPrEx>
        <w:trPr>
          <w:trHeight w:val="543" w:hRule="atLeast"/>
          <w:jc w:val="center"/>
        </w:trPr>
        <w:tc>
          <w:tcPr>
            <w:tcW w:w="1443"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1</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ascii="宋体" w:hAnsi="宋体"/>
                <w:color w:val="auto"/>
                <w:sz w:val="18"/>
                <w:szCs w:val="18"/>
              </w:rPr>
              <w:t>1</w:t>
            </w:r>
          </w:p>
        </w:tc>
        <w:tc>
          <w:tcPr>
            <w:tcW w:w="1842"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业务</w:t>
            </w:r>
            <w:r>
              <w:rPr>
                <w:rFonts w:ascii="宋体" w:hAnsi="宋体"/>
                <w:color w:val="auto"/>
                <w:sz w:val="18"/>
                <w:szCs w:val="18"/>
              </w:rPr>
              <w:t>办理</w:t>
            </w:r>
          </w:p>
        </w:tc>
        <w:tc>
          <w:tcPr>
            <w:tcW w:w="5504"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建筑市场有关主体通过建筑市场监管一体化工作平台办理各项业务，由业务办理过程产生的数据。</w:t>
            </w:r>
          </w:p>
        </w:tc>
      </w:tr>
      <w:tr>
        <w:tblPrEx>
          <w:tblCellMar>
            <w:top w:w="0" w:type="dxa"/>
            <w:left w:w="108" w:type="dxa"/>
            <w:bottom w:w="0" w:type="dxa"/>
            <w:right w:w="108" w:type="dxa"/>
          </w:tblCellMar>
        </w:tblPrEx>
        <w:trPr>
          <w:trHeight w:val="280" w:hRule="atLeast"/>
          <w:jc w:val="center"/>
        </w:trPr>
        <w:tc>
          <w:tcPr>
            <w:tcW w:w="1443"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2</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ascii="宋体" w:hAnsi="宋体"/>
                <w:color w:val="auto"/>
                <w:sz w:val="18"/>
                <w:szCs w:val="18"/>
              </w:rPr>
              <w:t>2</w:t>
            </w:r>
          </w:p>
        </w:tc>
        <w:tc>
          <w:tcPr>
            <w:tcW w:w="1842" w:type="dxa"/>
            <w:tcBorders>
              <w:top w:val="single" w:color="000000" w:sz="4" w:space="0"/>
              <w:left w:val="nil"/>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信息登记</w:t>
            </w:r>
          </w:p>
        </w:tc>
        <w:tc>
          <w:tcPr>
            <w:tcW w:w="5504"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建筑市场有关主体通过其他方式办理各项业务，将结果信息在一体化平台登记备案产生的数据。</w:t>
            </w:r>
          </w:p>
        </w:tc>
      </w:tr>
      <w:tr>
        <w:tblPrEx>
          <w:tblCellMar>
            <w:top w:w="0" w:type="dxa"/>
            <w:left w:w="108" w:type="dxa"/>
            <w:bottom w:w="0" w:type="dxa"/>
            <w:right w:w="108" w:type="dxa"/>
          </w:tblCellMar>
        </w:tblPrEx>
        <w:trPr>
          <w:trHeight w:val="280" w:hRule="atLeast"/>
          <w:jc w:val="center"/>
        </w:trPr>
        <w:tc>
          <w:tcPr>
            <w:tcW w:w="1443"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3</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ascii="宋体" w:hAnsi="宋体"/>
                <w:color w:val="auto"/>
                <w:sz w:val="18"/>
                <w:szCs w:val="18"/>
              </w:rPr>
              <w:t>3</w:t>
            </w:r>
          </w:p>
        </w:tc>
        <w:tc>
          <w:tcPr>
            <w:tcW w:w="1842" w:type="dxa"/>
            <w:tcBorders>
              <w:top w:val="single" w:color="000000" w:sz="4" w:space="0"/>
              <w:left w:val="nil"/>
              <w:bottom w:val="single" w:color="000000" w:sz="4" w:space="0"/>
              <w:right w:val="single" w:color="000000" w:sz="4" w:space="0"/>
            </w:tcBorders>
            <w:vAlign w:val="center"/>
          </w:tcPr>
          <w:p>
            <w:pPr>
              <w:widowControl/>
              <w:tabs>
                <w:tab w:val="left" w:pos="1440"/>
              </w:tabs>
              <w:spacing w:line="240" w:lineRule="atLeast"/>
              <w:jc w:val="left"/>
              <w:rPr>
                <w:rFonts w:ascii="宋体" w:hAnsi="宋体"/>
                <w:color w:val="auto"/>
                <w:sz w:val="18"/>
                <w:szCs w:val="18"/>
              </w:rPr>
            </w:pPr>
            <w:r>
              <w:rPr>
                <w:rFonts w:hint="eastAsia" w:ascii="宋体" w:hAnsi="宋体"/>
                <w:color w:val="auto"/>
                <w:sz w:val="18"/>
                <w:szCs w:val="18"/>
              </w:rPr>
              <w:t>历史业绩补录</w:t>
            </w:r>
          </w:p>
        </w:tc>
        <w:tc>
          <w:tcPr>
            <w:tcW w:w="5504" w:type="dxa"/>
            <w:tcBorders>
              <w:top w:val="single" w:color="000000" w:sz="4" w:space="0"/>
              <w:left w:val="nil"/>
              <w:bottom w:val="single" w:color="000000" w:sz="4" w:space="0"/>
              <w:right w:val="single" w:color="000000" w:sz="4" w:space="0"/>
            </w:tcBorders>
          </w:tcPr>
          <w:p>
            <w:pPr>
              <w:rPr>
                <w:rFonts w:ascii="宋体" w:hAnsi="宋体"/>
                <w:color w:val="auto"/>
                <w:sz w:val="18"/>
                <w:szCs w:val="18"/>
              </w:rPr>
            </w:pPr>
            <w:r>
              <w:rPr>
                <w:rFonts w:hint="eastAsia" w:ascii="宋体" w:hAnsi="宋体"/>
                <w:color w:val="auto"/>
                <w:sz w:val="18"/>
                <w:szCs w:val="18"/>
              </w:rPr>
              <w:t>工程项目业务环节办理时间早于信息报送时间超过一年，通过一体化平台补录的数据。</w:t>
            </w:r>
          </w:p>
        </w:tc>
      </w:tr>
      <w:tr>
        <w:tblPrEx>
          <w:tblCellMar>
            <w:top w:w="0" w:type="dxa"/>
            <w:left w:w="108" w:type="dxa"/>
            <w:bottom w:w="0" w:type="dxa"/>
            <w:right w:w="108" w:type="dxa"/>
          </w:tblCellMar>
        </w:tblPrEx>
        <w:trPr>
          <w:trHeight w:val="280" w:hRule="atLeast"/>
          <w:jc w:val="center"/>
        </w:trPr>
        <w:tc>
          <w:tcPr>
            <w:tcW w:w="1443"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4</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ascii="宋体" w:hAnsi="宋体"/>
                <w:color w:val="auto"/>
                <w:sz w:val="18"/>
                <w:szCs w:val="18"/>
              </w:rPr>
              <w:t>4</w:t>
            </w:r>
          </w:p>
        </w:tc>
        <w:tc>
          <w:tcPr>
            <w:tcW w:w="1842" w:type="dxa"/>
            <w:tcBorders>
              <w:top w:val="single" w:color="000000" w:sz="4" w:space="0"/>
              <w:left w:val="nil"/>
              <w:bottom w:val="single" w:color="000000" w:sz="4" w:space="0"/>
              <w:right w:val="single" w:color="000000" w:sz="4" w:space="0"/>
            </w:tcBorders>
            <w:vAlign w:val="center"/>
          </w:tcPr>
          <w:p>
            <w:pPr>
              <w:tabs>
                <w:tab w:val="left" w:pos="2730"/>
              </w:tabs>
              <w:rPr>
                <w:rFonts w:ascii="宋体" w:hAnsi="宋体"/>
                <w:color w:val="auto"/>
                <w:sz w:val="18"/>
                <w:szCs w:val="18"/>
              </w:rPr>
            </w:pPr>
            <w:r>
              <w:rPr>
                <w:rFonts w:hint="eastAsia" w:ascii="宋体" w:hAnsi="宋体"/>
                <w:color w:val="auto"/>
                <w:sz w:val="18"/>
                <w:szCs w:val="18"/>
              </w:rPr>
              <w:t>共享交换</w:t>
            </w:r>
          </w:p>
        </w:tc>
        <w:tc>
          <w:tcPr>
            <w:tcW w:w="5504" w:type="dxa"/>
            <w:tcBorders>
              <w:top w:val="single" w:color="000000" w:sz="4" w:space="0"/>
              <w:left w:val="nil"/>
              <w:bottom w:val="single" w:color="000000" w:sz="4" w:space="0"/>
              <w:right w:val="single" w:color="000000" w:sz="4" w:space="0"/>
            </w:tcBorders>
          </w:tcPr>
          <w:p>
            <w:pPr>
              <w:rPr>
                <w:rFonts w:ascii="宋体" w:hAnsi="宋体"/>
                <w:color w:val="auto"/>
                <w:sz w:val="18"/>
                <w:szCs w:val="18"/>
              </w:rPr>
            </w:pPr>
            <w:r>
              <w:rPr>
                <w:rFonts w:hint="eastAsia" w:ascii="宋体" w:hAnsi="宋体"/>
                <w:color w:val="auto"/>
                <w:sz w:val="18"/>
                <w:szCs w:val="18"/>
              </w:rPr>
              <w:t>通过政务信息资源共享等方式从其他部门获取的数据。</w:t>
            </w:r>
          </w:p>
        </w:tc>
      </w:tr>
      <w:bookmarkEnd w:id="589"/>
      <w:bookmarkEnd w:id="590"/>
      <w:bookmarkEnd w:id="591"/>
    </w:tbl>
    <w:p>
      <w:pPr>
        <w:rPr>
          <w:color w:val="auto"/>
        </w:rPr>
      </w:pPr>
    </w:p>
    <w:p>
      <w:pPr>
        <w:pStyle w:val="3"/>
        <w:rPr>
          <w:color w:val="auto"/>
        </w:rPr>
      </w:pPr>
      <w:bookmarkStart w:id="592" w:name="_Toc17377"/>
      <w:r>
        <w:rPr>
          <w:rFonts w:hint="eastAsia"/>
          <w:color w:val="auto"/>
          <w:lang w:val="en-US" w:eastAsia="zh-CN"/>
        </w:rPr>
        <w:t>7</w:t>
      </w:r>
      <w:r>
        <w:rPr>
          <w:rFonts w:hint="eastAsia"/>
          <w:color w:val="auto"/>
        </w:rPr>
        <w:t>.</w:t>
      </w:r>
      <w:r>
        <w:rPr>
          <w:color w:val="auto"/>
        </w:rPr>
        <w:t>23 TBDATALEVELDIC</w:t>
      </w:r>
      <w:r>
        <w:rPr>
          <w:rFonts w:hint="eastAsia"/>
          <w:color w:val="auto"/>
        </w:rPr>
        <w:t>数据分级</w:t>
      </w:r>
      <w:r>
        <w:rPr>
          <w:color w:val="auto"/>
        </w:rPr>
        <w:t>字典表</w:t>
      </w:r>
      <w:r>
        <w:rPr>
          <w:rFonts w:hint="eastAsia"/>
          <w:color w:val="auto"/>
        </w:rPr>
        <w:t>*</w:t>
      </w:r>
      <w:bookmarkEnd w:id="592"/>
    </w:p>
    <w:tbl>
      <w:tblPr>
        <w:tblStyle w:val="47"/>
        <w:tblW w:w="0" w:type="auto"/>
        <w:jc w:val="center"/>
        <w:tblLayout w:type="fixed"/>
        <w:tblCellMar>
          <w:top w:w="0" w:type="dxa"/>
          <w:left w:w="108" w:type="dxa"/>
          <w:bottom w:w="0" w:type="dxa"/>
          <w:right w:w="108" w:type="dxa"/>
        </w:tblCellMar>
      </w:tblPr>
      <w:tblGrid>
        <w:gridCol w:w="1397"/>
        <w:gridCol w:w="1134"/>
        <w:gridCol w:w="7348"/>
      </w:tblGrid>
      <w:tr>
        <w:tblPrEx>
          <w:tblCellMar>
            <w:top w:w="0" w:type="dxa"/>
            <w:left w:w="108" w:type="dxa"/>
            <w:bottom w:w="0" w:type="dxa"/>
            <w:right w:w="108" w:type="dxa"/>
          </w:tblCellMar>
        </w:tblPrEx>
        <w:trPr>
          <w:trHeight w:val="280" w:hRule="atLeast"/>
          <w:jc w:val="center"/>
        </w:trPr>
        <w:tc>
          <w:tcPr>
            <w:tcW w:w="1397"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序</w:t>
            </w:r>
            <w:r>
              <w:rPr>
                <w:rFonts w:ascii="宋体" w:hAnsi="宋体"/>
                <w:b/>
                <w:bCs/>
                <w:color w:val="auto"/>
                <w:kern w:val="0"/>
                <w:sz w:val="20"/>
                <w:szCs w:val="20"/>
              </w:rPr>
              <w:t>号</w:t>
            </w:r>
          </w:p>
        </w:tc>
        <w:tc>
          <w:tcPr>
            <w:tcW w:w="1134"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数据</w:t>
            </w:r>
            <w:r>
              <w:rPr>
                <w:rFonts w:ascii="宋体" w:hAnsi="宋体"/>
                <w:b/>
                <w:bCs/>
                <w:color w:val="auto"/>
                <w:kern w:val="0"/>
                <w:sz w:val="20"/>
                <w:szCs w:val="20"/>
              </w:rPr>
              <w:t>等级</w:t>
            </w:r>
          </w:p>
        </w:tc>
        <w:tc>
          <w:tcPr>
            <w:tcW w:w="7348" w:type="dxa"/>
            <w:tcBorders>
              <w:top w:val="single" w:color="000000" w:sz="4" w:space="0"/>
              <w:left w:val="nil"/>
              <w:bottom w:val="single" w:color="000000" w:sz="4" w:space="0"/>
              <w:right w:val="single" w:color="000000" w:sz="4" w:space="0"/>
            </w:tcBorders>
            <w:shd w:val="clear" w:color="000000" w:fill="D9D9D9"/>
          </w:tcPr>
          <w:p>
            <w:pPr>
              <w:jc w:val="center"/>
              <w:rPr>
                <w:rFonts w:ascii="宋体" w:hAnsi="宋体"/>
                <w:b/>
                <w:bCs/>
                <w:color w:val="auto"/>
                <w:kern w:val="0"/>
                <w:sz w:val="20"/>
                <w:szCs w:val="20"/>
              </w:rPr>
            </w:pPr>
            <w:r>
              <w:rPr>
                <w:rFonts w:hint="eastAsia" w:ascii="宋体" w:hAnsi="宋体"/>
                <w:b/>
                <w:bCs/>
                <w:color w:val="auto"/>
                <w:kern w:val="0"/>
                <w:sz w:val="20"/>
                <w:szCs w:val="20"/>
              </w:rPr>
              <w:t>说明</w:t>
            </w:r>
          </w:p>
        </w:tc>
      </w:tr>
      <w:tr>
        <w:tblPrEx>
          <w:tblCellMar>
            <w:top w:w="0" w:type="dxa"/>
            <w:left w:w="108" w:type="dxa"/>
            <w:bottom w:w="0" w:type="dxa"/>
            <w:right w:w="108" w:type="dxa"/>
          </w:tblCellMar>
        </w:tblPrEx>
        <w:trPr>
          <w:trHeight w:val="317" w:hRule="atLeast"/>
          <w:jc w:val="center"/>
        </w:trPr>
        <w:tc>
          <w:tcPr>
            <w:tcW w:w="1397"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1</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ascii="宋体" w:hAnsi="宋体"/>
                <w:color w:val="auto"/>
                <w:sz w:val="18"/>
                <w:szCs w:val="18"/>
              </w:rPr>
              <w:t>A</w:t>
            </w:r>
          </w:p>
        </w:tc>
        <w:tc>
          <w:tcPr>
            <w:tcW w:w="7348"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由</w:t>
            </w:r>
            <w:r>
              <w:rPr>
                <w:rFonts w:ascii="宋体" w:hAnsi="宋体"/>
                <w:color w:val="auto"/>
                <w:sz w:val="18"/>
                <w:szCs w:val="18"/>
              </w:rPr>
              <w:t>省级住房和城乡建设主管部门审核</w:t>
            </w:r>
            <w:r>
              <w:rPr>
                <w:rFonts w:hint="eastAsia" w:ascii="宋体" w:hAnsi="宋体"/>
                <w:color w:val="auto"/>
                <w:sz w:val="18"/>
                <w:szCs w:val="18"/>
              </w:rPr>
              <w:t>确认</w:t>
            </w:r>
          </w:p>
        </w:tc>
      </w:tr>
      <w:tr>
        <w:tblPrEx>
          <w:tblCellMar>
            <w:top w:w="0" w:type="dxa"/>
            <w:left w:w="108" w:type="dxa"/>
            <w:bottom w:w="0" w:type="dxa"/>
            <w:right w:w="108" w:type="dxa"/>
          </w:tblCellMar>
        </w:tblPrEx>
        <w:trPr>
          <w:trHeight w:val="280" w:hRule="atLeast"/>
          <w:jc w:val="center"/>
        </w:trPr>
        <w:tc>
          <w:tcPr>
            <w:tcW w:w="1397"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2</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ascii="宋体" w:hAnsi="宋体"/>
                <w:color w:val="auto"/>
                <w:sz w:val="18"/>
                <w:szCs w:val="18"/>
              </w:rPr>
              <w:t>B</w:t>
            </w:r>
          </w:p>
        </w:tc>
        <w:tc>
          <w:tcPr>
            <w:tcW w:w="7348"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由</w:t>
            </w:r>
            <w:r>
              <w:rPr>
                <w:rFonts w:ascii="宋体" w:hAnsi="宋体"/>
                <w:color w:val="auto"/>
                <w:sz w:val="18"/>
                <w:szCs w:val="18"/>
              </w:rPr>
              <w:t>市级住房和城乡建设主管部门审核确认</w:t>
            </w:r>
          </w:p>
        </w:tc>
      </w:tr>
      <w:tr>
        <w:tblPrEx>
          <w:tblCellMar>
            <w:top w:w="0" w:type="dxa"/>
            <w:left w:w="108" w:type="dxa"/>
            <w:bottom w:w="0" w:type="dxa"/>
            <w:right w:w="108" w:type="dxa"/>
          </w:tblCellMar>
        </w:tblPrEx>
        <w:trPr>
          <w:trHeight w:val="280" w:hRule="atLeast"/>
          <w:jc w:val="center"/>
        </w:trPr>
        <w:tc>
          <w:tcPr>
            <w:tcW w:w="1397"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3</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ascii="宋体" w:hAnsi="宋体"/>
                <w:color w:val="auto"/>
                <w:sz w:val="18"/>
                <w:szCs w:val="18"/>
              </w:rPr>
              <w:t>C</w:t>
            </w:r>
          </w:p>
        </w:tc>
        <w:tc>
          <w:tcPr>
            <w:tcW w:w="7348"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由</w:t>
            </w:r>
            <w:r>
              <w:rPr>
                <w:rFonts w:ascii="宋体" w:hAnsi="宋体"/>
                <w:color w:val="auto"/>
                <w:sz w:val="18"/>
                <w:szCs w:val="18"/>
              </w:rPr>
              <w:t>县级住房和城乡建设主管部门审核确认</w:t>
            </w:r>
          </w:p>
        </w:tc>
      </w:tr>
      <w:tr>
        <w:tblPrEx>
          <w:tblCellMar>
            <w:top w:w="0" w:type="dxa"/>
            <w:left w:w="108" w:type="dxa"/>
            <w:bottom w:w="0" w:type="dxa"/>
            <w:right w:w="108" w:type="dxa"/>
          </w:tblCellMar>
        </w:tblPrEx>
        <w:trPr>
          <w:trHeight w:val="280" w:hRule="atLeast"/>
          <w:jc w:val="center"/>
        </w:trPr>
        <w:tc>
          <w:tcPr>
            <w:tcW w:w="1397"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4</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ascii="宋体" w:hAnsi="宋体"/>
                <w:color w:val="auto"/>
                <w:sz w:val="18"/>
                <w:szCs w:val="18"/>
              </w:rPr>
              <w:t>D</w:t>
            </w:r>
          </w:p>
        </w:tc>
        <w:tc>
          <w:tcPr>
            <w:tcW w:w="7348"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由</w:t>
            </w:r>
            <w:r>
              <w:rPr>
                <w:rFonts w:ascii="宋体" w:hAnsi="宋体"/>
                <w:color w:val="auto"/>
                <w:sz w:val="18"/>
                <w:szCs w:val="18"/>
              </w:rPr>
              <w:t>建筑市场主体填报，未经行政主管部门审核</w:t>
            </w:r>
          </w:p>
        </w:tc>
      </w:tr>
    </w:tbl>
    <w:p>
      <w:pPr>
        <w:rPr>
          <w:color w:val="auto"/>
        </w:rPr>
      </w:pPr>
    </w:p>
    <w:p>
      <w:pPr>
        <w:pStyle w:val="3"/>
        <w:rPr>
          <w:color w:val="auto"/>
        </w:rPr>
      </w:pPr>
      <w:bookmarkStart w:id="593" w:name="_Toc16875"/>
      <w:r>
        <w:rPr>
          <w:rFonts w:hint="eastAsia"/>
          <w:color w:val="auto"/>
          <w:lang w:val="en-US" w:eastAsia="zh-CN"/>
        </w:rPr>
        <w:t>7</w:t>
      </w:r>
      <w:r>
        <w:rPr>
          <w:rFonts w:hint="eastAsia"/>
          <w:color w:val="auto"/>
        </w:rPr>
        <w:t>.</w:t>
      </w:r>
      <w:r>
        <w:rPr>
          <w:color w:val="auto"/>
        </w:rPr>
        <w:t>24 TBINVPROPERTYDIC</w:t>
      </w:r>
      <w:r>
        <w:rPr>
          <w:rFonts w:hint="eastAsia"/>
          <w:color w:val="auto"/>
        </w:rPr>
        <w:t>工程投资性质</w:t>
      </w:r>
      <w:r>
        <w:rPr>
          <w:color w:val="auto"/>
        </w:rPr>
        <w:t>字典表</w:t>
      </w:r>
      <w:r>
        <w:rPr>
          <w:rFonts w:hint="eastAsia"/>
          <w:color w:val="auto"/>
        </w:rPr>
        <w:t>*</w:t>
      </w:r>
      <w:bookmarkEnd w:id="593"/>
    </w:p>
    <w:tbl>
      <w:tblPr>
        <w:tblStyle w:val="47"/>
        <w:tblW w:w="0" w:type="auto"/>
        <w:jc w:val="center"/>
        <w:tblLayout w:type="fixed"/>
        <w:tblCellMar>
          <w:top w:w="0" w:type="dxa"/>
          <w:left w:w="108" w:type="dxa"/>
          <w:bottom w:w="0" w:type="dxa"/>
          <w:right w:w="108" w:type="dxa"/>
        </w:tblCellMar>
      </w:tblPr>
      <w:tblGrid>
        <w:gridCol w:w="1418"/>
        <w:gridCol w:w="1134"/>
        <w:gridCol w:w="5137"/>
        <w:gridCol w:w="2141"/>
      </w:tblGrid>
      <w:tr>
        <w:tblPrEx>
          <w:tblCellMar>
            <w:top w:w="0" w:type="dxa"/>
            <w:left w:w="108" w:type="dxa"/>
            <w:bottom w:w="0" w:type="dxa"/>
            <w:right w:w="108" w:type="dxa"/>
          </w:tblCellMar>
        </w:tblPrEx>
        <w:trPr>
          <w:trHeight w:val="244" w:hRule="atLeast"/>
          <w:jc w:val="center"/>
        </w:trPr>
        <w:tc>
          <w:tcPr>
            <w:tcW w:w="1418"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序</w:t>
            </w:r>
            <w:r>
              <w:rPr>
                <w:rFonts w:ascii="宋体" w:hAnsi="宋体"/>
                <w:b/>
                <w:bCs/>
                <w:color w:val="auto"/>
                <w:kern w:val="0"/>
                <w:sz w:val="20"/>
                <w:szCs w:val="20"/>
              </w:rPr>
              <w:t>号</w:t>
            </w:r>
          </w:p>
        </w:tc>
        <w:tc>
          <w:tcPr>
            <w:tcW w:w="1134"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137" w:type="dxa"/>
            <w:tcBorders>
              <w:top w:val="single" w:color="000000" w:sz="4" w:space="0"/>
              <w:left w:val="nil"/>
              <w:bottom w:val="single" w:color="000000" w:sz="4" w:space="0"/>
              <w:right w:val="single" w:color="000000" w:sz="4" w:space="0"/>
            </w:tcBorders>
            <w:shd w:val="clear" w:color="000000" w:fill="D9D9D9"/>
          </w:tcPr>
          <w:p>
            <w:pPr>
              <w:jc w:val="center"/>
              <w:rPr>
                <w:rFonts w:ascii="宋体" w:hAnsi="宋体"/>
                <w:b/>
                <w:bCs/>
                <w:color w:val="auto"/>
                <w:kern w:val="0"/>
                <w:sz w:val="20"/>
                <w:szCs w:val="20"/>
              </w:rPr>
            </w:pPr>
            <w:r>
              <w:rPr>
                <w:rFonts w:hint="eastAsia" w:ascii="宋体" w:hAnsi="宋体"/>
                <w:b/>
                <w:bCs/>
                <w:color w:val="auto"/>
                <w:kern w:val="0"/>
                <w:sz w:val="20"/>
                <w:szCs w:val="20"/>
              </w:rPr>
              <w:t>工程投资性质</w:t>
            </w:r>
          </w:p>
        </w:tc>
        <w:tc>
          <w:tcPr>
            <w:tcW w:w="2141" w:type="dxa"/>
            <w:tcBorders>
              <w:top w:val="single" w:color="000000" w:sz="4" w:space="0"/>
              <w:left w:val="nil"/>
              <w:bottom w:val="single" w:color="000000" w:sz="4" w:space="0"/>
              <w:right w:val="single" w:color="000000" w:sz="4" w:space="0"/>
            </w:tcBorders>
            <w:shd w:val="clear" w:color="000000" w:fill="D9D9D9"/>
          </w:tcPr>
          <w:p>
            <w:pPr>
              <w:jc w:val="center"/>
              <w:rPr>
                <w:rFonts w:ascii="宋体" w:hAnsi="宋体"/>
                <w:b/>
                <w:bCs/>
                <w:color w:val="auto"/>
                <w:kern w:val="0"/>
                <w:sz w:val="20"/>
                <w:szCs w:val="20"/>
              </w:rPr>
            </w:pPr>
            <w:r>
              <w:rPr>
                <w:rFonts w:hint="eastAsia" w:ascii="宋体" w:hAnsi="宋体"/>
                <w:b/>
                <w:bCs/>
                <w:color w:val="auto"/>
                <w:kern w:val="0"/>
                <w:sz w:val="20"/>
                <w:szCs w:val="20"/>
              </w:rPr>
              <w:t>大类</w:t>
            </w:r>
          </w:p>
        </w:tc>
      </w:tr>
      <w:tr>
        <w:tblPrEx>
          <w:tblCellMar>
            <w:top w:w="0" w:type="dxa"/>
            <w:left w:w="108" w:type="dxa"/>
            <w:bottom w:w="0" w:type="dxa"/>
            <w:right w:w="108" w:type="dxa"/>
          </w:tblCellMar>
        </w:tblPrEx>
        <w:trPr>
          <w:trHeight w:val="276" w:hRule="atLeast"/>
          <w:jc w:val="center"/>
        </w:trPr>
        <w:tc>
          <w:tcPr>
            <w:tcW w:w="1418"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1</w:t>
            </w:r>
          </w:p>
        </w:tc>
        <w:tc>
          <w:tcPr>
            <w:tcW w:w="1134" w:type="dxa"/>
            <w:tcBorders>
              <w:top w:val="single" w:color="000000" w:sz="4" w:space="0"/>
              <w:left w:val="single" w:color="000000" w:sz="4" w:space="0"/>
              <w:bottom w:val="single" w:color="000000" w:sz="4" w:space="0"/>
              <w:right w:val="single" w:color="000000" w:sz="4" w:space="0"/>
            </w:tcBorders>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100</w:t>
            </w:r>
          </w:p>
        </w:tc>
        <w:tc>
          <w:tcPr>
            <w:tcW w:w="5137"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国内资金</w:t>
            </w:r>
          </w:p>
        </w:tc>
        <w:tc>
          <w:tcPr>
            <w:tcW w:w="2141"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p>
        </w:tc>
      </w:tr>
      <w:tr>
        <w:tblPrEx>
          <w:tblCellMar>
            <w:top w:w="0" w:type="dxa"/>
            <w:left w:w="108" w:type="dxa"/>
            <w:bottom w:w="0" w:type="dxa"/>
            <w:right w:w="108" w:type="dxa"/>
          </w:tblCellMar>
        </w:tblPrEx>
        <w:trPr>
          <w:trHeight w:val="244" w:hRule="atLeast"/>
          <w:jc w:val="center"/>
        </w:trPr>
        <w:tc>
          <w:tcPr>
            <w:tcW w:w="1418"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2</w:t>
            </w:r>
          </w:p>
        </w:tc>
        <w:tc>
          <w:tcPr>
            <w:tcW w:w="1134" w:type="dxa"/>
            <w:tcBorders>
              <w:top w:val="single" w:color="000000" w:sz="4" w:space="0"/>
              <w:left w:val="single" w:color="000000" w:sz="4" w:space="0"/>
              <w:bottom w:val="single" w:color="000000" w:sz="4" w:space="0"/>
              <w:right w:val="single" w:color="000000" w:sz="4" w:space="0"/>
            </w:tcBorders>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101</w:t>
            </w:r>
          </w:p>
        </w:tc>
        <w:tc>
          <w:tcPr>
            <w:tcW w:w="5137"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政府财政投资</w:t>
            </w:r>
          </w:p>
        </w:tc>
        <w:tc>
          <w:tcPr>
            <w:tcW w:w="2141"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国内资金</w:t>
            </w:r>
          </w:p>
        </w:tc>
      </w:tr>
      <w:tr>
        <w:tblPrEx>
          <w:tblCellMar>
            <w:top w:w="0" w:type="dxa"/>
            <w:left w:w="108" w:type="dxa"/>
            <w:bottom w:w="0" w:type="dxa"/>
            <w:right w:w="108" w:type="dxa"/>
          </w:tblCellMar>
        </w:tblPrEx>
        <w:trPr>
          <w:trHeight w:val="244" w:hRule="atLeast"/>
          <w:jc w:val="center"/>
        </w:trPr>
        <w:tc>
          <w:tcPr>
            <w:tcW w:w="1418"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3</w:t>
            </w:r>
          </w:p>
        </w:tc>
        <w:tc>
          <w:tcPr>
            <w:tcW w:w="1134" w:type="dxa"/>
            <w:tcBorders>
              <w:top w:val="single" w:color="000000" w:sz="4" w:space="0"/>
              <w:left w:val="single" w:color="000000" w:sz="4" w:space="0"/>
              <w:bottom w:val="single" w:color="000000" w:sz="4" w:space="0"/>
              <w:right w:val="single" w:color="000000" w:sz="4" w:space="0"/>
            </w:tcBorders>
            <w:vAlign w:val="center"/>
          </w:tcPr>
          <w:p>
            <w:pPr>
              <w:snapToGrid w:val="0"/>
              <w:spacing w:line="0" w:lineRule="atLeast"/>
              <w:jc w:val="left"/>
              <w:rPr>
                <w:rFonts w:ascii="宋体" w:hAnsi="宋体"/>
                <w:color w:val="auto"/>
                <w:kern w:val="0"/>
                <w:sz w:val="18"/>
                <w:szCs w:val="18"/>
              </w:rPr>
            </w:pPr>
            <w:r>
              <w:rPr>
                <w:rFonts w:ascii="宋体" w:hAnsi="宋体"/>
                <w:color w:val="auto"/>
                <w:kern w:val="0"/>
                <w:sz w:val="18"/>
                <w:szCs w:val="18"/>
              </w:rPr>
              <w:t>102</w:t>
            </w:r>
          </w:p>
        </w:tc>
        <w:tc>
          <w:tcPr>
            <w:tcW w:w="5137"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国有企事业单位投资</w:t>
            </w:r>
          </w:p>
        </w:tc>
        <w:tc>
          <w:tcPr>
            <w:tcW w:w="2141"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国内资金</w:t>
            </w:r>
          </w:p>
        </w:tc>
      </w:tr>
      <w:tr>
        <w:tblPrEx>
          <w:tblCellMar>
            <w:top w:w="0" w:type="dxa"/>
            <w:left w:w="108" w:type="dxa"/>
            <w:bottom w:w="0" w:type="dxa"/>
            <w:right w:w="108" w:type="dxa"/>
          </w:tblCellMar>
        </w:tblPrEx>
        <w:trPr>
          <w:trHeight w:val="244" w:hRule="atLeast"/>
          <w:jc w:val="center"/>
        </w:trPr>
        <w:tc>
          <w:tcPr>
            <w:tcW w:w="1418"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4</w:t>
            </w:r>
          </w:p>
        </w:tc>
        <w:tc>
          <w:tcPr>
            <w:tcW w:w="1134" w:type="dxa"/>
            <w:tcBorders>
              <w:top w:val="single" w:color="000000" w:sz="4" w:space="0"/>
              <w:left w:val="single" w:color="000000" w:sz="4" w:space="0"/>
              <w:bottom w:val="single" w:color="000000" w:sz="4" w:space="0"/>
              <w:right w:val="single" w:color="000000"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103</w:t>
            </w:r>
          </w:p>
        </w:tc>
        <w:tc>
          <w:tcPr>
            <w:tcW w:w="5137"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非国有投资</w:t>
            </w:r>
          </w:p>
        </w:tc>
        <w:tc>
          <w:tcPr>
            <w:tcW w:w="2141"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国内资金</w:t>
            </w:r>
          </w:p>
        </w:tc>
      </w:tr>
      <w:tr>
        <w:tblPrEx>
          <w:tblCellMar>
            <w:top w:w="0" w:type="dxa"/>
            <w:left w:w="108" w:type="dxa"/>
            <w:bottom w:w="0" w:type="dxa"/>
            <w:right w:w="108" w:type="dxa"/>
          </w:tblCellMar>
        </w:tblPrEx>
        <w:trPr>
          <w:trHeight w:val="244" w:hRule="atLeast"/>
          <w:jc w:val="center"/>
        </w:trPr>
        <w:tc>
          <w:tcPr>
            <w:tcW w:w="1418" w:type="dxa"/>
            <w:tcBorders>
              <w:top w:val="single" w:color="000000" w:sz="4" w:space="0"/>
              <w:left w:val="single" w:color="000000" w:sz="4" w:space="0"/>
              <w:bottom w:val="single" w:color="000000" w:sz="4" w:space="0"/>
              <w:right w:val="single" w:color="000000" w:sz="4" w:space="0"/>
            </w:tcBorders>
            <w:vAlign w:val="center"/>
          </w:tcPr>
          <w:p>
            <w:pPr>
              <w:spacing w:line="0" w:lineRule="atLeast"/>
              <w:rPr>
                <w:rFonts w:ascii="宋体" w:hAnsi="宋体"/>
                <w:color w:val="auto"/>
                <w:sz w:val="18"/>
                <w:szCs w:val="18"/>
              </w:rPr>
            </w:pPr>
            <w:r>
              <w:rPr>
                <w:rFonts w:hint="eastAsia" w:ascii="宋体" w:hAnsi="宋体"/>
                <w:color w:val="auto"/>
                <w:sz w:val="18"/>
                <w:szCs w:val="18"/>
              </w:rPr>
              <w:t>5</w:t>
            </w:r>
          </w:p>
        </w:tc>
        <w:tc>
          <w:tcPr>
            <w:tcW w:w="1134" w:type="dxa"/>
            <w:tcBorders>
              <w:top w:val="single" w:color="000000" w:sz="4" w:space="0"/>
              <w:left w:val="single" w:color="000000" w:sz="4" w:space="0"/>
              <w:bottom w:val="single" w:color="000000" w:sz="4" w:space="0"/>
              <w:right w:val="single" w:color="000000" w:sz="4" w:space="0"/>
            </w:tcBorders>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200</w:t>
            </w:r>
          </w:p>
        </w:tc>
        <w:tc>
          <w:tcPr>
            <w:tcW w:w="5137"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r>
              <w:rPr>
                <w:rFonts w:hint="eastAsia" w:ascii="宋体" w:hAnsi="宋体"/>
                <w:color w:val="auto"/>
                <w:sz w:val="18"/>
                <w:szCs w:val="18"/>
              </w:rPr>
              <w:t>国外资金</w:t>
            </w:r>
          </w:p>
        </w:tc>
        <w:tc>
          <w:tcPr>
            <w:tcW w:w="2141" w:type="dxa"/>
            <w:tcBorders>
              <w:top w:val="single" w:color="000000" w:sz="4" w:space="0"/>
              <w:left w:val="nil"/>
              <w:bottom w:val="single" w:color="000000" w:sz="4" w:space="0"/>
              <w:right w:val="single" w:color="000000" w:sz="4" w:space="0"/>
            </w:tcBorders>
          </w:tcPr>
          <w:p>
            <w:pPr>
              <w:spacing w:line="0" w:lineRule="atLeast"/>
              <w:rPr>
                <w:rFonts w:ascii="宋体" w:hAnsi="宋体"/>
                <w:color w:val="auto"/>
                <w:sz w:val="18"/>
                <w:szCs w:val="18"/>
              </w:rPr>
            </w:pPr>
          </w:p>
        </w:tc>
      </w:tr>
    </w:tbl>
    <w:p>
      <w:pPr>
        <w:rPr>
          <w:color w:val="auto"/>
        </w:rPr>
      </w:pPr>
    </w:p>
    <w:p>
      <w:pPr>
        <w:pStyle w:val="3"/>
        <w:rPr>
          <w:color w:val="auto"/>
        </w:rPr>
      </w:pPr>
      <w:bookmarkStart w:id="594" w:name="_Toc28013"/>
      <w:r>
        <w:rPr>
          <w:rFonts w:hint="eastAsia"/>
          <w:color w:val="auto"/>
          <w:lang w:val="en-US" w:eastAsia="zh-CN"/>
        </w:rPr>
        <w:t>7</w:t>
      </w:r>
      <w:r>
        <w:rPr>
          <w:rFonts w:hint="eastAsia"/>
          <w:color w:val="auto"/>
        </w:rPr>
        <w:t>.</w:t>
      </w:r>
      <w:r>
        <w:rPr>
          <w:color w:val="auto"/>
        </w:rPr>
        <w:t>25 TBGREENBUILDINGLEVELDIC</w:t>
      </w:r>
      <w:r>
        <w:rPr>
          <w:rFonts w:hint="eastAsia"/>
          <w:color w:val="auto"/>
        </w:rPr>
        <w:t>绿色建筑等级</w:t>
      </w:r>
      <w:r>
        <w:rPr>
          <w:color w:val="auto"/>
        </w:rPr>
        <w:t>字典表</w:t>
      </w:r>
      <w:r>
        <w:rPr>
          <w:rFonts w:hint="eastAsia"/>
          <w:color w:val="auto"/>
        </w:rPr>
        <w:t>*</w:t>
      </w:r>
      <w:bookmarkEnd w:id="594"/>
    </w:p>
    <w:tbl>
      <w:tblPr>
        <w:tblStyle w:val="47"/>
        <w:tblW w:w="0" w:type="auto"/>
        <w:tblInd w:w="-34" w:type="dxa"/>
        <w:tblLayout w:type="fixed"/>
        <w:tblCellMar>
          <w:top w:w="0" w:type="dxa"/>
          <w:left w:w="108" w:type="dxa"/>
          <w:bottom w:w="0" w:type="dxa"/>
          <w:right w:w="108" w:type="dxa"/>
        </w:tblCellMar>
      </w:tblPr>
      <w:tblGrid>
        <w:gridCol w:w="2094"/>
        <w:gridCol w:w="1967"/>
        <w:gridCol w:w="5862"/>
      </w:tblGrid>
      <w:tr>
        <w:tblPrEx>
          <w:tblCellMar>
            <w:top w:w="0" w:type="dxa"/>
            <w:left w:w="108" w:type="dxa"/>
            <w:bottom w:w="0" w:type="dxa"/>
            <w:right w:w="108" w:type="dxa"/>
          </w:tblCellMar>
        </w:tblPrEx>
        <w:trPr>
          <w:trHeight w:val="284" w:hRule="atLeast"/>
          <w:tblHeader/>
        </w:trPr>
        <w:tc>
          <w:tcPr>
            <w:tcW w:w="209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862"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绿色建筑等级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94"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001</w:t>
            </w:r>
          </w:p>
        </w:tc>
        <w:tc>
          <w:tcPr>
            <w:tcW w:w="5862" w:type="dxa"/>
          </w:tcPr>
          <w:p>
            <w:pPr>
              <w:snapToGrid w:val="0"/>
              <w:spacing w:line="0" w:lineRule="atLeast"/>
              <w:jc w:val="left"/>
              <w:rPr>
                <w:rFonts w:ascii="宋体" w:hAnsi="宋体"/>
                <w:color w:val="auto"/>
                <w:kern w:val="0"/>
                <w:sz w:val="18"/>
                <w:szCs w:val="18"/>
              </w:rPr>
            </w:pPr>
            <w:r>
              <w:rPr>
                <w:rFonts w:hint="eastAsia"/>
                <w:color w:val="auto"/>
              </w:rPr>
              <w:t>一星级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94"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002</w:t>
            </w:r>
          </w:p>
        </w:tc>
        <w:tc>
          <w:tcPr>
            <w:tcW w:w="5862" w:type="dxa"/>
          </w:tcPr>
          <w:p>
            <w:pPr>
              <w:snapToGrid w:val="0"/>
              <w:spacing w:line="0" w:lineRule="atLeast"/>
              <w:jc w:val="left"/>
              <w:rPr>
                <w:rFonts w:ascii="宋体" w:hAnsi="宋体"/>
                <w:color w:val="auto"/>
                <w:kern w:val="0"/>
                <w:sz w:val="18"/>
                <w:szCs w:val="18"/>
              </w:rPr>
            </w:pPr>
            <w:r>
              <w:rPr>
                <w:rFonts w:hint="eastAsia"/>
                <w:color w:val="auto"/>
              </w:rPr>
              <w:t>二星级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94"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003</w:t>
            </w:r>
          </w:p>
        </w:tc>
        <w:tc>
          <w:tcPr>
            <w:tcW w:w="5862" w:type="dxa"/>
          </w:tcPr>
          <w:p>
            <w:pPr>
              <w:snapToGrid w:val="0"/>
              <w:spacing w:line="0" w:lineRule="atLeast"/>
              <w:jc w:val="left"/>
              <w:rPr>
                <w:rFonts w:ascii="宋体" w:hAnsi="宋体"/>
                <w:color w:val="auto"/>
                <w:kern w:val="0"/>
                <w:sz w:val="18"/>
                <w:szCs w:val="18"/>
              </w:rPr>
            </w:pPr>
            <w:r>
              <w:rPr>
                <w:rFonts w:hint="eastAsia"/>
                <w:color w:val="auto"/>
              </w:rPr>
              <w:t>三星级</w:t>
            </w:r>
          </w:p>
        </w:tc>
      </w:tr>
    </w:tbl>
    <w:p>
      <w:pPr>
        <w:rPr>
          <w:color w:val="auto"/>
        </w:rPr>
      </w:pPr>
    </w:p>
    <w:p>
      <w:pPr>
        <w:pStyle w:val="3"/>
        <w:rPr>
          <w:color w:val="auto"/>
        </w:rPr>
      </w:pPr>
      <w:bookmarkStart w:id="595" w:name="_Toc12534"/>
      <w:r>
        <w:rPr>
          <w:rFonts w:hint="eastAsia"/>
          <w:color w:val="auto"/>
          <w:lang w:val="en-US" w:eastAsia="zh-CN"/>
        </w:rPr>
        <w:t>7</w:t>
      </w:r>
      <w:r>
        <w:rPr>
          <w:rFonts w:hint="eastAsia"/>
          <w:color w:val="auto"/>
        </w:rPr>
        <w:t>.</w:t>
      </w:r>
      <w:r>
        <w:rPr>
          <w:color w:val="auto"/>
        </w:rPr>
        <w:t>26 TBURBANROADLEVELDIC</w:t>
      </w:r>
      <w:r>
        <w:rPr>
          <w:rFonts w:hint="eastAsia"/>
          <w:color w:val="auto"/>
        </w:rPr>
        <w:t>道路等级</w:t>
      </w:r>
      <w:r>
        <w:rPr>
          <w:color w:val="auto"/>
        </w:rPr>
        <w:t>字典表</w:t>
      </w:r>
      <w:r>
        <w:rPr>
          <w:rFonts w:hint="eastAsia"/>
          <w:color w:val="auto"/>
        </w:rPr>
        <w:t>*</w:t>
      </w:r>
      <w:bookmarkEnd w:id="595"/>
    </w:p>
    <w:tbl>
      <w:tblPr>
        <w:tblStyle w:val="47"/>
        <w:tblW w:w="0" w:type="auto"/>
        <w:tblInd w:w="-34" w:type="dxa"/>
        <w:tblLayout w:type="fixed"/>
        <w:tblCellMar>
          <w:top w:w="0" w:type="dxa"/>
          <w:left w:w="108" w:type="dxa"/>
          <w:bottom w:w="0" w:type="dxa"/>
          <w:right w:w="108" w:type="dxa"/>
        </w:tblCellMar>
      </w:tblPr>
      <w:tblGrid>
        <w:gridCol w:w="2094"/>
        <w:gridCol w:w="1967"/>
        <w:gridCol w:w="5745"/>
      </w:tblGrid>
      <w:tr>
        <w:tblPrEx>
          <w:tblCellMar>
            <w:top w:w="0" w:type="dxa"/>
            <w:left w:w="108" w:type="dxa"/>
            <w:bottom w:w="0" w:type="dxa"/>
            <w:right w:w="108" w:type="dxa"/>
          </w:tblCellMar>
        </w:tblPrEx>
        <w:trPr>
          <w:trHeight w:val="284" w:hRule="atLeast"/>
          <w:tblHeader/>
        </w:trPr>
        <w:tc>
          <w:tcPr>
            <w:tcW w:w="209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745"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道路等级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94"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001</w:t>
            </w:r>
          </w:p>
        </w:tc>
        <w:tc>
          <w:tcPr>
            <w:tcW w:w="5745" w:type="dxa"/>
          </w:tcPr>
          <w:p>
            <w:pPr>
              <w:snapToGrid w:val="0"/>
              <w:spacing w:line="0" w:lineRule="atLeast"/>
              <w:jc w:val="left"/>
              <w:rPr>
                <w:rFonts w:ascii="宋体" w:hAnsi="宋体"/>
                <w:color w:val="auto"/>
                <w:kern w:val="0"/>
                <w:sz w:val="18"/>
                <w:szCs w:val="18"/>
              </w:rPr>
            </w:pPr>
            <w:r>
              <w:rPr>
                <w:rFonts w:hint="eastAsia"/>
                <w:color w:val="auto"/>
              </w:rPr>
              <w:t>主干道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94"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002</w:t>
            </w:r>
          </w:p>
        </w:tc>
        <w:tc>
          <w:tcPr>
            <w:tcW w:w="5745" w:type="dxa"/>
          </w:tcPr>
          <w:p>
            <w:pPr>
              <w:snapToGrid w:val="0"/>
              <w:spacing w:line="0" w:lineRule="atLeast"/>
              <w:jc w:val="left"/>
              <w:rPr>
                <w:rFonts w:ascii="宋体" w:hAnsi="宋体"/>
                <w:color w:val="auto"/>
                <w:kern w:val="0"/>
                <w:sz w:val="18"/>
                <w:szCs w:val="18"/>
              </w:rPr>
            </w:pPr>
            <w:r>
              <w:rPr>
                <w:rFonts w:hint="eastAsia"/>
                <w:color w:val="auto"/>
              </w:rPr>
              <w:t>次干道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94"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003</w:t>
            </w:r>
          </w:p>
        </w:tc>
        <w:tc>
          <w:tcPr>
            <w:tcW w:w="5745" w:type="dxa"/>
          </w:tcPr>
          <w:p>
            <w:pPr>
              <w:snapToGrid w:val="0"/>
              <w:spacing w:line="0" w:lineRule="atLeast"/>
              <w:jc w:val="left"/>
              <w:rPr>
                <w:rFonts w:ascii="宋体" w:hAnsi="宋体"/>
                <w:color w:val="auto"/>
                <w:kern w:val="0"/>
                <w:sz w:val="18"/>
                <w:szCs w:val="18"/>
              </w:rPr>
            </w:pPr>
            <w:r>
              <w:rPr>
                <w:rFonts w:hint="eastAsia"/>
                <w:color w:val="auto"/>
              </w:rPr>
              <w:t>支路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94"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004</w:t>
            </w:r>
          </w:p>
        </w:tc>
        <w:tc>
          <w:tcPr>
            <w:tcW w:w="5745" w:type="dxa"/>
          </w:tcPr>
          <w:p>
            <w:pPr>
              <w:snapToGrid w:val="0"/>
              <w:spacing w:line="0" w:lineRule="atLeast"/>
              <w:jc w:val="left"/>
              <w:rPr>
                <w:color w:val="auto"/>
              </w:rPr>
            </w:pPr>
            <w:r>
              <w:rPr>
                <w:rFonts w:hint="eastAsia"/>
                <w:color w:val="auto"/>
              </w:rPr>
              <w:t>快速路</w:t>
            </w:r>
          </w:p>
        </w:tc>
      </w:tr>
    </w:tbl>
    <w:p>
      <w:pPr>
        <w:rPr>
          <w:color w:val="auto"/>
        </w:rPr>
      </w:pPr>
    </w:p>
    <w:p>
      <w:pPr>
        <w:pStyle w:val="3"/>
        <w:rPr>
          <w:color w:val="auto"/>
        </w:rPr>
      </w:pPr>
      <w:bookmarkStart w:id="596" w:name="_Toc12130"/>
      <w:r>
        <w:rPr>
          <w:rFonts w:hint="eastAsia"/>
          <w:color w:val="auto"/>
          <w:lang w:val="en-US" w:eastAsia="zh-CN"/>
        </w:rPr>
        <w:t>7</w:t>
      </w:r>
      <w:r>
        <w:rPr>
          <w:rFonts w:hint="eastAsia"/>
          <w:color w:val="auto"/>
        </w:rPr>
        <w:t>.</w:t>
      </w:r>
      <w:r>
        <w:rPr>
          <w:color w:val="auto"/>
        </w:rPr>
        <w:t>27 TBGASPIPEPRESSUREDIC</w:t>
      </w:r>
      <w:r>
        <w:rPr>
          <w:rFonts w:hint="eastAsia"/>
          <w:color w:val="auto"/>
        </w:rPr>
        <w:t>燃气管道设计压力</w:t>
      </w:r>
      <w:r>
        <w:rPr>
          <w:color w:val="auto"/>
        </w:rPr>
        <w:t>字典表</w:t>
      </w:r>
      <w:r>
        <w:rPr>
          <w:rFonts w:hint="eastAsia"/>
          <w:color w:val="auto"/>
        </w:rPr>
        <w:t>*</w:t>
      </w:r>
      <w:bookmarkEnd w:id="596"/>
    </w:p>
    <w:tbl>
      <w:tblPr>
        <w:tblStyle w:val="47"/>
        <w:tblW w:w="0" w:type="auto"/>
        <w:tblInd w:w="-9" w:type="dxa"/>
        <w:tblLayout w:type="fixed"/>
        <w:tblCellMar>
          <w:top w:w="0" w:type="dxa"/>
          <w:left w:w="108" w:type="dxa"/>
          <w:bottom w:w="0" w:type="dxa"/>
          <w:right w:w="108" w:type="dxa"/>
        </w:tblCellMar>
      </w:tblPr>
      <w:tblGrid>
        <w:gridCol w:w="2069"/>
        <w:gridCol w:w="1967"/>
        <w:gridCol w:w="5720"/>
      </w:tblGrid>
      <w:tr>
        <w:tblPrEx>
          <w:tblCellMar>
            <w:top w:w="0" w:type="dxa"/>
            <w:left w:w="108" w:type="dxa"/>
            <w:bottom w:w="0" w:type="dxa"/>
            <w:right w:w="108" w:type="dxa"/>
          </w:tblCellMar>
        </w:tblPrEx>
        <w:trPr>
          <w:trHeight w:val="284" w:hRule="atLeast"/>
          <w:tblHeader/>
        </w:trPr>
        <w:tc>
          <w:tcPr>
            <w:tcW w:w="206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720"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燃气管道设计压力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6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001</w:t>
            </w:r>
          </w:p>
        </w:tc>
        <w:tc>
          <w:tcPr>
            <w:tcW w:w="5720" w:type="dxa"/>
          </w:tcPr>
          <w:p>
            <w:pPr>
              <w:snapToGrid w:val="0"/>
              <w:spacing w:line="0" w:lineRule="atLeast"/>
              <w:jc w:val="left"/>
              <w:rPr>
                <w:rFonts w:ascii="宋体" w:hAnsi="宋体"/>
                <w:color w:val="auto"/>
                <w:kern w:val="0"/>
                <w:sz w:val="18"/>
                <w:szCs w:val="18"/>
              </w:rPr>
            </w:pPr>
            <w:r>
              <w:rPr>
                <w:rFonts w:hint="eastAsia"/>
                <w:color w:val="auto"/>
              </w:rPr>
              <w:t>高压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6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002</w:t>
            </w:r>
          </w:p>
        </w:tc>
        <w:tc>
          <w:tcPr>
            <w:tcW w:w="5720" w:type="dxa"/>
          </w:tcPr>
          <w:p>
            <w:pPr>
              <w:snapToGrid w:val="0"/>
              <w:spacing w:line="0" w:lineRule="atLeast"/>
              <w:jc w:val="left"/>
              <w:rPr>
                <w:rFonts w:ascii="宋体" w:hAnsi="宋体"/>
                <w:color w:val="auto"/>
                <w:kern w:val="0"/>
                <w:sz w:val="18"/>
                <w:szCs w:val="18"/>
              </w:rPr>
            </w:pPr>
            <w:r>
              <w:rPr>
                <w:rFonts w:hint="eastAsia"/>
                <w:color w:val="auto"/>
              </w:rPr>
              <w:t>次高压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6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003</w:t>
            </w:r>
          </w:p>
        </w:tc>
        <w:tc>
          <w:tcPr>
            <w:tcW w:w="5720" w:type="dxa"/>
          </w:tcPr>
          <w:p>
            <w:pPr>
              <w:snapToGrid w:val="0"/>
              <w:spacing w:line="0" w:lineRule="atLeast"/>
              <w:jc w:val="left"/>
              <w:rPr>
                <w:rFonts w:ascii="宋体" w:hAnsi="宋体"/>
                <w:color w:val="auto"/>
                <w:kern w:val="0"/>
                <w:sz w:val="18"/>
                <w:szCs w:val="18"/>
              </w:rPr>
            </w:pPr>
            <w:r>
              <w:rPr>
                <w:rFonts w:hint="eastAsia"/>
                <w:color w:val="auto"/>
              </w:rPr>
              <w:t>中压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6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004</w:t>
            </w:r>
          </w:p>
        </w:tc>
        <w:tc>
          <w:tcPr>
            <w:tcW w:w="5720" w:type="dxa"/>
          </w:tcPr>
          <w:p>
            <w:pPr>
              <w:snapToGrid w:val="0"/>
              <w:spacing w:line="0" w:lineRule="atLeast"/>
              <w:jc w:val="left"/>
              <w:rPr>
                <w:color w:val="auto"/>
              </w:rPr>
            </w:pPr>
            <w:r>
              <w:rPr>
                <w:rFonts w:hint="eastAsia"/>
                <w:color w:val="auto"/>
              </w:rPr>
              <w:t>低压</w:t>
            </w:r>
          </w:p>
        </w:tc>
      </w:tr>
    </w:tbl>
    <w:p>
      <w:pPr>
        <w:rPr>
          <w:color w:val="auto"/>
        </w:rPr>
      </w:pPr>
    </w:p>
    <w:p>
      <w:pPr>
        <w:pStyle w:val="3"/>
        <w:rPr>
          <w:color w:val="auto"/>
        </w:rPr>
      </w:pPr>
      <w:bookmarkStart w:id="597" w:name="_Toc18291"/>
      <w:r>
        <w:rPr>
          <w:rFonts w:hint="eastAsia"/>
          <w:color w:val="auto"/>
          <w:lang w:val="en-US" w:eastAsia="zh-CN"/>
        </w:rPr>
        <w:t>7</w:t>
      </w:r>
      <w:r>
        <w:rPr>
          <w:rFonts w:hint="eastAsia"/>
          <w:color w:val="auto"/>
        </w:rPr>
        <w:t>.</w:t>
      </w:r>
      <w:r>
        <w:rPr>
          <w:color w:val="auto"/>
        </w:rPr>
        <w:t>28 TBURBANTUNNELTYPEDIC</w:t>
      </w:r>
      <w:r>
        <w:rPr>
          <w:rFonts w:hint="eastAsia"/>
          <w:color w:val="auto"/>
        </w:rPr>
        <w:t>城市隧道工程类别</w:t>
      </w:r>
      <w:r>
        <w:rPr>
          <w:color w:val="auto"/>
        </w:rPr>
        <w:t>字典表</w:t>
      </w:r>
      <w:r>
        <w:rPr>
          <w:rFonts w:hint="eastAsia"/>
          <w:color w:val="auto"/>
        </w:rPr>
        <w:t>*</w:t>
      </w:r>
      <w:bookmarkEnd w:id="597"/>
    </w:p>
    <w:tbl>
      <w:tblPr>
        <w:tblStyle w:val="47"/>
        <w:tblW w:w="0" w:type="auto"/>
        <w:tblInd w:w="-9" w:type="dxa"/>
        <w:tblLayout w:type="fixed"/>
        <w:tblCellMar>
          <w:top w:w="0" w:type="dxa"/>
          <w:left w:w="108" w:type="dxa"/>
          <w:bottom w:w="0" w:type="dxa"/>
          <w:right w:w="108" w:type="dxa"/>
        </w:tblCellMar>
      </w:tblPr>
      <w:tblGrid>
        <w:gridCol w:w="2069"/>
        <w:gridCol w:w="1967"/>
        <w:gridCol w:w="5720"/>
      </w:tblGrid>
      <w:tr>
        <w:tblPrEx>
          <w:tblCellMar>
            <w:top w:w="0" w:type="dxa"/>
            <w:left w:w="108" w:type="dxa"/>
            <w:bottom w:w="0" w:type="dxa"/>
            <w:right w:w="108" w:type="dxa"/>
          </w:tblCellMar>
        </w:tblPrEx>
        <w:trPr>
          <w:trHeight w:val="284" w:hRule="atLeast"/>
          <w:tblHeader/>
        </w:trPr>
        <w:tc>
          <w:tcPr>
            <w:tcW w:w="206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720"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城市隧道工程类别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6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001</w:t>
            </w:r>
          </w:p>
        </w:tc>
        <w:tc>
          <w:tcPr>
            <w:tcW w:w="5720" w:type="dxa"/>
          </w:tcPr>
          <w:p>
            <w:pPr>
              <w:snapToGrid w:val="0"/>
              <w:spacing w:line="0" w:lineRule="atLeast"/>
              <w:jc w:val="left"/>
              <w:rPr>
                <w:rFonts w:ascii="宋体" w:hAnsi="宋体"/>
                <w:color w:val="auto"/>
                <w:kern w:val="0"/>
                <w:sz w:val="18"/>
                <w:szCs w:val="18"/>
              </w:rPr>
            </w:pPr>
            <w:r>
              <w:rPr>
                <w:rFonts w:hint="eastAsia"/>
                <w:color w:val="auto"/>
              </w:rPr>
              <w:t>穿山过江隧道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6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002</w:t>
            </w:r>
          </w:p>
        </w:tc>
        <w:tc>
          <w:tcPr>
            <w:tcW w:w="5720" w:type="dxa"/>
          </w:tcPr>
          <w:p>
            <w:pPr>
              <w:snapToGrid w:val="0"/>
              <w:spacing w:line="0" w:lineRule="atLeast"/>
              <w:jc w:val="left"/>
              <w:rPr>
                <w:rFonts w:ascii="宋体" w:hAnsi="宋体"/>
                <w:color w:val="auto"/>
                <w:kern w:val="0"/>
                <w:sz w:val="18"/>
                <w:szCs w:val="18"/>
              </w:rPr>
            </w:pPr>
            <w:r>
              <w:rPr>
                <w:rFonts w:hint="eastAsia"/>
                <w:color w:val="auto"/>
              </w:rPr>
              <w:t>地铁隧道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6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003</w:t>
            </w:r>
          </w:p>
        </w:tc>
        <w:tc>
          <w:tcPr>
            <w:tcW w:w="5720" w:type="dxa"/>
          </w:tcPr>
          <w:p>
            <w:pPr>
              <w:snapToGrid w:val="0"/>
              <w:spacing w:line="0" w:lineRule="atLeast"/>
              <w:jc w:val="left"/>
              <w:rPr>
                <w:rFonts w:ascii="宋体" w:hAnsi="宋体"/>
                <w:color w:val="auto"/>
                <w:kern w:val="0"/>
                <w:sz w:val="18"/>
                <w:szCs w:val="18"/>
              </w:rPr>
            </w:pPr>
            <w:r>
              <w:rPr>
                <w:rFonts w:hint="eastAsia"/>
                <w:color w:val="auto"/>
              </w:rPr>
              <w:t>地下交通工程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6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004</w:t>
            </w:r>
          </w:p>
        </w:tc>
        <w:tc>
          <w:tcPr>
            <w:tcW w:w="5720" w:type="dxa"/>
          </w:tcPr>
          <w:p>
            <w:pPr>
              <w:snapToGrid w:val="0"/>
              <w:spacing w:line="0" w:lineRule="atLeast"/>
              <w:jc w:val="left"/>
              <w:rPr>
                <w:color w:val="auto"/>
              </w:rPr>
            </w:pPr>
            <w:r>
              <w:rPr>
                <w:rFonts w:hint="eastAsia"/>
                <w:color w:val="auto"/>
              </w:rPr>
              <w:t>地下过街通道</w:t>
            </w:r>
          </w:p>
        </w:tc>
      </w:tr>
    </w:tbl>
    <w:p>
      <w:pPr>
        <w:rPr>
          <w:color w:val="auto"/>
        </w:rPr>
      </w:pPr>
    </w:p>
    <w:p>
      <w:pPr>
        <w:pStyle w:val="3"/>
        <w:rPr>
          <w:color w:val="auto"/>
        </w:rPr>
      </w:pPr>
      <w:bookmarkStart w:id="598" w:name="_Toc14832"/>
      <w:r>
        <w:rPr>
          <w:rFonts w:hint="eastAsia"/>
          <w:color w:val="auto"/>
          <w:lang w:val="en-US" w:eastAsia="zh-CN"/>
        </w:rPr>
        <w:t>7</w:t>
      </w:r>
      <w:r>
        <w:rPr>
          <w:rFonts w:hint="eastAsia"/>
          <w:color w:val="auto"/>
        </w:rPr>
        <w:t>.</w:t>
      </w:r>
      <w:r>
        <w:rPr>
          <w:color w:val="auto"/>
        </w:rPr>
        <w:t xml:space="preserve">29 </w:t>
      </w:r>
      <w:r>
        <w:rPr>
          <w:rFonts w:hint="eastAsia"/>
          <w:color w:val="auto"/>
        </w:rPr>
        <w:t>TB</w:t>
      </w:r>
      <w:r>
        <w:rPr>
          <w:color w:val="auto"/>
        </w:rPr>
        <w:t>CHANGEITEMDIC</w:t>
      </w:r>
      <w:r>
        <w:rPr>
          <w:rFonts w:hint="eastAsia"/>
          <w:color w:val="auto"/>
        </w:rPr>
        <w:t>施工</w:t>
      </w:r>
      <w:r>
        <w:rPr>
          <w:color w:val="auto"/>
        </w:rPr>
        <w:t>许可变更项字典表*</w:t>
      </w:r>
      <w:bookmarkEnd w:id="598"/>
    </w:p>
    <w:tbl>
      <w:tblPr>
        <w:tblStyle w:val="47"/>
        <w:tblW w:w="0" w:type="auto"/>
        <w:tblInd w:w="-9" w:type="dxa"/>
        <w:tblLayout w:type="fixed"/>
        <w:tblCellMar>
          <w:top w:w="0" w:type="dxa"/>
          <w:left w:w="108" w:type="dxa"/>
          <w:bottom w:w="0" w:type="dxa"/>
          <w:right w:w="108" w:type="dxa"/>
        </w:tblCellMar>
      </w:tblPr>
      <w:tblGrid>
        <w:gridCol w:w="2069"/>
        <w:gridCol w:w="1967"/>
        <w:gridCol w:w="5720"/>
      </w:tblGrid>
      <w:tr>
        <w:tblPrEx>
          <w:tblCellMar>
            <w:top w:w="0" w:type="dxa"/>
            <w:left w:w="108" w:type="dxa"/>
            <w:bottom w:w="0" w:type="dxa"/>
            <w:right w:w="108" w:type="dxa"/>
          </w:tblCellMar>
        </w:tblPrEx>
        <w:trPr>
          <w:trHeight w:val="284" w:hRule="atLeast"/>
          <w:tblHeader/>
        </w:trPr>
        <w:tc>
          <w:tcPr>
            <w:tcW w:w="206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6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720"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ascii="宋体" w:hAnsi="宋体"/>
                <w:b/>
                <w:bCs/>
                <w:color w:val="auto"/>
                <w:kern w:val="0"/>
                <w:sz w:val="20"/>
                <w:szCs w:val="20"/>
              </w:rPr>
              <w:t>变更项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6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5720" w:type="dxa"/>
          </w:tcPr>
          <w:p>
            <w:pPr>
              <w:snapToGrid w:val="0"/>
              <w:spacing w:line="0" w:lineRule="atLeast"/>
              <w:jc w:val="left"/>
              <w:rPr>
                <w:rFonts w:ascii="宋体" w:hAnsi="宋体"/>
                <w:color w:val="auto"/>
                <w:kern w:val="0"/>
                <w:sz w:val="18"/>
                <w:szCs w:val="18"/>
              </w:rPr>
            </w:pPr>
            <w:r>
              <w:rPr>
                <w:rFonts w:hint="eastAsia"/>
                <w:color w:val="auto"/>
              </w:rPr>
              <w:t>项目</w:t>
            </w:r>
            <w:r>
              <w:rPr>
                <w:color w:val="auto"/>
              </w:rPr>
              <w:t>经理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069"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67"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5720" w:type="dxa"/>
          </w:tcPr>
          <w:p>
            <w:pPr>
              <w:snapToGrid w:val="0"/>
              <w:spacing w:line="0" w:lineRule="atLeast"/>
              <w:jc w:val="left"/>
              <w:rPr>
                <w:rFonts w:ascii="宋体" w:hAnsi="宋体"/>
                <w:color w:val="auto"/>
                <w:kern w:val="0"/>
                <w:sz w:val="18"/>
                <w:szCs w:val="18"/>
              </w:rPr>
            </w:pPr>
            <w:r>
              <w:rPr>
                <w:rFonts w:hint="eastAsia"/>
                <w:color w:val="auto"/>
              </w:rPr>
              <w:t>项目总监</w:t>
            </w:r>
          </w:p>
        </w:tc>
      </w:tr>
    </w:tbl>
    <w:p>
      <w:pPr>
        <w:rPr>
          <w:color w:val="auto"/>
        </w:rPr>
      </w:pPr>
    </w:p>
    <w:p>
      <w:pPr>
        <w:pStyle w:val="3"/>
        <w:rPr>
          <w:color w:val="auto"/>
        </w:rPr>
      </w:pPr>
      <w:bookmarkStart w:id="599" w:name="_Toc5211"/>
      <w:r>
        <w:rPr>
          <w:rFonts w:hint="eastAsia"/>
          <w:color w:val="auto"/>
          <w:lang w:val="en-US" w:eastAsia="zh-CN"/>
        </w:rPr>
        <w:t>7</w:t>
      </w:r>
      <w:r>
        <w:rPr>
          <w:rFonts w:hint="eastAsia"/>
          <w:color w:val="auto"/>
        </w:rPr>
        <w:t>.30</w:t>
      </w:r>
      <w:r>
        <w:rPr>
          <w:color w:val="auto"/>
        </w:rPr>
        <w:t xml:space="preserve"> TBSEISMICINTENSITYSCALEDIC</w:t>
      </w:r>
      <w:r>
        <w:rPr>
          <w:rFonts w:hint="eastAsia"/>
          <w:color w:val="auto"/>
        </w:rPr>
        <w:t>抗震</w:t>
      </w:r>
      <w:r>
        <w:rPr>
          <w:color w:val="auto"/>
        </w:rPr>
        <w:t>设防烈度</w:t>
      </w:r>
      <w:r>
        <w:rPr>
          <w:rFonts w:hint="eastAsia"/>
          <w:color w:val="auto"/>
        </w:rPr>
        <w:t>*</w:t>
      </w:r>
      <w:bookmarkEnd w:id="599"/>
    </w:p>
    <w:tbl>
      <w:tblPr>
        <w:tblStyle w:val="47"/>
        <w:tblW w:w="0" w:type="auto"/>
        <w:jc w:val="center"/>
        <w:tblLayout w:type="fixed"/>
        <w:tblCellMar>
          <w:top w:w="0" w:type="dxa"/>
          <w:left w:w="108" w:type="dxa"/>
          <w:bottom w:w="0" w:type="dxa"/>
          <w:right w:w="108" w:type="dxa"/>
        </w:tblCellMar>
      </w:tblPr>
      <w:tblGrid>
        <w:gridCol w:w="2174"/>
        <w:gridCol w:w="1985"/>
        <w:gridCol w:w="5809"/>
      </w:tblGrid>
      <w:tr>
        <w:tblPrEx>
          <w:tblCellMar>
            <w:top w:w="0" w:type="dxa"/>
            <w:left w:w="108" w:type="dxa"/>
            <w:bottom w:w="0" w:type="dxa"/>
            <w:right w:w="108" w:type="dxa"/>
          </w:tblCellMar>
        </w:tblPrEx>
        <w:trPr>
          <w:trHeight w:val="284" w:hRule="atLeast"/>
          <w:tblHeader/>
          <w:jc w:val="center"/>
        </w:trPr>
        <w:tc>
          <w:tcPr>
            <w:tcW w:w="217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序号</w:t>
            </w:r>
          </w:p>
        </w:tc>
        <w:tc>
          <w:tcPr>
            <w:tcW w:w="1985"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宋体" w:hAnsi="宋体"/>
                <w:b/>
                <w:bCs/>
                <w:color w:val="auto"/>
                <w:kern w:val="0"/>
                <w:sz w:val="20"/>
                <w:szCs w:val="20"/>
              </w:rPr>
            </w:pPr>
            <w:r>
              <w:rPr>
                <w:rFonts w:hint="eastAsia" w:ascii="宋体" w:hAnsi="宋体"/>
                <w:b/>
                <w:bCs/>
                <w:color w:val="auto"/>
                <w:kern w:val="0"/>
                <w:sz w:val="20"/>
                <w:szCs w:val="20"/>
              </w:rPr>
              <w:t>编码</w:t>
            </w:r>
          </w:p>
        </w:tc>
        <w:tc>
          <w:tcPr>
            <w:tcW w:w="5809"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b/>
                <w:bCs/>
                <w:color w:val="auto"/>
                <w:kern w:val="0"/>
                <w:sz w:val="20"/>
                <w:szCs w:val="20"/>
              </w:rPr>
            </w:pPr>
            <w:r>
              <w:rPr>
                <w:rFonts w:hint="eastAsia" w:ascii="宋体" w:hAnsi="宋体"/>
                <w:b/>
                <w:bCs/>
                <w:color w:val="auto"/>
                <w:kern w:val="0"/>
                <w:sz w:val="20"/>
                <w:szCs w:val="20"/>
              </w:rPr>
              <w:t>抗震设防烈度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jc w:val="center"/>
        </w:trPr>
        <w:tc>
          <w:tcPr>
            <w:tcW w:w="2174"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1</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001</w:t>
            </w:r>
          </w:p>
        </w:tc>
        <w:tc>
          <w:tcPr>
            <w:tcW w:w="5809" w:type="dxa"/>
          </w:tcPr>
          <w:p>
            <w:pPr>
              <w:snapToGrid w:val="0"/>
              <w:spacing w:line="0" w:lineRule="atLeast"/>
              <w:jc w:val="left"/>
              <w:rPr>
                <w:rFonts w:ascii="宋体" w:hAnsi="宋体"/>
                <w:color w:val="auto"/>
                <w:kern w:val="0"/>
                <w:sz w:val="18"/>
                <w:szCs w:val="18"/>
              </w:rPr>
            </w:pPr>
            <w:r>
              <w:rPr>
                <w:rFonts w:hint="eastAsia"/>
                <w:color w:val="auto"/>
              </w:rPr>
              <w:t>不设防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jc w:val="center"/>
        </w:trPr>
        <w:tc>
          <w:tcPr>
            <w:tcW w:w="2174"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2</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002</w:t>
            </w:r>
          </w:p>
        </w:tc>
        <w:tc>
          <w:tcPr>
            <w:tcW w:w="5809" w:type="dxa"/>
          </w:tcPr>
          <w:p>
            <w:pPr>
              <w:snapToGrid w:val="0"/>
              <w:spacing w:line="0" w:lineRule="atLeast"/>
              <w:jc w:val="left"/>
              <w:rPr>
                <w:rFonts w:ascii="宋体" w:hAnsi="宋体"/>
                <w:color w:val="auto"/>
                <w:kern w:val="0"/>
                <w:sz w:val="18"/>
                <w:szCs w:val="18"/>
              </w:rPr>
            </w:pPr>
            <w:r>
              <w:rPr>
                <w:rFonts w:hint="eastAsia"/>
                <w:color w:val="auto"/>
              </w:rPr>
              <w:t>6度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jc w:val="center"/>
        </w:trPr>
        <w:tc>
          <w:tcPr>
            <w:tcW w:w="2174"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3</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003</w:t>
            </w:r>
          </w:p>
        </w:tc>
        <w:tc>
          <w:tcPr>
            <w:tcW w:w="5809" w:type="dxa"/>
          </w:tcPr>
          <w:p>
            <w:pPr>
              <w:snapToGrid w:val="0"/>
              <w:spacing w:line="0" w:lineRule="atLeast"/>
              <w:jc w:val="left"/>
              <w:rPr>
                <w:rFonts w:ascii="宋体" w:hAnsi="宋体"/>
                <w:color w:val="auto"/>
                <w:kern w:val="0"/>
                <w:sz w:val="18"/>
                <w:szCs w:val="18"/>
              </w:rPr>
            </w:pPr>
            <w:r>
              <w:rPr>
                <w:rFonts w:hint="eastAsia"/>
                <w:color w:val="auto"/>
              </w:rPr>
              <w:t>7度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jc w:val="center"/>
        </w:trPr>
        <w:tc>
          <w:tcPr>
            <w:tcW w:w="2174"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4</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004</w:t>
            </w:r>
          </w:p>
        </w:tc>
        <w:tc>
          <w:tcPr>
            <w:tcW w:w="5809" w:type="dxa"/>
          </w:tcPr>
          <w:p>
            <w:pPr>
              <w:snapToGrid w:val="0"/>
              <w:spacing w:line="0" w:lineRule="atLeast"/>
              <w:jc w:val="left"/>
              <w:rPr>
                <w:rFonts w:ascii="宋体" w:hAnsi="宋体"/>
                <w:color w:val="auto"/>
                <w:kern w:val="0"/>
                <w:sz w:val="18"/>
                <w:szCs w:val="18"/>
              </w:rPr>
            </w:pPr>
            <w:r>
              <w:rPr>
                <w:rFonts w:hint="eastAsia"/>
                <w:color w:val="auto"/>
              </w:rPr>
              <w:t>8度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jc w:val="center"/>
        </w:trPr>
        <w:tc>
          <w:tcPr>
            <w:tcW w:w="2174"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5</w:t>
            </w:r>
          </w:p>
        </w:tc>
        <w:tc>
          <w:tcPr>
            <w:tcW w:w="1985" w:type="dxa"/>
            <w:vAlign w:val="center"/>
          </w:tcPr>
          <w:p>
            <w:pPr>
              <w:snapToGrid w:val="0"/>
              <w:spacing w:line="0" w:lineRule="atLeast"/>
              <w:jc w:val="left"/>
              <w:rPr>
                <w:rFonts w:ascii="宋体" w:hAnsi="宋体"/>
                <w:color w:val="auto"/>
                <w:kern w:val="0"/>
                <w:sz w:val="18"/>
                <w:szCs w:val="18"/>
              </w:rPr>
            </w:pPr>
            <w:r>
              <w:rPr>
                <w:rFonts w:hint="eastAsia" w:ascii="宋体" w:hAnsi="宋体"/>
                <w:color w:val="auto"/>
                <w:kern w:val="0"/>
                <w:sz w:val="18"/>
                <w:szCs w:val="18"/>
              </w:rPr>
              <w:t>005</w:t>
            </w:r>
          </w:p>
        </w:tc>
        <w:tc>
          <w:tcPr>
            <w:tcW w:w="5809" w:type="dxa"/>
          </w:tcPr>
          <w:p>
            <w:pPr>
              <w:snapToGrid w:val="0"/>
              <w:spacing w:line="0" w:lineRule="atLeast"/>
              <w:jc w:val="left"/>
              <w:rPr>
                <w:rFonts w:ascii="宋体" w:hAnsi="宋体"/>
                <w:color w:val="auto"/>
                <w:kern w:val="0"/>
                <w:sz w:val="18"/>
                <w:szCs w:val="18"/>
              </w:rPr>
            </w:pPr>
            <w:r>
              <w:rPr>
                <w:rFonts w:hint="eastAsia"/>
                <w:color w:val="auto"/>
              </w:rPr>
              <w:t>9度</w:t>
            </w:r>
          </w:p>
        </w:tc>
      </w:tr>
    </w:tbl>
    <w:p/>
    <w:sectPr>
      <w:pgSz w:w="11906" w:h="16838"/>
      <w:pgMar w:top="1134" w:right="1134" w:bottom="1134" w:left="1134"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aramond">
    <w:panose1 w:val="02020404030301010803"/>
    <w:charset w:val="00"/>
    <w:family w:val="roman"/>
    <w:pitch w:val="default"/>
    <w:sig w:usb0="00000287" w:usb1="00000000" w:usb2="00000000" w:usb3="00000000" w:csb0="0000009F" w:csb1="DFD70000"/>
  </w:font>
  <w:font w:name="Book Antiqua">
    <w:panose1 w:val="02040602050305030304"/>
    <w:charset w:val="00"/>
    <w:family w:val="roman"/>
    <w:pitch w:val="default"/>
    <w:sig w:usb0="00000287" w:usb1="00000000" w:usb2="00000000" w:usb3="00000000" w:csb0="2000009F" w:csb1="DFD7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Microsoft YaHei UI">
    <w:altName w:val="宋体"/>
    <w:panose1 w:val="00000000000000000000"/>
    <w:charset w:val="86"/>
    <w:family w:val="swiss"/>
    <w:pitch w:val="default"/>
    <w:sig w:usb0="00000000" w:usb1="00000000" w:usb2="00000016" w:usb3="00000000" w:csb0="0004001F" w:csb1="00000000"/>
  </w:font>
  <w:font w:name="Verdana">
    <w:panose1 w:val="020B0604030504040204"/>
    <w:charset w:val="00"/>
    <w:family w:val="swiss"/>
    <w:pitch w:val="default"/>
    <w:sig w:usb0="A10006FF" w:usb1="4000205B" w:usb2="00000010" w:usb3="00000000" w:csb0="2000019F" w:csb1="00000000"/>
  </w:font>
  <w:font w:name="Arial Unicode MS">
    <w:panose1 w:val="020B0604020202020204"/>
    <w:charset w:val="86"/>
    <w:family w:val="swiss"/>
    <w:pitch w:val="default"/>
    <w:sig w:usb0="FFFFFFFF" w:usb1="E9FFFFFF" w:usb2="0000003F" w:usb3="00000000" w:csb0="603F01FF" w:csb1="FFFF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方正小标宋简体">
    <w:altName w:val="微软雅黑"/>
    <w:panose1 w:val="00000000000000000000"/>
    <w:charset w:val="86"/>
    <w:family w:val="auto"/>
    <w:pitch w:val="default"/>
    <w:sig w:usb0="00000000" w:usb1="00000000" w:usb2="00000000" w:usb3="00000000" w:csb0="00040000" w:csb1="00000000"/>
  </w:font>
  <w:font w:name="等线">
    <w:altName w:val="宋体"/>
    <w:panose1 w:val="00000000000000000000"/>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center"/>
    </w:pPr>
    <w:r>
      <w:fldChar w:fldCharType="begin"/>
    </w:r>
    <w:r>
      <w:instrText xml:space="preserve">PAGE   \* MERGEFORMAT</w:instrText>
    </w:r>
    <w:r>
      <w:fldChar w:fldCharType="separate"/>
    </w:r>
    <w:r>
      <w:rPr>
        <w:lang w:val="zh-CN"/>
      </w:rPr>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center"/>
    </w:pPr>
    <w:r>
      <w:fldChar w:fldCharType="begin"/>
    </w:r>
    <w:r>
      <w:instrText xml:space="preserve">PAGE   \* MERGEFORMAT</w:instrText>
    </w:r>
    <w:r>
      <w:fldChar w:fldCharType="separate"/>
    </w:r>
    <w:r>
      <w:rPr>
        <w:lang w:val="zh-CN"/>
      </w:rPr>
      <w:t>0</w:t>
    </w:r>
    <w:r>
      <w:fldChar w:fldCharType="end"/>
    </w:r>
  </w:p>
  <w:p>
    <w:pPr>
      <w:pStyle w:val="3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FFFFF7F"/>
    <w:lvl w:ilvl="0" w:tentative="0">
      <w:start w:val="1"/>
      <w:numFmt w:val="decimal"/>
      <w:pStyle w:val="13"/>
      <w:lvlText w:val="%1."/>
      <w:lvlJc w:val="left"/>
      <w:pPr>
        <w:tabs>
          <w:tab w:val="left" w:pos="780"/>
        </w:tabs>
        <w:ind w:left="780" w:leftChars="200" w:hanging="360" w:hangingChars="200"/>
      </w:pPr>
    </w:lvl>
  </w:abstractNum>
  <w:abstractNum w:abstractNumId="1">
    <w:nsid w:val="FFFFFF89"/>
    <w:multiLevelType w:val="singleLevel"/>
    <w:tmpl w:val="FFFFFF89"/>
    <w:lvl w:ilvl="0" w:tentative="0">
      <w:start w:val="1"/>
      <w:numFmt w:val="bullet"/>
      <w:pStyle w:val="18"/>
      <w:lvlText w:val=""/>
      <w:lvlJc w:val="left"/>
      <w:pPr>
        <w:tabs>
          <w:tab w:val="left" w:pos="360"/>
        </w:tabs>
        <w:ind w:left="360" w:hanging="360"/>
      </w:pPr>
      <w:rPr>
        <w:rFonts w:hint="default" w:ascii="Wingdings" w:hAnsi="Wingdings"/>
      </w:rPr>
    </w:lvl>
  </w:abstractNum>
  <w:abstractNum w:abstractNumId="2">
    <w:nsid w:val="00000004"/>
    <w:multiLevelType w:val="multilevel"/>
    <w:tmpl w:val="00000004"/>
    <w:lvl w:ilvl="0" w:tentative="0">
      <w:start w:val="1"/>
      <w:numFmt w:val="decimal"/>
      <w:pStyle w:val="212"/>
      <w:isLgl/>
      <w:suff w:val="space"/>
      <w:lvlText w:val="%1"/>
      <w:lvlJc w:val="left"/>
      <w:pPr>
        <w:ind w:left="0" w:firstLine="0"/>
      </w:pPr>
      <w:rPr>
        <w:rFonts w:hint="eastAsia"/>
      </w:rPr>
    </w:lvl>
    <w:lvl w:ilvl="1" w:tentative="0">
      <w:start w:val="1"/>
      <w:numFmt w:val="decimal"/>
      <w:isLgl/>
      <w:suff w:val="space"/>
      <w:lvlText w:val="%1.%2"/>
      <w:lvlJc w:val="left"/>
      <w:pPr>
        <w:ind w:left="0" w:firstLine="0"/>
      </w:pPr>
      <w:rPr>
        <w:rFonts w:hint="eastAsia"/>
      </w:rPr>
    </w:lvl>
    <w:lvl w:ilvl="2" w:tentative="0">
      <w:start w:val="1"/>
      <w:numFmt w:val="decimal"/>
      <w:isLgl/>
      <w:suff w:val="space"/>
      <w:lvlText w:val="%1.%2.%3"/>
      <w:lvlJc w:val="left"/>
      <w:pPr>
        <w:ind w:left="0" w:firstLine="0"/>
      </w:pPr>
      <w:rPr>
        <w:rFonts w:hint="eastAsia"/>
      </w:rPr>
    </w:lvl>
    <w:lvl w:ilvl="3" w:tentative="0">
      <w:start w:val="1"/>
      <w:numFmt w:val="decimal"/>
      <w:pStyle w:val="5"/>
      <w:suff w:val="nothing"/>
      <w:lvlText w:val="%1.%2.%3.%4"/>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3">
    <w:nsid w:val="00000005"/>
    <w:multiLevelType w:val="multilevel"/>
    <w:tmpl w:val="00000005"/>
    <w:lvl w:ilvl="0" w:tentative="0">
      <w:start w:val="5"/>
      <w:numFmt w:val="decimal"/>
      <w:pStyle w:val="202"/>
      <w:lvlText w:val="%1"/>
      <w:lvlJc w:val="left"/>
      <w:pPr>
        <w:tabs>
          <w:tab w:val="left" w:pos="840"/>
        </w:tabs>
        <w:ind w:left="840" w:hanging="840"/>
      </w:pPr>
      <w:rPr>
        <w:rFonts w:hint="default"/>
      </w:rPr>
    </w:lvl>
    <w:lvl w:ilvl="1" w:tentative="0">
      <w:start w:val="2"/>
      <w:numFmt w:val="decimal"/>
      <w:lvlText w:val="%1.%2"/>
      <w:lvlJc w:val="left"/>
      <w:pPr>
        <w:tabs>
          <w:tab w:val="left" w:pos="840"/>
        </w:tabs>
        <w:ind w:left="840" w:hanging="840"/>
      </w:pPr>
      <w:rPr>
        <w:rFonts w:hint="default"/>
      </w:rPr>
    </w:lvl>
    <w:lvl w:ilvl="2" w:tentative="0">
      <w:start w:val="4"/>
      <w:numFmt w:val="decimal"/>
      <w:lvlText w:val="%1.%2.%3"/>
      <w:lvlJc w:val="left"/>
      <w:pPr>
        <w:tabs>
          <w:tab w:val="left" w:pos="840"/>
        </w:tabs>
        <w:ind w:left="840" w:hanging="84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4">
    <w:nsid w:val="00000006"/>
    <w:multiLevelType w:val="multilevel"/>
    <w:tmpl w:val="00000006"/>
    <w:lvl w:ilvl="0" w:tentative="0">
      <w:start w:val="7"/>
      <w:numFmt w:val="decimal"/>
      <w:pStyle w:val="176"/>
      <w:lvlText w:val="%1"/>
      <w:lvlJc w:val="left"/>
      <w:pPr>
        <w:tabs>
          <w:tab w:val="left" w:pos="600"/>
        </w:tabs>
        <w:ind w:left="600" w:hanging="600"/>
      </w:pPr>
      <w:rPr>
        <w:rFonts w:hint="default" w:ascii="黑体"/>
      </w:rPr>
    </w:lvl>
    <w:lvl w:ilvl="1" w:tentative="0">
      <w:start w:val="7"/>
      <w:numFmt w:val="decimal"/>
      <w:lvlText w:val="%1.%2"/>
      <w:lvlJc w:val="left"/>
      <w:pPr>
        <w:tabs>
          <w:tab w:val="left" w:pos="720"/>
        </w:tabs>
        <w:ind w:left="720" w:hanging="720"/>
      </w:pPr>
      <w:rPr>
        <w:rFonts w:hint="default" w:ascii="黑体"/>
      </w:rPr>
    </w:lvl>
    <w:lvl w:ilvl="2" w:tentative="0">
      <w:start w:val="1"/>
      <w:numFmt w:val="decimal"/>
      <w:lvlText w:val="%1.%2.%3"/>
      <w:lvlJc w:val="left"/>
      <w:pPr>
        <w:tabs>
          <w:tab w:val="left" w:pos="720"/>
        </w:tabs>
        <w:ind w:left="720" w:hanging="720"/>
      </w:pPr>
      <w:rPr>
        <w:rFonts w:hint="default" w:ascii="黑体"/>
      </w:rPr>
    </w:lvl>
    <w:lvl w:ilvl="3" w:tentative="0">
      <w:start w:val="1"/>
      <w:numFmt w:val="decimal"/>
      <w:lvlText w:val="%1.%2.%3.%4"/>
      <w:lvlJc w:val="left"/>
      <w:pPr>
        <w:tabs>
          <w:tab w:val="left" w:pos="1080"/>
        </w:tabs>
        <w:ind w:left="1080" w:hanging="1080"/>
      </w:pPr>
      <w:rPr>
        <w:rFonts w:hint="default" w:ascii="黑体"/>
      </w:rPr>
    </w:lvl>
    <w:lvl w:ilvl="4" w:tentative="0">
      <w:start w:val="1"/>
      <w:numFmt w:val="decimal"/>
      <w:lvlText w:val="%1.%2.%3.%4.%5"/>
      <w:lvlJc w:val="left"/>
      <w:pPr>
        <w:tabs>
          <w:tab w:val="left" w:pos="1440"/>
        </w:tabs>
        <w:ind w:left="1440" w:hanging="1440"/>
      </w:pPr>
      <w:rPr>
        <w:rFonts w:hint="default" w:ascii="黑体"/>
      </w:rPr>
    </w:lvl>
    <w:lvl w:ilvl="5" w:tentative="0">
      <w:start w:val="1"/>
      <w:numFmt w:val="decimal"/>
      <w:lvlText w:val="%1.%2.%3.%4.%5.%6"/>
      <w:lvlJc w:val="left"/>
      <w:pPr>
        <w:tabs>
          <w:tab w:val="left" w:pos="1440"/>
        </w:tabs>
        <w:ind w:left="1440" w:hanging="1440"/>
      </w:pPr>
      <w:rPr>
        <w:rFonts w:hint="default" w:ascii="黑体"/>
      </w:rPr>
    </w:lvl>
    <w:lvl w:ilvl="6" w:tentative="0">
      <w:start w:val="1"/>
      <w:numFmt w:val="decimal"/>
      <w:lvlText w:val="%1.%2.%3.%4.%5.%6.%7"/>
      <w:lvlJc w:val="left"/>
      <w:pPr>
        <w:tabs>
          <w:tab w:val="left" w:pos="1800"/>
        </w:tabs>
        <w:ind w:left="1800" w:hanging="1800"/>
      </w:pPr>
      <w:rPr>
        <w:rFonts w:hint="default" w:ascii="黑体"/>
      </w:rPr>
    </w:lvl>
    <w:lvl w:ilvl="7" w:tentative="0">
      <w:start w:val="1"/>
      <w:numFmt w:val="decimal"/>
      <w:lvlText w:val="%1.%2.%3.%4.%5.%6.%7.%8"/>
      <w:lvlJc w:val="left"/>
      <w:pPr>
        <w:tabs>
          <w:tab w:val="left" w:pos="2160"/>
        </w:tabs>
        <w:ind w:left="2160" w:hanging="2160"/>
      </w:pPr>
      <w:rPr>
        <w:rFonts w:hint="default" w:ascii="黑体"/>
      </w:rPr>
    </w:lvl>
    <w:lvl w:ilvl="8" w:tentative="0">
      <w:start w:val="1"/>
      <w:numFmt w:val="decimal"/>
      <w:lvlText w:val="%1.%2.%3.%4.%5.%6.%7.%8.%9"/>
      <w:lvlJc w:val="left"/>
      <w:pPr>
        <w:tabs>
          <w:tab w:val="left" w:pos="2160"/>
        </w:tabs>
        <w:ind w:left="2160" w:hanging="2160"/>
      </w:pPr>
      <w:rPr>
        <w:rFonts w:hint="default" w:ascii="黑体"/>
      </w:rPr>
    </w:lvl>
  </w:abstractNum>
  <w:abstractNum w:abstractNumId="5">
    <w:nsid w:val="00000007"/>
    <w:multiLevelType w:val="multilevel"/>
    <w:tmpl w:val="00000007"/>
    <w:lvl w:ilvl="0" w:tentative="0">
      <w:start w:val="5"/>
      <w:numFmt w:val="decimal"/>
      <w:pStyle w:val="17"/>
      <w:lvlText w:val="%1"/>
      <w:lvlJc w:val="left"/>
      <w:pPr>
        <w:tabs>
          <w:tab w:val="left" w:pos="840"/>
        </w:tabs>
        <w:ind w:left="840" w:hanging="840"/>
      </w:pPr>
      <w:rPr>
        <w:rFonts w:hint="default"/>
      </w:rPr>
    </w:lvl>
    <w:lvl w:ilvl="1" w:tentative="0">
      <w:start w:val="2"/>
      <w:numFmt w:val="decimal"/>
      <w:lvlText w:val="%1.%2"/>
      <w:lvlJc w:val="left"/>
      <w:pPr>
        <w:tabs>
          <w:tab w:val="left" w:pos="840"/>
        </w:tabs>
        <w:ind w:left="840" w:hanging="840"/>
      </w:pPr>
      <w:rPr>
        <w:rFonts w:hint="default"/>
      </w:rPr>
    </w:lvl>
    <w:lvl w:ilvl="2" w:tentative="0">
      <w:start w:val="1"/>
      <w:numFmt w:val="decimal"/>
      <w:lvlText w:val="%1.%2.%3"/>
      <w:lvlJc w:val="left"/>
      <w:pPr>
        <w:tabs>
          <w:tab w:val="left" w:pos="840"/>
        </w:tabs>
        <w:ind w:left="840" w:hanging="840"/>
      </w:pPr>
      <w:rPr>
        <w:rFonts w:hint="default"/>
      </w:rPr>
    </w:lvl>
    <w:lvl w:ilvl="3" w:tentative="0">
      <w:start w:val="1"/>
      <w:numFmt w:val="decimal"/>
      <w:pStyle w:val="156"/>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6">
    <w:nsid w:val="00000008"/>
    <w:multiLevelType w:val="multilevel"/>
    <w:tmpl w:val="00000008"/>
    <w:lvl w:ilvl="0" w:tentative="0">
      <w:start w:val="5"/>
      <w:numFmt w:val="decimal"/>
      <w:pStyle w:val="158"/>
      <w:lvlText w:val="%1"/>
      <w:lvlJc w:val="left"/>
      <w:pPr>
        <w:tabs>
          <w:tab w:val="left" w:pos="840"/>
        </w:tabs>
        <w:ind w:left="840" w:hanging="840"/>
      </w:pPr>
      <w:rPr>
        <w:rFonts w:hint="default"/>
      </w:rPr>
    </w:lvl>
    <w:lvl w:ilvl="1" w:tentative="0">
      <w:start w:val="5"/>
      <w:numFmt w:val="decimal"/>
      <w:lvlText w:val="%1.%2"/>
      <w:lvlJc w:val="left"/>
      <w:pPr>
        <w:tabs>
          <w:tab w:val="left" w:pos="840"/>
        </w:tabs>
        <w:ind w:left="840" w:hanging="840"/>
      </w:pPr>
      <w:rPr>
        <w:rFonts w:hint="default"/>
      </w:rPr>
    </w:lvl>
    <w:lvl w:ilvl="2" w:tentative="0">
      <w:start w:val="2"/>
      <w:numFmt w:val="decimal"/>
      <w:lvlText w:val="%1.%2.%3"/>
      <w:lvlJc w:val="left"/>
      <w:pPr>
        <w:tabs>
          <w:tab w:val="left" w:pos="840"/>
        </w:tabs>
        <w:ind w:left="840" w:hanging="84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7">
    <w:nsid w:val="00000009"/>
    <w:multiLevelType w:val="multilevel"/>
    <w:tmpl w:val="00000009"/>
    <w:lvl w:ilvl="0" w:tentative="0">
      <w:start w:val="5"/>
      <w:numFmt w:val="decimal"/>
      <w:lvlText w:val="%1"/>
      <w:lvlJc w:val="left"/>
      <w:pPr>
        <w:tabs>
          <w:tab w:val="left" w:pos="960"/>
        </w:tabs>
        <w:ind w:left="960" w:hanging="960"/>
      </w:pPr>
      <w:rPr>
        <w:rFonts w:hint="default"/>
      </w:rPr>
    </w:lvl>
    <w:lvl w:ilvl="1" w:tentative="0">
      <w:start w:val="3"/>
      <w:numFmt w:val="decimal"/>
      <w:lvlText w:val="%1.%2"/>
      <w:lvlJc w:val="left"/>
      <w:pPr>
        <w:tabs>
          <w:tab w:val="left" w:pos="960"/>
        </w:tabs>
        <w:ind w:left="960" w:hanging="960"/>
      </w:pPr>
      <w:rPr>
        <w:rFonts w:hint="default"/>
      </w:rPr>
    </w:lvl>
    <w:lvl w:ilvl="2" w:tentative="0">
      <w:start w:val="9"/>
      <w:numFmt w:val="decimal"/>
      <w:lvlText w:val="%1.%2.%3"/>
      <w:lvlJc w:val="left"/>
      <w:pPr>
        <w:tabs>
          <w:tab w:val="left" w:pos="960"/>
        </w:tabs>
        <w:ind w:left="960" w:hanging="96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pStyle w:val="227"/>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8">
    <w:nsid w:val="0000000A"/>
    <w:multiLevelType w:val="multilevel"/>
    <w:tmpl w:val="0000000A"/>
    <w:lvl w:ilvl="0" w:tentative="0">
      <w:start w:val="1"/>
      <w:numFmt w:val="decimal"/>
      <w:pStyle w:val="255"/>
      <w:lvlText w:val="（%1）"/>
      <w:lvlJc w:val="left"/>
      <w:pPr>
        <w:ind w:left="900" w:hanging="420"/>
      </w:pPr>
      <w:rPr>
        <w:rFonts w:ascii="Times New Roman" w:hAnsi="Times New Roman" w:cs="Times New Roman"/>
        <w:b w:val="0"/>
        <w:bCs w:val="0"/>
        <w:i w:val="0"/>
        <w:iCs w:val="0"/>
        <w:caps w:val="0"/>
        <w:smallCaps w:val="0"/>
        <w:strike w:val="0"/>
        <w:dstrike w:val="0"/>
        <w:snapToGrid w:val="0"/>
        <w:color w:val="000000"/>
        <w:spacing w:val="0"/>
        <w:w w:val="0"/>
        <w:kern w:val="0"/>
        <w:position w:val="0"/>
        <w:sz w:val="16"/>
        <w:szCs w:val="16"/>
        <w:u w:val="none" w:color="000000"/>
        <w:shd w:val="clear" w:color="000000" w:fill="00000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0000000B"/>
    <w:multiLevelType w:val="multilevel"/>
    <w:tmpl w:val="0000000B"/>
    <w:lvl w:ilvl="0" w:tentative="0">
      <w:start w:val="1"/>
      <w:numFmt w:val="bullet"/>
      <w:pStyle w:val="240"/>
      <w:lvlText w:val=""/>
      <w:lvlJc w:val="left"/>
      <w:pPr>
        <w:tabs>
          <w:tab w:val="left" w:pos="958"/>
        </w:tabs>
        <w:ind w:left="958" w:hanging="420"/>
      </w:pPr>
      <w:rPr>
        <w:rFonts w:hint="default" w:ascii="Wingdings" w:hAnsi="Wingdings"/>
      </w:rPr>
    </w:lvl>
    <w:lvl w:ilvl="1" w:tentative="0">
      <w:start w:val="1"/>
      <w:numFmt w:val="bullet"/>
      <w:lvlText w:val=""/>
      <w:lvlJc w:val="left"/>
      <w:pPr>
        <w:tabs>
          <w:tab w:val="left" w:pos="1378"/>
        </w:tabs>
        <w:ind w:left="1378" w:hanging="420"/>
      </w:pPr>
      <w:rPr>
        <w:rFonts w:hint="default" w:ascii="Wingdings" w:hAnsi="Wingdings"/>
      </w:rPr>
    </w:lvl>
    <w:lvl w:ilvl="2" w:tentative="0">
      <w:start w:val="1"/>
      <w:numFmt w:val="bullet"/>
      <w:lvlText w:val=""/>
      <w:lvlJc w:val="left"/>
      <w:pPr>
        <w:tabs>
          <w:tab w:val="left" w:pos="1798"/>
        </w:tabs>
        <w:ind w:left="1798" w:hanging="420"/>
      </w:pPr>
      <w:rPr>
        <w:rFonts w:hint="default" w:ascii="Wingdings" w:hAnsi="Wingdings"/>
      </w:rPr>
    </w:lvl>
    <w:lvl w:ilvl="3" w:tentative="0">
      <w:start w:val="1"/>
      <w:numFmt w:val="bullet"/>
      <w:lvlText w:val=""/>
      <w:lvlJc w:val="left"/>
      <w:pPr>
        <w:tabs>
          <w:tab w:val="left" w:pos="2218"/>
        </w:tabs>
        <w:ind w:left="2218" w:hanging="420"/>
      </w:pPr>
      <w:rPr>
        <w:rFonts w:hint="default" w:ascii="Wingdings" w:hAnsi="Wingdings"/>
      </w:rPr>
    </w:lvl>
    <w:lvl w:ilvl="4" w:tentative="0">
      <w:start w:val="1"/>
      <w:numFmt w:val="bullet"/>
      <w:lvlText w:val=""/>
      <w:lvlJc w:val="left"/>
      <w:pPr>
        <w:tabs>
          <w:tab w:val="left" w:pos="2638"/>
        </w:tabs>
        <w:ind w:left="2638" w:hanging="420"/>
      </w:pPr>
      <w:rPr>
        <w:rFonts w:hint="default" w:ascii="Wingdings" w:hAnsi="Wingdings"/>
      </w:rPr>
    </w:lvl>
    <w:lvl w:ilvl="5" w:tentative="0">
      <w:start w:val="1"/>
      <w:numFmt w:val="bullet"/>
      <w:lvlText w:val=""/>
      <w:lvlJc w:val="left"/>
      <w:pPr>
        <w:tabs>
          <w:tab w:val="left" w:pos="3058"/>
        </w:tabs>
        <w:ind w:left="3058" w:hanging="420"/>
      </w:pPr>
      <w:rPr>
        <w:rFonts w:hint="default" w:ascii="Wingdings" w:hAnsi="Wingdings"/>
      </w:rPr>
    </w:lvl>
    <w:lvl w:ilvl="6" w:tentative="0">
      <w:start w:val="1"/>
      <w:numFmt w:val="bullet"/>
      <w:lvlText w:val=""/>
      <w:lvlJc w:val="left"/>
      <w:pPr>
        <w:tabs>
          <w:tab w:val="left" w:pos="3478"/>
        </w:tabs>
        <w:ind w:left="3478" w:hanging="420"/>
      </w:pPr>
      <w:rPr>
        <w:rFonts w:hint="default" w:ascii="Wingdings" w:hAnsi="Wingdings"/>
      </w:rPr>
    </w:lvl>
    <w:lvl w:ilvl="7" w:tentative="0">
      <w:start w:val="1"/>
      <w:numFmt w:val="bullet"/>
      <w:lvlText w:val=""/>
      <w:lvlJc w:val="left"/>
      <w:pPr>
        <w:tabs>
          <w:tab w:val="left" w:pos="3898"/>
        </w:tabs>
        <w:ind w:left="3898" w:hanging="420"/>
      </w:pPr>
      <w:rPr>
        <w:rFonts w:hint="default" w:ascii="Wingdings" w:hAnsi="Wingdings"/>
      </w:rPr>
    </w:lvl>
    <w:lvl w:ilvl="8" w:tentative="0">
      <w:start w:val="1"/>
      <w:numFmt w:val="bullet"/>
      <w:lvlText w:val=""/>
      <w:lvlJc w:val="left"/>
      <w:pPr>
        <w:tabs>
          <w:tab w:val="left" w:pos="4318"/>
        </w:tabs>
        <w:ind w:left="4318" w:hanging="420"/>
      </w:pPr>
      <w:rPr>
        <w:rFonts w:hint="default" w:ascii="Wingdings" w:hAnsi="Wingdings"/>
      </w:rPr>
    </w:lvl>
  </w:abstractNum>
  <w:abstractNum w:abstractNumId="10">
    <w:nsid w:val="00000012"/>
    <w:multiLevelType w:val="multilevel"/>
    <w:tmpl w:val="00000012"/>
    <w:lvl w:ilvl="0" w:tentative="0">
      <w:start w:val="5"/>
      <w:numFmt w:val="decimal"/>
      <w:pStyle w:val="191"/>
      <w:lvlText w:val="%1"/>
      <w:lvlJc w:val="left"/>
      <w:pPr>
        <w:tabs>
          <w:tab w:val="left" w:pos="840"/>
        </w:tabs>
        <w:ind w:left="840" w:hanging="840"/>
      </w:pPr>
      <w:rPr>
        <w:rFonts w:hint="default"/>
      </w:rPr>
    </w:lvl>
    <w:lvl w:ilvl="1" w:tentative="0">
      <w:start w:val="4"/>
      <w:numFmt w:val="decimal"/>
      <w:lvlText w:val="%1.%2"/>
      <w:lvlJc w:val="left"/>
      <w:pPr>
        <w:tabs>
          <w:tab w:val="left" w:pos="840"/>
        </w:tabs>
        <w:ind w:left="840" w:hanging="840"/>
      </w:pPr>
      <w:rPr>
        <w:rFonts w:hint="default"/>
      </w:rPr>
    </w:lvl>
    <w:lvl w:ilvl="2" w:tentative="0">
      <w:start w:val="1"/>
      <w:numFmt w:val="decimal"/>
      <w:lvlText w:val="%1.%2.%3"/>
      <w:lvlJc w:val="left"/>
      <w:pPr>
        <w:tabs>
          <w:tab w:val="left" w:pos="840"/>
        </w:tabs>
        <w:ind w:left="840" w:hanging="84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11">
    <w:nsid w:val="00000013"/>
    <w:multiLevelType w:val="multilevel"/>
    <w:tmpl w:val="00000013"/>
    <w:lvl w:ilvl="0" w:tentative="0">
      <w:start w:val="4"/>
      <w:numFmt w:val="decimal"/>
      <w:lvlText w:val="%1"/>
      <w:lvlJc w:val="left"/>
      <w:pPr>
        <w:tabs>
          <w:tab w:val="left" w:pos="840"/>
        </w:tabs>
        <w:ind w:left="840" w:hanging="840"/>
      </w:pPr>
      <w:rPr>
        <w:rFonts w:hint="default"/>
      </w:rPr>
    </w:lvl>
    <w:lvl w:ilvl="1" w:tentative="0">
      <w:start w:val="2"/>
      <w:numFmt w:val="decimal"/>
      <w:lvlText w:val="%1.%2"/>
      <w:lvlJc w:val="left"/>
      <w:pPr>
        <w:tabs>
          <w:tab w:val="left" w:pos="840"/>
        </w:tabs>
        <w:ind w:left="840" w:hanging="840"/>
      </w:pPr>
      <w:rPr>
        <w:rFonts w:hint="default"/>
      </w:rPr>
    </w:lvl>
    <w:lvl w:ilvl="2" w:tentative="0">
      <w:start w:val="9"/>
      <w:numFmt w:val="decimal"/>
      <w:lvlText w:val="%1.%2.%3"/>
      <w:lvlJc w:val="left"/>
      <w:pPr>
        <w:tabs>
          <w:tab w:val="left" w:pos="840"/>
        </w:tabs>
        <w:ind w:left="840" w:hanging="84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pStyle w:val="155"/>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12">
    <w:nsid w:val="00000014"/>
    <w:multiLevelType w:val="multilevel"/>
    <w:tmpl w:val="00000014"/>
    <w:lvl w:ilvl="0" w:tentative="0">
      <w:start w:val="2"/>
      <w:numFmt w:val="decimal"/>
      <w:pStyle w:val="201"/>
      <w:lvlText w:val="%1"/>
      <w:lvlJc w:val="left"/>
      <w:pPr>
        <w:tabs>
          <w:tab w:val="left" w:pos="495"/>
        </w:tabs>
        <w:ind w:left="495" w:hanging="495"/>
      </w:pPr>
      <w:rPr>
        <w:rFonts w:hint="eastAsia"/>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none"/>
      <w:lvlText w:val=""/>
      <w:lvlJc w:val="left"/>
      <w:pPr>
        <w:tabs>
          <w:tab w:val="left" w:pos="360"/>
        </w:tabs>
      </w:pPr>
    </w:lvl>
    <w:lvl w:ilvl="4" w:tentative="0">
      <w:start w:val="0"/>
      <w:numFmt w:val="none"/>
      <w:lvlText w:val=""/>
      <w:lvlJc w:val="left"/>
      <w:pPr>
        <w:tabs>
          <w:tab w:val="left" w:pos="360"/>
        </w:tabs>
      </w:pPr>
    </w:lvl>
    <w:lvl w:ilvl="5" w:tentative="0">
      <w:start w:val="0"/>
      <w:numFmt w:val="none"/>
      <w:lvlText w:val=""/>
      <w:lvlJc w:val="left"/>
      <w:pPr>
        <w:tabs>
          <w:tab w:val="left" w:pos="360"/>
        </w:tabs>
      </w:pPr>
    </w:lvl>
    <w:lvl w:ilvl="6" w:tentative="0">
      <w:start w:val="0"/>
      <w:numFmt w:val="none"/>
      <w:lvlText w:val=""/>
      <w:lvlJc w:val="left"/>
      <w:pPr>
        <w:tabs>
          <w:tab w:val="left" w:pos="360"/>
        </w:tabs>
      </w:pPr>
    </w:lvl>
    <w:lvl w:ilvl="7" w:tentative="0">
      <w:start w:val="0"/>
      <w:numFmt w:val="none"/>
      <w:lvlText w:val=""/>
      <w:lvlJc w:val="left"/>
      <w:pPr>
        <w:tabs>
          <w:tab w:val="left" w:pos="360"/>
        </w:tabs>
      </w:pPr>
    </w:lvl>
    <w:lvl w:ilvl="8" w:tentative="0">
      <w:start w:val="0"/>
      <w:numFmt w:val="none"/>
      <w:lvlText w:val=""/>
      <w:lvlJc w:val="left"/>
      <w:pPr>
        <w:tabs>
          <w:tab w:val="left" w:pos="360"/>
        </w:tabs>
      </w:pPr>
    </w:lvl>
  </w:abstractNum>
  <w:abstractNum w:abstractNumId="13">
    <w:nsid w:val="00000015"/>
    <w:multiLevelType w:val="multilevel"/>
    <w:tmpl w:val="00000015"/>
    <w:lvl w:ilvl="0" w:tentative="0">
      <w:start w:val="1"/>
      <w:numFmt w:val="none"/>
      <w:pStyle w:val="157"/>
      <w:lvlText w:val="%1●　"/>
      <w:lvlJc w:val="left"/>
      <w:pPr>
        <w:tabs>
          <w:tab w:val="left" w:pos="760"/>
        </w:tabs>
        <w:ind w:left="717" w:hanging="317"/>
      </w:pPr>
      <w:rPr>
        <w:rFonts w:hint="eastAsia" w:ascii="宋体" w:hAnsi="Times New Roman" w:eastAsia="宋体"/>
        <w:b w:val="0"/>
        <w:i w:val="0"/>
        <w:position w:val="4"/>
        <w:sz w:val="13"/>
      </w:rPr>
    </w:lvl>
    <w:lvl w:ilvl="1" w:tentative="0">
      <w:start w:val="1"/>
      <w:numFmt w:val="lowerLetter"/>
      <w:lvlText w:val="%2)"/>
      <w:lvlJc w:val="left"/>
      <w:pPr>
        <w:tabs>
          <w:tab w:val="left" w:pos="780"/>
        </w:tabs>
        <w:ind w:left="780" w:hanging="36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0000016"/>
    <w:multiLevelType w:val="multilevel"/>
    <w:tmpl w:val="00000016"/>
    <w:lvl w:ilvl="0" w:tentative="0">
      <w:start w:val="7"/>
      <w:numFmt w:val="decimal"/>
      <w:pStyle w:val="163"/>
      <w:lvlText w:val="%1"/>
      <w:lvlJc w:val="left"/>
      <w:pPr>
        <w:tabs>
          <w:tab w:val="left" w:pos="840"/>
        </w:tabs>
        <w:ind w:left="840" w:hanging="840"/>
      </w:pPr>
      <w:rPr>
        <w:rFonts w:hint="default"/>
        <w:b w:val="0"/>
      </w:rPr>
    </w:lvl>
    <w:lvl w:ilvl="1" w:tentative="0">
      <w:start w:val="6"/>
      <w:numFmt w:val="decimal"/>
      <w:lvlText w:val="%1.%2"/>
      <w:lvlJc w:val="left"/>
      <w:pPr>
        <w:tabs>
          <w:tab w:val="left" w:pos="840"/>
        </w:tabs>
        <w:ind w:left="840" w:hanging="840"/>
      </w:pPr>
      <w:rPr>
        <w:rFonts w:hint="default"/>
        <w:b w:val="0"/>
      </w:rPr>
    </w:lvl>
    <w:lvl w:ilvl="2" w:tentative="0">
      <w:start w:val="1"/>
      <w:numFmt w:val="decimal"/>
      <w:lvlText w:val="%1.%2.%3"/>
      <w:lvlJc w:val="left"/>
      <w:pPr>
        <w:tabs>
          <w:tab w:val="left" w:pos="840"/>
        </w:tabs>
        <w:ind w:left="840" w:hanging="840"/>
      </w:pPr>
      <w:rPr>
        <w:rFonts w:hint="default"/>
        <w:b w:val="0"/>
      </w:rPr>
    </w:lvl>
    <w:lvl w:ilvl="3" w:tentative="0">
      <w:start w:val="1"/>
      <w:numFmt w:val="decimal"/>
      <w:lvlText w:val="%1.%2.%3.%4"/>
      <w:lvlJc w:val="left"/>
      <w:pPr>
        <w:tabs>
          <w:tab w:val="left" w:pos="1080"/>
        </w:tabs>
        <w:ind w:left="1080" w:hanging="1080"/>
      </w:pPr>
      <w:rPr>
        <w:rFonts w:hint="default"/>
        <w:b w:val="0"/>
      </w:rPr>
    </w:lvl>
    <w:lvl w:ilvl="4" w:tentative="0">
      <w:start w:val="1"/>
      <w:numFmt w:val="decimal"/>
      <w:lvlText w:val="%1.%2.%3.%4.%5"/>
      <w:lvlJc w:val="left"/>
      <w:pPr>
        <w:tabs>
          <w:tab w:val="left" w:pos="1080"/>
        </w:tabs>
        <w:ind w:left="1080" w:hanging="1080"/>
      </w:pPr>
      <w:rPr>
        <w:rFonts w:hint="default"/>
        <w:b w:val="0"/>
      </w:rPr>
    </w:lvl>
    <w:lvl w:ilvl="5" w:tentative="0">
      <w:start w:val="1"/>
      <w:numFmt w:val="decimal"/>
      <w:lvlText w:val="%1.%2.%3.%4.%5.%6"/>
      <w:lvlJc w:val="left"/>
      <w:pPr>
        <w:tabs>
          <w:tab w:val="left" w:pos="1440"/>
        </w:tabs>
        <w:ind w:left="1440" w:hanging="1440"/>
      </w:pPr>
      <w:rPr>
        <w:rFonts w:hint="default"/>
        <w:b w:val="0"/>
      </w:rPr>
    </w:lvl>
    <w:lvl w:ilvl="6" w:tentative="0">
      <w:start w:val="1"/>
      <w:numFmt w:val="decimal"/>
      <w:lvlText w:val="%1.%2.%3.%4.%5.%6.%7"/>
      <w:lvlJc w:val="left"/>
      <w:pPr>
        <w:tabs>
          <w:tab w:val="left" w:pos="1800"/>
        </w:tabs>
        <w:ind w:left="1800" w:hanging="1800"/>
      </w:pPr>
      <w:rPr>
        <w:rFonts w:hint="default"/>
        <w:b w:val="0"/>
      </w:rPr>
    </w:lvl>
    <w:lvl w:ilvl="7" w:tentative="0">
      <w:start w:val="1"/>
      <w:numFmt w:val="decimal"/>
      <w:lvlText w:val="%1.%2.%3.%4.%5.%6.%7.%8"/>
      <w:lvlJc w:val="left"/>
      <w:pPr>
        <w:tabs>
          <w:tab w:val="left" w:pos="1800"/>
        </w:tabs>
        <w:ind w:left="1800" w:hanging="1800"/>
      </w:pPr>
      <w:rPr>
        <w:rFonts w:hint="default"/>
        <w:b w:val="0"/>
      </w:rPr>
    </w:lvl>
    <w:lvl w:ilvl="8" w:tentative="0">
      <w:start w:val="1"/>
      <w:numFmt w:val="decimal"/>
      <w:lvlText w:val="%1.%2.%3.%4.%5.%6.%7.%8.%9"/>
      <w:lvlJc w:val="left"/>
      <w:pPr>
        <w:tabs>
          <w:tab w:val="left" w:pos="2160"/>
        </w:tabs>
        <w:ind w:left="2160" w:hanging="2160"/>
      </w:pPr>
      <w:rPr>
        <w:rFonts w:hint="default"/>
        <w:b w:val="0"/>
      </w:rPr>
    </w:lvl>
  </w:abstractNum>
  <w:abstractNum w:abstractNumId="15">
    <w:nsid w:val="00000017"/>
    <w:multiLevelType w:val="multilevel"/>
    <w:tmpl w:val="00000017"/>
    <w:lvl w:ilvl="0" w:tentative="0">
      <w:start w:val="5"/>
      <w:numFmt w:val="decimal"/>
      <w:lvlText w:val="%1"/>
      <w:lvlJc w:val="left"/>
      <w:pPr>
        <w:tabs>
          <w:tab w:val="left" w:pos="840"/>
        </w:tabs>
        <w:ind w:left="840" w:hanging="840"/>
      </w:pPr>
      <w:rPr>
        <w:rFonts w:hint="default"/>
      </w:rPr>
    </w:lvl>
    <w:lvl w:ilvl="1" w:tentative="0">
      <w:start w:val="3"/>
      <w:numFmt w:val="decimal"/>
      <w:lvlText w:val="%1.%2"/>
      <w:lvlJc w:val="left"/>
      <w:pPr>
        <w:tabs>
          <w:tab w:val="left" w:pos="840"/>
        </w:tabs>
        <w:ind w:left="840" w:hanging="840"/>
      </w:pPr>
      <w:rPr>
        <w:rFonts w:hint="default"/>
      </w:rPr>
    </w:lvl>
    <w:lvl w:ilvl="2" w:tentative="0">
      <w:start w:val="2"/>
      <w:numFmt w:val="decimal"/>
      <w:lvlText w:val="%1.%2.%3"/>
      <w:lvlJc w:val="left"/>
      <w:pPr>
        <w:tabs>
          <w:tab w:val="left" w:pos="840"/>
        </w:tabs>
        <w:ind w:left="840" w:hanging="84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pStyle w:val="166"/>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16">
    <w:nsid w:val="00000018"/>
    <w:multiLevelType w:val="multilevel"/>
    <w:tmpl w:val="00000018"/>
    <w:lvl w:ilvl="0" w:tentative="0">
      <w:start w:val="7"/>
      <w:numFmt w:val="decimal"/>
      <w:pStyle w:val="218"/>
      <w:lvlText w:val="%1"/>
      <w:lvlJc w:val="left"/>
      <w:pPr>
        <w:tabs>
          <w:tab w:val="left" w:pos="840"/>
        </w:tabs>
        <w:ind w:left="840" w:hanging="840"/>
      </w:pPr>
      <w:rPr>
        <w:rFonts w:hint="default"/>
        <w:b w:val="0"/>
      </w:rPr>
    </w:lvl>
    <w:lvl w:ilvl="1" w:tentative="0">
      <w:start w:val="8"/>
      <w:numFmt w:val="decimal"/>
      <w:lvlText w:val="%1.%2"/>
      <w:lvlJc w:val="left"/>
      <w:pPr>
        <w:tabs>
          <w:tab w:val="left" w:pos="840"/>
        </w:tabs>
        <w:ind w:left="840" w:hanging="840"/>
      </w:pPr>
      <w:rPr>
        <w:rFonts w:hint="default"/>
        <w:b w:val="0"/>
      </w:rPr>
    </w:lvl>
    <w:lvl w:ilvl="2" w:tentative="0">
      <w:start w:val="1"/>
      <w:numFmt w:val="decimal"/>
      <w:lvlText w:val="%1.%2.%3"/>
      <w:lvlJc w:val="left"/>
      <w:pPr>
        <w:tabs>
          <w:tab w:val="left" w:pos="840"/>
        </w:tabs>
        <w:ind w:left="840" w:hanging="840"/>
      </w:pPr>
      <w:rPr>
        <w:rFonts w:hint="default"/>
        <w:b w:val="0"/>
      </w:rPr>
    </w:lvl>
    <w:lvl w:ilvl="3" w:tentative="0">
      <w:start w:val="1"/>
      <w:numFmt w:val="decimal"/>
      <w:lvlText w:val="%1.%2.%3.%4"/>
      <w:lvlJc w:val="left"/>
      <w:pPr>
        <w:tabs>
          <w:tab w:val="left" w:pos="1080"/>
        </w:tabs>
        <w:ind w:left="1080" w:hanging="1080"/>
      </w:pPr>
      <w:rPr>
        <w:rFonts w:hint="default"/>
        <w:b w:val="0"/>
      </w:rPr>
    </w:lvl>
    <w:lvl w:ilvl="4" w:tentative="0">
      <w:start w:val="1"/>
      <w:numFmt w:val="decimal"/>
      <w:lvlText w:val="%1.%2.%3.%4.%5"/>
      <w:lvlJc w:val="left"/>
      <w:pPr>
        <w:tabs>
          <w:tab w:val="left" w:pos="1080"/>
        </w:tabs>
        <w:ind w:left="1080" w:hanging="1080"/>
      </w:pPr>
      <w:rPr>
        <w:rFonts w:hint="default"/>
        <w:b w:val="0"/>
      </w:rPr>
    </w:lvl>
    <w:lvl w:ilvl="5" w:tentative="0">
      <w:start w:val="1"/>
      <w:numFmt w:val="decimal"/>
      <w:lvlText w:val="%1.%2.%3.%4.%5.%6"/>
      <w:lvlJc w:val="left"/>
      <w:pPr>
        <w:tabs>
          <w:tab w:val="left" w:pos="1440"/>
        </w:tabs>
        <w:ind w:left="1440" w:hanging="1440"/>
      </w:pPr>
      <w:rPr>
        <w:rFonts w:hint="default"/>
        <w:b w:val="0"/>
      </w:rPr>
    </w:lvl>
    <w:lvl w:ilvl="6" w:tentative="0">
      <w:start w:val="1"/>
      <w:numFmt w:val="decimal"/>
      <w:lvlText w:val="%1.%2.%3.%4.%5.%6.%7"/>
      <w:lvlJc w:val="left"/>
      <w:pPr>
        <w:tabs>
          <w:tab w:val="left" w:pos="1800"/>
        </w:tabs>
        <w:ind w:left="1800" w:hanging="1800"/>
      </w:pPr>
      <w:rPr>
        <w:rFonts w:hint="default"/>
        <w:b w:val="0"/>
      </w:rPr>
    </w:lvl>
    <w:lvl w:ilvl="7" w:tentative="0">
      <w:start w:val="1"/>
      <w:numFmt w:val="decimal"/>
      <w:lvlText w:val="%1.%2.%3.%4.%5.%6.%7.%8"/>
      <w:lvlJc w:val="left"/>
      <w:pPr>
        <w:tabs>
          <w:tab w:val="left" w:pos="1800"/>
        </w:tabs>
        <w:ind w:left="1800" w:hanging="1800"/>
      </w:pPr>
      <w:rPr>
        <w:rFonts w:hint="default"/>
        <w:b w:val="0"/>
      </w:rPr>
    </w:lvl>
    <w:lvl w:ilvl="8" w:tentative="0">
      <w:start w:val="1"/>
      <w:numFmt w:val="decimal"/>
      <w:lvlText w:val="%1.%2.%3.%4.%5.%6.%7.%8.%9"/>
      <w:lvlJc w:val="left"/>
      <w:pPr>
        <w:tabs>
          <w:tab w:val="left" w:pos="2160"/>
        </w:tabs>
        <w:ind w:left="2160" w:hanging="2160"/>
      </w:pPr>
      <w:rPr>
        <w:rFonts w:hint="default"/>
        <w:b w:val="0"/>
      </w:rPr>
    </w:lvl>
  </w:abstractNum>
  <w:abstractNum w:abstractNumId="17">
    <w:nsid w:val="4A40343A"/>
    <w:multiLevelType w:val="multilevel"/>
    <w:tmpl w:val="4A40343A"/>
    <w:lvl w:ilvl="0" w:tentative="0">
      <w:start w:val="1"/>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31F1099"/>
    <w:multiLevelType w:val="multilevel"/>
    <w:tmpl w:val="531F1099"/>
    <w:lvl w:ilvl="0" w:tentative="0">
      <w:start w:val="1"/>
      <w:numFmt w:val="decimal"/>
      <w:lvlText w:val="%1."/>
      <w:lvlJc w:val="left"/>
      <w:pPr>
        <w:ind w:left="987" w:hanging="420"/>
      </w:pPr>
      <w:rPr>
        <w:rFonts w:hint="eastAsia"/>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19">
    <w:nsid w:val="70925A90"/>
    <w:multiLevelType w:val="multilevel"/>
    <w:tmpl w:val="70925A90"/>
    <w:lvl w:ilvl="0" w:tentative="0">
      <w:start w:val="1"/>
      <w:numFmt w:val="decimal"/>
      <w:lvlText w:val="%1."/>
      <w:lvlJc w:val="left"/>
      <w:pPr>
        <w:ind w:left="987" w:hanging="420"/>
      </w:pPr>
      <w:rPr>
        <w:rFonts w:hint="eastAsia"/>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2"/>
  </w:num>
  <w:num w:numId="2">
    <w:abstractNumId w:val="0"/>
  </w:num>
  <w:num w:numId="3">
    <w:abstractNumId w:val="5"/>
  </w:num>
  <w:num w:numId="4">
    <w:abstractNumId w:val="1"/>
  </w:num>
  <w:num w:numId="5">
    <w:abstractNumId w:val="11"/>
  </w:num>
  <w:num w:numId="6">
    <w:abstractNumId w:val="13"/>
  </w:num>
  <w:num w:numId="7">
    <w:abstractNumId w:val="6"/>
  </w:num>
  <w:num w:numId="8">
    <w:abstractNumId w:val="14"/>
  </w:num>
  <w:num w:numId="9">
    <w:abstractNumId w:val="15"/>
  </w:num>
  <w:num w:numId="10">
    <w:abstractNumId w:val="4"/>
  </w:num>
  <w:num w:numId="11">
    <w:abstractNumId w:val="10"/>
  </w:num>
  <w:num w:numId="12">
    <w:abstractNumId w:val="12"/>
  </w:num>
  <w:num w:numId="13">
    <w:abstractNumId w:val="3"/>
  </w:num>
  <w:num w:numId="14">
    <w:abstractNumId w:val="16"/>
  </w:num>
  <w:num w:numId="15">
    <w:abstractNumId w:val="7"/>
  </w:num>
  <w:num w:numId="16">
    <w:abstractNumId w:val="9"/>
  </w:num>
  <w:num w:numId="17">
    <w:abstractNumId w:val="8"/>
  </w:num>
  <w:num w:numId="18">
    <w:abstractNumId w:val="17"/>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98A"/>
    <w:rsid w:val="000028FE"/>
    <w:rsid w:val="00006375"/>
    <w:rsid w:val="00012CD0"/>
    <w:rsid w:val="00013453"/>
    <w:rsid w:val="00030B9A"/>
    <w:rsid w:val="00031B5D"/>
    <w:rsid w:val="000321A7"/>
    <w:rsid w:val="000442E1"/>
    <w:rsid w:val="00054F9B"/>
    <w:rsid w:val="000812FA"/>
    <w:rsid w:val="00081A37"/>
    <w:rsid w:val="000870CD"/>
    <w:rsid w:val="00087333"/>
    <w:rsid w:val="00093301"/>
    <w:rsid w:val="00094C0A"/>
    <w:rsid w:val="000A039E"/>
    <w:rsid w:val="000A0609"/>
    <w:rsid w:val="000A5EBB"/>
    <w:rsid w:val="000B3701"/>
    <w:rsid w:val="000B6351"/>
    <w:rsid w:val="000C1D1D"/>
    <w:rsid w:val="000C2E12"/>
    <w:rsid w:val="000C6723"/>
    <w:rsid w:val="000D5A6C"/>
    <w:rsid w:val="000D76BE"/>
    <w:rsid w:val="000D7F38"/>
    <w:rsid w:val="000F17B6"/>
    <w:rsid w:val="000F68A6"/>
    <w:rsid w:val="0011174F"/>
    <w:rsid w:val="001163F5"/>
    <w:rsid w:val="00116C8D"/>
    <w:rsid w:val="00127D4D"/>
    <w:rsid w:val="00146CB2"/>
    <w:rsid w:val="001665F0"/>
    <w:rsid w:val="00166C08"/>
    <w:rsid w:val="001711A9"/>
    <w:rsid w:val="00176847"/>
    <w:rsid w:val="00184371"/>
    <w:rsid w:val="001A02A3"/>
    <w:rsid w:val="001B10AE"/>
    <w:rsid w:val="001B1D7B"/>
    <w:rsid w:val="001B22A5"/>
    <w:rsid w:val="001D54A7"/>
    <w:rsid w:val="001D673F"/>
    <w:rsid w:val="001E5C85"/>
    <w:rsid w:val="001F2CA7"/>
    <w:rsid w:val="001F2D80"/>
    <w:rsid w:val="001F32AB"/>
    <w:rsid w:val="00200ECD"/>
    <w:rsid w:val="0021418E"/>
    <w:rsid w:val="002172DF"/>
    <w:rsid w:val="00217F19"/>
    <w:rsid w:val="00220629"/>
    <w:rsid w:val="00221750"/>
    <w:rsid w:val="00233168"/>
    <w:rsid w:val="00242419"/>
    <w:rsid w:val="00244B16"/>
    <w:rsid w:val="00253317"/>
    <w:rsid w:val="00254247"/>
    <w:rsid w:val="002608FB"/>
    <w:rsid w:val="00262FC8"/>
    <w:rsid w:val="00265551"/>
    <w:rsid w:val="0026657E"/>
    <w:rsid w:val="00271875"/>
    <w:rsid w:val="00274105"/>
    <w:rsid w:val="002764ED"/>
    <w:rsid w:val="00290230"/>
    <w:rsid w:val="002A2035"/>
    <w:rsid w:val="002A28F2"/>
    <w:rsid w:val="002B57F4"/>
    <w:rsid w:val="002B7AF4"/>
    <w:rsid w:val="002C06A0"/>
    <w:rsid w:val="002C3155"/>
    <w:rsid w:val="002D0A0E"/>
    <w:rsid w:val="002D2029"/>
    <w:rsid w:val="002D3BF6"/>
    <w:rsid w:val="002D5F38"/>
    <w:rsid w:val="002F2394"/>
    <w:rsid w:val="002F4525"/>
    <w:rsid w:val="00301482"/>
    <w:rsid w:val="00304578"/>
    <w:rsid w:val="00305020"/>
    <w:rsid w:val="0030521A"/>
    <w:rsid w:val="003151C0"/>
    <w:rsid w:val="00322058"/>
    <w:rsid w:val="00323659"/>
    <w:rsid w:val="00333592"/>
    <w:rsid w:val="00334A98"/>
    <w:rsid w:val="0033704A"/>
    <w:rsid w:val="00341731"/>
    <w:rsid w:val="00342265"/>
    <w:rsid w:val="00344231"/>
    <w:rsid w:val="00347A3A"/>
    <w:rsid w:val="003577B1"/>
    <w:rsid w:val="00360EE6"/>
    <w:rsid w:val="00365F7A"/>
    <w:rsid w:val="00370F6D"/>
    <w:rsid w:val="003724AC"/>
    <w:rsid w:val="00374327"/>
    <w:rsid w:val="00375AFF"/>
    <w:rsid w:val="003760B9"/>
    <w:rsid w:val="00377D49"/>
    <w:rsid w:val="00386023"/>
    <w:rsid w:val="00396447"/>
    <w:rsid w:val="003A5A01"/>
    <w:rsid w:val="003A6281"/>
    <w:rsid w:val="003A6914"/>
    <w:rsid w:val="003B0DAD"/>
    <w:rsid w:val="003B12A3"/>
    <w:rsid w:val="003C10CB"/>
    <w:rsid w:val="003D03BF"/>
    <w:rsid w:val="003D0ED1"/>
    <w:rsid w:val="003D29E6"/>
    <w:rsid w:val="00401E1D"/>
    <w:rsid w:val="00403BB7"/>
    <w:rsid w:val="004164F4"/>
    <w:rsid w:val="00421398"/>
    <w:rsid w:val="00431627"/>
    <w:rsid w:val="00435C37"/>
    <w:rsid w:val="0043605C"/>
    <w:rsid w:val="0043752D"/>
    <w:rsid w:val="004434AF"/>
    <w:rsid w:val="0045004D"/>
    <w:rsid w:val="004629D3"/>
    <w:rsid w:val="00465AE2"/>
    <w:rsid w:val="00467665"/>
    <w:rsid w:val="004679CC"/>
    <w:rsid w:val="00473524"/>
    <w:rsid w:val="00476B21"/>
    <w:rsid w:val="004829BE"/>
    <w:rsid w:val="0048398A"/>
    <w:rsid w:val="004874D9"/>
    <w:rsid w:val="00491323"/>
    <w:rsid w:val="00497BA5"/>
    <w:rsid w:val="004A51C2"/>
    <w:rsid w:val="004C6BA1"/>
    <w:rsid w:val="004E2D6B"/>
    <w:rsid w:val="004F59C2"/>
    <w:rsid w:val="004F5B77"/>
    <w:rsid w:val="00510753"/>
    <w:rsid w:val="0051612B"/>
    <w:rsid w:val="00516F2F"/>
    <w:rsid w:val="0052261D"/>
    <w:rsid w:val="00536674"/>
    <w:rsid w:val="00537C9D"/>
    <w:rsid w:val="00547423"/>
    <w:rsid w:val="00554422"/>
    <w:rsid w:val="00555CA1"/>
    <w:rsid w:val="00557D38"/>
    <w:rsid w:val="00573814"/>
    <w:rsid w:val="005744AC"/>
    <w:rsid w:val="00575A1F"/>
    <w:rsid w:val="005769D3"/>
    <w:rsid w:val="005807B3"/>
    <w:rsid w:val="00581EB9"/>
    <w:rsid w:val="0058406B"/>
    <w:rsid w:val="005910CC"/>
    <w:rsid w:val="005912BF"/>
    <w:rsid w:val="005922FC"/>
    <w:rsid w:val="00592E03"/>
    <w:rsid w:val="0059654B"/>
    <w:rsid w:val="005B2D13"/>
    <w:rsid w:val="005C210F"/>
    <w:rsid w:val="005C6622"/>
    <w:rsid w:val="005D672C"/>
    <w:rsid w:val="005E16EA"/>
    <w:rsid w:val="005E2BB5"/>
    <w:rsid w:val="005E6CA8"/>
    <w:rsid w:val="005F02BF"/>
    <w:rsid w:val="005F3528"/>
    <w:rsid w:val="005F5EEF"/>
    <w:rsid w:val="005F650F"/>
    <w:rsid w:val="00603CE3"/>
    <w:rsid w:val="0061042E"/>
    <w:rsid w:val="006131E4"/>
    <w:rsid w:val="00624B6B"/>
    <w:rsid w:val="006272AF"/>
    <w:rsid w:val="006359F9"/>
    <w:rsid w:val="00640DF2"/>
    <w:rsid w:val="00641811"/>
    <w:rsid w:val="00652B49"/>
    <w:rsid w:val="00653AA1"/>
    <w:rsid w:val="00654DF7"/>
    <w:rsid w:val="00655428"/>
    <w:rsid w:val="0065758A"/>
    <w:rsid w:val="00662581"/>
    <w:rsid w:val="00671C7A"/>
    <w:rsid w:val="00680D13"/>
    <w:rsid w:val="00684F7A"/>
    <w:rsid w:val="00690ADE"/>
    <w:rsid w:val="006A0CF3"/>
    <w:rsid w:val="006A2860"/>
    <w:rsid w:val="006A4411"/>
    <w:rsid w:val="006B3245"/>
    <w:rsid w:val="006D0678"/>
    <w:rsid w:val="006E1DFA"/>
    <w:rsid w:val="006E4ED4"/>
    <w:rsid w:val="006F02FA"/>
    <w:rsid w:val="00704BF2"/>
    <w:rsid w:val="00706EC0"/>
    <w:rsid w:val="0071199D"/>
    <w:rsid w:val="007309FA"/>
    <w:rsid w:val="00730C1F"/>
    <w:rsid w:val="00735C98"/>
    <w:rsid w:val="00744A3A"/>
    <w:rsid w:val="00756A4C"/>
    <w:rsid w:val="00770978"/>
    <w:rsid w:val="007718FC"/>
    <w:rsid w:val="00772971"/>
    <w:rsid w:val="00774904"/>
    <w:rsid w:val="007815B2"/>
    <w:rsid w:val="00782020"/>
    <w:rsid w:val="007877AC"/>
    <w:rsid w:val="0079393C"/>
    <w:rsid w:val="0079501C"/>
    <w:rsid w:val="007A01B2"/>
    <w:rsid w:val="007A61B6"/>
    <w:rsid w:val="007B135D"/>
    <w:rsid w:val="007B2479"/>
    <w:rsid w:val="007B40A2"/>
    <w:rsid w:val="007C34A1"/>
    <w:rsid w:val="007D18AC"/>
    <w:rsid w:val="007F0769"/>
    <w:rsid w:val="00804713"/>
    <w:rsid w:val="00805FB2"/>
    <w:rsid w:val="008100F9"/>
    <w:rsid w:val="0081091F"/>
    <w:rsid w:val="00811881"/>
    <w:rsid w:val="00824C9E"/>
    <w:rsid w:val="008251E2"/>
    <w:rsid w:val="008341B9"/>
    <w:rsid w:val="00835F99"/>
    <w:rsid w:val="00837E64"/>
    <w:rsid w:val="00845CBA"/>
    <w:rsid w:val="008553E2"/>
    <w:rsid w:val="00856D9F"/>
    <w:rsid w:val="00870ADB"/>
    <w:rsid w:val="00871C7D"/>
    <w:rsid w:val="00882CDC"/>
    <w:rsid w:val="00892964"/>
    <w:rsid w:val="008A4BE2"/>
    <w:rsid w:val="008A593A"/>
    <w:rsid w:val="008A6341"/>
    <w:rsid w:val="008B2A9F"/>
    <w:rsid w:val="008B505A"/>
    <w:rsid w:val="008D0F4F"/>
    <w:rsid w:val="008D3DF8"/>
    <w:rsid w:val="008E3B68"/>
    <w:rsid w:val="008E45A7"/>
    <w:rsid w:val="008E5970"/>
    <w:rsid w:val="008E6737"/>
    <w:rsid w:val="008E71BD"/>
    <w:rsid w:val="008F2833"/>
    <w:rsid w:val="008F5895"/>
    <w:rsid w:val="008F62C4"/>
    <w:rsid w:val="008F7A7B"/>
    <w:rsid w:val="0090392D"/>
    <w:rsid w:val="009065B4"/>
    <w:rsid w:val="00907158"/>
    <w:rsid w:val="0091556C"/>
    <w:rsid w:val="00933120"/>
    <w:rsid w:val="00943DAD"/>
    <w:rsid w:val="009454F3"/>
    <w:rsid w:val="009467AA"/>
    <w:rsid w:val="00963C2A"/>
    <w:rsid w:val="00964F97"/>
    <w:rsid w:val="0097279D"/>
    <w:rsid w:val="00975751"/>
    <w:rsid w:val="009770B2"/>
    <w:rsid w:val="00982A1F"/>
    <w:rsid w:val="00984E3B"/>
    <w:rsid w:val="009919DA"/>
    <w:rsid w:val="00992139"/>
    <w:rsid w:val="009959DE"/>
    <w:rsid w:val="009A53BD"/>
    <w:rsid w:val="009B1D04"/>
    <w:rsid w:val="009B7FD4"/>
    <w:rsid w:val="009C7D59"/>
    <w:rsid w:val="009D2468"/>
    <w:rsid w:val="009D2DA7"/>
    <w:rsid w:val="009D67D8"/>
    <w:rsid w:val="009E5D31"/>
    <w:rsid w:val="00A00B9E"/>
    <w:rsid w:val="00A05A77"/>
    <w:rsid w:val="00A05B51"/>
    <w:rsid w:val="00A3267F"/>
    <w:rsid w:val="00A327BC"/>
    <w:rsid w:val="00A43C64"/>
    <w:rsid w:val="00A445A8"/>
    <w:rsid w:val="00A54497"/>
    <w:rsid w:val="00A564BA"/>
    <w:rsid w:val="00A65C8B"/>
    <w:rsid w:val="00A900A5"/>
    <w:rsid w:val="00A975CC"/>
    <w:rsid w:val="00AA58EA"/>
    <w:rsid w:val="00AB60FA"/>
    <w:rsid w:val="00AC1F33"/>
    <w:rsid w:val="00AD16E6"/>
    <w:rsid w:val="00AD2159"/>
    <w:rsid w:val="00AD4B72"/>
    <w:rsid w:val="00AF5401"/>
    <w:rsid w:val="00B01335"/>
    <w:rsid w:val="00B0522D"/>
    <w:rsid w:val="00B16923"/>
    <w:rsid w:val="00B30B57"/>
    <w:rsid w:val="00B3233D"/>
    <w:rsid w:val="00B3287E"/>
    <w:rsid w:val="00B34A67"/>
    <w:rsid w:val="00B436A1"/>
    <w:rsid w:val="00B43A56"/>
    <w:rsid w:val="00B616C0"/>
    <w:rsid w:val="00B63EAA"/>
    <w:rsid w:val="00B642B5"/>
    <w:rsid w:val="00B67F67"/>
    <w:rsid w:val="00B71DF8"/>
    <w:rsid w:val="00B7662F"/>
    <w:rsid w:val="00B84F5B"/>
    <w:rsid w:val="00B90594"/>
    <w:rsid w:val="00B90E00"/>
    <w:rsid w:val="00B92B35"/>
    <w:rsid w:val="00BB4887"/>
    <w:rsid w:val="00BB581E"/>
    <w:rsid w:val="00BC07D9"/>
    <w:rsid w:val="00BC2446"/>
    <w:rsid w:val="00BC5DE4"/>
    <w:rsid w:val="00BC70E8"/>
    <w:rsid w:val="00C03A63"/>
    <w:rsid w:val="00C0738A"/>
    <w:rsid w:val="00C10327"/>
    <w:rsid w:val="00C23832"/>
    <w:rsid w:val="00C412A1"/>
    <w:rsid w:val="00C42177"/>
    <w:rsid w:val="00C43496"/>
    <w:rsid w:val="00C470EF"/>
    <w:rsid w:val="00C47214"/>
    <w:rsid w:val="00C50178"/>
    <w:rsid w:val="00C533D1"/>
    <w:rsid w:val="00C61683"/>
    <w:rsid w:val="00C64FF9"/>
    <w:rsid w:val="00C66D37"/>
    <w:rsid w:val="00C81607"/>
    <w:rsid w:val="00C828AA"/>
    <w:rsid w:val="00C8576D"/>
    <w:rsid w:val="00C94CD1"/>
    <w:rsid w:val="00C95FF6"/>
    <w:rsid w:val="00CA4032"/>
    <w:rsid w:val="00CB1E09"/>
    <w:rsid w:val="00CB6C45"/>
    <w:rsid w:val="00CC49CC"/>
    <w:rsid w:val="00CC7142"/>
    <w:rsid w:val="00CD3898"/>
    <w:rsid w:val="00CD6EDF"/>
    <w:rsid w:val="00CD7FD5"/>
    <w:rsid w:val="00CE4EBA"/>
    <w:rsid w:val="00D04B42"/>
    <w:rsid w:val="00D10153"/>
    <w:rsid w:val="00D11304"/>
    <w:rsid w:val="00D15066"/>
    <w:rsid w:val="00D2422F"/>
    <w:rsid w:val="00D320C3"/>
    <w:rsid w:val="00D37CF8"/>
    <w:rsid w:val="00D41D7A"/>
    <w:rsid w:val="00D45374"/>
    <w:rsid w:val="00D52529"/>
    <w:rsid w:val="00D638F3"/>
    <w:rsid w:val="00D65E57"/>
    <w:rsid w:val="00D80C70"/>
    <w:rsid w:val="00D85CE5"/>
    <w:rsid w:val="00D92ED6"/>
    <w:rsid w:val="00DB4072"/>
    <w:rsid w:val="00DC1E90"/>
    <w:rsid w:val="00DC3CC5"/>
    <w:rsid w:val="00DC5C00"/>
    <w:rsid w:val="00DD253A"/>
    <w:rsid w:val="00DE326A"/>
    <w:rsid w:val="00DF3808"/>
    <w:rsid w:val="00DF6FA9"/>
    <w:rsid w:val="00E05113"/>
    <w:rsid w:val="00E10BDD"/>
    <w:rsid w:val="00E15227"/>
    <w:rsid w:val="00E20AE6"/>
    <w:rsid w:val="00E40AFA"/>
    <w:rsid w:val="00E4104D"/>
    <w:rsid w:val="00E5038B"/>
    <w:rsid w:val="00E51C66"/>
    <w:rsid w:val="00E57646"/>
    <w:rsid w:val="00E60BBE"/>
    <w:rsid w:val="00E723A5"/>
    <w:rsid w:val="00E76C44"/>
    <w:rsid w:val="00E77024"/>
    <w:rsid w:val="00E9200A"/>
    <w:rsid w:val="00E95D52"/>
    <w:rsid w:val="00EA2036"/>
    <w:rsid w:val="00EB419D"/>
    <w:rsid w:val="00EB434A"/>
    <w:rsid w:val="00EB63B9"/>
    <w:rsid w:val="00EC37DD"/>
    <w:rsid w:val="00EC385A"/>
    <w:rsid w:val="00EC6BD8"/>
    <w:rsid w:val="00ED2145"/>
    <w:rsid w:val="00ED3A61"/>
    <w:rsid w:val="00EE6241"/>
    <w:rsid w:val="00F00FE7"/>
    <w:rsid w:val="00F06315"/>
    <w:rsid w:val="00F06657"/>
    <w:rsid w:val="00F13D14"/>
    <w:rsid w:val="00F209A4"/>
    <w:rsid w:val="00F251CA"/>
    <w:rsid w:val="00F357C1"/>
    <w:rsid w:val="00F36785"/>
    <w:rsid w:val="00F536DD"/>
    <w:rsid w:val="00F54037"/>
    <w:rsid w:val="00F5566B"/>
    <w:rsid w:val="00F55918"/>
    <w:rsid w:val="00F61D26"/>
    <w:rsid w:val="00F63BEF"/>
    <w:rsid w:val="00F72791"/>
    <w:rsid w:val="00F80BC7"/>
    <w:rsid w:val="00F876DD"/>
    <w:rsid w:val="00F96680"/>
    <w:rsid w:val="00FA0C57"/>
    <w:rsid w:val="00FA2649"/>
    <w:rsid w:val="00FA29CA"/>
    <w:rsid w:val="00FA4456"/>
    <w:rsid w:val="00FB1A95"/>
    <w:rsid w:val="00FB75A2"/>
    <w:rsid w:val="00FC0548"/>
    <w:rsid w:val="00FD2582"/>
    <w:rsid w:val="00FD5C55"/>
    <w:rsid w:val="00FE0BAB"/>
    <w:rsid w:val="00FE2B8A"/>
    <w:rsid w:val="00FE631A"/>
    <w:rsid w:val="00FE7C1B"/>
    <w:rsid w:val="00FF747C"/>
    <w:rsid w:val="015D1D49"/>
    <w:rsid w:val="016C65A7"/>
    <w:rsid w:val="01A348EE"/>
    <w:rsid w:val="022D55D5"/>
    <w:rsid w:val="02BD323B"/>
    <w:rsid w:val="03321B8A"/>
    <w:rsid w:val="03822D16"/>
    <w:rsid w:val="03E87900"/>
    <w:rsid w:val="04247A62"/>
    <w:rsid w:val="043716C0"/>
    <w:rsid w:val="04CC24E0"/>
    <w:rsid w:val="04CD3178"/>
    <w:rsid w:val="04F1679D"/>
    <w:rsid w:val="052D665F"/>
    <w:rsid w:val="053B351D"/>
    <w:rsid w:val="055071AC"/>
    <w:rsid w:val="0577259B"/>
    <w:rsid w:val="059C1758"/>
    <w:rsid w:val="05D727F3"/>
    <w:rsid w:val="05EE09AB"/>
    <w:rsid w:val="06071A52"/>
    <w:rsid w:val="063E5869"/>
    <w:rsid w:val="06855C07"/>
    <w:rsid w:val="06B03D4C"/>
    <w:rsid w:val="06C03619"/>
    <w:rsid w:val="06F70EB3"/>
    <w:rsid w:val="071E40FA"/>
    <w:rsid w:val="07675036"/>
    <w:rsid w:val="07827CFA"/>
    <w:rsid w:val="07976735"/>
    <w:rsid w:val="07D37069"/>
    <w:rsid w:val="08284E4D"/>
    <w:rsid w:val="08925C50"/>
    <w:rsid w:val="09735615"/>
    <w:rsid w:val="098E10E2"/>
    <w:rsid w:val="09EE2DC6"/>
    <w:rsid w:val="0A0B1724"/>
    <w:rsid w:val="0A516993"/>
    <w:rsid w:val="0AB90A2E"/>
    <w:rsid w:val="0B1041BB"/>
    <w:rsid w:val="0BF96DCD"/>
    <w:rsid w:val="0C8A223D"/>
    <w:rsid w:val="0EE247A1"/>
    <w:rsid w:val="0EE52ADD"/>
    <w:rsid w:val="0F5B74D6"/>
    <w:rsid w:val="0FBE147E"/>
    <w:rsid w:val="106D6F4E"/>
    <w:rsid w:val="11264B4C"/>
    <w:rsid w:val="1175790E"/>
    <w:rsid w:val="11B81411"/>
    <w:rsid w:val="125D5A4F"/>
    <w:rsid w:val="12740EB2"/>
    <w:rsid w:val="127C6B12"/>
    <w:rsid w:val="12B52C48"/>
    <w:rsid w:val="12E436D5"/>
    <w:rsid w:val="134668BE"/>
    <w:rsid w:val="1358170A"/>
    <w:rsid w:val="136616DE"/>
    <w:rsid w:val="1381573B"/>
    <w:rsid w:val="13E51009"/>
    <w:rsid w:val="14890E43"/>
    <w:rsid w:val="1496520B"/>
    <w:rsid w:val="14EE162D"/>
    <w:rsid w:val="14F53C2F"/>
    <w:rsid w:val="152902E3"/>
    <w:rsid w:val="158E1EA0"/>
    <w:rsid w:val="1607636A"/>
    <w:rsid w:val="163C45E6"/>
    <w:rsid w:val="16582EB4"/>
    <w:rsid w:val="169E79B0"/>
    <w:rsid w:val="16EC49AB"/>
    <w:rsid w:val="176854FD"/>
    <w:rsid w:val="17A31F21"/>
    <w:rsid w:val="17B55C12"/>
    <w:rsid w:val="17BB0C0E"/>
    <w:rsid w:val="183912E3"/>
    <w:rsid w:val="18404543"/>
    <w:rsid w:val="185E51DD"/>
    <w:rsid w:val="186E66E0"/>
    <w:rsid w:val="18801B38"/>
    <w:rsid w:val="18D91B5E"/>
    <w:rsid w:val="18E93EC5"/>
    <w:rsid w:val="192C0898"/>
    <w:rsid w:val="19826F9A"/>
    <w:rsid w:val="1A1F22D4"/>
    <w:rsid w:val="1A4557B0"/>
    <w:rsid w:val="1A82218F"/>
    <w:rsid w:val="1AC27BD3"/>
    <w:rsid w:val="1B1707B6"/>
    <w:rsid w:val="1B51547B"/>
    <w:rsid w:val="1B5B0A53"/>
    <w:rsid w:val="1B8F71C8"/>
    <w:rsid w:val="1C425256"/>
    <w:rsid w:val="1C4C3C7B"/>
    <w:rsid w:val="1CA1745B"/>
    <w:rsid w:val="1CA62797"/>
    <w:rsid w:val="1D441C06"/>
    <w:rsid w:val="1D6F36BF"/>
    <w:rsid w:val="1D7C36A1"/>
    <w:rsid w:val="1DB34CEA"/>
    <w:rsid w:val="1DE43941"/>
    <w:rsid w:val="1E1673CB"/>
    <w:rsid w:val="1F50681E"/>
    <w:rsid w:val="1FB01E76"/>
    <w:rsid w:val="20D04836"/>
    <w:rsid w:val="20F24816"/>
    <w:rsid w:val="21746C08"/>
    <w:rsid w:val="2188104D"/>
    <w:rsid w:val="21D76581"/>
    <w:rsid w:val="2233433C"/>
    <w:rsid w:val="22DB0A90"/>
    <w:rsid w:val="23B0375F"/>
    <w:rsid w:val="24120126"/>
    <w:rsid w:val="24350B5C"/>
    <w:rsid w:val="247C7EA2"/>
    <w:rsid w:val="24F225C7"/>
    <w:rsid w:val="252D050F"/>
    <w:rsid w:val="25453274"/>
    <w:rsid w:val="25E01039"/>
    <w:rsid w:val="26400033"/>
    <w:rsid w:val="268F59DA"/>
    <w:rsid w:val="26AD0C6D"/>
    <w:rsid w:val="26BF6BBE"/>
    <w:rsid w:val="27222564"/>
    <w:rsid w:val="27306BCA"/>
    <w:rsid w:val="27D2422E"/>
    <w:rsid w:val="28FD57ED"/>
    <w:rsid w:val="291563EA"/>
    <w:rsid w:val="29627CBA"/>
    <w:rsid w:val="297720C6"/>
    <w:rsid w:val="29A13925"/>
    <w:rsid w:val="29A24899"/>
    <w:rsid w:val="29DC2F23"/>
    <w:rsid w:val="29F32D52"/>
    <w:rsid w:val="2A7D773F"/>
    <w:rsid w:val="2AAA04DC"/>
    <w:rsid w:val="2B5F4AB3"/>
    <w:rsid w:val="2B6C4378"/>
    <w:rsid w:val="2B707C16"/>
    <w:rsid w:val="2B96536A"/>
    <w:rsid w:val="2BC17FD4"/>
    <w:rsid w:val="2C257578"/>
    <w:rsid w:val="2C405C80"/>
    <w:rsid w:val="2C4B2201"/>
    <w:rsid w:val="2C543A64"/>
    <w:rsid w:val="2C6F1C8C"/>
    <w:rsid w:val="2C9767C8"/>
    <w:rsid w:val="2CFF6A9B"/>
    <w:rsid w:val="2D5B66EE"/>
    <w:rsid w:val="2D643123"/>
    <w:rsid w:val="2E60374F"/>
    <w:rsid w:val="2ED60AC0"/>
    <w:rsid w:val="2F51718C"/>
    <w:rsid w:val="2F6A0DAB"/>
    <w:rsid w:val="2FF360D9"/>
    <w:rsid w:val="309F4A0B"/>
    <w:rsid w:val="30A34DE3"/>
    <w:rsid w:val="30F77C11"/>
    <w:rsid w:val="31524D03"/>
    <w:rsid w:val="31540CA8"/>
    <w:rsid w:val="318719B4"/>
    <w:rsid w:val="31FE65E3"/>
    <w:rsid w:val="32095C73"/>
    <w:rsid w:val="323E3AA1"/>
    <w:rsid w:val="331555A3"/>
    <w:rsid w:val="333032AD"/>
    <w:rsid w:val="336D5E75"/>
    <w:rsid w:val="34040F0C"/>
    <w:rsid w:val="3463404E"/>
    <w:rsid w:val="34734765"/>
    <w:rsid w:val="347564D2"/>
    <w:rsid w:val="34763899"/>
    <w:rsid w:val="348F33B9"/>
    <w:rsid w:val="34D64CBF"/>
    <w:rsid w:val="354A19B8"/>
    <w:rsid w:val="356E37AF"/>
    <w:rsid w:val="35CF707D"/>
    <w:rsid w:val="35D308BA"/>
    <w:rsid w:val="35F95CFA"/>
    <w:rsid w:val="35F96D82"/>
    <w:rsid w:val="37364DD7"/>
    <w:rsid w:val="373926CD"/>
    <w:rsid w:val="377A658F"/>
    <w:rsid w:val="3780365D"/>
    <w:rsid w:val="3795028D"/>
    <w:rsid w:val="37A42AC3"/>
    <w:rsid w:val="37C312E9"/>
    <w:rsid w:val="37C73686"/>
    <w:rsid w:val="37D6321B"/>
    <w:rsid w:val="388C0858"/>
    <w:rsid w:val="396D022C"/>
    <w:rsid w:val="3993203C"/>
    <w:rsid w:val="39A62DA3"/>
    <w:rsid w:val="3A091442"/>
    <w:rsid w:val="3A127E6A"/>
    <w:rsid w:val="3A3F45F4"/>
    <w:rsid w:val="3A430556"/>
    <w:rsid w:val="3B203CFA"/>
    <w:rsid w:val="3B8B2015"/>
    <w:rsid w:val="3BCC6E60"/>
    <w:rsid w:val="3BEA2B87"/>
    <w:rsid w:val="3C5461B7"/>
    <w:rsid w:val="3D443578"/>
    <w:rsid w:val="3D94389A"/>
    <w:rsid w:val="3DD7744F"/>
    <w:rsid w:val="3DE84A93"/>
    <w:rsid w:val="3DF23A3E"/>
    <w:rsid w:val="3DF36E1D"/>
    <w:rsid w:val="3DFB097D"/>
    <w:rsid w:val="3E0412D5"/>
    <w:rsid w:val="3E063FFE"/>
    <w:rsid w:val="3E256781"/>
    <w:rsid w:val="3E392173"/>
    <w:rsid w:val="3E5708EF"/>
    <w:rsid w:val="3EDE189D"/>
    <w:rsid w:val="3F045073"/>
    <w:rsid w:val="3F0459C0"/>
    <w:rsid w:val="3F64003C"/>
    <w:rsid w:val="3F8332CF"/>
    <w:rsid w:val="408736C6"/>
    <w:rsid w:val="40B4569F"/>
    <w:rsid w:val="413D43F1"/>
    <w:rsid w:val="419B13A1"/>
    <w:rsid w:val="419B7ECC"/>
    <w:rsid w:val="41B82E8E"/>
    <w:rsid w:val="41BE5B33"/>
    <w:rsid w:val="41C0080B"/>
    <w:rsid w:val="41DA598C"/>
    <w:rsid w:val="42417C1B"/>
    <w:rsid w:val="426F3676"/>
    <w:rsid w:val="42DC5AB4"/>
    <w:rsid w:val="4312366A"/>
    <w:rsid w:val="432D7669"/>
    <w:rsid w:val="439A2ACE"/>
    <w:rsid w:val="43EB0053"/>
    <w:rsid w:val="44251D6E"/>
    <w:rsid w:val="44312D4F"/>
    <w:rsid w:val="443D2535"/>
    <w:rsid w:val="44404F86"/>
    <w:rsid w:val="446177A2"/>
    <w:rsid w:val="448953C6"/>
    <w:rsid w:val="448A14B2"/>
    <w:rsid w:val="44FA4DB4"/>
    <w:rsid w:val="45691276"/>
    <w:rsid w:val="459110D1"/>
    <w:rsid w:val="459D4380"/>
    <w:rsid w:val="45B270D9"/>
    <w:rsid w:val="45EC65AA"/>
    <w:rsid w:val="461F7699"/>
    <w:rsid w:val="465235CD"/>
    <w:rsid w:val="466304BF"/>
    <w:rsid w:val="466C7C26"/>
    <w:rsid w:val="46BC1600"/>
    <w:rsid w:val="46E726BC"/>
    <w:rsid w:val="47140D62"/>
    <w:rsid w:val="472C06F8"/>
    <w:rsid w:val="47EF7DB6"/>
    <w:rsid w:val="48A07021"/>
    <w:rsid w:val="492840D1"/>
    <w:rsid w:val="49386FA2"/>
    <w:rsid w:val="49570FC6"/>
    <w:rsid w:val="495C2EAA"/>
    <w:rsid w:val="497F5EEE"/>
    <w:rsid w:val="49AA238C"/>
    <w:rsid w:val="4A2A6326"/>
    <w:rsid w:val="4A337023"/>
    <w:rsid w:val="4A67144B"/>
    <w:rsid w:val="4A8B5194"/>
    <w:rsid w:val="4B1A43A5"/>
    <w:rsid w:val="4B4E277D"/>
    <w:rsid w:val="4B835581"/>
    <w:rsid w:val="4BBA34BC"/>
    <w:rsid w:val="4BE469B1"/>
    <w:rsid w:val="4C0F4467"/>
    <w:rsid w:val="4C10096B"/>
    <w:rsid w:val="4C870CDC"/>
    <w:rsid w:val="4CA33B12"/>
    <w:rsid w:val="4CFC0D87"/>
    <w:rsid w:val="4D3630C3"/>
    <w:rsid w:val="4D541DFD"/>
    <w:rsid w:val="4D690AAD"/>
    <w:rsid w:val="4DA075DD"/>
    <w:rsid w:val="4DAE3D6D"/>
    <w:rsid w:val="4DC632B7"/>
    <w:rsid w:val="4DCE3D03"/>
    <w:rsid w:val="4E763F53"/>
    <w:rsid w:val="4EA11B55"/>
    <w:rsid w:val="4F274619"/>
    <w:rsid w:val="4F4B643B"/>
    <w:rsid w:val="4F6A0F61"/>
    <w:rsid w:val="4FC44628"/>
    <w:rsid w:val="4FC67027"/>
    <w:rsid w:val="4FEE7A7A"/>
    <w:rsid w:val="50173829"/>
    <w:rsid w:val="50733077"/>
    <w:rsid w:val="50E859B4"/>
    <w:rsid w:val="50FB3E78"/>
    <w:rsid w:val="510F1EE6"/>
    <w:rsid w:val="51C0301B"/>
    <w:rsid w:val="51C67F30"/>
    <w:rsid w:val="51CB3F16"/>
    <w:rsid w:val="51F4540C"/>
    <w:rsid w:val="51FC3CE7"/>
    <w:rsid w:val="521675DA"/>
    <w:rsid w:val="52310948"/>
    <w:rsid w:val="52AF7662"/>
    <w:rsid w:val="533C697D"/>
    <w:rsid w:val="53595E24"/>
    <w:rsid w:val="535F3927"/>
    <w:rsid w:val="53E22F26"/>
    <w:rsid w:val="549452C5"/>
    <w:rsid w:val="549E2797"/>
    <w:rsid w:val="54B6189D"/>
    <w:rsid w:val="558B67C8"/>
    <w:rsid w:val="558D7CF4"/>
    <w:rsid w:val="55994B23"/>
    <w:rsid w:val="55AD6557"/>
    <w:rsid w:val="55CD46AE"/>
    <w:rsid w:val="56070E90"/>
    <w:rsid w:val="56222CBF"/>
    <w:rsid w:val="562C4706"/>
    <w:rsid w:val="56821AA8"/>
    <w:rsid w:val="56C47E29"/>
    <w:rsid w:val="56E9491E"/>
    <w:rsid w:val="57165113"/>
    <w:rsid w:val="574A7B2E"/>
    <w:rsid w:val="57630A08"/>
    <w:rsid w:val="57922B71"/>
    <w:rsid w:val="57A77403"/>
    <w:rsid w:val="583302D9"/>
    <w:rsid w:val="58E54EFC"/>
    <w:rsid w:val="58F344AC"/>
    <w:rsid w:val="591D2C98"/>
    <w:rsid w:val="5934185E"/>
    <w:rsid w:val="59720EAB"/>
    <w:rsid w:val="59B2656A"/>
    <w:rsid w:val="59DC58F6"/>
    <w:rsid w:val="59E97C5C"/>
    <w:rsid w:val="5A6C38CC"/>
    <w:rsid w:val="5B205507"/>
    <w:rsid w:val="5B407655"/>
    <w:rsid w:val="5B441EC9"/>
    <w:rsid w:val="5B466C9A"/>
    <w:rsid w:val="5B7424D5"/>
    <w:rsid w:val="5BC337DD"/>
    <w:rsid w:val="5C3E5AE1"/>
    <w:rsid w:val="5C57297D"/>
    <w:rsid w:val="5C8074D9"/>
    <w:rsid w:val="5CB16C30"/>
    <w:rsid w:val="5CC52BFB"/>
    <w:rsid w:val="5CF330C0"/>
    <w:rsid w:val="5D424755"/>
    <w:rsid w:val="5D702E97"/>
    <w:rsid w:val="5D73675C"/>
    <w:rsid w:val="5DA3063F"/>
    <w:rsid w:val="5DC71B2D"/>
    <w:rsid w:val="5E01304F"/>
    <w:rsid w:val="5E370852"/>
    <w:rsid w:val="5ECF5C41"/>
    <w:rsid w:val="5F4F42D3"/>
    <w:rsid w:val="5FC1756C"/>
    <w:rsid w:val="60B5424D"/>
    <w:rsid w:val="610B7B82"/>
    <w:rsid w:val="61122F4A"/>
    <w:rsid w:val="6146606D"/>
    <w:rsid w:val="6149748E"/>
    <w:rsid w:val="618401D5"/>
    <w:rsid w:val="61F47AEC"/>
    <w:rsid w:val="621B5790"/>
    <w:rsid w:val="62BD1D9E"/>
    <w:rsid w:val="62C246E6"/>
    <w:rsid w:val="630512FF"/>
    <w:rsid w:val="637A6E5A"/>
    <w:rsid w:val="63B930A0"/>
    <w:rsid w:val="63E05FAC"/>
    <w:rsid w:val="6402158C"/>
    <w:rsid w:val="6405595B"/>
    <w:rsid w:val="645A20EF"/>
    <w:rsid w:val="64632B19"/>
    <w:rsid w:val="65730E20"/>
    <w:rsid w:val="65BA21D6"/>
    <w:rsid w:val="65D445CB"/>
    <w:rsid w:val="65DC7271"/>
    <w:rsid w:val="66756112"/>
    <w:rsid w:val="667C440D"/>
    <w:rsid w:val="668D1C14"/>
    <w:rsid w:val="67312D79"/>
    <w:rsid w:val="686326CA"/>
    <w:rsid w:val="68792C1F"/>
    <w:rsid w:val="68BD32E6"/>
    <w:rsid w:val="68C87588"/>
    <w:rsid w:val="693B7465"/>
    <w:rsid w:val="69604555"/>
    <w:rsid w:val="69962F95"/>
    <w:rsid w:val="69A1642B"/>
    <w:rsid w:val="6A2036CE"/>
    <w:rsid w:val="6A402439"/>
    <w:rsid w:val="6A6719FE"/>
    <w:rsid w:val="6A7725ED"/>
    <w:rsid w:val="6A7D7815"/>
    <w:rsid w:val="6A7E40A1"/>
    <w:rsid w:val="6ADF292F"/>
    <w:rsid w:val="6B8A6A45"/>
    <w:rsid w:val="6BA6638B"/>
    <w:rsid w:val="6BD93FF5"/>
    <w:rsid w:val="6BDB6F3A"/>
    <w:rsid w:val="6C982838"/>
    <w:rsid w:val="6CCD1753"/>
    <w:rsid w:val="6DE94B64"/>
    <w:rsid w:val="6E251FAA"/>
    <w:rsid w:val="6E545825"/>
    <w:rsid w:val="6E7A1FA5"/>
    <w:rsid w:val="6E8865CA"/>
    <w:rsid w:val="6EBC4E2F"/>
    <w:rsid w:val="6ECB7A44"/>
    <w:rsid w:val="6EFB6A74"/>
    <w:rsid w:val="6F636FB5"/>
    <w:rsid w:val="6FAC55F1"/>
    <w:rsid w:val="6FDC3B9B"/>
    <w:rsid w:val="6FFE240C"/>
    <w:rsid w:val="70450A5B"/>
    <w:rsid w:val="704762F1"/>
    <w:rsid w:val="70525BA8"/>
    <w:rsid w:val="705E4B91"/>
    <w:rsid w:val="706D1D62"/>
    <w:rsid w:val="708006AF"/>
    <w:rsid w:val="70847185"/>
    <w:rsid w:val="70886F89"/>
    <w:rsid w:val="70AE55EC"/>
    <w:rsid w:val="712745F2"/>
    <w:rsid w:val="719022F9"/>
    <w:rsid w:val="71E17C4B"/>
    <w:rsid w:val="7301433B"/>
    <w:rsid w:val="73382AD9"/>
    <w:rsid w:val="73863AC2"/>
    <w:rsid w:val="73EC2814"/>
    <w:rsid w:val="74546F7F"/>
    <w:rsid w:val="7464369E"/>
    <w:rsid w:val="746552C7"/>
    <w:rsid w:val="74724E65"/>
    <w:rsid w:val="75937E24"/>
    <w:rsid w:val="759D21DD"/>
    <w:rsid w:val="770072E1"/>
    <w:rsid w:val="7714166D"/>
    <w:rsid w:val="77351267"/>
    <w:rsid w:val="7761473B"/>
    <w:rsid w:val="77F95D60"/>
    <w:rsid w:val="78335B7D"/>
    <w:rsid w:val="79386872"/>
    <w:rsid w:val="79F025E0"/>
    <w:rsid w:val="79F5373A"/>
    <w:rsid w:val="7A501B33"/>
    <w:rsid w:val="7A621EA7"/>
    <w:rsid w:val="7A6A52F3"/>
    <w:rsid w:val="7A75134C"/>
    <w:rsid w:val="7AA474B9"/>
    <w:rsid w:val="7B0C6661"/>
    <w:rsid w:val="7B9D22A1"/>
    <w:rsid w:val="7BC2141A"/>
    <w:rsid w:val="7C502063"/>
    <w:rsid w:val="7C522790"/>
    <w:rsid w:val="7C7A5E34"/>
    <w:rsid w:val="7C886C1E"/>
    <w:rsid w:val="7CF02BF0"/>
    <w:rsid w:val="7D2E37DC"/>
    <w:rsid w:val="7D551505"/>
    <w:rsid w:val="7D602DDD"/>
    <w:rsid w:val="7DA360D0"/>
    <w:rsid w:val="7E8C4A5D"/>
    <w:rsid w:val="7F3E0B7D"/>
    <w:rsid w:val="7F3E4FCF"/>
    <w:rsid w:val="7FA13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iPriority="0" w:semiHidden="0" w:name="annotation text"/>
    <w:lsdException w:qFormat="1" w:uiPriority="0" w:semiHidden="0" w:name="header"/>
    <w:lsdException w:qFormat="1"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qFormat="1" w:unhideWhenUsed="0" w:uiPriority="0" w:semiHidden="0" w:name="List 2"/>
    <w:lsdException w:qFormat="1"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99" w:semiHidden="0"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qFormat="1" w:unhideWhenUsed="0" w:uiPriority="0"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0" w:semiHidden="0" w:name="Normal (Web)"/>
    <w:lsdException w:qFormat="1" w:uiPriority="99" w:semiHidden="0"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uiPriority="99" w:name="HTML Keyboard"/>
    <w:lsdException w:qFormat="1" w:unhideWhenUsed="0" w:uiPriority="0" w:semiHidden="0" w:name="HTML Preformatted"/>
    <w:lsdException w:uiPriority="99" w:name="HTML Sample"/>
    <w:lsdException w:uiPriority="99" w:name="HTML Typewriter"/>
    <w:lsdException w:qFormat="1" w:uiPriority="99" w:semiHidden="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4"/>
    <w:qFormat/>
    <w:uiPriority w:val="0"/>
    <w:pPr>
      <w:keepNext/>
      <w:jc w:val="center"/>
      <w:outlineLvl w:val="0"/>
    </w:pPr>
    <w:rPr>
      <w:rFonts w:ascii="黑体" w:eastAsia="黑体"/>
      <w:sz w:val="28"/>
    </w:rPr>
  </w:style>
  <w:style w:type="paragraph" w:styleId="3">
    <w:name w:val="heading 2"/>
    <w:basedOn w:val="1"/>
    <w:next w:val="1"/>
    <w:link w:val="132"/>
    <w:qFormat/>
    <w:uiPriority w:val="0"/>
    <w:pPr>
      <w:keepNext/>
      <w:spacing w:line="360" w:lineRule="auto"/>
      <w:jc w:val="left"/>
      <w:outlineLvl w:val="1"/>
    </w:pPr>
    <w:rPr>
      <w:rFonts w:eastAsiaTheme="majorEastAsia"/>
      <w:b/>
      <w:bCs/>
      <w:shadow/>
      <w:sz w:val="28"/>
      <w14:shadow w14:blurRad="50800" w14:dist="50800" w14:dir="5400000" w14:sx="0" w14:sy="0" w14:kx="0" w14:ky="0" w14:algn="ctr">
        <w14:schemeClr w14:val="bg1"/>
      </w14:shadow>
    </w:rPr>
  </w:style>
  <w:style w:type="paragraph" w:styleId="4">
    <w:name w:val="heading 3"/>
    <w:basedOn w:val="1"/>
    <w:next w:val="1"/>
    <w:link w:val="84"/>
    <w:qFormat/>
    <w:uiPriority w:val="0"/>
    <w:pPr>
      <w:keepNext/>
      <w:spacing w:line="480" w:lineRule="auto"/>
      <w:outlineLvl w:val="2"/>
    </w:pPr>
    <w:rPr>
      <w:rFonts w:ascii="黑体" w:eastAsiaTheme="minorEastAsia"/>
      <w:b/>
      <w:sz w:val="24"/>
    </w:rPr>
  </w:style>
  <w:style w:type="paragraph" w:styleId="5">
    <w:name w:val="heading 4"/>
    <w:basedOn w:val="1"/>
    <w:next w:val="1"/>
    <w:link w:val="93"/>
    <w:qFormat/>
    <w:uiPriority w:val="0"/>
    <w:pPr>
      <w:numPr>
        <w:ilvl w:val="3"/>
        <w:numId w:val="1"/>
      </w:numPr>
      <w:spacing w:before="240" w:after="60"/>
      <w:jc w:val="left"/>
      <w:outlineLvl w:val="3"/>
    </w:pPr>
    <w:rPr>
      <w:rFonts w:ascii="宋体" w:hAnsi="宋体" w:eastAsia="宋体"/>
      <w:bCs/>
      <w:kern w:val="0"/>
      <w:sz w:val="21"/>
      <w:szCs w:val="20"/>
    </w:rPr>
  </w:style>
  <w:style w:type="paragraph" w:styleId="6">
    <w:name w:val="heading 5"/>
    <w:basedOn w:val="1"/>
    <w:next w:val="1"/>
    <w:link w:val="141"/>
    <w:qFormat/>
    <w:uiPriority w:val="0"/>
    <w:pPr>
      <w:numPr>
        <w:ilvl w:val="4"/>
        <w:numId w:val="1"/>
      </w:numPr>
      <w:jc w:val="left"/>
      <w:outlineLvl w:val="4"/>
    </w:pPr>
    <w:rPr>
      <w:kern w:val="0"/>
      <w:szCs w:val="20"/>
    </w:rPr>
  </w:style>
  <w:style w:type="paragraph" w:styleId="7">
    <w:name w:val="heading 6"/>
    <w:basedOn w:val="1"/>
    <w:next w:val="1"/>
    <w:link w:val="69"/>
    <w:qFormat/>
    <w:uiPriority w:val="9"/>
    <w:pPr>
      <w:numPr>
        <w:ilvl w:val="5"/>
        <w:numId w:val="1"/>
      </w:numPr>
      <w:jc w:val="left"/>
      <w:outlineLvl w:val="5"/>
    </w:pPr>
    <w:rPr>
      <w:kern w:val="0"/>
      <w:szCs w:val="20"/>
    </w:rPr>
  </w:style>
  <w:style w:type="paragraph" w:styleId="8">
    <w:name w:val="heading 7"/>
    <w:basedOn w:val="1"/>
    <w:next w:val="1"/>
    <w:link w:val="70"/>
    <w:qFormat/>
    <w:uiPriority w:val="9"/>
    <w:pPr>
      <w:numPr>
        <w:ilvl w:val="6"/>
        <w:numId w:val="1"/>
      </w:numPr>
      <w:spacing w:line="0" w:lineRule="atLeast"/>
      <w:jc w:val="left"/>
      <w:outlineLvl w:val="6"/>
    </w:pPr>
    <w:rPr>
      <w:kern w:val="0"/>
      <w:szCs w:val="20"/>
    </w:rPr>
  </w:style>
  <w:style w:type="paragraph" w:styleId="9">
    <w:name w:val="heading 8"/>
    <w:basedOn w:val="1"/>
    <w:next w:val="1"/>
    <w:link w:val="71"/>
    <w:qFormat/>
    <w:uiPriority w:val="9"/>
    <w:pPr>
      <w:numPr>
        <w:ilvl w:val="7"/>
        <w:numId w:val="1"/>
      </w:numPr>
      <w:jc w:val="left"/>
      <w:outlineLvl w:val="7"/>
    </w:pPr>
    <w:rPr>
      <w:kern w:val="0"/>
      <w:szCs w:val="20"/>
    </w:rPr>
  </w:style>
  <w:style w:type="paragraph" w:styleId="10">
    <w:name w:val="heading 9"/>
    <w:basedOn w:val="1"/>
    <w:next w:val="1"/>
    <w:link w:val="72"/>
    <w:qFormat/>
    <w:uiPriority w:val="9"/>
    <w:pPr>
      <w:numPr>
        <w:ilvl w:val="8"/>
        <w:numId w:val="1"/>
      </w:numPr>
      <w:jc w:val="left"/>
      <w:outlineLvl w:val="8"/>
    </w:pPr>
    <w:rPr>
      <w:kern w:val="0"/>
      <w:szCs w:val="20"/>
    </w:rPr>
  </w:style>
  <w:style w:type="character" w:default="1" w:styleId="49">
    <w:name w:val="Default Paragraph Font"/>
    <w:semiHidden/>
    <w:unhideWhenUsed/>
    <w:qFormat/>
    <w:uiPriority w:val="1"/>
  </w:style>
  <w:style w:type="table" w:default="1" w:styleId="47">
    <w:name w:val="Normal Table"/>
    <w:semiHidden/>
    <w:unhideWhenUsed/>
    <w:qFormat/>
    <w:uiPriority w:val="99"/>
    <w:tblPr>
      <w:tblCellMar>
        <w:top w:w="0" w:type="dxa"/>
        <w:left w:w="108" w:type="dxa"/>
        <w:bottom w:w="0" w:type="dxa"/>
        <w:right w:w="108" w:type="dxa"/>
      </w:tblCellMar>
    </w:tblPr>
  </w:style>
  <w:style w:type="paragraph" w:styleId="11">
    <w:name w:val="List 3"/>
    <w:basedOn w:val="1"/>
    <w:qFormat/>
    <w:uiPriority w:val="0"/>
    <w:pPr>
      <w:spacing w:line="480" w:lineRule="exact"/>
      <w:ind w:left="100" w:leftChars="400" w:hanging="200" w:hangingChars="200"/>
    </w:pPr>
    <w:rPr>
      <w:sz w:val="24"/>
    </w:rPr>
  </w:style>
  <w:style w:type="paragraph" w:styleId="12">
    <w:name w:val="toc 7"/>
    <w:basedOn w:val="1"/>
    <w:next w:val="1"/>
    <w:unhideWhenUsed/>
    <w:qFormat/>
    <w:uiPriority w:val="39"/>
    <w:pPr>
      <w:ind w:left="2520" w:leftChars="1200"/>
    </w:pPr>
    <w:rPr>
      <w:rFonts w:ascii="Calibri" w:hAnsi="Calibri"/>
      <w:szCs w:val="22"/>
    </w:rPr>
  </w:style>
  <w:style w:type="paragraph" w:styleId="13">
    <w:name w:val="List Number 2"/>
    <w:basedOn w:val="1"/>
    <w:unhideWhenUsed/>
    <w:qFormat/>
    <w:uiPriority w:val="99"/>
    <w:pPr>
      <w:numPr>
        <w:ilvl w:val="0"/>
        <w:numId w:val="2"/>
      </w:numPr>
      <w:contextualSpacing/>
    </w:pPr>
  </w:style>
  <w:style w:type="paragraph" w:styleId="14">
    <w:name w:val="Normal Indent"/>
    <w:basedOn w:val="1"/>
    <w:qFormat/>
    <w:uiPriority w:val="0"/>
    <w:pPr>
      <w:spacing w:line="400" w:lineRule="atLeast"/>
      <w:ind w:firstLine="200" w:firstLineChars="200"/>
    </w:pPr>
    <w:rPr>
      <w:sz w:val="24"/>
    </w:rPr>
  </w:style>
  <w:style w:type="paragraph" w:styleId="15">
    <w:name w:val="caption"/>
    <w:basedOn w:val="16"/>
    <w:next w:val="17"/>
    <w:qFormat/>
    <w:uiPriority w:val="35"/>
    <w:pPr>
      <w:spacing w:before="60" w:after="240" w:line="200" w:lineRule="atLeast"/>
      <w:ind w:left="1920" w:hanging="120"/>
    </w:pPr>
    <w:rPr>
      <w:i/>
      <w:spacing w:val="5"/>
      <w:sz w:val="20"/>
    </w:rPr>
  </w:style>
  <w:style w:type="paragraph" w:customStyle="1" w:styleId="16">
    <w:name w:val="图片"/>
    <w:basedOn w:val="1"/>
    <w:next w:val="15"/>
    <w:qFormat/>
    <w:uiPriority w:val="0"/>
    <w:pPr>
      <w:keepNext/>
      <w:widowControl/>
      <w:jc w:val="left"/>
    </w:pPr>
    <w:rPr>
      <w:rFonts w:ascii="Garamond" w:hAnsi="Garamond"/>
      <w:kern w:val="0"/>
      <w:sz w:val="22"/>
      <w:szCs w:val="20"/>
    </w:rPr>
  </w:style>
  <w:style w:type="paragraph" w:styleId="17">
    <w:name w:val="Body Text"/>
    <w:basedOn w:val="1"/>
    <w:link w:val="106"/>
    <w:qFormat/>
    <w:uiPriority w:val="0"/>
    <w:pPr>
      <w:widowControl/>
      <w:numPr>
        <w:ilvl w:val="0"/>
        <w:numId w:val="3"/>
      </w:numPr>
      <w:spacing w:before="120" w:after="120"/>
      <w:ind w:left="2517" w:firstLine="0"/>
      <w:jc w:val="left"/>
    </w:pPr>
    <w:rPr>
      <w:rFonts w:ascii="Book Antiqua" w:hAnsi="Book Antiqua" w:eastAsiaTheme="minorEastAsia" w:cstheme="minorBidi"/>
      <w:szCs w:val="22"/>
    </w:rPr>
  </w:style>
  <w:style w:type="paragraph" w:styleId="18">
    <w:name w:val="List Bullet"/>
    <w:basedOn w:val="1"/>
    <w:unhideWhenUsed/>
    <w:qFormat/>
    <w:uiPriority w:val="99"/>
    <w:pPr>
      <w:numPr>
        <w:ilvl w:val="0"/>
        <w:numId w:val="4"/>
      </w:numPr>
      <w:contextualSpacing/>
    </w:pPr>
  </w:style>
  <w:style w:type="paragraph" w:styleId="19">
    <w:name w:val="Document Map"/>
    <w:basedOn w:val="1"/>
    <w:link w:val="120"/>
    <w:qFormat/>
    <w:uiPriority w:val="0"/>
    <w:rPr>
      <w:rFonts w:ascii="宋体" w:hAnsiTheme="minorHAnsi" w:cstheme="minorBidi"/>
      <w:sz w:val="18"/>
      <w:szCs w:val="18"/>
    </w:rPr>
  </w:style>
  <w:style w:type="paragraph" w:styleId="20">
    <w:name w:val="annotation text"/>
    <w:basedOn w:val="1"/>
    <w:link w:val="161"/>
    <w:unhideWhenUsed/>
    <w:qFormat/>
    <w:uiPriority w:val="0"/>
    <w:pPr>
      <w:jc w:val="left"/>
    </w:pPr>
  </w:style>
  <w:style w:type="paragraph" w:styleId="21">
    <w:name w:val="Body Text 3"/>
    <w:basedOn w:val="1"/>
    <w:link w:val="136"/>
    <w:qFormat/>
    <w:uiPriority w:val="0"/>
    <w:pPr>
      <w:jc w:val="center"/>
    </w:pPr>
    <w:rPr>
      <w:rFonts w:asciiTheme="minorHAnsi" w:hAnsiTheme="minorHAnsi" w:eastAsiaTheme="minorEastAsia" w:cstheme="minorBidi"/>
      <w:sz w:val="32"/>
    </w:rPr>
  </w:style>
  <w:style w:type="paragraph" w:styleId="22">
    <w:name w:val="Body Text Indent"/>
    <w:basedOn w:val="1"/>
    <w:link w:val="124"/>
    <w:qFormat/>
    <w:uiPriority w:val="0"/>
    <w:pPr>
      <w:spacing w:line="360" w:lineRule="auto"/>
      <w:ind w:firstLine="200" w:firstLineChars="200"/>
    </w:pPr>
    <w:rPr>
      <w:rFonts w:asciiTheme="minorHAnsi" w:hAnsiTheme="minorHAnsi" w:eastAsiaTheme="minorEastAsia" w:cstheme="minorBidi"/>
      <w:sz w:val="24"/>
    </w:rPr>
  </w:style>
  <w:style w:type="paragraph" w:styleId="23">
    <w:name w:val="List 2"/>
    <w:basedOn w:val="1"/>
    <w:qFormat/>
    <w:uiPriority w:val="0"/>
    <w:pPr>
      <w:spacing w:line="480" w:lineRule="exact"/>
      <w:ind w:left="100" w:leftChars="200" w:hanging="200" w:hangingChars="200"/>
    </w:pPr>
    <w:rPr>
      <w:sz w:val="24"/>
    </w:rPr>
  </w:style>
  <w:style w:type="paragraph" w:styleId="24">
    <w:name w:val="Block Text"/>
    <w:basedOn w:val="1"/>
    <w:qFormat/>
    <w:uiPriority w:val="0"/>
    <w:pPr>
      <w:widowControl/>
      <w:spacing w:line="360" w:lineRule="exact"/>
      <w:ind w:left="2400" w:leftChars="1000" w:right="2671" w:rightChars="1113"/>
      <w:jc w:val="distribute"/>
      <w:outlineLvl w:val="0"/>
    </w:pPr>
    <w:rPr>
      <w:rFonts w:eastAsia="仿宋_GB2312"/>
      <w:b/>
      <w:spacing w:val="60"/>
      <w:kern w:val="0"/>
      <w:sz w:val="32"/>
    </w:rPr>
  </w:style>
  <w:style w:type="paragraph" w:styleId="25">
    <w:name w:val="toc 5"/>
    <w:basedOn w:val="1"/>
    <w:next w:val="1"/>
    <w:unhideWhenUsed/>
    <w:qFormat/>
    <w:uiPriority w:val="39"/>
    <w:pPr>
      <w:ind w:left="1680" w:leftChars="800"/>
    </w:pPr>
    <w:rPr>
      <w:rFonts w:ascii="Calibri" w:hAnsi="Calibri"/>
      <w:szCs w:val="22"/>
    </w:rPr>
  </w:style>
  <w:style w:type="paragraph" w:styleId="26">
    <w:name w:val="toc 3"/>
    <w:basedOn w:val="1"/>
    <w:next w:val="1"/>
    <w:qFormat/>
    <w:uiPriority w:val="39"/>
    <w:pPr>
      <w:ind w:left="840" w:leftChars="400"/>
    </w:pPr>
  </w:style>
  <w:style w:type="paragraph" w:styleId="27">
    <w:name w:val="Plain Text"/>
    <w:basedOn w:val="1"/>
    <w:link w:val="133"/>
    <w:qFormat/>
    <w:uiPriority w:val="0"/>
    <w:rPr>
      <w:rFonts w:ascii="宋体" w:hAnsi="Courier New" w:eastAsiaTheme="minorEastAsia" w:cstheme="minorBidi"/>
      <w:szCs w:val="21"/>
    </w:rPr>
  </w:style>
  <w:style w:type="paragraph" w:styleId="28">
    <w:name w:val="toc 8"/>
    <w:basedOn w:val="1"/>
    <w:next w:val="1"/>
    <w:unhideWhenUsed/>
    <w:qFormat/>
    <w:uiPriority w:val="39"/>
    <w:pPr>
      <w:ind w:left="2940" w:leftChars="1400"/>
    </w:pPr>
    <w:rPr>
      <w:rFonts w:ascii="Calibri" w:hAnsi="Calibri"/>
      <w:szCs w:val="22"/>
    </w:rPr>
  </w:style>
  <w:style w:type="paragraph" w:styleId="29">
    <w:name w:val="Date"/>
    <w:basedOn w:val="1"/>
    <w:next w:val="1"/>
    <w:link w:val="73"/>
    <w:qFormat/>
    <w:uiPriority w:val="0"/>
    <w:pPr>
      <w:ind w:left="100" w:leftChars="2500"/>
    </w:pPr>
    <w:rPr>
      <w:rFonts w:asciiTheme="minorHAnsi" w:hAnsiTheme="minorHAnsi" w:eastAsiaTheme="minorEastAsia" w:cstheme="minorBidi"/>
    </w:rPr>
  </w:style>
  <w:style w:type="paragraph" w:styleId="30">
    <w:name w:val="Body Text Indent 2"/>
    <w:basedOn w:val="1"/>
    <w:link w:val="121"/>
    <w:qFormat/>
    <w:uiPriority w:val="0"/>
    <w:pPr>
      <w:adjustRightInd w:val="0"/>
      <w:snapToGrid w:val="0"/>
      <w:spacing w:line="360" w:lineRule="auto"/>
      <w:ind w:firstLine="420" w:firstLineChars="200"/>
      <w:outlineLvl w:val="0"/>
    </w:pPr>
    <w:rPr>
      <w:rFonts w:asciiTheme="minorHAnsi" w:hAnsiTheme="minorHAnsi" w:cstheme="minorBidi"/>
    </w:rPr>
  </w:style>
  <w:style w:type="paragraph" w:styleId="31">
    <w:name w:val="Balloon Text"/>
    <w:basedOn w:val="1"/>
    <w:link w:val="127"/>
    <w:qFormat/>
    <w:uiPriority w:val="0"/>
    <w:rPr>
      <w:rFonts w:asciiTheme="minorHAnsi" w:hAnsiTheme="minorHAnsi" w:cstheme="minorBidi"/>
      <w:sz w:val="18"/>
      <w:szCs w:val="18"/>
    </w:rPr>
  </w:style>
  <w:style w:type="paragraph" w:styleId="32">
    <w:name w:val="footer"/>
    <w:basedOn w:val="1"/>
    <w:link w:val="62"/>
    <w:unhideWhenUsed/>
    <w:qFormat/>
    <w:uiPriority w:val="0"/>
    <w:pPr>
      <w:tabs>
        <w:tab w:val="center" w:pos="4153"/>
        <w:tab w:val="right" w:pos="8306"/>
      </w:tabs>
      <w:snapToGrid w:val="0"/>
      <w:jc w:val="left"/>
    </w:pPr>
    <w:rPr>
      <w:sz w:val="18"/>
      <w:szCs w:val="18"/>
    </w:rPr>
  </w:style>
  <w:style w:type="paragraph" w:styleId="33">
    <w:name w:val="header"/>
    <w:basedOn w:val="1"/>
    <w:link w:val="61"/>
    <w:unhideWhenUsed/>
    <w:qFormat/>
    <w:uiPriority w:val="0"/>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tabs>
        <w:tab w:val="left" w:pos="420"/>
        <w:tab w:val="right" w:leader="dot" w:pos="9603"/>
      </w:tabs>
      <w:adjustRightInd w:val="0"/>
      <w:snapToGrid w:val="0"/>
      <w:spacing w:line="540" w:lineRule="exact"/>
      <w:jc w:val="center"/>
    </w:pPr>
    <w:rPr>
      <w:rFonts w:ascii="宋体" w:hAnsi="宋体"/>
      <w:b/>
      <w:bCs/>
      <w:sz w:val="24"/>
    </w:rPr>
  </w:style>
  <w:style w:type="paragraph" w:styleId="35">
    <w:name w:val="toc 4"/>
    <w:basedOn w:val="1"/>
    <w:next w:val="1"/>
    <w:unhideWhenUsed/>
    <w:qFormat/>
    <w:uiPriority w:val="39"/>
    <w:pPr>
      <w:ind w:left="1260" w:leftChars="600"/>
    </w:pPr>
    <w:rPr>
      <w:rFonts w:ascii="Calibri" w:hAnsi="Calibri"/>
      <w:szCs w:val="22"/>
    </w:rPr>
  </w:style>
  <w:style w:type="paragraph" w:styleId="36">
    <w:name w:val="Subtitle"/>
    <w:basedOn w:val="1"/>
    <w:next w:val="1"/>
    <w:link w:val="107"/>
    <w:qFormat/>
    <w:uiPriority w:val="11"/>
    <w:pPr>
      <w:widowControl/>
      <w:spacing w:after="60"/>
      <w:jc w:val="center"/>
      <w:outlineLvl w:val="1"/>
    </w:pPr>
    <w:rPr>
      <w:rFonts w:ascii="Cambria" w:hAnsi="Cambria" w:eastAsiaTheme="minorEastAsia" w:cstheme="minorBidi"/>
      <w:sz w:val="24"/>
      <w:lang w:eastAsia="en-US" w:bidi="en-US"/>
    </w:rPr>
  </w:style>
  <w:style w:type="paragraph" w:styleId="37">
    <w:name w:val="toc 6"/>
    <w:basedOn w:val="1"/>
    <w:next w:val="1"/>
    <w:unhideWhenUsed/>
    <w:qFormat/>
    <w:uiPriority w:val="39"/>
    <w:pPr>
      <w:ind w:left="2100" w:leftChars="1000"/>
    </w:pPr>
    <w:rPr>
      <w:rFonts w:ascii="Calibri" w:hAnsi="Calibri"/>
      <w:szCs w:val="22"/>
    </w:rPr>
  </w:style>
  <w:style w:type="paragraph" w:styleId="38">
    <w:name w:val="Body Text Indent 3"/>
    <w:basedOn w:val="1"/>
    <w:link w:val="152"/>
    <w:qFormat/>
    <w:uiPriority w:val="0"/>
    <w:pPr>
      <w:widowControl/>
      <w:adjustRightInd w:val="0"/>
      <w:snapToGrid w:val="0"/>
      <w:spacing w:line="360" w:lineRule="auto"/>
      <w:ind w:firstLine="641"/>
      <w:outlineLvl w:val="0"/>
    </w:pPr>
    <w:rPr>
      <w:rFonts w:ascii="仿宋_GB2312" w:eastAsia="仿宋_GB2312" w:hAnsiTheme="minorHAnsi" w:cstheme="minorBidi"/>
      <w:sz w:val="32"/>
    </w:rPr>
  </w:style>
  <w:style w:type="paragraph" w:styleId="39">
    <w:name w:val="toc 2"/>
    <w:basedOn w:val="1"/>
    <w:next w:val="1"/>
    <w:qFormat/>
    <w:uiPriority w:val="39"/>
    <w:pPr>
      <w:ind w:left="420" w:leftChars="200"/>
    </w:pPr>
    <w:rPr>
      <w:rFonts w:ascii="Calibri" w:hAnsi="Calibri"/>
      <w:szCs w:val="22"/>
    </w:rPr>
  </w:style>
  <w:style w:type="paragraph" w:styleId="40">
    <w:name w:val="toc 9"/>
    <w:basedOn w:val="1"/>
    <w:next w:val="1"/>
    <w:unhideWhenUsed/>
    <w:qFormat/>
    <w:uiPriority w:val="39"/>
    <w:pPr>
      <w:ind w:left="3360" w:leftChars="1600"/>
    </w:pPr>
    <w:rPr>
      <w:rFonts w:ascii="Calibri" w:hAnsi="Calibri"/>
      <w:szCs w:val="22"/>
    </w:rPr>
  </w:style>
  <w:style w:type="paragraph" w:styleId="41">
    <w:name w:val="Body Text 2"/>
    <w:basedOn w:val="1"/>
    <w:link w:val="80"/>
    <w:qFormat/>
    <w:uiPriority w:val="0"/>
    <w:pPr>
      <w:spacing w:line="280" w:lineRule="exact"/>
      <w:jc w:val="center"/>
    </w:pPr>
    <w:rPr>
      <w:rFonts w:asciiTheme="minorHAnsi" w:hAnsiTheme="minorHAnsi" w:eastAsiaTheme="minorEastAsia" w:cstheme="minorBidi"/>
      <w:sz w:val="18"/>
    </w:rPr>
  </w:style>
  <w:style w:type="paragraph" w:styleId="42">
    <w:name w:val="List Continue 2"/>
    <w:basedOn w:val="1"/>
    <w:qFormat/>
    <w:uiPriority w:val="0"/>
    <w:pPr>
      <w:spacing w:after="120" w:line="480" w:lineRule="exact"/>
      <w:ind w:left="840" w:leftChars="400" w:firstLine="200" w:firstLineChars="200"/>
    </w:pPr>
    <w:rPr>
      <w:sz w:val="24"/>
    </w:rPr>
  </w:style>
  <w:style w:type="paragraph" w:styleId="43">
    <w:name w:val="HTML Preformatted"/>
    <w:basedOn w:val="1"/>
    <w:link w:val="10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eastAsiaTheme="minorEastAsia"/>
      <w:sz w:val="24"/>
    </w:rPr>
  </w:style>
  <w:style w:type="paragraph" w:styleId="44">
    <w:name w:val="Normal (Web)"/>
    <w:basedOn w:val="1"/>
    <w:qFormat/>
    <w:uiPriority w:val="0"/>
    <w:pPr>
      <w:widowControl/>
      <w:spacing w:before="100" w:beforeAutospacing="1" w:after="100" w:afterAutospacing="1"/>
      <w:jc w:val="left"/>
    </w:pPr>
    <w:rPr>
      <w:rFonts w:hint="eastAsia" w:ascii="宋体" w:hAnsi="宋体"/>
      <w:kern w:val="0"/>
      <w:sz w:val="24"/>
    </w:rPr>
  </w:style>
  <w:style w:type="paragraph" w:styleId="45">
    <w:name w:val="Title"/>
    <w:basedOn w:val="1"/>
    <w:next w:val="1"/>
    <w:link w:val="129"/>
    <w:qFormat/>
    <w:uiPriority w:val="0"/>
    <w:pPr>
      <w:widowControl/>
      <w:spacing w:before="240" w:after="60"/>
      <w:jc w:val="center"/>
      <w:outlineLvl w:val="0"/>
    </w:pPr>
    <w:rPr>
      <w:rFonts w:ascii="Cambria" w:hAnsi="Cambria" w:cstheme="minorBidi"/>
      <w:b/>
      <w:bCs/>
      <w:kern w:val="28"/>
      <w:sz w:val="32"/>
      <w:szCs w:val="32"/>
      <w:lang w:eastAsia="en-US" w:bidi="en-US"/>
    </w:rPr>
  </w:style>
  <w:style w:type="paragraph" w:styleId="46">
    <w:name w:val="annotation subject"/>
    <w:basedOn w:val="20"/>
    <w:next w:val="20"/>
    <w:link w:val="97"/>
    <w:qFormat/>
    <w:uiPriority w:val="0"/>
    <w:rPr>
      <w:rFonts w:asciiTheme="minorHAnsi" w:hAnsiTheme="minorHAnsi" w:eastAsiaTheme="minorEastAsia" w:cstheme="minorBidi"/>
      <w:b/>
      <w:bCs/>
    </w:rPr>
  </w:style>
  <w:style w:type="table" w:styleId="48">
    <w:name w:val="Table Grid"/>
    <w:basedOn w:val="47"/>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0">
    <w:name w:val="Strong"/>
    <w:qFormat/>
    <w:uiPriority w:val="22"/>
    <w:rPr>
      <w:b/>
      <w:bCs/>
    </w:rPr>
  </w:style>
  <w:style w:type="character" w:styleId="51">
    <w:name w:val="page number"/>
    <w:basedOn w:val="49"/>
    <w:qFormat/>
    <w:uiPriority w:val="0"/>
  </w:style>
  <w:style w:type="character" w:styleId="52">
    <w:name w:val="FollowedHyperlink"/>
    <w:qFormat/>
    <w:uiPriority w:val="0"/>
    <w:rPr>
      <w:color w:val="666666"/>
      <w:u w:val="none"/>
    </w:rPr>
  </w:style>
  <w:style w:type="character" w:styleId="53">
    <w:name w:val="Emphasis"/>
    <w:qFormat/>
    <w:uiPriority w:val="20"/>
    <w:rPr>
      <w:rFonts w:ascii="Calibri" w:hAnsi="Calibri"/>
      <w:b/>
      <w:i/>
      <w:iCs/>
    </w:rPr>
  </w:style>
  <w:style w:type="character" w:styleId="54">
    <w:name w:val="HTML Definition"/>
    <w:unhideWhenUsed/>
    <w:qFormat/>
    <w:uiPriority w:val="99"/>
  </w:style>
  <w:style w:type="character" w:styleId="55">
    <w:name w:val="HTML Acronym"/>
    <w:basedOn w:val="49"/>
    <w:unhideWhenUsed/>
    <w:qFormat/>
    <w:uiPriority w:val="99"/>
  </w:style>
  <w:style w:type="character" w:styleId="56">
    <w:name w:val="HTML Variable"/>
    <w:unhideWhenUsed/>
    <w:qFormat/>
    <w:uiPriority w:val="99"/>
  </w:style>
  <w:style w:type="character" w:styleId="57">
    <w:name w:val="Hyperlink"/>
    <w:qFormat/>
    <w:uiPriority w:val="99"/>
    <w:rPr>
      <w:color w:val="666666"/>
      <w:u w:val="none"/>
    </w:rPr>
  </w:style>
  <w:style w:type="character" w:styleId="58">
    <w:name w:val="HTML Code"/>
    <w:unhideWhenUsed/>
    <w:qFormat/>
    <w:uiPriority w:val="99"/>
    <w:rPr>
      <w:rFonts w:ascii="Courier New" w:hAnsi="Courier New"/>
      <w:sz w:val="20"/>
    </w:rPr>
  </w:style>
  <w:style w:type="character" w:styleId="59">
    <w:name w:val="annotation reference"/>
    <w:qFormat/>
    <w:uiPriority w:val="0"/>
    <w:rPr>
      <w:sz w:val="21"/>
      <w:szCs w:val="21"/>
    </w:rPr>
  </w:style>
  <w:style w:type="character" w:styleId="60">
    <w:name w:val="HTML Cite"/>
    <w:unhideWhenUsed/>
    <w:qFormat/>
    <w:uiPriority w:val="99"/>
  </w:style>
  <w:style w:type="character" w:customStyle="1" w:styleId="61">
    <w:name w:val="页眉 Char"/>
    <w:basedOn w:val="49"/>
    <w:link w:val="33"/>
    <w:qFormat/>
    <w:uiPriority w:val="0"/>
    <w:rPr>
      <w:sz w:val="18"/>
      <w:szCs w:val="18"/>
    </w:rPr>
  </w:style>
  <w:style w:type="character" w:customStyle="1" w:styleId="62">
    <w:name w:val="页脚 Char"/>
    <w:basedOn w:val="49"/>
    <w:link w:val="32"/>
    <w:qFormat/>
    <w:uiPriority w:val="0"/>
    <w:rPr>
      <w:sz w:val="18"/>
      <w:szCs w:val="18"/>
    </w:rPr>
  </w:style>
  <w:style w:type="character" w:customStyle="1" w:styleId="63">
    <w:name w:val="标题 1 Char"/>
    <w:basedOn w:val="49"/>
    <w:qFormat/>
    <w:uiPriority w:val="0"/>
    <w:rPr>
      <w:rFonts w:ascii="Times New Roman" w:hAnsi="Times New Roman" w:eastAsia="宋体" w:cs="Times New Roman"/>
      <w:b/>
      <w:bCs/>
      <w:kern w:val="44"/>
      <w:sz w:val="44"/>
      <w:szCs w:val="44"/>
    </w:rPr>
  </w:style>
  <w:style w:type="character" w:customStyle="1" w:styleId="64">
    <w:name w:val="标题 1 Char1"/>
    <w:link w:val="2"/>
    <w:qFormat/>
    <w:uiPriority w:val="0"/>
    <w:rPr>
      <w:rFonts w:ascii="黑体" w:hAnsi="Times New Roman" w:eastAsia="黑体" w:cs="Times New Roman"/>
      <w:sz w:val="28"/>
      <w:szCs w:val="24"/>
    </w:rPr>
  </w:style>
  <w:style w:type="character" w:customStyle="1" w:styleId="65">
    <w:name w:val="标题 2 Char"/>
    <w:basedOn w:val="49"/>
    <w:qFormat/>
    <w:uiPriority w:val="0"/>
    <w:rPr>
      <w:rFonts w:asciiTheme="majorHAnsi" w:hAnsiTheme="majorHAnsi" w:eastAsiaTheme="majorEastAsia" w:cstheme="majorBidi"/>
      <w:b/>
      <w:bCs/>
      <w:sz w:val="32"/>
      <w:szCs w:val="32"/>
    </w:rPr>
  </w:style>
  <w:style w:type="character" w:customStyle="1" w:styleId="66">
    <w:name w:val="标题 3 Char"/>
    <w:basedOn w:val="49"/>
    <w:qFormat/>
    <w:uiPriority w:val="0"/>
    <w:rPr>
      <w:rFonts w:ascii="Times New Roman" w:hAnsi="Times New Roman" w:eastAsia="宋体" w:cs="Times New Roman"/>
      <w:b/>
      <w:bCs/>
      <w:sz w:val="32"/>
      <w:szCs w:val="32"/>
    </w:rPr>
  </w:style>
  <w:style w:type="character" w:customStyle="1" w:styleId="67">
    <w:name w:val="标题 4 Char"/>
    <w:basedOn w:val="49"/>
    <w:qFormat/>
    <w:uiPriority w:val="9"/>
    <w:rPr>
      <w:rFonts w:asciiTheme="majorHAnsi" w:hAnsiTheme="majorHAnsi" w:eastAsiaTheme="majorEastAsia" w:cstheme="majorBidi"/>
      <w:b/>
      <w:bCs/>
      <w:sz w:val="28"/>
      <w:szCs w:val="28"/>
    </w:rPr>
  </w:style>
  <w:style w:type="character" w:customStyle="1" w:styleId="68">
    <w:name w:val="标题 5 Char"/>
    <w:basedOn w:val="49"/>
    <w:qFormat/>
    <w:uiPriority w:val="9"/>
    <w:rPr>
      <w:rFonts w:ascii="Times New Roman" w:hAnsi="Times New Roman" w:eastAsia="宋体" w:cs="Times New Roman"/>
      <w:b/>
      <w:bCs/>
      <w:sz w:val="28"/>
      <w:szCs w:val="28"/>
    </w:rPr>
  </w:style>
  <w:style w:type="character" w:customStyle="1" w:styleId="69">
    <w:name w:val="标题 6 Char"/>
    <w:basedOn w:val="49"/>
    <w:link w:val="7"/>
    <w:qFormat/>
    <w:uiPriority w:val="9"/>
    <w:rPr>
      <w:rFonts w:ascii="Times New Roman" w:hAnsi="Times New Roman" w:eastAsia="宋体" w:cs="Times New Roman"/>
      <w:kern w:val="0"/>
      <w:szCs w:val="20"/>
    </w:rPr>
  </w:style>
  <w:style w:type="character" w:customStyle="1" w:styleId="70">
    <w:name w:val="标题 7 Char"/>
    <w:basedOn w:val="49"/>
    <w:link w:val="8"/>
    <w:qFormat/>
    <w:uiPriority w:val="9"/>
    <w:rPr>
      <w:rFonts w:ascii="Times New Roman" w:hAnsi="Times New Roman" w:eastAsia="宋体" w:cs="Times New Roman"/>
      <w:kern w:val="0"/>
      <w:szCs w:val="20"/>
    </w:rPr>
  </w:style>
  <w:style w:type="character" w:customStyle="1" w:styleId="71">
    <w:name w:val="标题 8 Char"/>
    <w:basedOn w:val="49"/>
    <w:link w:val="9"/>
    <w:qFormat/>
    <w:uiPriority w:val="9"/>
    <w:rPr>
      <w:rFonts w:ascii="Times New Roman" w:hAnsi="Times New Roman" w:eastAsia="宋体" w:cs="Times New Roman"/>
      <w:kern w:val="0"/>
      <w:szCs w:val="20"/>
    </w:rPr>
  </w:style>
  <w:style w:type="character" w:customStyle="1" w:styleId="72">
    <w:name w:val="标题 9 Char"/>
    <w:basedOn w:val="49"/>
    <w:link w:val="10"/>
    <w:qFormat/>
    <w:uiPriority w:val="9"/>
    <w:rPr>
      <w:rFonts w:ascii="Times New Roman" w:hAnsi="Times New Roman" w:eastAsia="宋体" w:cs="Times New Roman"/>
      <w:kern w:val="0"/>
      <w:szCs w:val="20"/>
    </w:rPr>
  </w:style>
  <w:style w:type="character" w:customStyle="1" w:styleId="73">
    <w:name w:val="日期 Char"/>
    <w:link w:val="29"/>
    <w:qFormat/>
    <w:uiPriority w:val="0"/>
    <w:rPr>
      <w:szCs w:val="24"/>
    </w:rPr>
  </w:style>
  <w:style w:type="character" w:customStyle="1" w:styleId="74">
    <w:name w:val="a12"/>
    <w:basedOn w:val="49"/>
    <w:qFormat/>
    <w:uiPriority w:val="0"/>
  </w:style>
  <w:style w:type="character" w:customStyle="1" w:styleId="75">
    <w:name w:val="明显参考1"/>
    <w:qFormat/>
    <w:uiPriority w:val="32"/>
    <w:rPr>
      <w:b/>
      <w:bCs/>
      <w:smallCaps/>
      <w:color w:val="auto"/>
      <w:spacing w:val="0"/>
      <w:u w:val="single"/>
    </w:rPr>
  </w:style>
  <w:style w:type="character" w:customStyle="1" w:styleId="76">
    <w:name w:val="Char Char2"/>
    <w:qFormat/>
    <w:uiPriority w:val="0"/>
    <w:rPr>
      <w:rFonts w:eastAsia="宋体"/>
      <w:kern w:val="2"/>
      <w:sz w:val="21"/>
      <w:szCs w:val="24"/>
      <w:lang w:val="en-US" w:eastAsia="zh-CN" w:bidi="ar-SA"/>
    </w:rPr>
  </w:style>
  <w:style w:type="character" w:customStyle="1" w:styleId="77">
    <w:name w:val="正文文本缩进 2 Char1"/>
    <w:semiHidden/>
    <w:qFormat/>
    <w:uiPriority w:val="99"/>
    <w:rPr>
      <w:kern w:val="2"/>
      <w:sz w:val="21"/>
      <w:szCs w:val="24"/>
    </w:rPr>
  </w:style>
  <w:style w:type="character" w:customStyle="1" w:styleId="78">
    <w:name w:val="data-lang6"/>
    <w:qFormat/>
    <w:uiPriority w:val="0"/>
    <w:rPr>
      <w:color w:val="DDDDDD"/>
      <w:sz w:val="21"/>
      <w:szCs w:val="21"/>
      <w:bdr w:val="single" w:color="FFFFFF" w:sz="6" w:space="0"/>
    </w:rPr>
  </w:style>
  <w:style w:type="character" w:customStyle="1" w:styleId="79">
    <w:name w:val="Highlighted Variable"/>
    <w:qFormat/>
    <w:uiPriority w:val="0"/>
    <w:rPr>
      <w:color w:val="0000FF"/>
    </w:rPr>
  </w:style>
  <w:style w:type="character" w:customStyle="1" w:styleId="80">
    <w:name w:val="正文文本 2 Char"/>
    <w:link w:val="41"/>
    <w:qFormat/>
    <w:uiPriority w:val="0"/>
    <w:rPr>
      <w:sz w:val="18"/>
      <w:szCs w:val="24"/>
    </w:rPr>
  </w:style>
  <w:style w:type="character" w:customStyle="1" w:styleId="81">
    <w:name w:val="明显引用 Char"/>
    <w:link w:val="82"/>
    <w:qFormat/>
    <w:uiPriority w:val="30"/>
    <w:rPr>
      <w:rFonts w:ascii="Calibri" w:hAnsi="Calibri" w:eastAsia="宋体"/>
      <w:b/>
      <w:i/>
      <w:sz w:val="24"/>
      <w:lang w:eastAsia="en-US" w:bidi="en-US"/>
    </w:rPr>
  </w:style>
  <w:style w:type="paragraph" w:styleId="82">
    <w:name w:val="Intense Quote"/>
    <w:basedOn w:val="1"/>
    <w:next w:val="1"/>
    <w:link w:val="81"/>
    <w:qFormat/>
    <w:uiPriority w:val="30"/>
    <w:pPr>
      <w:widowControl/>
      <w:ind w:left="720" w:right="720"/>
      <w:jc w:val="left"/>
    </w:pPr>
    <w:rPr>
      <w:rFonts w:ascii="Calibri" w:hAnsi="Calibri" w:cstheme="minorBidi"/>
      <w:b/>
      <w:i/>
      <w:sz w:val="24"/>
      <w:szCs w:val="22"/>
      <w:lang w:eastAsia="en-US" w:bidi="en-US"/>
    </w:rPr>
  </w:style>
  <w:style w:type="character" w:customStyle="1" w:styleId="83">
    <w:name w:val="_Style 2"/>
    <w:qFormat/>
    <w:uiPriority w:val="0"/>
    <w:rPr>
      <w:sz w:val="24"/>
      <w:szCs w:val="24"/>
      <w:u w:val="single"/>
    </w:rPr>
  </w:style>
  <w:style w:type="character" w:customStyle="1" w:styleId="84">
    <w:name w:val="标题 3 Char1"/>
    <w:link w:val="4"/>
    <w:qFormat/>
    <w:uiPriority w:val="0"/>
    <w:rPr>
      <w:rFonts w:ascii="黑体" w:hAnsi="Times New Roman" w:cs="Times New Roman"/>
      <w:b/>
      <w:sz w:val="24"/>
      <w:szCs w:val="24"/>
    </w:rPr>
  </w:style>
  <w:style w:type="character" w:customStyle="1" w:styleId="85">
    <w:name w:val="未处理的提及3"/>
    <w:qFormat/>
    <w:uiPriority w:val="0"/>
    <w:rPr>
      <w:color w:val="605E5C"/>
      <w:shd w:val="clear" w:color="auto" w:fill="E1DFDD"/>
    </w:rPr>
  </w:style>
  <w:style w:type="character" w:customStyle="1" w:styleId="86">
    <w:name w:val="data-lang"/>
    <w:qFormat/>
    <w:uiPriority w:val="0"/>
    <w:rPr>
      <w:color w:val="DDDDDD"/>
      <w:sz w:val="21"/>
      <w:szCs w:val="21"/>
      <w:bdr w:val="single" w:color="FFFFFF" w:sz="6" w:space="0"/>
    </w:rPr>
  </w:style>
  <w:style w:type="character" w:customStyle="1" w:styleId="87">
    <w:name w:val="标题 Char1"/>
    <w:qFormat/>
    <w:uiPriority w:val="10"/>
    <w:rPr>
      <w:rFonts w:ascii="Calibri Light" w:hAnsi="Calibri Light" w:cs="Times New Roman"/>
      <w:b/>
      <w:bCs/>
      <w:kern w:val="2"/>
      <w:sz w:val="32"/>
      <w:szCs w:val="32"/>
    </w:rPr>
  </w:style>
  <w:style w:type="character" w:customStyle="1" w:styleId="88">
    <w:name w:val="批注主题 Char1"/>
    <w:semiHidden/>
    <w:qFormat/>
    <w:uiPriority w:val="99"/>
    <w:rPr>
      <w:b/>
      <w:bCs/>
      <w:kern w:val="2"/>
      <w:sz w:val="21"/>
      <w:szCs w:val="24"/>
    </w:rPr>
  </w:style>
  <w:style w:type="character" w:customStyle="1" w:styleId="89">
    <w:name w:val="未处理的提及2"/>
    <w:qFormat/>
    <w:uiPriority w:val="0"/>
    <w:rPr>
      <w:color w:val="605E5C"/>
      <w:shd w:val="clear" w:color="auto" w:fill="E1DFDD"/>
    </w:rPr>
  </w:style>
  <w:style w:type="character" w:customStyle="1" w:styleId="90">
    <w:name w:val="Intense Emphasis"/>
    <w:qFormat/>
    <w:uiPriority w:val="0"/>
    <w:rPr>
      <w:b/>
      <w:i/>
      <w:sz w:val="24"/>
      <w:szCs w:val="24"/>
      <w:u w:val="single"/>
    </w:rPr>
  </w:style>
  <w:style w:type="character" w:customStyle="1" w:styleId="91">
    <w:name w:val="Char Char9"/>
    <w:qFormat/>
    <w:uiPriority w:val="0"/>
    <w:rPr>
      <w:b/>
      <w:bCs/>
      <w:kern w:val="2"/>
      <w:sz w:val="32"/>
      <w:szCs w:val="32"/>
    </w:rPr>
  </w:style>
  <w:style w:type="character" w:customStyle="1" w:styleId="92">
    <w:name w:val="Subtle Reference"/>
    <w:qFormat/>
    <w:uiPriority w:val="0"/>
    <w:rPr>
      <w:sz w:val="24"/>
      <w:szCs w:val="24"/>
      <w:u w:val="single"/>
    </w:rPr>
  </w:style>
  <w:style w:type="character" w:customStyle="1" w:styleId="93">
    <w:name w:val="标题 4 Char1"/>
    <w:link w:val="5"/>
    <w:qFormat/>
    <w:uiPriority w:val="0"/>
    <w:rPr>
      <w:rFonts w:ascii="宋体" w:hAnsi="宋体" w:eastAsia="宋体" w:cs="Times New Roman"/>
      <w:bCs/>
      <w:kern w:val="0"/>
      <w:szCs w:val="20"/>
    </w:rPr>
  </w:style>
  <w:style w:type="character" w:customStyle="1" w:styleId="94">
    <w:name w:val="正文文本缩进 3 Char1"/>
    <w:semiHidden/>
    <w:qFormat/>
    <w:uiPriority w:val="99"/>
    <w:rPr>
      <w:kern w:val="2"/>
      <w:sz w:val="16"/>
      <w:szCs w:val="16"/>
    </w:rPr>
  </w:style>
  <w:style w:type="character" w:customStyle="1" w:styleId="95">
    <w:name w:val="HTML 预设格式 Char1"/>
    <w:semiHidden/>
    <w:qFormat/>
    <w:uiPriority w:val="99"/>
    <w:rPr>
      <w:rFonts w:ascii="Courier New" w:hAnsi="Courier New" w:cs="Courier New"/>
      <w:kern w:val="2"/>
    </w:rPr>
  </w:style>
  <w:style w:type="character" w:customStyle="1" w:styleId="96">
    <w:name w:val="引用 Char1"/>
    <w:qFormat/>
    <w:uiPriority w:val="29"/>
    <w:rPr>
      <w:i/>
      <w:iCs/>
      <w:color w:val="404040"/>
      <w:kern w:val="2"/>
      <w:sz w:val="21"/>
      <w:szCs w:val="24"/>
    </w:rPr>
  </w:style>
  <w:style w:type="character" w:customStyle="1" w:styleId="97">
    <w:name w:val="批注主题 Char"/>
    <w:link w:val="46"/>
    <w:qFormat/>
    <w:uiPriority w:val="0"/>
    <w:rPr>
      <w:b/>
      <w:bCs/>
      <w:szCs w:val="24"/>
    </w:rPr>
  </w:style>
  <w:style w:type="character" w:customStyle="1" w:styleId="98">
    <w:name w:val="不明显参考1"/>
    <w:qFormat/>
    <w:uiPriority w:val="31"/>
    <w:rPr>
      <w:smallCaps/>
      <w:color w:val="000000"/>
      <w:spacing w:val="0"/>
      <w:u w:val="single" w:color="7F7F7F"/>
    </w:rPr>
  </w:style>
  <w:style w:type="character" w:customStyle="1" w:styleId="99">
    <w:name w:val="Subtle Emphasis"/>
    <w:qFormat/>
    <w:uiPriority w:val="0"/>
    <w:rPr>
      <w:i/>
      <w:color w:val="5A5A5A"/>
    </w:rPr>
  </w:style>
  <w:style w:type="character" w:customStyle="1" w:styleId="100">
    <w:name w:val="批注文字 Char1"/>
    <w:semiHidden/>
    <w:qFormat/>
    <w:uiPriority w:val="99"/>
    <w:rPr>
      <w:kern w:val="2"/>
      <w:sz w:val="21"/>
      <w:szCs w:val="24"/>
    </w:rPr>
  </w:style>
  <w:style w:type="character" w:customStyle="1" w:styleId="101">
    <w:name w:val="正文文本缩进 Char1"/>
    <w:semiHidden/>
    <w:qFormat/>
    <w:uiPriority w:val="99"/>
    <w:rPr>
      <w:kern w:val="2"/>
      <w:sz w:val="21"/>
      <w:szCs w:val="24"/>
    </w:rPr>
  </w:style>
  <w:style w:type="character" w:customStyle="1" w:styleId="102">
    <w:name w:val="Book Title"/>
    <w:qFormat/>
    <w:uiPriority w:val="0"/>
    <w:rPr>
      <w:rFonts w:ascii="Cambria" w:hAnsi="Cambria" w:eastAsia="宋体"/>
      <w:b/>
      <w:i/>
      <w:sz w:val="24"/>
      <w:szCs w:val="24"/>
    </w:rPr>
  </w:style>
  <w:style w:type="character" w:customStyle="1" w:styleId="103">
    <w:name w:val="HTML 预设格式 Char"/>
    <w:link w:val="43"/>
    <w:qFormat/>
    <w:uiPriority w:val="0"/>
    <w:rPr>
      <w:rFonts w:ascii="宋体" w:hAnsi="宋体" w:cs="宋体"/>
      <w:sz w:val="24"/>
      <w:szCs w:val="24"/>
    </w:rPr>
  </w:style>
  <w:style w:type="character" w:customStyle="1" w:styleId="104">
    <w:name w:val="页脚 Char1"/>
    <w:semiHidden/>
    <w:qFormat/>
    <w:uiPriority w:val="99"/>
    <w:rPr>
      <w:kern w:val="2"/>
      <w:sz w:val="18"/>
      <w:szCs w:val="18"/>
    </w:rPr>
  </w:style>
  <w:style w:type="character" w:customStyle="1" w:styleId="105">
    <w:name w:val="Intense Reference"/>
    <w:qFormat/>
    <w:uiPriority w:val="0"/>
    <w:rPr>
      <w:b/>
      <w:sz w:val="24"/>
      <w:u w:val="single"/>
    </w:rPr>
  </w:style>
  <w:style w:type="character" w:customStyle="1" w:styleId="106">
    <w:name w:val="正文文本 Char"/>
    <w:link w:val="17"/>
    <w:qFormat/>
    <w:uiPriority w:val="0"/>
    <w:rPr>
      <w:rFonts w:ascii="Book Antiqua" w:hAnsi="Book Antiqua"/>
    </w:rPr>
  </w:style>
  <w:style w:type="character" w:customStyle="1" w:styleId="107">
    <w:name w:val="副标题 Char"/>
    <w:link w:val="36"/>
    <w:qFormat/>
    <w:uiPriority w:val="11"/>
    <w:rPr>
      <w:rFonts w:ascii="Cambria" w:hAnsi="Cambria"/>
      <w:sz w:val="24"/>
      <w:szCs w:val="24"/>
      <w:lang w:eastAsia="en-US" w:bidi="en-US"/>
    </w:rPr>
  </w:style>
  <w:style w:type="character" w:customStyle="1" w:styleId="108">
    <w:name w:val="明显强调1"/>
    <w:qFormat/>
    <w:uiPriority w:val="21"/>
    <w:rPr>
      <w:b/>
      <w:bCs/>
      <w:i/>
      <w:iCs/>
      <w:color w:val="auto"/>
    </w:rPr>
  </w:style>
  <w:style w:type="character" w:customStyle="1" w:styleId="109">
    <w:name w:val="无"/>
    <w:qFormat/>
    <w:uiPriority w:val="0"/>
  </w:style>
  <w:style w:type="character" w:customStyle="1" w:styleId="110">
    <w:name w:val="a-11"/>
    <w:qFormat/>
    <w:uiPriority w:val="0"/>
    <w:rPr>
      <w:sz w:val="18"/>
      <w:szCs w:val="18"/>
    </w:rPr>
  </w:style>
  <w:style w:type="character" w:customStyle="1" w:styleId="111">
    <w:name w:val="未处理的提及5"/>
    <w:qFormat/>
    <w:uiPriority w:val="0"/>
    <w:rPr>
      <w:color w:val="605E5C"/>
      <w:shd w:val="clear" w:color="auto" w:fill="E1DFDD"/>
    </w:rPr>
  </w:style>
  <w:style w:type="character" w:customStyle="1" w:styleId="112">
    <w:name w:val="正文文本缩进 字符"/>
    <w:link w:val="113"/>
    <w:qFormat/>
    <w:uiPriority w:val="0"/>
    <w:rPr>
      <w:sz w:val="24"/>
      <w:szCs w:val="24"/>
    </w:rPr>
  </w:style>
  <w:style w:type="paragraph" w:customStyle="1" w:styleId="113">
    <w:name w:val="正文文本缩进1"/>
    <w:basedOn w:val="1"/>
    <w:link w:val="112"/>
    <w:qFormat/>
    <w:uiPriority w:val="0"/>
    <w:pPr>
      <w:ind w:firstLine="420" w:firstLineChars="200"/>
    </w:pPr>
    <w:rPr>
      <w:rFonts w:asciiTheme="minorHAnsi" w:hAnsiTheme="minorHAnsi" w:eastAsiaTheme="minorEastAsia" w:cstheme="minorBidi"/>
      <w:sz w:val="24"/>
    </w:rPr>
  </w:style>
  <w:style w:type="character" w:customStyle="1" w:styleId="114">
    <w:name w:val="black10"/>
    <w:basedOn w:val="49"/>
    <w:qFormat/>
    <w:uiPriority w:val="0"/>
  </w:style>
  <w:style w:type="character" w:customStyle="1" w:styleId="115">
    <w:name w:val="spelle"/>
    <w:qFormat/>
    <w:uiPriority w:val="0"/>
  </w:style>
  <w:style w:type="character" w:customStyle="1" w:styleId="116">
    <w:name w:val="不明显强调1"/>
    <w:qFormat/>
    <w:uiPriority w:val="19"/>
    <w:rPr>
      <w:i/>
      <w:iCs/>
      <w:color w:val="000000"/>
    </w:rPr>
  </w:style>
  <w:style w:type="character" w:customStyle="1" w:styleId="117">
    <w:name w:val="Hyperlink.1"/>
    <w:qFormat/>
    <w:uiPriority w:val="0"/>
    <w:rPr>
      <w:lang w:val="en-US"/>
    </w:rPr>
  </w:style>
  <w:style w:type="character" w:customStyle="1" w:styleId="118">
    <w:name w:val="书籍标题1"/>
    <w:qFormat/>
    <w:uiPriority w:val="33"/>
    <w:rPr>
      <w:b/>
      <w:bCs/>
      <w:smallCaps/>
      <w:spacing w:val="0"/>
    </w:rPr>
  </w:style>
  <w:style w:type="character" w:customStyle="1" w:styleId="119">
    <w:name w:val="Unresolved Mention"/>
    <w:qFormat/>
    <w:uiPriority w:val="0"/>
    <w:rPr>
      <w:color w:val="605E5C"/>
      <w:shd w:val="clear" w:color="auto" w:fill="E1DFDD"/>
    </w:rPr>
  </w:style>
  <w:style w:type="character" w:customStyle="1" w:styleId="120">
    <w:name w:val="文档结构图 Char"/>
    <w:link w:val="19"/>
    <w:qFormat/>
    <w:uiPriority w:val="0"/>
    <w:rPr>
      <w:rFonts w:ascii="宋体" w:eastAsia="宋体"/>
      <w:sz w:val="18"/>
      <w:szCs w:val="18"/>
    </w:rPr>
  </w:style>
  <w:style w:type="character" w:customStyle="1" w:styleId="121">
    <w:name w:val="正文文本缩进 2 Char"/>
    <w:link w:val="30"/>
    <w:qFormat/>
    <w:uiPriority w:val="0"/>
    <w:rPr>
      <w:rFonts w:eastAsia="宋体"/>
      <w:szCs w:val="24"/>
    </w:rPr>
  </w:style>
  <w:style w:type="character" w:customStyle="1" w:styleId="122">
    <w:name w:val="focus"/>
    <w:basedOn w:val="49"/>
    <w:qFormat/>
    <w:uiPriority w:val="0"/>
  </w:style>
  <w:style w:type="character" w:customStyle="1" w:styleId="123">
    <w:name w:val="明显引用 Char1"/>
    <w:qFormat/>
    <w:uiPriority w:val="30"/>
    <w:rPr>
      <w:i/>
      <w:iCs/>
      <w:color w:val="5B9BD5"/>
      <w:kern w:val="2"/>
      <w:sz w:val="21"/>
      <w:szCs w:val="24"/>
    </w:rPr>
  </w:style>
  <w:style w:type="character" w:customStyle="1" w:styleId="124">
    <w:name w:val="正文文本缩进 Char"/>
    <w:link w:val="22"/>
    <w:qFormat/>
    <w:uiPriority w:val="0"/>
    <w:rPr>
      <w:sz w:val="24"/>
      <w:szCs w:val="24"/>
    </w:rPr>
  </w:style>
  <w:style w:type="character" w:customStyle="1" w:styleId="125">
    <w:name w:val="grayb1"/>
    <w:qFormat/>
    <w:uiPriority w:val="0"/>
    <w:rPr>
      <w:color w:val="3A3A3A"/>
      <w:sz w:val="21"/>
      <w:szCs w:val="21"/>
    </w:rPr>
  </w:style>
  <w:style w:type="character" w:customStyle="1" w:styleId="126">
    <w:name w:val="glossarydef"/>
    <w:basedOn w:val="49"/>
    <w:qFormat/>
    <w:uiPriority w:val="0"/>
  </w:style>
  <w:style w:type="character" w:customStyle="1" w:styleId="127">
    <w:name w:val="批注框文本 Char"/>
    <w:link w:val="31"/>
    <w:qFormat/>
    <w:uiPriority w:val="0"/>
    <w:rPr>
      <w:rFonts w:eastAsia="宋体"/>
      <w:sz w:val="18"/>
      <w:szCs w:val="18"/>
    </w:rPr>
  </w:style>
  <w:style w:type="character" w:customStyle="1" w:styleId="128">
    <w:name w:val="Char Char10"/>
    <w:qFormat/>
    <w:uiPriority w:val="0"/>
    <w:rPr>
      <w:rFonts w:ascii="Arial" w:hAnsi="Arial" w:eastAsia="黑体"/>
      <w:b/>
      <w:bCs/>
      <w:kern w:val="2"/>
      <w:sz w:val="32"/>
      <w:szCs w:val="32"/>
    </w:rPr>
  </w:style>
  <w:style w:type="character" w:customStyle="1" w:styleId="129">
    <w:name w:val="标题 Char"/>
    <w:link w:val="45"/>
    <w:qFormat/>
    <w:uiPriority w:val="0"/>
    <w:rPr>
      <w:rFonts w:ascii="Cambria" w:hAnsi="Cambria" w:eastAsia="宋体"/>
      <w:b/>
      <w:bCs/>
      <w:kern w:val="28"/>
      <w:sz w:val="32"/>
      <w:szCs w:val="32"/>
      <w:lang w:eastAsia="en-US" w:bidi="en-US"/>
    </w:rPr>
  </w:style>
  <w:style w:type="character" w:customStyle="1" w:styleId="130">
    <w:name w:val="批注文字 Char"/>
    <w:qFormat/>
    <w:uiPriority w:val="0"/>
    <w:rPr>
      <w:kern w:val="2"/>
      <w:sz w:val="21"/>
      <w:szCs w:val="24"/>
    </w:rPr>
  </w:style>
  <w:style w:type="character" w:customStyle="1" w:styleId="131">
    <w:name w:val="副标题 Char1"/>
    <w:qFormat/>
    <w:uiPriority w:val="11"/>
    <w:rPr>
      <w:rFonts w:ascii="Calibri Light" w:hAnsi="Calibri Light" w:cs="Times New Roman"/>
      <w:b/>
      <w:bCs/>
      <w:kern w:val="28"/>
      <w:sz w:val="32"/>
      <w:szCs w:val="32"/>
    </w:rPr>
  </w:style>
  <w:style w:type="character" w:customStyle="1" w:styleId="132">
    <w:name w:val="标题 2 Char1"/>
    <w:link w:val="3"/>
    <w:qFormat/>
    <w:uiPriority w:val="0"/>
    <w:rPr>
      <w:rFonts w:ascii="Times New Roman" w:hAnsi="Times New Roman" w:cs="Times New Roman" w:eastAsiaTheme="majorEastAsia"/>
      <w:b/>
      <w:bCs/>
      <w:shadow/>
      <w:sz w:val="28"/>
      <w:szCs w:val="24"/>
      <w14:shadow w14:blurRad="50800" w14:dist="50800" w14:dir="5400000" w14:sx="0" w14:sy="0" w14:kx="0" w14:ky="0" w14:algn="ctr">
        <w14:schemeClr w14:val="bg1"/>
      </w14:shadow>
    </w:rPr>
  </w:style>
  <w:style w:type="character" w:customStyle="1" w:styleId="133">
    <w:name w:val="纯文本 Char"/>
    <w:link w:val="27"/>
    <w:qFormat/>
    <w:uiPriority w:val="0"/>
    <w:rPr>
      <w:rFonts w:ascii="宋体" w:hAnsi="Courier New"/>
      <w:szCs w:val="21"/>
    </w:rPr>
  </w:style>
  <w:style w:type="character" w:customStyle="1" w:styleId="134">
    <w:name w:val="页眉 Char1"/>
    <w:semiHidden/>
    <w:qFormat/>
    <w:uiPriority w:val="99"/>
    <w:rPr>
      <w:kern w:val="2"/>
      <w:sz w:val="18"/>
      <w:szCs w:val="18"/>
    </w:rPr>
  </w:style>
  <w:style w:type="character" w:customStyle="1" w:styleId="135">
    <w:name w:val="正文文本 Char1"/>
    <w:semiHidden/>
    <w:qFormat/>
    <w:uiPriority w:val="99"/>
    <w:rPr>
      <w:kern w:val="2"/>
      <w:sz w:val="21"/>
      <w:szCs w:val="24"/>
    </w:rPr>
  </w:style>
  <w:style w:type="character" w:customStyle="1" w:styleId="136">
    <w:name w:val="正文文本 3 Char"/>
    <w:link w:val="21"/>
    <w:qFormat/>
    <w:uiPriority w:val="0"/>
    <w:rPr>
      <w:sz w:val="32"/>
      <w:szCs w:val="24"/>
    </w:rPr>
  </w:style>
  <w:style w:type="character" w:customStyle="1" w:styleId="137">
    <w:name w:val="正文文本 2 Char1"/>
    <w:semiHidden/>
    <w:qFormat/>
    <w:uiPriority w:val="99"/>
    <w:rPr>
      <w:kern w:val="2"/>
      <w:sz w:val="21"/>
      <w:szCs w:val="24"/>
    </w:rPr>
  </w:style>
  <w:style w:type="character" w:customStyle="1" w:styleId="138">
    <w:name w:val="apple-converted-space"/>
    <w:basedOn w:val="49"/>
    <w:qFormat/>
    <w:uiPriority w:val="0"/>
  </w:style>
  <w:style w:type="character" w:customStyle="1" w:styleId="139">
    <w:name w:val="无间隔 Char"/>
    <w:link w:val="140"/>
    <w:qFormat/>
    <w:uiPriority w:val="0"/>
    <w:rPr>
      <w:rFonts w:ascii="Calibri" w:hAnsi="Calibri" w:eastAsia="宋体"/>
      <w:sz w:val="24"/>
      <w:szCs w:val="32"/>
      <w:lang w:eastAsia="en-US" w:bidi="en-US"/>
    </w:rPr>
  </w:style>
  <w:style w:type="paragraph" w:styleId="140">
    <w:name w:val="No Spacing"/>
    <w:basedOn w:val="1"/>
    <w:link w:val="139"/>
    <w:qFormat/>
    <w:uiPriority w:val="0"/>
    <w:pPr>
      <w:widowControl/>
      <w:jc w:val="left"/>
    </w:pPr>
    <w:rPr>
      <w:rFonts w:ascii="Calibri" w:hAnsi="Calibri" w:cstheme="minorBidi"/>
      <w:sz w:val="24"/>
      <w:szCs w:val="32"/>
      <w:lang w:eastAsia="en-US" w:bidi="en-US"/>
    </w:rPr>
  </w:style>
  <w:style w:type="character" w:customStyle="1" w:styleId="141">
    <w:name w:val="标题 5 Char1"/>
    <w:link w:val="6"/>
    <w:qFormat/>
    <w:uiPriority w:val="0"/>
    <w:rPr>
      <w:rFonts w:ascii="Times New Roman" w:hAnsi="Times New Roman" w:eastAsia="宋体" w:cs="Times New Roman"/>
      <w:kern w:val="0"/>
      <w:szCs w:val="20"/>
    </w:rPr>
  </w:style>
  <w:style w:type="character" w:customStyle="1" w:styleId="142">
    <w:name w:val="正文文本 3 Char1"/>
    <w:semiHidden/>
    <w:qFormat/>
    <w:uiPriority w:val="99"/>
    <w:rPr>
      <w:kern w:val="2"/>
      <w:sz w:val="16"/>
      <w:szCs w:val="16"/>
    </w:rPr>
  </w:style>
  <w:style w:type="character" w:customStyle="1" w:styleId="143">
    <w:name w:val="未处理的提及1"/>
    <w:qFormat/>
    <w:uiPriority w:val="0"/>
    <w:rPr>
      <w:color w:val="605E5C"/>
      <w:shd w:val="clear" w:color="auto" w:fill="E1DFDD"/>
    </w:rPr>
  </w:style>
  <w:style w:type="character" w:customStyle="1" w:styleId="144">
    <w:name w:val="文档结构图 Char1"/>
    <w:semiHidden/>
    <w:qFormat/>
    <w:uiPriority w:val="99"/>
    <w:rPr>
      <w:rFonts w:ascii="Microsoft YaHei UI" w:eastAsia="Microsoft YaHei UI"/>
      <w:kern w:val="2"/>
      <w:sz w:val="18"/>
      <w:szCs w:val="18"/>
    </w:rPr>
  </w:style>
  <w:style w:type="character" w:customStyle="1" w:styleId="145">
    <w:name w:val="引用 Char"/>
    <w:link w:val="146"/>
    <w:qFormat/>
    <w:uiPriority w:val="29"/>
    <w:rPr>
      <w:rFonts w:ascii="Calibri" w:hAnsi="Calibri" w:eastAsia="宋体"/>
      <w:i/>
      <w:sz w:val="24"/>
      <w:szCs w:val="24"/>
      <w:lang w:eastAsia="en-US" w:bidi="en-US"/>
    </w:rPr>
  </w:style>
  <w:style w:type="paragraph" w:styleId="146">
    <w:name w:val="Quote"/>
    <w:basedOn w:val="1"/>
    <w:next w:val="1"/>
    <w:link w:val="145"/>
    <w:qFormat/>
    <w:uiPriority w:val="29"/>
    <w:pPr>
      <w:widowControl/>
      <w:jc w:val="left"/>
    </w:pPr>
    <w:rPr>
      <w:rFonts w:ascii="Calibri" w:hAnsi="Calibri" w:cstheme="minorBidi"/>
      <w:i/>
      <w:sz w:val="24"/>
      <w:lang w:eastAsia="en-US" w:bidi="en-US"/>
    </w:rPr>
  </w:style>
  <w:style w:type="character" w:customStyle="1" w:styleId="147">
    <w:name w:val="批注框文本 Char1"/>
    <w:semiHidden/>
    <w:qFormat/>
    <w:uiPriority w:val="99"/>
    <w:rPr>
      <w:kern w:val="2"/>
      <w:sz w:val="18"/>
      <w:szCs w:val="18"/>
    </w:rPr>
  </w:style>
  <w:style w:type="character" w:customStyle="1" w:styleId="148">
    <w:name w:val="未处理的提及4"/>
    <w:qFormat/>
    <w:uiPriority w:val="0"/>
    <w:rPr>
      <w:color w:val="605E5C"/>
      <w:shd w:val="clear" w:color="auto" w:fill="E1DFDD"/>
    </w:rPr>
  </w:style>
  <w:style w:type="character" w:customStyle="1" w:styleId="149">
    <w:name w:val="纯文本 Char1"/>
    <w:semiHidden/>
    <w:qFormat/>
    <w:uiPriority w:val="99"/>
    <w:rPr>
      <w:rFonts w:ascii="宋体" w:hAnsi="Courier New" w:cs="Courier New"/>
      <w:kern w:val="2"/>
      <w:sz w:val="21"/>
      <w:szCs w:val="21"/>
    </w:rPr>
  </w:style>
  <w:style w:type="character" w:customStyle="1" w:styleId="150">
    <w:name w:val="test1"/>
    <w:basedOn w:val="49"/>
    <w:qFormat/>
    <w:uiPriority w:val="0"/>
  </w:style>
  <w:style w:type="character" w:customStyle="1" w:styleId="151">
    <w:name w:val="日期 Char1"/>
    <w:semiHidden/>
    <w:qFormat/>
    <w:uiPriority w:val="99"/>
    <w:rPr>
      <w:kern w:val="2"/>
      <w:sz w:val="21"/>
      <w:szCs w:val="24"/>
    </w:rPr>
  </w:style>
  <w:style w:type="character" w:customStyle="1" w:styleId="152">
    <w:name w:val="正文文本缩进 3 Char"/>
    <w:link w:val="38"/>
    <w:qFormat/>
    <w:uiPriority w:val="0"/>
    <w:rPr>
      <w:rFonts w:ascii="仿宋_GB2312" w:eastAsia="仿宋_GB2312"/>
      <w:sz w:val="32"/>
      <w:szCs w:val="24"/>
    </w:rPr>
  </w:style>
  <w:style w:type="character" w:customStyle="1" w:styleId="153">
    <w:name w:val="Char Char11"/>
    <w:qFormat/>
    <w:uiPriority w:val="0"/>
    <w:rPr>
      <w:b/>
      <w:bCs/>
      <w:kern w:val="44"/>
      <w:sz w:val="44"/>
      <w:szCs w:val="44"/>
    </w:rPr>
  </w:style>
  <w:style w:type="paragraph" w:customStyle="1" w:styleId="154">
    <w:name w:val="TOC 标题1"/>
    <w:basedOn w:val="2"/>
    <w:next w:val="1"/>
    <w:unhideWhenUsed/>
    <w:qFormat/>
    <w:uiPriority w:val="0"/>
    <w:pPr>
      <w:keepLines/>
      <w:widowControl/>
      <w:spacing w:before="320" w:after="80"/>
      <w:outlineLvl w:val="9"/>
    </w:pPr>
    <w:rPr>
      <w:rFonts w:ascii="Calibri Light" w:hAnsi="Calibri Light" w:eastAsia="宋体"/>
      <w:color w:val="2E74B5"/>
      <w:kern w:val="0"/>
      <w:sz w:val="40"/>
      <w:szCs w:val="40"/>
    </w:rPr>
  </w:style>
  <w:style w:type="paragraph" w:customStyle="1" w:styleId="155">
    <w:name w:val="三级条标题"/>
    <w:basedOn w:val="156"/>
    <w:next w:val="1"/>
    <w:qFormat/>
    <w:uiPriority w:val="0"/>
    <w:pPr>
      <w:numPr>
        <w:ilvl w:val="4"/>
        <w:numId w:val="5"/>
      </w:numPr>
      <w:tabs>
        <w:tab w:val="left" w:pos="360"/>
        <w:tab w:val="left" w:pos="660"/>
        <w:tab w:val="left" w:pos="760"/>
        <w:tab w:val="left" w:pos="840"/>
      </w:tabs>
      <w:outlineLvl w:val="4"/>
    </w:pPr>
  </w:style>
  <w:style w:type="paragraph" w:customStyle="1" w:styleId="156">
    <w:name w:val="二级条标题"/>
    <w:basedOn w:val="157"/>
    <w:next w:val="1"/>
    <w:qFormat/>
    <w:uiPriority w:val="0"/>
    <w:pPr>
      <w:numPr>
        <w:ilvl w:val="3"/>
        <w:numId w:val="3"/>
      </w:numPr>
      <w:tabs>
        <w:tab w:val="left" w:pos="360"/>
        <w:tab w:val="left" w:pos="660"/>
        <w:tab w:val="left" w:pos="760"/>
        <w:tab w:val="left" w:pos="840"/>
      </w:tabs>
      <w:outlineLvl w:val="3"/>
    </w:pPr>
  </w:style>
  <w:style w:type="paragraph" w:customStyle="1" w:styleId="157">
    <w:name w:val="一级条标题"/>
    <w:basedOn w:val="158"/>
    <w:next w:val="1"/>
    <w:qFormat/>
    <w:uiPriority w:val="0"/>
    <w:pPr>
      <w:numPr>
        <w:numId w:val="6"/>
      </w:numPr>
      <w:tabs>
        <w:tab w:val="left" w:pos="660"/>
        <w:tab w:val="left" w:pos="760"/>
        <w:tab w:val="left" w:pos="840"/>
      </w:tabs>
      <w:spacing w:before="0" w:beforeLines="0" w:after="0" w:afterLines="0"/>
      <w:ind w:left="0" w:firstLine="0"/>
      <w:outlineLvl w:val="2"/>
    </w:pPr>
  </w:style>
  <w:style w:type="paragraph" w:customStyle="1" w:styleId="158">
    <w:name w:val="章标题"/>
    <w:next w:val="1"/>
    <w:qFormat/>
    <w:uiPriority w:val="0"/>
    <w:pPr>
      <w:numPr>
        <w:ilvl w:val="0"/>
        <w:numId w:val="7"/>
      </w:numPr>
      <w:tabs>
        <w:tab w:val="left" w:pos="660"/>
      </w:tabs>
      <w:spacing w:before="156" w:beforeLines="50" w:after="156" w:afterLines="50"/>
      <w:ind w:left="660" w:hanging="495"/>
      <w:jc w:val="both"/>
      <w:outlineLvl w:val="1"/>
    </w:pPr>
    <w:rPr>
      <w:rFonts w:ascii="黑体" w:hAnsi="Times New Roman" w:eastAsia="黑体" w:cs="Times New Roman"/>
      <w:kern w:val="0"/>
      <w:sz w:val="21"/>
      <w:szCs w:val="20"/>
      <w:lang w:val="en-US" w:eastAsia="zh-CN" w:bidi="ar-SA"/>
    </w:rPr>
  </w:style>
  <w:style w:type="paragraph" w:customStyle="1" w:styleId="159">
    <w:name w:val="Default Text"/>
    <w:basedOn w:val="1"/>
    <w:qFormat/>
    <w:uiPriority w:val="0"/>
    <w:pPr>
      <w:widowControl/>
      <w:overflowPunct w:val="0"/>
      <w:autoSpaceDE w:val="0"/>
      <w:autoSpaceDN w:val="0"/>
      <w:adjustRightInd w:val="0"/>
      <w:spacing w:before="156" w:beforeLines="50" w:after="156" w:line="360" w:lineRule="auto"/>
      <w:ind w:firstLine="540" w:firstLineChars="225"/>
      <w:jc w:val="left"/>
      <w:textAlignment w:val="baseline"/>
    </w:pPr>
    <w:rPr>
      <w:rFonts w:ascii="宋体" w:hAnsi="宋体"/>
      <w:bCs/>
      <w:kern w:val="0"/>
      <w:sz w:val="24"/>
      <w:szCs w:val="20"/>
    </w:rPr>
  </w:style>
  <w:style w:type="paragraph" w:customStyle="1" w:styleId="160">
    <w:name w:val="列表段落1"/>
    <w:basedOn w:val="1"/>
    <w:qFormat/>
    <w:uiPriority w:val="0"/>
    <w:pPr>
      <w:widowControl/>
      <w:ind w:firstLine="420" w:firstLineChars="200"/>
      <w:jc w:val="left"/>
    </w:pPr>
    <w:rPr>
      <w:rFonts w:ascii="宋体" w:hAnsi="宋体" w:cs="宋体"/>
      <w:kern w:val="0"/>
      <w:sz w:val="24"/>
    </w:rPr>
  </w:style>
  <w:style w:type="character" w:customStyle="1" w:styleId="161">
    <w:name w:val="批注文字 Char2"/>
    <w:basedOn w:val="49"/>
    <w:link w:val="20"/>
    <w:semiHidden/>
    <w:qFormat/>
    <w:uiPriority w:val="99"/>
    <w:rPr>
      <w:rFonts w:ascii="Times New Roman" w:hAnsi="Times New Roman" w:eastAsia="宋体" w:cs="Times New Roman"/>
      <w:szCs w:val="24"/>
    </w:rPr>
  </w:style>
  <w:style w:type="character" w:customStyle="1" w:styleId="162">
    <w:name w:val="批注主题 Char2"/>
    <w:basedOn w:val="161"/>
    <w:semiHidden/>
    <w:qFormat/>
    <w:uiPriority w:val="99"/>
    <w:rPr>
      <w:rFonts w:ascii="Times New Roman" w:hAnsi="Times New Roman" w:eastAsia="宋体" w:cs="Times New Roman"/>
      <w:b/>
      <w:bCs/>
      <w:szCs w:val="24"/>
    </w:rPr>
  </w:style>
  <w:style w:type="paragraph" w:customStyle="1" w:styleId="163">
    <w:name w:val="电子检务题纲"/>
    <w:basedOn w:val="1"/>
    <w:qFormat/>
    <w:uiPriority w:val="0"/>
    <w:pPr>
      <w:numPr>
        <w:ilvl w:val="0"/>
        <w:numId w:val="8"/>
      </w:numPr>
      <w:tabs>
        <w:tab w:val="left" w:pos="920"/>
      </w:tabs>
      <w:ind w:left="920"/>
    </w:pPr>
  </w:style>
  <w:style w:type="paragraph" w:customStyle="1" w:styleId="164">
    <w:name w:val="明显引用1"/>
    <w:basedOn w:val="1"/>
    <w:next w:val="1"/>
    <w:qFormat/>
    <w:uiPriority w:val="30"/>
    <w:pPr>
      <w:widowControl/>
      <w:spacing w:before="160" w:line="276" w:lineRule="auto"/>
      <w:ind w:left="936" w:right="936"/>
      <w:jc w:val="center"/>
    </w:pPr>
    <w:rPr>
      <w:rFonts w:ascii="Calibri Light" w:hAnsi="Calibri Light"/>
      <w:caps/>
      <w:color w:val="2E74B5"/>
      <w:kern w:val="0"/>
      <w:sz w:val="28"/>
      <w:szCs w:val="28"/>
    </w:rPr>
  </w:style>
  <w:style w:type="character" w:customStyle="1" w:styleId="165">
    <w:name w:val="批注框文本 Char2"/>
    <w:basedOn w:val="49"/>
    <w:semiHidden/>
    <w:qFormat/>
    <w:uiPriority w:val="99"/>
    <w:rPr>
      <w:rFonts w:ascii="Times New Roman" w:hAnsi="Times New Roman" w:eastAsia="宋体" w:cs="Times New Roman"/>
      <w:sz w:val="18"/>
      <w:szCs w:val="18"/>
    </w:rPr>
  </w:style>
  <w:style w:type="paragraph" w:customStyle="1" w:styleId="166">
    <w:name w:val="四级条标题"/>
    <w:basedOn w:val="155"/>
    <w:next w:val="1"/>
    <w:qFormat/>
    <w:uiPriority w:val="0"/>
    <w:pPr>
      <w:numPr>
        <w:ilvl w:val="5"/>
        <w:numId w:val="9"/>
      </w:numPr>
      <w:tabs>
        <w:tab w:val="clear" w:pos="1080"/>
      </w:tabs>
      <w:outlineLvl w:val="5"/>
    </w:pPr>
  </w:style>
  <w:style w:type="paragraph" w:customStyle="1" w:styleId="167">
    <w:name w:val="文档正文"/>
    <w:basedOn w:val="1"/>
    <w:qFormat/>
    <w:uiPriority w:val="0"/>
    <w:pPr>
      <w:adjustRightInd w:val="0"/>
      <w:spacing w:before="156" w:beforeLines="50" w:line="300" w:lineRule="auto"/>
      <w:ind w:firstLine="567"/>
      <w:textAlignment w:val="baseline"/>
    </w:pPr>
    <w:rPr>
      <w:kern w:val="0"/>
      <w:sz w:val="24"/>
      <w:szCs w:val="20"/>
    </w:rPr>
  </w:style>
  <w:style w:type="paragraph" w:customStyle="1" w:styleId="168">
    <w:name w:val="font8"/>
    <w:basedOn w:val="1"/>
    <w:qFormat/>
    <w:uiPriority w:val="0"/>
    <w:pPr>
      <w:widowControl/>
      <w:spacing w:before="100" w:beforeAutospacing="1" w:after="100" w:afterAutospacing="1"/>
      <w:jc w:val="left"/>
    </w:pPr>
    <w:rPr>
      <w:rFonts w:ascii="宋体" w:hAnsi="宋体" w:cs="宋体"/>
      <w:kern w:val="0"/>
      <w:sz w:val="20"/>
      <w:szCs w:val="20"/>
    </w:rPr>
  </w:style>
  <w:style w:type="character" w:customStyle="1" w:styleId="169">
    <w:name w:val="正文文本 2 Char2"/>
    <w:basedOn w:val="49"/>
    <w:semiHidden/>
    <w:qFormat/>
    <w:uiPriority w:val="99"/>
    <w:rPr>
      <w:rFonts w:ascii="Times New Roman" w:hAnsi="Times New Roman" w:eastAsia="宋体" w:cs="Times New Roman"/>
      <w:szCs w:val="24"/>
    </w:rPr>
  </w:style>
  <w:style w:type="paragraph" w:customStyle="1" w:styleId="170">
    <w:name w:val="封面4"/>
    <w:basedOn w:val="1"/>
    <w:qFormat/>
    <w:uiPriority w:val="0"/>
    <w:pPr>
      <w:jc w:val="center"/>
    </w:pPr>
    <w:rPr>
      <w:sz w:val="44"/>
    </w:rPr>
  </w:style>
  <w:style w:type="paragraph" w:customStyle="1" w:styleId="171">
    <w:name w:val="_"/>
    <w:basedOn w:val="1"/>
    <w:qFormat/>
    <w:uiPriority w:val="0"/>
    <w:pPr>
      <w:adjustRightInd w:val="0"/>
      <w:spacing w:line="360" w:lineRule="auto"/>
      <w:ind w:left="480"/>
      <w:textAlignment w:val="baseline"/>
    </w:pPr>
    <w:rPr>
      <w:kern w:val="0"/>
      <w:sz w:val="24"/>
      <w:szCs w:val="20"/>
    </w:rPr>
  </w:style>
  <w:style w:type="paragraph" w:customStyle="1" w:styleId="172">
    <w:name w:val="Char Char Char1 Char Char Char Char"/>
    <w:basedOn w:val="1"/>
    <w:qFormat/>
    <w:uiPriority w:val="0"/>
    <w:pPr>
      <w:widowControl/>
      <w:spacing w:after="100" w:afterAutospacing="1" w:line="240" w:lineRule="exact"/>
      <w:jc w:val="left"/>
    </w:pPr>
    <w:rPr>
      <w:rFonts w:ascii="Verdana" w:hAnsi="Verdana" w:eastAsia="仿宋_GB2312"/>
      <w:kern w:val="0"/>
      <w:sz w:val="24"/>
      <w:szCs w:val="20"/>
      <w:lang w:eastAsia="en-US"/>
    </w:rPr>
  </w:style>
  <w:style w:type="character" w:customStyle="1" w:styleId="173">
    <w:name w:val="正文文本缩进 2 Char2"/>
    <w:basedOn w:val="49"/>
    <w:semiHidden/>
    <w:qFormat/>
    <w:uiPriority w:val="99"/>
    <w:rPr>
      <w:rFonts w:ascii="Times New Roman" w:hAnsi="Times New Roman" w:eastAsia="宋体" w:cs="Times New Roman"/>
      <w:szCs w:val="24"/>
    </w:rPr>
  </w:style>
  <w:style w:type="paragraph" w:customStyle="1" w:styleId="174">
    <w:name w:val="引用1"/>
    <w:basedOn w:val="1"/>
    <w:next w:val="1"/>
    <w:qFormat/>
    <w:uiPriority w:val="29"/>
    <w:pPr>
      <w:widowControl/>
      <w:spacing w:before="160"/>
      <w:ind w:left="720" w:right="720"/>
      <w:jc w:val="center"/>
    </w:pPr>
    <w:rPr>
      <w:rFonts w:ascii="宋体" w:hAnsi="宋体" w:cs="宋体"/>
      <w:i/>
      <w:iCs/>
      <w:color w:val="7B7B7B"/>
      <w:kern w:val="0"/>
      <w:sz w:val="24"/>
    </w:rPr>
  </w:style>
  <w:style w:type="paragraph" w:customStyle="1" w:styleId="175">
    <w:name w:val="xl67"/>
    <w:basedOn w:val="1"/>
    <w:qFormat/>
    <w:uiPriority w:val="0"/>
    <w:pPr>
      <w:widowControl/>
      <w:pBdr>
        <w:bottom w:val="single" w:color="auto" w:sz="8" w:space="0"/>
        <w:right w:val="single" w:color="auto" w:sz="8" w:space="0"/>
      </w:pBdr>
      <w:spacing w:before="100" w:beforeAutospacing="1" w:after="100" w:afterAutospacing="1"/>
    </w:pPr>
    <w:rPr>
      <w:rFonts w:ascii="宋体" w:hAnsi="宋体" w:cs="宋体"/>
      <w:color w:val="000000"/>
      <w:kern w:val="0"/>
      <w:sz w:val="20"/>
      <w:szCs w:val="20"/>
    </w:rPr>
  </w:style>
  <w:style w:type="paragraph" w:customStyle="1" w:styleId="176">
    <w:name w:val="样式 首行缩进:  2 字符"/>
    <w:basedOn w:val="1"/>
    <w:qFormat/>
    <w:uiPriority w:val="0"/>
    <w:pPr>
      <w:numPr>
        <w:ilvl w:val="0"/>
        <w:numId w:val="10"/>
      </w:numPr>
      <w:suppressAutoHyphens/>
      <w:spacing w:before="280" w:after="280" w:line="360" w:lineRule="auto"/>
      <w:ind w:left="0" w:firstLine="540"/>
    </w:pPr>
    <w:rPr>
      <w:rFonts w:ascii="宋体" w:hAnsi="宋体"/>
      <w:kern w:val="1"/>
      <w:sz w:val="24"/>
      <w:szCs w:val="20"/>
      <w:lang w:eastAsia="ar-SA"/>
    </w:rPr>
  </w:style>
  <w:style w:type="paragraph" w:customStyle="1" w:styleId="177">
    <w:name w:val="样式1"/>
    <w:basedOn w:val="45"/>
    <w:qFormat/>
    <w:uiPriority w:val="0"/>
    <w:pPr>
      <w:widowControl w:val="0"/>
      <w:spacing w:before="156" w:beforeLines="50" w:line="300" w:lineRule="auto"/>
    </w:pPr>
    <w:rPr>
      <w:rFonts w:ascii="Arial" w:hAnsi="Arial" w:cs="Arial"/>
      <w:b w:val="0"/>
      <w:bCs w:val="0"/>
      <w:kern w:val="2"/>
      <w:sz w:val="24"/>
      <w:lang w:eastAsia="zh-CN" w:bidi="ar-SA"/>
    </w:rPr>
  </w:style>
  <w:style w:type="paragraph" w:customStyle="1" w:styleId="178">
    <w:name w:val="xl68"/>
    <w:basedOn w:val="1"/>
    <w:qFormat/>
    <w:uiPriority w:val="0"/>
    <w:pPr>
      <w:widowControl/>
      <w:pBdr>
        <w:top w:val="single" w:color="auto" w:sz="8" w:space="0"/>
        <w:left w:val="single" w:color="auto" w:sz="8" w:space="0"/>
        <w:bottom w:val="single" w:color="auto" w:sz="8" w:space="0"/>
        <w:right w:val="single" w:color="auto" w:sz="8" w:space="0"/>
      </w:pBdr>
      <w:shd w:val="clear" w:color="000000" w:fill="C4BC96"/>
      <w:spacing w:before="100" w:beforeAutospacing="1" w:after="100" w:afterAutospacing="1"/>
      <w:jc w:val="center"/>
    </w:pPr>
    <w:rPr>
      <w:rFonts w:ascii="宋体" w:hAnsi="宋体" w:cs="宋体"/>
      <w:b/>
      <w:bCs/>
      <w:kern w:val="0"/>
      <w:sz w:val="20"/>
      <w:szCs w:val="20"/>
    </w:rPr>
  </w:style>
  <w:style w:type="paragraph" w:customStyle="1" w:styleId="179">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180">
    <w:name w:val="xl66"/>
    <w:basedOn w:val="1"/>
    <w:qFormat/>
    <w:uiPriority w:val="0"/>
    <w:pPr>
      <w:widowControl/>
      <w:pBdr>
        <w:bottom w:val="single" w:color="auto" w:sz="8" w:space="0"/>
        <w:right w:val="single" w:color="auto" w:sz="8" w:space="0"/>
      </w:pBdr>
      <w:spacing w:before="100" w:beforeAutospacing="1" w:after="100" w:afterAutospacing="1"/>
    </w:pPr>
    <w:rPr>
      <w:rFonts w:ascii="Calibri" w:hAnsi="Calibri" w:cs="Calibri"/>
      <w:color w:val="000000"/>
      <w:kern w:val="0"/>
      <w:sz w:val="20"/>
      <w:szCs w:val="20"/>
    </w:rPr>
  </w:style>
  <w:style w:type="paragraph" w:customStyle="1" w:styleId="181">
    <w:name w:val="_Style 118"/>
    <w:next w:val="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82">
    <w:name w:val="xl73"/>
    <w:basedOn w:val="1"/>
    <w:qFormat/>
    <w:uiPriority w:val="0"/>
    <w:pPr>
      <w:widowControl/>
      <w:spacing w:before="100" w:beforeAutospacing="1" w:after="100" w:afterAutospacing="1"/>
      <w:jc w:val="left"/>
      <w:textAlignment w:val="center"/>
    </w:pPr>
    <w:rPr>
      <w:rFonts w:ascii="宋体" w:hAnsi="宋体" w:cs="宋体"/>
      <w:kern w:val="0"/>
      <w:sz w:val="18"/>
      <w:szCs w:val="18"/>
    </w:rPr>
  </w:style>
  <w:style w:type="character" w:customStyle="1" w:styleId="183">
    <w:name w:val="日期 Char2"/>
    <w:basedOn w:val="49"/>
    <w:semiHidden/>
    <w:qFormat/>
    <w:uiPriority w:val="99"/>
    <w:rPr>
      <w:rFonts w:ascii="Times New Roman" w:hAnsi="Times New Roman" w:eastAsia="宋体" w:cs="Times New Roman"/>
      <w:szCs w:val="24"/>
    </w:rPr>
  </w:style>
  <w:style w:type="paragraph" w:customStyle="1" w:styleId="184">
    <w:name w:val="目录标题"/>
    <w:basedOn w:val="1"/>
    <w:next w:val="1"/>
    <w:qFormat/>
    <w:uiPriority w:val="0"/>
    <w:pPr>
      <w:adjustRightInd w:val="0"/>
      <w:spacing w:before="120" w:after="120" w:line="312" w:lineRule="atLeast"/>
      <w:jc w:val="center"/>
      <w:textAlignment w:val="baseline"/>
    </w:pPr>
    <w:rPr>
      <w:kern w:val="0"/>
      <w:sz w:val="24"/>
      <w:szCs w:val="20"/>
    </w:rPr>
  </w:style>
  <w:style w:type="paragraph" w:customStyle="1" w:styleId="185">
    <w:name w:val="xl7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0"/>
      <w:szCs w:val="20"/>
    </w:rPr>
  </w:style>
  <w:style w:type="paragraph" w:customStyle="1" w:styleId="186">
    <w:name w:val="xl65"/>
    <w:basedOn w:val="1"/>
    <w:qFormat/>
    <w:uiPriority w:val="0"/>
    <w:pPr>
      <w:widowControl/>
      <w:pBdr>
        <w:left w:val="single" w:color="auto" w:sz="8" w:space="0"/>
        <w:bottom w:val="single" w:color="auto" w:sz="8" w:space="0"/>
        <w:right w:val="single" w:color="auto" w:sz="8" w:space="0"/>
      </w:pBdr>
      <w:spacing w:before="100" w:beforeAutospacing="1" w:after="100" w:afterAutospacing="1"/>
    </w:pPr>
    <w:rPr>
      <w:rFonts w:ascii="Calibri" w:hAnsi="Calibri" w:cs="Calibri"/>
      <w:color w:val="000000"/>
      <w:kern w:val="0"/>
      <w:sz w:val="20"/>
      <w:szCs w:val="20"/>
    </w:rPr>
  </w:style>
  <w:style w:type="paragraph" w:customStyle="1" w:styleId="187">
    <w:name w:val="封面1"/>
    <w:basedOn w:val="1"/>
    <w:qFormat/>
    <w:uiPriority w:val="0"/>
    <w:pPr>
      <w:jc w:val="center"/>
    </w:pPr>
    <w:rPr>
      <w:rFonts w:eastAsia="黑体"/>
      <w:b/>
      <w:kern w:val="0"/>
      <w:sz w:val="50"/>
      <w:szCs w:val="50"/>
    </w:rPr>
  </w:style>
  <w:style w:type="paragraph" w:customStyle="1" w:styleId="188">
    <w:name w:val="font7"/>
    <w:basedOn w:val="1"/>
    <w:qFormat/>
    <w:uiPriority w:val="0"/>
    <w:pPr>
      <w:widowControl/>
      <w:spacing w:before="100" w:beforeAutospacing="1" w:after="100" w:afterAutospacing="1"/>
      <w:jc w:val="left"/>
    </w:pPr>
    <w:rPr>
      <w:rFonts w:ascii="Calibri" w:hAnsi="Calibri" w:cs="宋体"/>
      <w:kern w:val="0"/>
      <w:sz w:val="20"/>
      <w:szCs w:val="20"/>
    </w:rPr>
  </w:style>
  <w:style w:type="paragraph" w:customStyle="1" w:styleId="189">
    <w:name w:val="v15"/>
    <w:basedOn w:val="1"/>
    <w:qFormat/>
    <w:uiPriority w:val="0"/>
    <w:pPr>
      <w:widowControl/>
      <w:spacing w:before="100" w:beforeAutospacing="1" w:after="100" w:afterAutospacing="1"/>
      <w:jc w:val="left"/>
    </w:pPr>
    <w:rPr>
      <w:rFonts w:ascii="宋体" w:hAnsi="宋体" w:cs="宋体"/>
      <w:kern w:val="0"/>
      <w:sz w:val="24"/>
    </w:rPr>
  </w:style>
  <w:style w:type="paragraph" w:customStyle="1" w:styleId="190">
    <w:name w:val="Table Text"/>
    <w:basedOn w:val="1"/>
    <w:qFormat/>
    <w:uiPriority w:val="0"/>
    <w:pPr>
      <w:keepLines/>
      <w:widowControl/>
      <w:jc w:val="left"/>
    </w:pPr>
    <w:rPr>
      <w:rFonts w:ascii="Book Antiqua" w:hAnsi="Book Antiqua"/>
      <w:kern w:val="0"/>
      <w:sz w:val="16"/>
      <w:szCs w:val="20"/>
    </w:rPr>
  </w:style>
  <w:style w:type="paragraph" w:customStyle="1" w:styleId="191">
    <w:name w:val="列项●（二级）"/>
    <w:qFormat/>
    <w:uiPriority w:val="0"/>
    <w:pPr>
      <w:numPr>
        <w:ilvl w:val="0"/>
        <w:numId w:val="11"/>
      </w:numPr>
      <w:ind w:left="600" w:leftChars="400" w:hanging="200" w:hangingChars="200"/>
      <w:jc w:val="both"/>
    </w:pPr>
    <w:rPr>
      <w:rFonts w:ascii="宋体" w:hAnsi="Times New Roman" w:eastAsia="宋体" w:cs="Times New Roman"/>
      <w:kern w:val="0"/>
      <w:sz w:val="21"/>
      <w:szCs w:val="20"/>
      <w:lang w:val="en-US" w:eastAsia="zh-CN" w:bidi="ar-SA"/>
    </w:rPr>
  </w:style>
  <w:style w:type="character" w:customStyle="1" w:styleId="192">
    <w:name w:val="标题 Char2"/>
    <w:basedOn w:val="49"/>
    <w:qFormat/>
    <w:uiPriority w:val="10"/>
    <w:rPr>
      <w:rFonts w:eastAsia="宋体" w:asciiTheme="majorHAnsi" w:hAnsiTheme="majorHAnsi" w:cstheme="majorBidi"/>
      <w:b/>
      <w:bCs/>
      <w:sz w:val="32"/>
      <w:szCs w:val="32"/>
    </w:rPr>
  </w:style>
  <w:style w:type="paragraph" w:customStyle="1" w:styleId="193">
    <w:name w:val="xl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18"/>
      <w:szCs w:val="18"/>
    </w:rPr>
  </w:style>
  <w:style w:type="paragraph" w:customStyle="1" w:styleId="194">
    <w:name w:val="无间隔1"/>
    <w:qFormat/>
    <w:uiPriority w:val="0"/>
    <w:rPr>
      <w:rFonts w:ascii="Calibri" w:hAnsi="Calibri" w:eastAsia="宋体" w:cs="Times New Roman"/>
      <w:kern w:val="0"/>
      <w:sz w:val="21"/>
      <w:szCs w:val="21"/>
      <w:lang w:val="en-US" w:eastAsia="zh-CN" w:bidi="ar-SA"/>
    </w:rPr>
  </w:style>
  <w:style w:type="character" w:customStyle="1" w:styleId="195">
    <w:name w:val="正文文本 3 Char2"/>
    <w:basedOn w:val="49"/>
    <w:semiHidden/>
    <w:qFormat/>
    <w:uiPriority w:val="99"/>
    <w:rPr>
      <w:rFonts w:ascii="Times New Roman" w:hAnsi="Times New Roman" w:eastAsia="宋体" w:cs="Times New Roman"/>
      <w:sz w:val="16"/>
      <w:szCs w:val="16"/>
    </w:rPr>
  </w:style>
  <w:style w:type="paragraph" w:customStyle="1" w:styleId="196">
    <w:name w:val="电子检务正文"/>
    <w:basedOn w:val="1"/>
    <w:qFormat/>
    <w:uiPriority w:val="0"/>
    <w:pPr>
      <w:tabs>
        <w:tab w:val="left" w:pos="840"/>
      </w:tabs>
      <w:ind w:left="840" w:hanging="840"/>
    </w:pPr>
  </w:style>
  <w:style w:type="paragraph" w:customStyle="1" w:styleId="197">
    <w:name w:val="其他发布部门"/>
    <w:basedOn w:val="1"/>
    <w:qFormat/>
    <w:uiPriority w:val="0"/>
    <w:pPr>
      <w:widowControl/>
      <w:spacing w:line="0" w:lineRule="atLeast"/>
      <w:jc w:val="center"/>
    </w:pPr>
    <w:rPr>
      <w:rFonts w:ascii="黑体" w:eastAsia="黑体"/>
      <w:spacing w:val="20"/>
      <w:w w:val="135"/>
      <w:kern w:val="0"/>
      <w:sz w:val="36"/>
      <w:szCs w:val="20"/>
    </w:rPr>
  </w:style>
  <w:style w:type="character" w:customStyle="1" w:styleId="198">
    <w:name w:val="纯文本 Char2"/>
    <w:basedOn w:val="49"/>
    <w:semiHidden/>
    <w:qFormat/>
    <w:uiPriority w:val="99"/>
    <w:rPr>
      <w:rFonts w:ascii="宋体" w:hAnsi="Courier New" w:eastAsia="宋体" w:cs="Courier New"/>
      <w:szCs w:val="21"/>
    </w:rPr>
  </w:style>
  <w:style w:type="character" w:customStyle="1" w:styleId="199">
    <w:name w:val="正文文本缩进 3 Char2"/>
    <w:basedOn w:val="49"/>
    <w:semiHidden/>
    <w:qFormat/>
    <w:uiPriority w:val="99"/>
    <w:rPr>
      <w:rFonts w:ascii="Times New Roman" w:hAnsi="Times New Roman" w:eastAsia="宋体" w:cs="Times New Roman"/>
      <w:sz w:val="16"/>
      <w:szCs w:val="16"/>
    </w:rPr>
  </w:style>
  <w:style w:type="character" w:customStyle="1" w:styleId="200">
    <w:name w:val="正文文本 Char2"/>
    <w:basedOn w:val="49"/>
    <w:semiHidden/>
    <w:qFormat/>
    <w:uiPriority w:val="99"/>
    <w:rPr>
      <w:rFonts w:ascii="Times New Roman" w:hAnsi="Times New Roman" w:eastAsia="宋体" w:cs="Times New Roman"/>
      <w:szCs w:val="24"/>
    </w:rPr>
  </w:style>
  <w:style w:type="paragraph" w:customStyle="1" w:styleId="201">
    <w:name w:val="基准索引样式"/>
    <w:basedOn w:val="1"/>
    <w:qFormat/>
    <w:uiPriority w:val="0"/>
    <w:pPr>
      <w:widowControl/>
      <w:numPr>
        <w:ilvl w:val="0"/>
        <w:numId w:val="12"/>
      </w:numPr>
      <w:spacing w:line="360" w:lineRule="exact"/>
      <w:jc w:val="left"/>
    </w:pPr>
    <w:rPr>
      <w:rFonts w:ascii="黑体" w:hAnsi="Garamond" w:eastAsia="黑体"/>
      <w:color w:val="000000"/>
      <w:kern w:val="0"/>
      <w:sz w:val="22"/>
      <w:szCs w:val="20"/>
    </w:rPr>
  </w:style>
  <w:style w:type="paragraph" w:customStyle="1" w:styleId="202">
    <w:name w:val="正文表标题"/>
    <w:next w:val="179"/>
    <w:qFormat/>
    <w:uiPriority w:val="0"/>
    <w:pPr>
      <w:numPr>
        <w:ilvl w:val="0"/>
        <w:numId w:val="13"/>
      </w:numPr>
      <w:jc w:val="center"/>
    </w:pPr>
    <w:rPr>
      <w:rFonts w:ascii="黑体" w:hAnsi="Times New Roman" w:eastAsia="黑体" w:cs="Times New Roman"/>
      <w:kern w:val="0"/>
      <w:sz w:val="21"/>
      <w:szCs w:val="20"/>
      <w:lang w:val="en-US" w:eastAsia="zh-CN" w:bidi="ar-SA"/>
    </w:rPr>
  </w:style>
  <w:style w:type="paragraph" w:customStyle="1" w:styleId="203">
    <w:name w:val="正文表格"/>
    <w:basedOn w:val="1"/>
    <w:qFormat/>
    <w:uiPriority w:val="0"/>
  </w:style>
  <w:style w:type="paragraph" w:customStyle="1" w:styleId="204">
    <w:name w:val="文档文本"/>
    <w:basedOn w:val="1"/>
    <w:qFormat/>
    <w:uiPriority w:val="0"/>
    <w:pPr>
      <w:spacing w:line="360" w:lineRule="auto"/>
      <w:ind w:firstLine="480" w:firstLineChars="200"/>
    </w:pPr>
    <w:rPr>
      <w:sz w:val="24"/>
    </w:rPr>
  </w:style>
  <w:style w:type="paragraph" w:customStyle="1" w:styleId="205">
    <w:name w:val="段落正文"/>
    <w:basedOn w:val="1"/>
    <w:qFormat/>
    <w:uiPriority w:val="0"/>
    <w:pPr>
      <w:spacing w:before="156" w:beforeLines="50" w:line="360" w:lineRule="atLeast"/>
      <w:ind w:left="100" w:leftChars="100" w:firstLine="200" w:firstLineChars="200"/>
    </w:pPr>
    <w:rPr>
      <w:spacing w:val="2"/>
      <w:sz w:val="24"/>
      <w:szCs w:val="20"/>
    </w:rPr>
  </w:style>
  <w:style w:type="paragraph" w:customStyle="1" w:styleId="206">
    <w:name w:val="Char"/>
    <w:basedOn w:val="1"/>
    <w:qFormat/>
    <w:uiPriority w:val="0"/>
    <w:pPr>
      <w:adjustRightInd w:val="0"/>
      <w:spacing w:line="360" w:lineRule="auto"/>
    </w:pPr>
    <w:rPr>
      <w:kern w:val="0"/>
      <w:sz w:val="24"/>
      <w:szCs w:val="20"/>
    </w:rPr>
  </w:style>
  <w:style w:type="character" w:customStyle="1" w:styleId="207">
    <w:name w:val="文档结构图 Char2"/>
    <w:basedOn w:val="49"/>
    <w:semiHidden/>
    <w:qFormat/>
    <w:uiPriority w:val="99"/>
    <w:rPr>
      <w:rFonts w:ascii="宋体" w:hAnsi="Times New Roman" w:eastAsia="宋体" w:cs="Times New Roman"/>
      <w:sz w:val="18"/>
      <w:szCs w:val="18"/>
    </w:rPr>
  </w:style>
  <w:style w:type="paragraph" w:customStyle="1" w:styleId="208">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宋体" w:hAnsi="宋体"/>
      <w:kern w:val="0"/>
      <w:szCs w:val="21"/>
    </w:rPr>
  </w:style>
  <w:style w:type="paragraph" w:customStyle="1" w:styleId="209">
    <w:name w:val="a"/>
    <w:basedOn w:val="1"/>
    <w:qFormat/>
    <w:uiPriority w:val="0"/>
    <w:pPr>
      <w:widowControl/>
      <w:spacing w:before="100" w:beforeAutospacing="1" w:after="100" w:afterAutospacing="1"/>
      <w:jc w:val="left"/>
    </w:pPr>
    <w:rPr>
      <w:rFonts w:ascii="宋体" w:hAnsi="宋体" w:cs="宋体"/>
      <w:kern w:val="0"/>
      <w:sz w:val="24"/>
    </w:rPr>
  </w:style>
  <w:style w:type="paragraph" w:customStyle="1" w:styleId="210">
    <w:name w:val="标准书眉_奇数页"/>
    <w:next w:val="1"/>
    <w:qFormat/>
    <w:uiPriority w:val="0"/>
    <w:pPr>
      <w:tabs>
        <w:tab w:val="center" w:pos="4154"/>
        <w:tab w:val="right" w:pos="8306"/>
      </w:tabs>
      <w:spacing w:after="120"/>
      <w:jc w:val="right"/>
    </w:pPr>
    <w:rPr>
      <w:rFonts w:ascii="Times New Roman" w:hAnsi="Times New Roman" w:eastAsia="宋体" w:cs="Times New Roman"/>
      <w:kern w:val="0"/>
      <w:sz w:val="21"/>
      <w:szCs w:val="20"/>
      <w:lang w:val="en-US" w:eastAsia="zh-CN" w:bidi="ar-SA"/>
    </w:rPr>
  </w:style>
  <w:style w:type="paragraph" w:customStyle="1" w:styleId="211">
    <w:name w:val="正文1"/>
    <w:basedOn w:val="1"/>
    <w:qFormat/>
    <w:uiPriority w:val="0"/>
    <w:pPr>
      <w:spacing w:line="480" w:lineRule="atLeast"/>
      <w:ind w:firstLine="567"/>
    </w:pPr>
    <w:rPr>
      <w:spacing w:val="5"/>
      <w:sz w:val="28"/>
      <w:szCs w:val="20"/>
    </w:rPr>
  </w:style>
  <w:style w:type="paragraph" w:customStyle="1" w:styleId="212">
    <w:name w:val="前言、引言标题"/>
    <w:next w:val="1"/>
    <w:qFormat/>
    <w:uiPriority w:val="0"/>
    <w:pPr>
      <w:numPr>
        <w:ilvl w:val="0"/>
        <w:numId w:val="1"/>
      </w:numPr>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character" w:customStyle="1" w:styleId="213">
    <w:name w:val="明显引用 Char2"/>
    <w:basedOn w:val="49"/>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214">
    <w:name w:val="HTML 预设格式 Char2"/>
    <w:basedOn w:val="49"/>
    <w:semiHidden/>
    <w:qFormat/>
    <w:uiPriority w:val="99"/>
    <w:rPr>
      <w:rFonts w:ascii="Courier New" w:hAnsi="Courier New" w:eastAsia="宋体" w:cs="Courier New"/>
      <w:sz w:val="20"/>
      <w:szCs w:val="20"/>
    </w:rPr>
  </w:style>
  <w:style w:type="paragraph" w:customStyle="1" w:styleId="215">
    <w:name w:val="Default"/>
    <w:qFormat/>
    <w:uiPriority w:val="0"/>
    <w:pPr>
      <w:widowControl w:val="0"/>
      <w:autoSpaceDE w:val="0"/>
      <w:autoSpaceDN w:val="0"/>
      <w:adjustRightInd w:val="0"/>
    </w:pPr>
    <w:rPr>
      <w:rFonts w:ascii="黑体" w:hAnsi="Times New Roman" w:eastAsia="黑体" w:cs="黑体"/>
      <w:color w:val="000000"/>
      <w:kern w:val="0"/>
      <w:sz w:val="24"/>
      <w:szCs w:val="24"/>
      <w:lang w:val="en-US" w:eastAsia="zh-CN" w:bidi="ar-SA"/>
    </w:rPr>
  </w:style>
  <w:style w:type="paragraph" w:customStyle="1" w:styleId="216">
    <w:name w:val="标准正文"/>
    <w:basedOn w:val="1"/>
    <w:qFormat/>
    <w:uiPriority w:val="0"/>
    <w:pPr>
      <w:widowControl/>
      <w:spacing w:before="156" w:beforeLines="50" w:after="156" w:afterLines="50"/>
      <w:ind w:firstLine="200" w:firstLineChars="200"/>
      <w:jc w:val="left"/>
    </w:pPr>
    <w:rPr>
      <w:kern w:val="0"/>
      <w:sz w:val="28"/>
      <w:lang w:eastAsia="en-US" w:bidi="en-US"/>
    </w:rPr>
  </w:style>
  <w:style w:type="paragraph" w:customStyle="1" w:styleId="217">
    <w:name w:val="图注"/>
    <w:basedOn w:val="14"/>
    <w:qFormat/>
    <w:uiPriority w:val="0"/>
    <w:pPr>
      <w:spacing w:line="360" w:lineRule="auto"/>
      <w:ind w:firstLine="0" w:firstLineChars="0"/>
    </w:pPr>
    <w:rPr>
      <w:kern w:val="0"/>
      <w:sz w:val="21"/>
    </w:rPr>
  </w:style>
  <w:style w:type="paragraph" w:customStyle="1" w:styleId="218">
    <w:name w:val="最终规范标题4"/>
    <w:basedOn w:val="1"/>
    <w:qFormat/>
    <w:uiPriority w:val="0"/>
    <w:pPr>
      <w:numPr>
        <w:ilvl w:val="0"/>
        <w:numId w:val="14"/>
      </w:numPr>
      <w:tabs>
        <w:tab w:val="left" w:pos="620"/>
      </w:tabs>
      <w:spacing w:line="300" w:lineRule="auto"/>
      <w:ind w:left="620"/>
    </w:pPr>
  </w:style>
  <w:style w:type="paragraph" w:customStyle="1" w:styleId="219">
    <w:name w:val="表格内容居中"/>
    <w:basedOn w:val="220"/>
    <w:qFormat/>
    <w:uiPriority w:val="0"/>
    <w:pPr>
      <w:overflowPunct/>
      <w:adjustRightInd/>
      <w:snapToGrid/>
      <w:textAlignment w:val="auto"/>
    </w:pPr>
    <w:rPr>
      <w:b/>
      <w:bCs/>
      <w:kern w:val="2"/>
    </w:rPr>
  </w:style>
  <w:style w:type="paragraph" w:customStyle="1" w:styleId="220">
    <w:name w:val="表格内容"/>
    <w:basedOn w:val="1"/>
    <w:next w:val="1"/>
    <w:qFormat/>
    <w:uiPriority w:val="0"/>
    <w:pPr>
      <w:overflowPunct w:val="0"/>
      <w:adjustRightInd w:val="0"/>
      <w:snapToGrid w:val="0"/>
      <w:jc w:val="center"/>
      <w:textAlignment w:val="baseline"/>
    </w:pPr>
    <w:rPr>
      <w:kern w:val="0"/>
      <w:sz w:val="24"/>
    </w:rPr>
  </w:style>
  <w:style w:type="paragraph" w:customStyle="1" w:styleId="221">
    <w:name w:val="列出段落1"/>
    <w:basedOn w:val="1"/>
    <w:qFormat/>
    <w:uiPriority w:val="0"/>
    <w:pPr>
      <w:widowControl/>
      <w:ind w:firstLine="420" w:firstLineChars="200"/>
      <w:jc w:val="left"/>
    </w:pPr>
    <w:rPr>
      <w:rFonts w:ascii="宋体" w:hAnsi="宋体" w:cs="宋体"/>
      <w:kern w:val="0"/>
      <w:sz w:val="24"/>
    </w:rPr>
  </w:style>
  <w:style w:type="paragraph" w:customStyle="1" w:styleId="222">
    <w:name w:val="p1"/>
    <w:basedOn w:val="1"/>
    <w:qFormat/>
    <w:uiPriority w:val="0"/>
    <w:pPr>
      <w:widowControl/>
      <w:spacing w:before="100" w:beforeAutospacing="1" w:after="100" w:afterAutospacing="1" w:line="384" w:lineRule="auto"/>
      <w:jc w:val="left"/>
    </w:pPr>
    <w:rPr>
      <w:rFonts w:ascii="Arial Unicode MS" w:hAnsi="Arial Unicode MS" w:eastAsia="Arial Unicode MS" w:cs="Arial Unicode MS"/>
      <w:color w:val="000000"/>
      <w:kern w:val="0"/>
      <w:sz w:val="16"/>
      <w:szCs w:val="16"/>
    </w:rPr>
  </w:style>
  <w:style w:type="paragraph" w:customStyle="1" w:styleId="223">
    <w:name w:val="Table Heading"/>
    <w:basedOn w:val="190"/>
    <w:qFormat/>
    <w:uiPriority w:val="0"/>
    <w:pPr>
      <w:spacing w:before="120" w:after="120"/>
    </w:pPr>
    <w:rPr>
      <w:b/>
    </w:rPr>
  </w:style>
  <w:style w:type="paragraph" w:customStyle="1" w:styleId="224">
    <w:name w:val="xl70"/>
    <w:basedOn w:val="1"/>
    <w:qFormat/>
    <w:uiPriority w:val="0"/>
    <w:pPr>
      <w:widowControl/>
      <w:spacing w:before="100" w:beforeAutospacing="1" w:after="100" w:afterAutospacing="1"/>
      <w:jc w:val="center"/>
      <w:textAlignment w:val="center"/>
    </w:pPr>
    <w:rPr>
      <w:rFonts w:ascii="宋体" w:hAnsi="宋体" w:cs="宋体"/>
      <w:kern w:val="0"/>
      <w:sz w:val="20"/>
      <w:szCs w:val="20"/>
    </w:rPr>
  </w:style>
  <w:style w:type="paragraph" w:customStyle="1" w:styleId="225">
    <w:name w:val="xl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kern w:val="0"/>
      <w:sz w:val="24"/>
    </w:rPr>
  </w:style>
  <w:style w:type="character" w:customStyle="1" w:styleId="226">
    <w:name w:val="正文文本缩进 Char2"/>
    <w:basedOn w:val="49"/>
    <w:semiHidden/>
    <w:qFormat/>
    <w:uiPriority w:val="99"/>
    <w:rPr>
      <w:rFonts w:ascii="Times New Roman" w:hAnsi="Times New Roman" w:eastAsia="宋体" w:cs="Times New Roman"/>
      <w:szCs w:val="24"/>
    </w:rPr>
  </w:style>
  <w:style w:type="paragraph" w:customStyle="1" w:styleId="227">
    <w:name w:val="五级条标题"/>
    <w:basedOn w:val="166"/>
    <w:next w:val="1"/>
    <w:qFormat/>
    <w:uiPriority w:val="0"/>
    <w:pPr>
      <w:numPr>
        <w:ilvl w:val="6"/>
        <w:numId w:val="15"/>
      </w:numPr>
      <w:tabs>
        <w:tab w:val="clear" w:pos="1440"/>
      </w:tabs>
      <w:outlineLvl w:val="6"/>
    </w:pPr>
  </w:style>
  <w:style w:type="paragraph" w:customStyle="1" w:styleId="228">
    <w:name w:val="xl69"/>
    <w:basedOn w:val="1"/>
    <w:qFormat/>
    <w:uiPriority w:val="0"/>
    <w:pPr>
      <w:widowControl/>
      <w:pBdr>
        <w:top w:val="single" w:color="auto" w:sz="8" w:space="0"/>
        <w:bottom w:val="single" w:color="auto" w:sz="8" w:space="0"/>
        <w:right w:val="single" w:color="auto" w:sz="8" w:space="0"/>
      </w:pBdr>
      <w:shd w:val="clear" w:color="000000" w:fill="C4BC96"/>
      <w:spacing w:before="100" w:beforeAutospacing="1" w:after="100" w:afterAutospacing="1"/>
      <w:jc w:val="center"/>
    </w:pPr>
    <w:rPr>
      <w:rFonts w:ascii="宋体" w:hAnsi="宋体" w:cs="宋体"/>
      <w:b/>
      <w:bCs/>
      <w:kern w:val="0"/>
      <w:sz w:val="20"/>
      <w:szCs w:val="20"/>
    </w:rPr>
  </w:style>
  <w:style w:type="paragraph" w:customStyle="1" w:styleId="229">
    <w:name w:val="font6"/>
    <w:basedOn w:val="1"/>
    <w:qFormat/>
    <w:uiPriority w:val="0"/>
    <w:pPr>
      <w:widowControl/>
      <w:spacing w:before="100" w:beforeAutospacing="1" w:after="100" w:afterAutospacing="1"/>
      <w:jc w:val="left"/>
    </w:pPr>
    <w:rPr>
      <w:rFonts w:ascii="宋体" w:hAnsi="宋体" w:cs="宋体"/>
      <w:color w:val="000000"/>
      <w:kern w:val="0"/>
      <w:sz w:val="20"/>
      <w:szCs w:val="20"/>
    </w:rPr>
  </w:style>
  <w:style w:type="character" w:customStyle="1" w:styleId="230">
    <w:name w:val="副标题 Char2"/>
    <w:basedOn w:val="49"/>
    <w:qFormat/>
    <w:uiPriority w:val="11"/>
    <w:rPr>
      <w:rFonts w:eastAsia="宋体" w:asciiTheme="majorHAnsi" w:hAnsiTheme="majorHAnsi" w:cstheme="majorBidi"/>
      <w:b/>
      <w:bCs/>
      <w:kern w:val="28"/>
      <w:sz w:val="32"/>
      <w:szCs w:val="32"/>
    </w:rPr>
  </w:style>
  <w:style w:type="paragraph" w:customStyle="1" w:styleId="231">
    <w:name w:val="表格样式"/>
    <w:basedOn w:val="1"/>
    <w:qFormat/>
    <w:uiPriority w:val="0"/>
    <w:rPr>
      <w:rFonts w:eastAsia="幼圆"/>
      <w:szCs w:val="20"/>
    </w:rPr>
  </w:style>
  <w:style w:type="paragraph" w:customStyle="1" w:styleId="232">
    <w:name w:val="最终规范标题3"/>
    <w:basedOn w:val="1"/>
    <w:qFormat/>
    <w:uiPriority w:val="0"/>
    <w:pPr>
      <w:tabs>
        <w:tab w:val="left" w:pos="720"/>
      </w:tabs>
      <w:spacing w:line="300" w:lineRule="auto"/>
      <w:outlineLvl w:val="2"/>
    </w:pPr>
    <w:rPr>
      <w:szCs w:val="21"/>
    </w:rPr>
  </w:style>
  <w:style w:type="paragraph" w:customStyle="1" w:styleId="233">
    <w:name w:val="Date1"/>
    <w:basedOn w:val="1"/>
    <w:next w:val="1"/>
    <w:qFormat/>
    <w:uiPriority w:val="0"/>
    <w:pPr>
      <w:adjustRightInd w:val="0"/>
      <w:spacing w:line="312" w:lineRule="atLeast"/>
      <w:textAlignment w:val="baseline"/>
    </w:pPr>
    <w:rPr>
      <w:kern w:val="0"/>
      <w:sz w:val="24"/>
      <w:szCs w:val="20"/>
    </w:rPr>
  </w:style>
  <w:style w:type="paragraph" w:customStyle="1" w:styleId="234">
    <w:name w:val="图表"/>
    <w:basedOn w:val="235"/>
    <w:qFormat/>
    <w:uiPriority w:val="0"/>
    <w:pPr>
      <w:spacing w:before="0" w:beforeLines="0" w:line="240" w:lineRule="auto"/>
      <w:ind w:firstLine="0" w:firstLineChars="0"/>
      <w:jc w:val="center"/>
    </w:pPr>
    <w:rPr>
      <w:sz w:val="18"/>
    </w:rPr>
  </w:style>
  <w:style w:type="paragraph" w:customStyle="1" w:styleId="235">
    <w:name w:val="文章"/>
    <w:basedOn w:val="1"/>
    <w:qFormat/>
    <w:uiPriority w:val="0"/>
    <w:pPr>
      <w:spacing w:before="156" w:beforeLines="50" w:line="360" w:lineRule="auto"/>
      <w:ind w:firstLine="480" w:firstLineChars="200"/>
    </w:pPr>
    <w:rPr>
      <w:sz w:val="24"/>
    </w:rPr>
  </w:style>
  <w:style w:type="character" w:customStyle="1" w:styleId="236">
    <w:name w:val="引用 Char2"/>
    <w:basedOn w:val="49"/>
    <w:qFormat/>
    <w:uiPriority w:val="29"/>
    <w:rPr>
      <w:rFonts w:ascii="Times New Roman" w:hAnsi="Times New Roman" w:eastAsia="宋体" w:cs="Times New Roman"/>
      <w:i/>
      <w:iCs/>
      <w:color w:val="000000" w:themeColor="text1"/>
      <w:szCs w:val="24"/>
      <w14:textFill>
        <w14:solidFill>
          <w14:schemeClr w14:val="tx1"/>
        </w14:solidFill>
      </w14:textFill>
    </w:rPr>
  </w:style>
  <w:style w:type="paragraph" w:customStyle="1" w:styleId="237">
    <w:name w:val="标准书脚_奇数页"/>
    <w:qFormat/>
    <w:uiPriority w:val="0"/>
    <w:pPr>
      <w:spacing w:before="120"/>
      <w:jc w:val="right"/>
    </w:pPr>
    <w:rPr>
      <w:rFonts w:ascii="Times New Roman" w:hAnsi="Times New Roman" w:eastAsia="宋体" w:cs="Times New Roman"/>
      <w:kern w:val="0"/>
      <w:sz w:val="18"/>
      <w:szCs w:val="20"/>
      <w:lang w:val="en-US" w:eastAsia="zh-CN" w:bidi="ar-SA"/>
    </w:rPr>
  </w:style>
  <w:style w:type="paragraph" w:customStyle="1" w:styleId="238">
    <w:name w:val="列出段落2"/>
    <w:basedOn w:val="1"/>
    <w:qFormat/>
    <w:uiPriority w:val="99"/>
    <w:pPr>
      <w:widowControl/>
      <w:ind w:firstLine="420" w:firstLineChars="200"/>
      <w:jc w:val="left"/>
    </w:pPr>
    <w:rPr>
      <w:rFonts w:ascii="宋体" w:hAnsi="宋体" w:cs="宋体"/>
      <w:kern w:val="0"/>
      <w:sz w:val="24"/>
    </w:rPr>
  </w:style>
  <w:style w:type="paragraph" w:customStyle="1" w:styleId="239">
    <w:name w:val="font5"/>
    <w:basedOn w:val="1"/>
    <w:qFormat/>
    <w:uiPriority w:val="0"/>
    <w:pPr>
      <w:widowControl/>
      <w:spacing w:before="100" w:beforeAutospacing="1" w:after="100" w:afterAutospacing="1"/>
      <w:jc w:val="left"/>
    </w:pPr>
    <w:rPr>
      <w:rFonts w:hint="eastAsia" w:ascii="宋体" w:hAnsi="宋体"/>
      <w:kern w:val="0"/>
      <w:sz w:val="18"/>
      <w:szCs w:val="18"/>
    </w:rPr>
  </w:style>
  <w:style w:type="paragraph" w:customStyle="1" w:styleId="240">
    <w:name w:val="文章标题"/>
    <w:basedOn w:val="235"/>
    <w:qFormat/>
    <w:uiPriority w:val="0"/>
    <w:pPr>
      <w:numPr>
        <w:ilvl w:val="0"/>
        <w:numId w:val="16"/>
      </w:numPr>
      <w:tabs>
        <w:tab w:val="clear" w:pos="958"/>
      </w:tabs>
      <w:spacing w:after="156" w:afterLines="50"/>
      <w:ind w:left="0" w:firstLine="0" w:firstLineChars="0"/>
      <w:jc w:val="center"/>
    </w:pPr>
    <w:rPr>
      <w:b/>
      <w:sz w:val="32"/>
    </w:rPr>
  </w:style>
  <w:style w:type="paragraph" w:customStyle="1" w:styleId="241">
    <w:name w:val="Char Char Char"/>
    <w:basedOn w:val="1"/>
    <w:qFormat/>
    <w:uiPriority w:val="0"/>
    <w:rPr>
      <w:rFonts w:ascii="Tahoma" w:hAnsi="Tahoma"/>
      <w:sz w:val="24"/>
      <w:szCs w:val="20"/>
    </w:rPr>
  </w:style>
  <w:style w:type="paragraph" w:customStyle="1" w:styleId="242">
    <w:name w:val="xl7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18"/>
      <w:szCs w:val="18"/>
    </w:rPr>
  </w:style>
  <w:style w:type="paragraph" w:customStyle="1" w:styleId="243">
    <w:name w:val="样式3"/>
    <w:basedOn w:val="1"/>
    <w:next w:val="14"/>
    <w:qFormat/>
    <w:uiPriority w:val="0"/>
    <w:pPr>
      <w:spacing w:line="360" w:lineRule="auto"/>
      <w:ind w:firstLine="200" w:firstLineChars="200"/>
    </w:pPr>
    <w:rPr>
      <w:sz w:val="24"/>
      <w:szCs w:val="20"/>
    </w:rPr>
  </w:style>
  <w:style w:type="paragraph" w:customStyle="1" w:styleId="244">
    <w:name w:val="TOC Heading"/>
    <w:basedOn w:val="2"/>
    <w:next w:val="1"/>
    <w:qFormat/>
    <w:uiPriority w:val="39"/>
    <w:pPr>
      <w:widowControl/>
      <w:spacing w:before="240" w:after="60"/>
      <w:jc w:val="left"/>
      <w:outlineLvl w:val="9"/>
    </w:pPr>
    <w:rPr>
      <w:rFonts w:ascii="Cambria" w:hAnsi="Cambria" w:eastAsia="宋体"/>
      <w:b/>
      <w:bCs/>
      <w:kern w:val="32"/>
      <w:sz w:val="32"/>
      <w:szCs w:val="32"/>
      <w:lang w:eastAsia="en-US" w:bidi="en-US"/>
    </w:rPr>
  </w:style>
  <w:style w:type="paragraph" w:customStyle="1" w:styleId="245">
    <w:name w:val="正文无缩进"/>
    <w:basedOn w:val="1"/>
    <w:qFormat/>
    <w:uiPriority w:val="0"/>
    <w:pPr>
      <w:adjustRightInd w:val="0"/>
      <w:spacing w:line="300" w:lineRule="auto"/>
      <w:textAlignment w:val="baseline"/>
    </w:pPr>
    <w:rPr>
      <w:kern w:val="0"/>
      <w:szCs w:val="20"/>
    </w:rPr>
  </w:style>
  <w:style w:type="paragraph" w:customStyle="1" w:styleId="246">
    <w:name w:val="xl76"/>
    <w:basedOn w:val="1"/>
    <w:qFormat/>
    <w:uiPriority w:val="0"/>
    <w:pPr>
      <w:widowControl/>
      <w:spacing w:before="100" w:beforeAutospacing="1" w:after="100" w:afterAutospacing="1"/>
      <w:jc w:val="center"/>
      <w:textAlignment w:val="center"/>
    </w:pPr>
    <w:rPr>
      <w:rFonts w:ascii="宋体" w:hAnsi="宋体" w:cs="宋体"/>
      <w:kern w:val="0"/>
      <w:sz w:val="18"/>
      <w:szCs w:val="18"/>
    </w:rPr>
  </w:style>
  <w:style w:type="paragraph" w:customStyle="1" w:styleId="247">
    <w:name w:val="封面标准文稿类别"/>
    <w:qFormat/>
    <w:uiPriority w:val="0"/>
    <w:pPr>
      <w:spacing w:before="440" w:line="400" w:lineRule="exact"/>
      <w:jc w:val="center"/>
    </w:pPr>
    <w:rPr>
      <w:rFonts w:ascii="宋体" w:hAnsi="Times New Roman" w:eastAsia="宋体" w:cs="Times New Roman"/>
      <w:kern w:val="0"/>
      <w:sz w:val="24"/>
      <w:szCs w:val="20"/>
      <w:lang w:val="en-US" w:eastAsia="zh-CN" w:bidi="ar-SA"/>
    </w:rPr>
  </w:style>
  <w:style w:type="paragraph" w:styleId="248">
    <w:name w:val="List Paragraph"/>
    <w:basedOn w:val="1"/>
    <w:qFormat/>
    <w:uiPriority w:val="0"/>
    <w:pPr>
      <w:widowControl/>
      <w:ind w:left="720"/>
      <w:jc w:val="left"/>
    </w:pPr>
    <w:rPr>
      <w:rFonts w:ascii="Calibri" w:hAnsi="Calibri"/>
      <w:kern w:val="0"/>
      <w:sz w:val="24"/>
      <w:lang w:eastAsia="en-US" w:bidi="en-US"/>
    </w:rPr>
  </w:style>
  <w:style w:type="paragraph" w:customStyle="1" w:styleId="249">
    <w:name w:val="subtitle 2"/>
    <w:basedOn w:val="1"/>
    <w:qFormat/>
    <w:uiPriority w:val="0"/>
    <w:pPr>
      <w:spacing w:before="240" w:after="240" w:line="312" w:lineRule="atLeast"/>
    </w:pPr>
    <w:rPr>
      <w:rFonts w:ascii="宋体"/>
      <w:snapToGrid w:val="0"/>
      <w:kern w:val="0"/>
      <w:sz w:val="24"/>
      <w:szCs w:val="20"/>
      <w:lang w:eastAsia="en-US"/>
    </w:rPr>
  </w:style>
  <w:style w:type="paragraph" w:customStyle="1" w:styleId="250">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0"/>
      <w:lang w:val="en-US" w:eastAsia="zh-CN" w:bidi="ar-SA"/>
    </w:rPr>
  </w:style>
  <w:style w:type="paragraph" w:customStyle="1" w:styleId="251">
    <w:name w:val="小四宋体"/>
    <w:basedOn w:val="1"/>
    <w:qFormat/>
    <w:uiPriority w:val="0"/>
    <w:pPr>
      <w:spacing w:line="360" w:lineRule="auto"/>
    </w:pPr>
    <w:rPr>
      <w:sz w:val="24"/>
      <w:szCs w:val="20"/>
    </w:rPr>
  </w:style>
  <w:style w:type="paragraph" w:customStyle="1" w:styleId="252">
    <w:name w:val="my正文"/>
    <w:basedOn w:val="1"/>
    <w:qFormat/>
    <w:uiPriority w:val="0"/>
    <w:pPr>
      <w:spacing w:line="360" w:lineRule="auto"/>
      <w:ind w:firstLine="480" w:firstLineChars="200"/>
    </w:pPr>
    <w:rPr>
      <w:sz w:val="24"/>
    </w:rPr>
  </w:style>
  <w:style w:type="paragraph" w:customStyle="1" w:styleId="253">
    <w:name w:val="表格"/>
    <w:basedOn w:val="1"/>
    <w:qFormat/>
    <w:uiPriority w:val="0"/>
    <w:pPr>
      <w:adjustRightInd w:val="0"/>
      <w:spacing w:line="360" w:lineRule="auto"/>
      <w:jc w:val="left"/>
      <w:textAlignment w:val="baseline"/>
    </w:pPr>
    <w:rPr>
      <w:rFonts w:ascii="宋体" w:hAnsi="宋体"/>
      <w:kern w:val="0"/>
      <w:szCs w:val="20"/>
    </w:rPr>
  </w:style>
  <w:style w:type="paragraph" w:customStyle="1" w:styleId="254">
    <w:name w:val="xl71"/>
    <w:basedOn w:val="1"/>
    <w:qFormat/>
    <w:uiPriority w:val="0"/>
    <w:pPr>
      <w:widowControl/>
      <w:pBdr>
        <w:top w:val="single" w:color="auto" w:sz="4" w:space="0"/>
        <w:left w:val="single" w:color="auto" w:sz="4" w:space="0"/>
        <w:bottom w:val="single" w:color="auto" w:sz="4" w:space="0"/>
        <w:right w:val="single" w:color="auto" w:sz="4" w:space="0"/>
      </w:pBdr>
      <w:shd w:val="clear" w:color="000000" w:fill="F0FFFF"/>
      <w:spacing w:before="100" w:beforeAutospacing="1" w:after="100" w:afterAutospacing="1"/>
      <w:jc w:val="center"/>
      <w:textAlignment w:val="center"/>
    </w:pPr>
    <w:rPr>
      <w:rFonts w:ascii="宋体" w:hAnsi="宋体" w:cs="宋体"/>
      <w:b/>
      <w:bCs/>
      <w:kern w:val="0"/>
      <w:sz w:val="18"/>
      <w:szCs w:val="18"/>
    </w:rPr>
  </w:style>
  <w:style w:type="paragraph" w:customStyle="1" w:styleId="255">
    <w:name w:val="四级小标题"/>
    <w:basedOn w:val="1"/>
    <w:qFormat/>
    <w:uiPriority w:val="0"/>
    <w:pPr>
      <w:numPr>
        <w:ilvl w:val="0"/>
        <w:numId w:val="17"/>
      </w:numPr>
      <w:spacing w:before="100" w:beforeAutospacing="1" w:after="100" w:afterAutospacing="1" w:line="360" w:lineRule="auto"/>
      <w:ind w:firstLine="0"/>
    </w:pPr>
    <w:rPr>
      <w:rFonts w:ascii="宋体" w:hAnsi="宋体" w:cs="黑体"/>
      <w:b/>
      <w:sz w:val="24"/>
    </w:rPr>
  </w:style>
  <w:style w:type="table" w:customStyle="1" w:styleId="256">
    <w:name w:val="TableGrid"/>
    <w:qFormat/>
    <w:uiPriority w:val="0"/>
    <w:rPr>
      <w:rFonts w:ascii="Times New Roman" w:hAnsi="Times New Roman" w:eastAsia="宋体" w:cs="Times New Roman"/>
      <w:sz w:val="20"/>
    </w:rPr>
    <w:tblPr>
      <w:tblCellMar>
        <w:top w:w="0" w:type="dxa"/>
        <w:left w:w="0" w:type="dxa"/>
        <w:bottom w:w="0" w:type="dxa"/>
        <w:right w:w="0" w:type="dxa"/>
      </w:tblCellMar>
    </w:tblPr>
  </w:style>
  <w:style w:type="table" w:customStyle="1" w:styleId="257">
    <w:name w:val="网格型1"/>
    <w:basedOn w:val="47"/>
    <w:qFormat/>
    <w:uiPriority w:val="59"/>
    <w:rPr>
      <w:rFonts w:ascii="Calibri" w:hAnsi="Calibri"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258">
    <w:name w:val="Char1"/>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6833F2-96B7-498F-8FA5-BAFBDF47AA5D}">
  <ds:schemaRefs/>
</ds:datastoreItem>
</file>

<file path=docProps/app.xml><?xml version="1.0" encoding="utf-8"?>
<Properties xmlns="http://schemas.openxmlformats.org/officeDocument/2006/extended-properties" xmlns:vt="http://schemas.openxmlformats.org/officeDocument/2006/docPropsVTypes">
  <Template>Normal.dotm</Template>
  <Company>3u</Company>
  <Pages>63</Pages>
  <Words>8936</Words>
  <Characters>50937</Characters>
  <Lines>424</Lines>
  <Paragraphs>119</Paragraphs>
  <TotalTime>1</TotalTime>
  <ScaleCrop>false</ScaleCrop>
  <LinksUpToDate>false</LinksUpToDate>
  <CharactersWithSpaces>59754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2019-09-17T01:07:00Z</dcterms:created>
  <dc:creator>黄正宇</dc:creator>
  <cp:lastModifiedBy>aaronhuang</cp:lastModifiedBy>
  <dcterms:modified xsi:type="dcterms:W3CDTF">2020-03-30T07:58:07Z</dcterms:modified>
  <cp:revision>484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